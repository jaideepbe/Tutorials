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C4" w:rsidRDefault="00DE72C4" w:rsidP="00D15231">
      <w:pPr>
        <w:pStyle w:val="Title"/>
        <w:ind w:right="-720"/>
        <w:jc w:val="center"/>
      </w:pPr>
      <w:r>
        <w:t>JAVA INTRODUCTION</w:t>
      </w:r>
    </w:p>
    <w:p w:rsidR="00DE72C4" w:rsidRPr="00DE72C4" w:rsidRDefault="00DE72C4" w:rsidP="00D15231">
      <w:pPr>
        <w:spacing w:line="240" w:lineRule="auto"/>
        <w:ind w:right="-720"/>
      </w:pPr>
      <w:r w:rsidRPr="00DE72C4">
        <w:t>We chose Java  with Selenium as it is popularly used language for Selenium</w:t>
      </w:r>
      <w:r w:rsidRPr="00DE72C4">
        <w:rPr>
          <w:b/>
        </w:rPr>
        <w:t xml:space="preserve"> .</w:t>
      </w:r>
    </w:p>
    <w:p w:rsidR="00DE72C4" w:rsidRPr="00DE72C4" w:rsidRDefault="00DE72C4" w:rsidP="00D15231">
      <w:pPr>
        <w:spacing w:line="240" w:lineRule="auto"/>
        <w:ind w:right="-720"/>
      </w:pPr>
      <w:r w:rsidRPr="00DE72C4">
        <w:rPr>
          <w:b/>
        </w:rPr>
        <w:t>What is JAVA</w:t>
      </w:r>
      <w:r w:rsidRPr="00DE72C4">
        <w:t>?</w:t>
      </w:r>
    </w:p>
    <w:p w:rsidR="00DE72C4" w:rsidRPr="00DE72C4" w:rsidRDefault="00DE72C4" w:rsidP="00D15231">
      <w:pPr>
        <w:spacing w:line="240" w:lineRule="auto"/>
        <w:ind w:right="-720"/>
      </w:pPr>
      <w:r w:rsidRPr="00DE72C4">
        <w:t>Java is a high level programming Language. It is an object oriented language introduced by SUN MicroSystems  in June 1995.</w:t>
      </w:r>
    </w:p>
    <w:p w:rsidR="00DE72C4" w:rsidRPr="00DE72C4" w:rsidRDefault="00DE72C4" w:rsidP="00D15231">
      <w:pPr>
        <w:spacing w:line="240" w:lineRule="auto"/>
        <w:ind w:right="-720"/>
      </w:pPr>
      <w:r w:rsidRPr="00DE72C4">
        <w:t xml:space="preserve">The language derives much of its syntax from C and C++, but it has fewer low-level facilities than either of them. </w:t>
      </w:r>
    </w:p>
    <w:p w:rsidR="00DE72C4" w:rsidRPr="00DE72C4" w:rsidRDefault="00DE72C4" w:rsidP="00D15231">
      <w:pPr>
        <w:spacing w:line="240" w:lineRule="auto"/>
        <w:ind w:right="-720"/>
      </w:pPr>
      <w:r w:rsidRPr="00DE72C4">
        <w:t>Java applications are typically compiled to bytecode (class file) that can run on any Java virtual machine (JVM) regardless of computer architecture.</w:t>
      </w:r>
    </w:p>
    <w:p w:rsidR="00DE72C4" w:rsidRPr="00DE72C4" w:rsidRDefault="00DE72C4" w:rsidP="00D15231">
      <w:pPr>
        <w:spacing w:line="240" w:lineRule="auto"/>
        <w:ind w:right="-720"/>
        <w:rPr>
          <w:b/>
        </w:rPr>
      </w:pPr>
      <w:r w:rsidRPr="00DE72C4">
        <w:rPr>
          <w:b/>
        </w:rPr>
        <w:t>History of Java</w:t>
      </w:r>
    </w:p>
    <w:p w:rsidR="00DE72C4" w:rsidRPr="00DE72C4" w:rsidRDefault="00DE72C4" w:rsidP="00D15231">
      <w:pPr>
        <w:spacing w:line="240" w:lineRule="auto"/>
        <w:ind w:right="-720"/>
      </w:pPr>
      <w:r w:rsidRPr="00DE72C4">
        <w:t>James Gosling, Mike Sheridan, and Patrick Naughton initiated the Java language project in June 1991.Java was originally designed for interactive television, but it was too advanced for the digital cable television industry at the time.The lanuage was initially called Oak after an oak tree that stood outside Gosling's office; it went by the name Green later, and was later renamed Java, from Java coffee, said to be consumed in large quantities by the language's creators. Gosling aimed to implement a virtual machine and a language that had a familiar C/C++ style of notation.</w:t>
      </w:r>
    </w:p>
    <w:p w:rsidR="00DE72C4" w:rsidRPr="00DE72C4" w:rsidRDefault="00DE72C4" w:rsidP="00D15231">
      <w:pPr>
        <w:spacing w:line="240" w:lineRule="auto"/>
        <w:ind w:right="-720"/>
      </w:pPr>
      <w:r w:rsidRPr="00DE72C4">
        <w:t>Sun Microsystems released the first public implementation as Java 1.0 in 1996. It promised "Write Once, Run Anywhere" (WORA), providing no-cost run-times on popular platforms. Fairly secure and featuring configurable security, it allowed network- and file-access restrictions</w:t>
      </w:r>
      <w:r>
        <w:t>.</w:t>
      </w:r>
    </w:p>
    <w:p w:rsidR="00DE72C4" w:rsidRPr="00DE72C4" w:rsidRDefault="00DE72C4" w:rsidP="00D15231">
      <w:pPr>
        <w:spacing w:line="240" w:lineRule="auto"/>
        <w:ind w:right="-720"/>
      </w:pPr>
      <w:r w:rsidRPr="00DE72C4">
        <w:t>Oracle Corporation acquired Sun Microsystems in 2009-2010(Jan 2010)</w:t>
      </w:r>
      <w:r>
        <w:t xml:space="preserve"> </w:t>
      </w:r>
      <w:r w:rsidRPr="00DE72C4">
        <w:t>and is currently owner of official implementation of Java SE platform</w:t>
      </w:r>
      <w:r>
        <w:t>.</w:t>
      </w:r>
    </w:p>
    <w:p w:rsidR="00DE72C4" w:rsidRPr="00DE72C4" w:rsidRDefault="00DE72C4" w:rsidP="00D15231">
      <w:pPr>
        <w:spacing w:line="240" w:lineRule="auto"/>
        <w:ind w:right="-720"/>
        <w:rPr>
          <w:b/>
        </w:rPr>
      </w:pPr>
      <w:r w:rsidRPr="00DE72C4">
        <w:rPr>
          <w:b/>
        </w:rPr>
        <w:t>J2SE-&gt; Java 2 Standard Edition</w:t>
      </w:r>
    </w:p>
    <w:p w:rsidR="00DE72C4" w:rsidRPr="00DE72C4" w:rsidRDefault="00DE72C4" w:rsidP="00D15231">
      <w:pPr>
        <w:spacing w:line="240" w:lineRule="auto"/>
        <w:ind w:right="-720"/>
      </w:pPr>
      <w:r w:rsidRPr="00DE72C4">
        <w:t>Java started with 1.0,1.1,1.2,1.3,1.4,1.5,1.6,1.7(Latest)</w:t>
      </w:r>
    </w:p>
    <w:p w:rsidR="00DE72C4" w:rsidRPr="00DE72C4" w:rsidRDefault="00DE72C4" w:rsidP="00D15231">
      <w:pPr>
        <w:spacing w:line="240" w:lineRule="auto"/>
        <w:ind w:right="-720"/>
      </w:pPr>
      <w:r w:rsidRPr="00DE72C4">
        <w:t>(Note: 2 Never released)</w:t>
      </w:r>
    </w:p>
    <w:p w:rsidR="00DE72C4" w:rsidRPr="00DE72C4" w:rsidRDefault="00DE72C4" w:rsidP="00D15231">
      <w:pPr>
        <w:spacing w:line="240" w:lineRule="auto"/>
        <w:ind w:right="-720"/>
        <w:rPr>
          <w:b/>
        </w:rPr>
      </w:pPr>
      <w:r w:rsidRPr="00DE72C4">
        <w:rPr>
          <w:b/>
        </w:rPr>
        <w:t>Features of JAVA</w:t>
      </w:r>
    </w:p>
    <w:p w:rsidR="00DE72C4" w:rsidRDefault="00DE72C4" w:rsidP="00D15231">
      <w:pPr>
        <w:spacing w:line="240" w:lineRule="auto"/>
        <w:ind w:right="-720"/>
      </w:pPr>
      <w:r w:rsidRPr="00DE72C4">
        <w:t>Java Features :</w:t>
      </w:r>
    </w:p>
    <w:p w:rsidR="00DE72C4" w:rsidRPr="00DE72C4" w:rsidRDefault="00DE72C4" w:rsidP="00D15231">
      <w:pPr>
        <w:spacing w:line="240" w:lineRule="auto"/>
        <w:ind w:right="-720"/>
      </w:pPr>
      <w:r>
        <w:t xml:space="preserve"> T</w:t>
      </w:r>
      <w:r w:rsidRPr="00DE72C4">
        <w:t>he basic features that make Java a powerful an</w:t>
      </w:r>
      <w:r>
        <w:t>d popular programming language are:</w:t>
      </w:r>
    </w:p>
    <w:p w:rsidR="00DE72C4" w:rsidRDefault="00DE72C4" w:rsidP="00D15231">
      <w:pPr>
        <w:spacing w:line="240" w:lineRule="auto"/>
        <w:ind w:right="-720"/>
      </w:pPr>
      <w:r w:rsidRPr="00DE72C4">
        <w:t>1)</w:t>
      </w:r>
      <w:r w:rsidRPr="00DE72C4">
        <w:rPr>
          <w:u w:val="single"/>
        </w:rPr>
        <w:t>Compiled and Interpreted</w:t>
      </w:r>
      <w:r w:rsidRPr="00DE72C4">
        <w:t>:-</w:t>
      </w:r>
    </w:p>
    <w:p w:rsidR="00DE72C4" w:rsidRPr="00DE72C4" w:rsidRDefault="00DE72C4" w:rsidP="00D15231">
      <w:pPr>
        <w:spacing w:line="240" w:lineRule="auto"/>
        <w:ind w:right="-720" w:firstLine="720"/>
      </w:pPr>
      <w:r w:rsidRPr="00DE72C4">
        <w:t xml:space="preserve"> It has both Compiled and Interpreter Feature .Program of java is First Compiled and then it is Interpreted .First of all The Program of java is Compiled then after Compilation it creates Byte Codes rather than Machine Language Then After Byte Codes are Converted into the Machine Language with the help of the Interpreter .</w:t>
      </w:r>
    </w:p>
    <w:p w:rsidR="00DE72C4" w:rsidRDefault="00DE72C4" w:rsidP="00D15231">
      <w:pPr>
        <w:spacing w:line="240" w:lineRule="auto"/>
        <w:ind w:right="-720"/>
        <w:rPr>
          <w:u w:val="single"/>
        </w:rPr>
      </w:pPr>
      <w:r w:rsidRPr="00DE72C4">
        <w:t>2)</w:t>
      </w:r>
      <w:r w:rsidRPr="00DE72C4">
        <w:rPr>
          <w:u w:val="single"/>
        </w:rPr>
        <w:t>Platform Independent:-</w:t>
      </w:r>
    </w:p>
    <w:p w:rsidR="00DE72C4" w:rsidRPr="00DE72C4" w:rsidRDefault="00DE72C4" w:rsidP="00D15231">
      <w:pPr>
        <w:spacing w:line="240" w:lineRule="auto"/>
        <w:ind w:right="-720"/>
      </w:pPr>
      <w:r w:rsidRPr="00DE72C4">
        <w:t xml:space="preserve"> </w:t>
      </w:r>
      <w:r>
        <w:tab/>
      </w:r>
      <w:r w:rsidRPr="00DE72C4">
        <w:t>Java Language is Platform Independent means program of java is Easily transferable because after Compilation of java program byte code will be created then we have to just transfer the Byte Code to another computer.</w:t>
      </w:r>
    </w:p>
    <w:p w:rsidR="00DE72C4" w:rsidRDefault="00DE72C4" w:rsidP="00D15231">
      <w:pPr>
        <w:spacing w:line="240" w:lineRule="auto"/>
        <w:ind w:right="-720"/>
      </w:pPr>
    </w:p>
    <w:p w:rsidR="00DE72C4" w:rsidRDefault="00DE72C4" w:rsidP="00D15231">
      <w:pPr>
        <w:spacing w:line="240" w:lineRule="auto"/>
        <w:ind w:right="-720"/>
      </w:pPr>
      <w:r>
        <w:lastRenderedPageBreak/>
        <w:t>3</w:t>
      </w:r>
      <w:r w:rsidRPr="00DE72C4">
        <w:t>)</w:t>
      </w:r>
      <w:r w:rsidRPr="00DE72C4">
        <w:rPr>
          <w:u w:val="single"/>
        </w:rPr>
        <w:t>Object-Oriented:-</w:t>
      </w:r>
      <w:r w:rsidRPr="00DE72C4">
        <w:t xml:space="preserve"> </w:t>
      </w:r>
    </w:p>
    <w:p w:rsidR="00DE72C4" w:rsidRPr="00DE72C4" w:rsidRDefault="00DE72C4" w:rsidP="00D15231">
      <w:pPr>
        <w:spacing w:line="240" w:lineRule="auto"/>
        <w:ind w:right="-720" w:firstLine="720"/>
      </w:pPr>
      <w:r w:rsidRPr="00DE72C4">
        <w:t>This is purely OOP Language, that is, all the Code of the Java Language is Written into the classes and Objects. This feature of java has made it Most Popular Language because it also Supports Code Reusability, Maintainability etc.</w:t>
      </w:r>
    </w:p>
    <w:p w:rsidR="00DE72C4" w:rsidRDefault="00DE72C4" w:rsidP="00D15231">
      <w:pPr>
        <w:spacing w:line="240" w:lineRule="auto"/>
        <w:ind w:right="-720"/>
      </w:pPr>
      <w:r w:rsidRPr="00DE72C4">
        <w:t>4)</w:t>
      </w:r>
      <w:r w:rsidRPr="00DE72C4">
        <w:rPr>
          <w:u w:val="single"/>
        </w:rPr>
        <w:t>Robust and Secure:-</w:t>
      </w:r>
      <w:r w:rsidRPr="00DE72C4">
        <w:t xml:space="preserve"> </w:t>
      </w:r>
    </w:p>
    <w:p w:rsidR="00DE72C4" w:rsidRPr="00DE72C4" w:rsidRDefault="00DE72C4" w:rsidP="00D15231">
      <w:pPr>
        <w:spacing w:line="240" w:lineRule="auto"/>
        <w:ind w:right="-720" w:firstLine="720"/>
      </w:pPr>
      <w:r w:rsidRPr="00DE72C4">
        <w:t>The Code of java is Robust ,Means it first checks the reliability of the code before Execution When We trying to Convert the Higher data type into the Lower Then it Checks the Demotion of the Code then It Will Warn the User Not to do this, hence it is Robust.</w:t>
      </w:r>
    </w:p>
    <w:p w:rsidR="00DE72C4" w:rsidRDefault="00DE72C4" w:rsidP="00D15231">
      <w:pPr>
        <w:spacing w:line="240" w:lineRule="auto"/>
        <w:ind w:right="-720"/>
      </w:pPr>
      <w:r w:rsidRPr="00DE72C4">
        <w:rPr>
          <w:u w:val="single"/>
        </w:rPr>
        <w:t>Secure :</w:t>
      </w:r>
      <w:r w:rsidRPr="00DE72C4">
        <w:t xml:space="preserve"> </w:t>
      </w:r>
    </w:p>
    <w:p w:rsidR="00DE72C4" w:rsidRDefault="00DE72C4" w:rsidP="00CA10B2">
      <w:pPr>
        <w:pStyle w:val="ListParagraph"/>
        <w:numPr>
          <w:ilvl w:val="0"/>
          <w:numId w:val="2"/>
        </w:numPr>
        <w:spacing w:line="240" w:lineRule="auto"/>
        <w:ind w:right="-720"/>
      </w:pPr>
      <w:r w:rsidRPr="00DE72C4">
        <w:t>When We transfer the Code from One Machine to Another the First Check the Code either it is Effected by the Virus or not or it Checks the Safety of the Code if code contains the Virus then it will never Executed .</w:t>
      </w:r>
    </w:p>
    <w:p w:rsidR="00DE72C4" w:rsidRPr="00DE72C4" w:rsidRDefault="00DE72C4" w:rsidP="00CA10B2">
      <w:pPr>
        <w:pStyle w:val="ListParagraph"/>
        <w:numPr>
          <w:ilvl w:val="0"/>
          <w:numId w:val="2"/>
        </w:numPr>
        <w:spacing w:line="240" w:lineRule="auto"/>
        <w:ind w:right="-720"/>
      </w:pPr>
      <w:r w:rsidRPr="00DE72C4">
        <w:t>The absence of pointers in Java makes it impossible for applications to gain access to memory locations without proper authorization as memory allocation and referencing model is completely opaque to the programmer and controlled entirely by the underlying run-time platform .</w:t>
      </w:r>
    </w:p>
    <w:p w:rsidR="00DE72C4" w:rsidRDefault="00DE72C4" w:rsidP="00D15231">
      <w:pPr>
        <w:spacing w:line="240" w:lineRule="auto"/>
        <w:ind w:right="-720"/>
      </w:pPr>
      <w:r w:rsidRPr="00DE72C4">
        <w:t>5)</w:t>
      </w:r>
      <w:r w:rsidRPr="00DE72C4">
        <w:rPr>
          <w:u w:val="single"/>
        </w:rPr>
        <w:t>Simple, Small and Familiar</w:t>
      </w:r>
      <w:r w:rsidRPr="00DE72C4">
        <w:t>:-</w:t>
      </w:r>
    </w:p>
    <w:p w:rsidR="00DE72C4" w:rsidRPr="00DE72C4" w:rsidRDefault="00DE72C4" w:rsidP="00D15231">
      <w:pPr>
        <w:spacing w:line="240" w:lineRule="auto"/>
        <w:ind w:right="-720" w:firstLine="720"/>
      </w:pPr>
      <w:r>
        <w:t xml:space="preserve">It </w:t>
      </w:r>
      <w:r w:rsidRPr="00DE72C4">
        <w:t xml:space="preserve"> is a simple Language Because it contains many features of other Languages like C and C++ and Java Removes Complexity because it doesn’t use pointers, Storage Classes and Go to Statements and java Doesn’t support Multiple Inheritance</w:t>
      </w:r>
    </w:p>
    <w:p w:rsidR="00DE72C4" w:rsidRDefault="00DE72C4" w:rsidP="00D15231">
      <w:pPr>
        <w:spacing w:line="240" w:lineRule="auto"/>
        <w:ind w:right="-720"/>
      </w:pPr>
      <w:r w:rsidRPr="00DE72C4">
        <w:t>6)</w:t>
      </w:r>
      <w:r w:rsidRPr="00DE72C4">
        <w:rPr>
          <w:u w:val="single"/>
        </w:rPr>
        <w:t>Multithreaded and Interactive</w:t>
      </w:r>
      <w:r w:rsidRPr="00DE72C4">
        <w:t xml:space="preserve">:- </w:t>
      </w:r>
    </w:p>
    <w:p w:rsidR="00DE72C4" w:rsidRPr="00DE72C4" w:rsidRDefault="00DE72C4" w:rsidP="00D15231">
      <w:pPr>
        <w:spacing w:line="240" w:lineRule="auto"/>
        <w:ind w:right="-720" w:firstLine="720"/>
      </w:pPr>
      <w:r w:rsidRPr="00DE72C4">
        <w:t>Java uses Multithreaded Techniques For Execution Means Code is Divided into the Small Parts , those are Executed by java in Sequence and Timed Manner this is Called as Multithreaded .In this Program of java, it is divided into the Small parts &amp; these are Executed by Compiler . Java is Called as Interactive because Code of java Supports  CUI and Also GUI Programs.</w:t>
      </w:r>
    </w:p>
    <w:p w:rsidR="00DE72C4" w:rsidRDefault="00DE72C4" w:rsidP="00D15231">
      <w:pPr>
        <w:spacing w:line="240" w:lineRule="auto"/>
        <w:ind w:right="-720"/>
      </w:pPr>
      <w:r w:rsidRPr="00DE72C4">
        <w:t>7)</w:t>
      </w:r>
      <w:r w:rsidRPr="00DE72C4">
        <w:rPr>
          <w:u w:val="single"/>
        </w:rPr>
        <w:t>Dynamic and Extensible Code:-</w:t>
      </w:r>
      <w:r w:rsidRPr="00DE72C4">
        <w:t xml:space="preserve"> </w:t>
      </w:r>
    </w:p>
    <w:p w:rsidR="00DE72C4" w:rsidRPr="00DE72C4" w:rsidRDefault="00DE72C4" w:rsidP="00D15231">
      <w:pPr>
        <w:spacing w:line="240" w:lineRule="auto"/>
        <w:ind w:right="-720" w:firstLine="720"/>
      </w:pPr>
      <w:r w:rsidRPr="00DE72C4">
        <w:t>Java has Dynamic and Extensible Code Means With the Help of OOPS java Provides Inheritance and With the Help of Inheritance we Reuse the Code that is Pre-defined and also uses all the built in Functions of java and Classes</w:t>
      </w:r>
    </w:p>
    <w:p w:rsidR="00DE72C4" w:rsidRDefault="00DE72C4" w:rsidP="00D15231">
      <w:pPr>
        <w:spacing w:line="240" w:lineRule="auto"/>
        <w:ind w:right="-720"/>
      </w:pPr>
      <w:r w:rsidRPr="00DE72C4">
        <w:t>8)</w:t>
      </w:r>
      <w:r w:rsidRPr="00DE72C4">
        <w:rPr>
          <w:u w:val="single"/>
        </w:rPr>
        <w:t>Distributed:</w:t>
      </w:r>
      <w:r w:rsidRPr="00DE72C4">
        <w:t xml:space="preserve">- </w:t>
      </w:r>
    </w:p>
    <w:p w:rsidR="00DE72C4" w:rsidRPr="00DE72C4" w:rsidRDefault="00DE72C4" w:rsidP="00D15231">
      <w:pPr>
        <w:spacing w:line="240" w:lineRule="auto"/>
        <w:ind w:right="-720" w:firstLine="720"/>
      </w:pPr>
      <w:r w:rsidRPr="00DE72C4">
        <w:t>Java is a distributed language which means that the program can be designed to run on computer networks. Java provides an extensive library of classes for communicating ,using TCP/IP protocols such as HTTP and FTP. This makes creating network connections much easier than in C/C++. You can read and write objects on the remote sites via URL with the same ease that programmers are used to when read and write data from and to a file. This helps the programmers at remote locations to work together on the same project.</w:t>
      </w:r>
    </w:p>
    <w:p w:rsidR="00DE72C4" w:rsidRPr="00DE72C4" w:rsidRDefault="00DE72C4" w:rsidP="00D15231">
      <w:pPr>
        <w:spacing w:line="240" w:lineRule="auto"/>
        <w:ind w:right="-720"/>
        <w:jc w:val="center"/>
        <w:rPr>
          <w:b/>
        </w:rPr>
      </w:pPr>
      <w:r w:rsidRPr="00DE72C4">
        <w:rPr>
          <w:b/>
        </w:rPr>
        <w:t>To work with Java</w:t>
      </w:r>
    </w:p>
    <w:p w:rsidR="00DE72C4" w:rsidRPr="00DE72C4" w:rsidRDefault="00DE72C4" w:rsidP="00D15231">
      <w:pPr>
        <w:spacing w:line="240" w:lineRule="auto"/>
        <w:ind w:right="-720"/>
        <w:jc w:val="center"/>
        <w:rPr>
          <w:b/>
        </w:rPr>
      </w:pPr>
      <w:r w:rsidRPr="00DE72C4">
        <w:rPr>
          <w:b/>
        </w:rPr>
        <w:t>Download:  jdk-6-windows-i586.exe</w:t>
      </w:r>
    </w:p>
    <w:p w:rsidR="00DE72C4" w:rsidRPr="00DE72C4" w:rsidRDefault="00DE72C4" w:rsidP="00D15231">
      <w:pPr>
        <w:tabs>
          <w:tab w:val="left" w:pos="1467"/>
        </w:tabs>
        <w:spacing w:line="240" w:lineRule="auto"/>
        <w:ind w:right="-720"/>
        <w:jc w:val="center"/>
        <w:rPr>
          <w:b/>
        </w:rPr>
      </w:pPr>
      <w:r w:rsidRPr="00DE72C4">
        <w:rPr>
          <w:b/>
        </w:rPr>
        <w:t>or</w:t>
      </w:r>
    </w:p>
    <w:p w:rsidR="00DE72C4" w:rsidRPr="00DE72C4" w:rsidRDefault="00DE72C4" w:rsidP="00D15231">
      <w:pPr>
        <w:spacing w:line="240" w:lineRule="auto"/>
        <w:ind w:right="-720"/>
        <w:jc w:val="center"/>
        <w:rPr>
          <w:b/>
        </w:rPr>
      </w:pPr>
      <w:r w:rsidRPr="00DE72C4">
        <w:rPr>
          <w:b/>
        </w:rPr>
        <w:t>jdk-7-windows-i586.exe</w:t>
      </w:r>
    </w:p>
    <w:p w:rsidR="00DE72C4" w:rsidRPr="00DE72C4" w:rsidRDefault="00DE72C4" w:rsidP="00D15231">
      <w:pPr>
        <w:spacing w:line="240" w:lineRule="auto"/>
        <w:ind w:right="-720"/>
        <w:jc w:val="center"/>
      </w:pPr>
      <w:r w:rsidRPr="00DE72C4">
        <w:rPr>
          <w:b/>
        </w:rPr>
        <w:t xml:space="preserve">URL: </w:t>
      </w:r>
      <w:hyperlink r:id="rId5" w:history="1">
        <w:r w:rsidRPr="00DE72C4">
          <w:rPr>
            <w:rStyle w:val="Hyperlink"/>
            <w:b/>
          </w:rPr>
          <w:t>http://www.oracle.com/technetwork/java/archive-139210.html</w:t>
        </w:r>
      </w:hyperlink>
    </w:p>
    <w:p w:rsidR="00DE72C4" w:rsidRPr="00DE72C4" w:rsidRDefault="00DE72C4" w:rsidP="00D15231">
      <w:pPr>
        <w:spacing w:line="240" w:lineRule="auto"/>
        <w:ind w:right="-720"/>
        <w:jc w:val="center"/>
      </w:pPr>
      <w:r w:rsidRPr="00DE72C4">
        <w:t>or</w:t>
      </w:r>
    </w:p>
    <w:p w:rsidR="00DE72C4" w:rsidRPr="00DE72C4" w:rsidRDefault="00DE72C4" w:rsidP="00D15231">
      <w:pPr>
        <w:spacing w:line="240" w:lineRule="auto"/>
        <w:ind w:right="-720"/>
        <w:jc w:val="center"/>
        <w:rPr>
          <w:b/>
          <w:u w:val="single"/>
        </w:rPr>
      </w:pPr>
      <w:r w:rsidRPr="00DE72C4">
        <w:rPr>
          <w:b/>
          <w:u w:val="single"/>
        </w:rPr>
        <w:lastRenderedPageBreak/>
        <w:t>http://www.oracle.com/technetwork/java/javase/downloads/index.html</w:t>
      </w:r>
    </w:p>
    <w:p w:rsidR="00DE72C4" w:rsidRPr="00DE72C4" w:rsidRDefault="00DE72C4" w:rsidP="00D15231">
      <w:pPr>
        <w:spacing w:line="240" w:lineRule="auto"/>
        <w:ind w:right="-720"/>
        <w:jc w:val="center"/>
        <w:rPr>
          <w:b/>
        </w:rPr>
      </w:pPr>
      <w:r w:rsidRPr="00DE72C4">
        <w:rPr>
          <w:b/>
        </w:rPr>
        <w:t>Or</w:t>
      </w:r>
    </w:p>
    <w:p w:rsidR="00DE72C4" w:rsidRPr="00DE72C4" w:rsidRDefault="00DE72C4" w:rsidP="00D15231">
      <w:pPr>
        <w:spacing w:line="240" w:lineRule="auto"/>
        <w:ind w:right="-720"/>
        <w:jc w:val="center"/>
        <w:rPr>
          <w:b/>
        </w:rPr>
      </w:pPr>
      <w:r w:rsidRPr="00DE72C4">
        <w:rPr>
          <w:b/>
        </w:rPr>
        <w:t>Use Google  + download Java</w:t>
      </w:r>
    </w:p>
    <w:p w:rsidR="00DE72C4" w:rsidRPr="00DE72C4" w:rsidRDefault="00DE72C4" w:rsidP="00D15231">
      <w:pPr>
        <w:spacing w:line="240" w:lineRule="auto"/>
        <w:ind w:right="-720"/>
      </w:pPr>
      <w:r w:rsidRPr="00DE72C4">
        <w:t>Use any JDK with version greater than 1.5</w:t>
      </w:r>
    </w:p>
    <w:p w:rsidR="00DE72C4" w:rsidRPr="00DE72C4" w:rsidRDefault="00DE72C4" w:rsidP="00D15231">
      <w:pPr>
        <w:spacing w:line="240" w:lineRule="auto"/>
        <w:ind w:right="-720"/>
      </w:pPr>
      <w:r w:rsidRPr="00DE72C4">
        <w:t>Download JDK 1.6 or 1.7</w:t>
      </w:r>
    </w:p>
    <w:p w:rsidR="00DE72C4" w:rsidRPr="00DE72C4" w:rsidRDefault="00DE72C4" w:rsidP="00D15231">
      <w:pPr>
        <w:spacing w:line="240" w:lineRule="auto"/>
        <w:ind w:right="-720"/>
        <w:rPr>
          <w:b/>
        </w:rPr>
      </w:pPr>
      <w:r w:rsidRPr="00DE72C4">
        <w:t xml:space="preserve"> </w:t>
      </w:r>
      <w:r w:rsidRPr="00DE72C4">
        <w:rPr>
          <w:b/>
        </w:rPr>
        <w:t>Note:</w:t>
      </w:r>
    </w:p>
    <w:p w:rsidR="00DE72C4" w:rsidRPr="00DE72C4" w:rsidRDefault="00DE72C4" w:rsidP="00D15231">
      <w:pPr>
        <w:spacing w:line="240" w:lineRule="auto"/>
        <w:ind w:right="-720"/>
      </w:pPr>
      <w:r w:rsidRPr="00DE72C4">
        <w:t>-&gt; JDK 7 is the latest</w:t>
      </w:r>
    </w:p>
    <w:p w:rsidR="00DE72C4" w:rsidRPr="00DE72C4" w:rsidRDefault="00DE72C4" w:rsidP="00D15231">
      <w:pPr>
        <w:spacing w:line="240" w:lineRule="auto"/>
        <w:ind w:right="-720"/>
      </w:pPr>
      <w:r w:rsidRPr="00DE72C4">
        <w:t>-&gt;To check if Java is installed, run Java in CMD prompt  eg: c:\ Java</w:t>
      </w:r>
    </w:p>
    <w:p w:rsidR="00DE72C4" w:rsidRPr="00DE72C4" w:rsidRDefault="00DE72C4" w:rsidP="00D15231">
      <w:pPr>
        <w:spacing w:after="0" w:line="240" w:lineRule="auto"/>
        <w:ind w:right="-720"/>
        <w:rPr>
          <w:b/>
        </w:rPr>
      </w:pPr>
      <w:r w:rsidRPr="00DE72C4">
        <w:rPr>
          <w:b/>
        </w:rPr>
        <w:t xml:space="preserve">Error: Java cannot be recognized as internal or external command </w:t>
      </w:r>
    </w:p>
    <w:p w:rsidR="00DE72C4" w:rsidRPr="00DE72C4" w:rsidRDefault="00DE72C4" w:rsidP="00D15231">
      <w:pPr>
        <w:spacing w:after="0" w:line="240" w:lineRule="auto"/>
        <w:ind w:right="-720"/>
        <w:rPr>
          <w:b/>
        </w:rPr>
      </w:pPr>
      <w:r w:rsidRPr="00DE72C4">
        <w:rPr>
          <w:b/>
        </w:rPr>
        <w:t>Reason: Java is not installed or path is not set</w:t>
      </w:r>
    </w:p>
    <w:p w:rsidR="00DE72C4" w:rsidRPr="00DE72C4" w:rsidRDefault="00DE72C4" w:rsidP="00D15231">
      <w:pPr>
        <w:spacing w:line="240" w:lineRule="auto"/>
        <w:ind w:right="-720"/>
        <w:rPr>
          <w:b/>
        </w:rPr>
      </w:pPr>
    </w:p>
    <w:p w:rsidR="00DE72C4" w:rsidRPr="00DE72C4" w:rsidRDefault="00212CB0" w:rsidP="00D15231">
      <w:pPr>
        <w:spacing w:line="240" w:lineRule="auto"/>
        <w:ind w:right="-720"/>
        <w:rPr>
          <w:b/>
        </w:rPr>
      </w:pPr>
      <w:r w:rsidRPr="00212CB0">
        <w:rPr>
          <w:b/>
          <w:noProof/>
        </w:rPr>
        <w:pict>
          <v:shapetype id="_x0000_t32" coordsize="21600,21600" o:spt="32" o:oned="t" path="m,l21600,21600e" filled="f">
            <v:path arrowok="t" fillok="f" o:connecttype="none"/>
            <o:lock v:ext="edit" shapetype="t"/>
          </v:shapetype>
          <v:shape id="_x0000_s1026" type="#_x0000_t32" style="position:absolute;margin-left:41.25pt;margin-top:12.9pt;width:.75pt;height:94.25pt;flip:x;z-index:251660288" o:connectortype="straight"/>
        </w:pict>
      </w:r>
      <w:r w:rsidR="00DE72C4" w:rsidRPr="00DE72C4">
        <w:rPr>
          <w:b/>
        </w:rPr>
        <w:t>JDK</w:t>
      </w:r>
    </w:p>
    <w:p w:rsidR="00DE72C4" w:rsidRPr="00DE72C4" w:rsidRDefault="00212CB0" w:rsidP="00D15231">
      <w:pPr>
        <w:spacing w:after="0" w:line="240" w:lineRule="auto"/>
        <w:ind w:right="-720"/>
      </w:pPr>
      <w:r w:rsidRPr="00212CB0">
        <w:rPr>
          <w:noProof/>
        </w:rPr>
        <w:pict>
          <v:shape id="_x0000_s1027" type="#_x0000_t32" style="position:absolute;margin-left:42pt;margin-top:6.95pt;width:35.25pt;height:0;z-index:251661312" o:connectortype="straight">
            <v:stroke endarrow="block"/>
          </v:shape>
        </w:pict>
      </w:r>
      <w:r w:rsidR="00DE72C4" w:rsidRPr="00DE72C4">
        <w:tab/>
      </w:r>
      <w:r w:rsidR="00DE72C4" w:rsidRPr="00DE72C4">
        <w:tab/>
        <w:t xml:space="preserve">      Java Compiler</w:t>
      </w:r>
    </w:p>
    <w:p w:rsidR="00DE72C4" w:rsidRPr="00DE72C4" w:rsidRDefault="00212CB0" w:rsidP="00D15231">
      <w:pPr>
        <w:spacing w:after="0" w:line="240" w:lineRule="auto"/>
        <w:ind w:right="-720"/>
      </w:pPr>
      <w:r w:rsidRPr="00212CB0">
        <w:rPr>
          <w:noProof/>
        </w:rPr>
        <w:pict>
          <v:shape id="_x0000_s1028" type="#_x0000_t32" style="position:absolute;margin-left:42.75pt;margin-top:5.05pt;width:35.25pt;height:0;z-index:251662336" o:connectortype="straight">
            <v:stroke endarrow="block"/>
          </v:shape>
        </w:pict>
      </w:r>
      <w:r w:rsidR="00DE72C4" w:rsidRPr="00DE72C4">
        <w:tab/>
      </w:r>
      <w:r w:rsidR="00DE72C4" w:rsidRPr="00DE72C4">
        <w:tab/>
        <w:t xml:space="preserve">      JRE (JVM)</w:t>
      </w:r>
      <w:r w:rsidR="00DE72C4" w:rsidRPr="00DE72C4">
        <w:tab/>
        <w:t xml:space="preserve"> (‘JRE-Java Runtime Environment, JVM-Java Virtual Machine</w:t>
      </w:r>
    </w:p>
    <w:p w:rsidR="00DE72C4" w:rsidRPr="00DE72C4" w:rsidRDefault="00212CB0" w:rsidP="00D15231">
      <w:pPr>
        <w:spacing w:after="0" w:line="240" w:lineRule="auto"/>
        <w:ind w:right="-720"/>
      </w:pPr>
      <w:r w:rsidRPr="00212CB0">
        <w:rPr>
          <w:noProof/>
        </w:rPr>
        <w:pict>
          <v:shape id="_x0000_s1030" type="#_x0000_t32" style="position:absolute;margin-left:41.25pt;margin-top:7.55pt;width:35.25pt;height:0;z-index:251664384" o:connectortype="straight">
            <v:stroke endarrow="block"/>
          </v:shape>
        </w:pict>
      </w:r>
      <w:r w:rsidR="00DE72C4" w:rsidRPr="00DE72C4">
        <w:rPr>
          <w:b/>
        </w:rPr>
        <w:tab/>
      </w:r>
      <w:r w:rsidR="00DE72C4" w:rsidRPr="00DE72C4">
        <w:rPr>
          <w:b/>
        </w:rPr>
        <w:tab/>
      </w:r>
      <w:r w:rsidR="00DE72C4">
        <w:rPr>
          <w:b/>
        </w:rPr>
        <w:t xml:space="preserve">      </w:t>
      </w:r>
      <w:r w:rsidR="00DE72C4" w:rsidRPr="00DE72C4">
        <w:t>Demo programs</w:t>
      </w:r>
    </w:p>
    <w:p w:rsidR="00DE72C4" w:rsidRPr="00DE72C4" w:rsidRDefault="00212CB0" w:rsidP="00D15231">
      <w:pPr>
        <w:spacing w:after="0" w:line="240" w:lineRule="auto"/>
        <w:ind w:right="-720"/>
      </w:pPr>
      <w:r w:rsidRPr="00212CB0">
        <w:rPr>
          <w:noProof/>
        </w:rPr>
        <w:pict>
          <v:shape id="_x0000_s1031" type="#_x0000_t32" style="position:absolute;margin-left:42pt;margin-top:7.65pt;width:35.25pt;height:0;z-index:251665408" o:connectortype="straight">
            <v:stroke endarrow="block"/>
          </v:shape>
        </w:pict>
      </w:r>
      <w:r w:rsidR="00DE72C4" w:rsidRPr="00DE72C4">
        <w:rPr>
          <w:b/>
        </w:rPr>
        <w:tab/>
      </w:r>
      <w:r w:rsidR="00DE72C4" w:rsidRPr="00DE72C4">
        <w:rPr>
          <w:b/>
        </w:rPr>
        <w:tab/>
      </w:r>
      <w:r w:rsidR="00DE72C4">
        <w:rPr>
          <w:b/>
        </w:rPr>
        <w:t xml:space="preserve">      </w:t>
      </w:r>
      <w:r w:rsidR="00DE72C4" w:rsidRPr="00DE72C4">
        <w:t>Code Samples</w:t>
      </w:r>
      <w:r w:rsidR="00DE72C4" w:rsidRPr="00DE72C4">
        <w:tab/>
      </w:r>
    </w:p>
    <w:p w:rsidR="00DE72C4" w:rsidRPr="00DE72C4" w:rsidRDefault="00212CB0" w:rsidP="00D15231">
      <w:pPr>
        <w:spacing w:after="0" w:line="240" w:lineRule="auto"/>
        <w:ind w:right="-720"/>
      </w:pPr>
      <w:r w:rsidRPr="00212CB0">
        <w:rPr>
          <w:b/>
          <w:noProof/>
        </w:rPr>
        <w:pict>
          <v:shape id="_x0000_s1032" type="#_x0000_t32" style="position:absolute;margin-left:42pt;margin-top:6.7pt;width:35.25pt;height:0;z-index:251666432" o:connectortype="straight">
            <v:stroke endarrow="block"/>
          </v:shape>
        </w:pict>
      </w:r>
      <w:r w:rsidR="00DE72C4" w:rsidRPr="00DE72C4">
        <w:rPr>
          <w:b/>
        </w:rPr>
        <w:tab/>
      </w:r>
      <w:r w:rsidR="00DE72C4" w:rsidRPr="00DE72C4">
        <w:rPr>
          <w:b/>
        </w:rPr>
        <w:tab/>
      </w:r>
      <w:r w:rsidR="00DE72C4">
        <w:rPr>
          <w:b/>
        </w:rPr>
        <w:t xml:space="preserve">      </w:t>
      </w:r>
      <w:r w:rsidR="00DE72C4">
        <w:t>Java DB</w:t>
      </w:r>
      <w:r w:rsidR="00DE72C4" w:rsidRPr="00DE72C4">
        <w:t>(Don’t Install)</w:t>
      </w:r>
    </w:p>
    <w:p w:rsidR="00DE72C4" w:rsidRPr="00DE72C4" w:rsidRDefault="00212CB0" w:rsidP="00D15231">
      <w:pPr>
        <w:spacing w:line="240" w:lineRule="auto"/>
        <w:ind w:right="-720"/>
      </w:pPr>
      <w:r w:rsidRPr="00212CB0">
        <w:rPr>
          <w:noProof/>
        </w:rPr>
        <w:pict>
          <v:shape id="_x0000_s1029" type="#_x0000_t32" style="position:absolute;margin-left:42pt;margin-top:7pt;width:35.25pt;height:0;z-index:251663360" o:connectortype="straight">
            <v:stroke endarrow="block"/>
          </v:shape>
        </w:pict>
      </w:r>
      <w:r w:rsidR="00DE72C4" w:rsidRPr="00DE72C4">
        <w:rPr>
          <w:b/>
        </w:rPr>
        <w:tab/>
      </w:r>
      <w:r w:rsidR="00DE72C4" w:rsidRPr="00DE72C4">
        <w:rPr>
          <w:b/>
        </w:rPr>
        <w:tab/>
      </w:r>
      <w:r w:rsidR="00DE72C4">
        <w:rPr>
          <w:b/>
        </w:rPr>
        <w:t xml:space="preserve">     </w:t>
      </w:r>
      <w:r w:rsidR="00DE72C4" w:rsidRPr="00DE72C4">
        <w:t>Public JRE (Don’t Install)</w:t>
      </w:r>
    </w:p>
    <w:p w:rsidR="00DE72C4" w:rsidRPr="00DE72C4" w:rsidRDefault="00DE72C4" w:rsidP="00D15231">
      <w:pPr>
        <w:spacing w:after="0" w:line="240" w:lineRule="auto"/>
        <w:ind w:right="-720"/>
      </w:pPr>
      <w:r w:rsidRPr="00DE72C4">
        <w:rPr>
          <w:b/>
        </w:rPr>
        <w:t>Note</w:t>
      </w:r>
      <w:r w:rsidRPr="00DE72C4">
        <w:t>: Preferable ,don’t install in path containing spaces like c:\Program Files (It  gives problem in J2EE). Install something like D:\Java\</w:t>
      </w:r>
    </w:p>
    <w:p w:rsidR="00DE72C4" w:rsidRPr="00DE72C4" w:rsidRDefault="00DE72C4" w:rsidP="00D15231">
      <w:pPr>
        <w:spacing w:after="0" w:line="240" w:lineRule="auto"/>
        <w:ind w:right="-720"/>
      </w:pPr>
    </w:p>
    <w:p w:rsidR="00DE72C4" w:rsidRPr="00DE72C4" w:rsidRDefault="00DE72C4" w:rsidP="00D15231">
      <w:pPr>
        <w:pStyle w:val="ListParagraph"/>
        <w:numPr>
          <w:ilvl w:val="0"/>
          <w:numId w:val="1"/>
        </w:numPr>
        <w:spacing w:after="0" w:line="240" w:lineRule="auto"/>
        <w:ind w:right="-720"/>
      </w:pPr>
      <w:r w:rsidRPr="00DE72C4">
        <w:rPr>
          <w:b/>
        </w:rPr>
        <w:t>Java Development Kit 7</w:t>
      </w:r>
      <w:r w:rsidRPr="00DE72C4">
        <w:t xml:space="preserve"> means </w:t>
      </w:r>
      <w:r w:rsidRPr="00DE72C4">
        <w:rPr>
          <w:b/>
        </w:rPr>
        <w:t>Java 1.7</w:t>
      </w:r>
    </w:p>
    <w:p w:rsidR="00DE72C4" w:rsidRPr="00DE72C4" w:rsidRDefault="00DE72C4" w:rsidP="00D15231">
      <w:pPr>
        <w:spacing w:after="0" w:line="240" w:lineRule="auto"/>
        <w:ind w:right="-720"/>
      </w:pPr>
    </w:p>
    <w:p w:rsidR="00DE72C4" w:rsidRPr="00DE72C4" w:rsidRDefault="00DE72C4" w:rsidP="00D15231">
      <w:pPr>
        <w:spacing w:after="0" w:line="240" w:lineRule="auto"/>
        <w:ind w:right="-720"/>
        <w:rPr>
          <w:b/>
        </w:rPr>
      </w:pPr>
      <w:r w:rsidRPr="00DE72C4">
        <w:rPr>
          <w:b/>
        </w:rPr>
        <w:t>To Set Environment Path</w:t>
      </w:r>
    </w:p>
    <w:p w:rsidR="00DE72C4" w:rsidRPr="00DE72C4" w:rsidRDefault="00DE72C4" w:rsidP="00D15231">
      <w:pPr>
        <w:spacing w:after="0" w:line="240" w:lineRule="auto"/>
        <w:ind w:right="-720"/>
      </w:pPr>
      <w:r w:rsidRPr="00DE72C4">
        <w:t>Environment variable PATH should be set to point to where the java binaries have been installed.</w:t>
      </w:r>
    </w:p>
    <w:p w:rsidR="00DE72C4" w:rsidRPr="00DE72C4" w:rsidRDefault="00DE72C4" w:rsidP="00D15231">
      <w:pPr>
        <w:spacing w:after="0" w:line="240" w:lineRule="auto"/>
        <w:ind w:right="-720"/>
      </w:pPr>
    </w:p>
    <w:p w:rsidR="00DE72C4" w:rsidRPr="00DE72C4" w:rsidRDefault="00DE72C4" w:rsidP="00D15231">
      <w:pPr>
        <w:spacing w:after="0" w:line="240" w:lineRule="auto"/>
        <w:ind w:right="-720"/>
      </w:pPr>
      <w:r w:rsidRPr="00DE72C4">
        <w:t>Open Java bin folder in the installed path, copy the path. Then go to My Computer, right click System Properties-&gt;Advanced-&gt;Environment Variables-&gt;Edit ,put ; paste it.</w:t>
      </w:r>
    </w:p>
    <w:p w:rsidR="00DE72C4" w:rsidRPr="00DE72C4" w:rsidRDefault="00DE72C4" w:rsidP="00D15231">
      <w:pPr>
        <w:spacing w:after="0" w:line="240" w:lineRule="auto"/>
        <w:ind w:right="-720"/>
        <w:rPr>
          <w:b/>
        </w:rPr>
      </w:pPr>
    </w:p>
    <w:p w:rsidR="00C14D74" w:rsidRDefault="00DE72C4" w:rsidP="00D15231">
      <w:pPr>
        <w:spacing w:after="0" w:line="240" w:lineRule="auto"/>
        <w:ind w:right="-720"/>
        <w:rPr>
          <w:b/>
        </w:rPr>
      </w:pPr>
      <w:r w:rsidRPr="00DE72C4">
        <w:rPr>
          <w:b/>
        </w:rPr>
        <w:t>-&gt;To check  version of Java, run  c:\java  -version</w:t>
      </w:r>
    </w:p>
    <w:p w:rsidR="00D15231" w:rsidRDefault="00D15231" w:rsidP="00D15231">
      <w:pPr>
        <w:spacing w:after="0" w:line="240" w:lineRule="auto"/>
        <w:ind w:right="-720"/>
        <w:rPr>
          <w:b/>
        </w:rPr>
      </w:pPr>
    </w:p>
    <w:p w:rsidR="00D15231" w:rsidRPr="00D15231" w:rsidRDefault="00D15231" w:rsidP="00D15231">
      <w:pPr>
        <w:ind w:right="-720"/>
        <w:rPr>
          <w:b/>
        </w:rPr>
      </w:pPr>
      <w:r w:rsidRPr="00D15231">
        <w:t>a)Use Editor s/w like Notepad,Notepad++,</w:t>
      </w:r>
      <w:r w:rsidRPr="00D15231">
        <w:rPr>
          <w:b/>
        </w:rPr>
        <w:t xml:space="preserve">TextPad,EditPlus </w:t>
      </w:r>
    </w:p>
    <w:p w:rsidR="00D15231" w:rsidRPr="00D15231" w:rsidRDefault="00D15231" w:rsidP="00D15231">
      <w:pPr>
        <w:ind w:right="-720"/>
      </w:pPr>
      <w:r w:rsidRPr="00D15231">
        <w:t xml:space="preserve">b)IDE-Integrated Development Environment TOOLS </w:t>
      </w:r>
    </w:p>
    <w:p w:rsidR="00D15231" w:rsidRPr="00D15231" w:rsidRDefault="00D15231" w:rsidP="00CA10B2">
      <w:pPr>
        <w:pStyle w:val="ListParagraph"/>
        <w:numPr>
          <w:ilvl w:val="0"/>
          <w:numId w:val="3"/>
        </w:numPr>
        <w:ind w:right="-720"/>
      </w:pPr>
      <w:r w:rsidRPr="00D15231">
        <w:t>JDeveloper</w:t>
      </w:r>
    </w:p>
    <w:p w:rsidR="00D15231" w:rsidRPr="00D15231" w:rsidRDefault="00D15231" w:rsidP="00CA10B2">
      <w:pPr>
        <w:pStyle w:val="ListParagraph"/>
        <w:numPr>
          <w:ilvl w:val="0"/>
          <w:numId w:val="3"/>
        </w:numPr>
        <w:ind w:right="-720"/>
      </w:pPr>
      <w:r w:rsidRPr="00D15231">
        <w:t>NetBeans</w:t>
      </w:r>
    </w:p>
    <w:p w:rsidR="00D15231" w:rsidRPr="00D15231" w:rsidRDefault="00D15231" w:rsidP="00CA10B2">
      <w:pPr>
        <w:pStyle w:val="ListParagraph"/>
        <w:numPr>
          <w:ilvl w:val="0"/>
          <w:numId w:val="3"/>
        </w:numPr>
        <w:ind w:right="-720"/>
      </w:pPr>
      <w:r w:rsidRPr="00D15231">
        <w:t>Eclipse</w:t>
      </w:r>
    </w:p>
    <w:p w:rsidR="00D15231" w:rsidRPr="00D15231" w:rsidRDefault="00D15231" w:rsidP="00CA10B2">
      <w:pPr>
        <w:pStyle w:val="ListParagraph"/>
        <w:numPr>
          <w:ilvl w:val="0"/>
          <w:numId w:val="3"/>
        </w:numPr>
        <w:ind w:right="-720"/>
      </w:pPr>
      <w:r>
        <w:t>I</w:t>
      </w:r>
      <w:r w:rsidRPr="00D15231">
        <w:t>ntelliJ IDEA</w:t>
      </w:r>
    </w:p>
    <w:p w:rsidR="00D15231" w:rsidRPr="00D15231" w:rsidRDefault="00D15231" w:rsidP="00D15231">
      <w:pPr>
        <w:spacing w:after="0"/>
        <w:ind w:right="-720"/>
        <w:rPr>
          <w:b/>
        </w:rPr>
      </w:pPr>
      <w:r w:rsidRPr="00D15231">
        <w:rPr>
          <w:b/>
        </w:rPr>
        <w:t>1)What is a compiler?</w:t>
      </w:r>
    </w:p>
    <w:p w:rsidR="00D15231" w:rsidRDefault="00D15231" w:rsidP="00D15231">
      <w:pPr>
        <w:spacing w:after="0"/>
        <w:ind w:right="-720"/>
      </w:pPr>
      <w:r w:rsidRPr="00D15231">
        <w:t>Compiler is a program that transforms source code written in a programming language into binary format or executable program</w:t>
      </w:r>
      <w:r>
        <w:t>.</w:t>
      </w:r>
    </w:p>
    <w:p w:rsidR="00D15231" w:rsidRPr="00D15231" w:rsidRDefault="00D15231" w:rsidP="00D15231">
      <w:pPr>
        <w:spacing w:after="0"/>
        <w:ind w:right="-720"/>
        <w:rPr>
          <w:b/>
        </w:rPr>
      </w:pPr>
      <w:r w:rsidRPr="00D15231">
        <w:rPr>
          <w:b/>
        </w:rPr>
        <w:t>2)What is Interpreter?</w:t>
      </w:r>
    </w:p>
    <w:p w:rsidR="00D15231" w:rsidRPr="00D15231" w:rsidRDefault="00D15231" w:rsidP="00D15231">
      <w:pPr>
        <w:spacing w:after="0"/>
        <w:ind w:right="-720"/>
      </w:pPr>
      <w:r w:rsidRPr="00D15231">
        <w:lastRenderedPageBreak/>
        <w:t>It executes the source code directly or translates the code one line at a time. These programs can run on computer having Interpreter.</w:t>
      </w:r>
    </w:p>
    <w:p w:rsidR="00D15231" w:rsidRPr="00D15231" w:rsidRDefault="00D15231" w:rsidP="00D15231">
      <w:pPr>
        <w:spacing w:after="0"/>
        <w:ind w:right="-720"/>
      </w:pPr>
      <w:r w:rsidRPr="00D15231">
        <w:t>Interpreter do generate binary code, but the code is never compiled instead interpreted each &amp; every time the program executes</w:t>
      </w:r>
    </w:p>
    <w:p w:rsidR="00D15231" w:rsidRDefault="00D15231" w:rsidP="00D15231">
      <w:pPr>
        <w:spacing w:after="0"/>
        <w:ind w:right="-720"/>
      </w:pPr>
    </w:p>
    <w:p w:rsidR="00D15231" w:rsidRPr="00D15231" w:rsidRDefault="00D15231" w:rsidP="00D15231">
      <w:pPr>
        <w:spacing w:after="0"/>
        <w:ind w:right="-720"/>
      </w:pPr>
      <w:r w:rsidRPr="00D15231">
        <w:rPr>
          <w:b/>
        </w:rPr>
        <w:t>3)HLL(High Level Language):</w:t>
      </w:r>
      <w:r w:rsidRPr="00D15231">
        <w:t xml:space="preserve"> Programming Language which are more understandable by human and it is more natural language element., easier, making the process of developing programs simpler and understandable</w:t>
      </w:r>
    </w:p>
    <w:p w:rsidR="00D15231" w:rsidRPr="00D15231" w:rsidRDefault="00D15231" w:rsidP="00D15231">
      <w:pPr>
        <w:spacing w:after="0"/>
        <w:ind w:right="-720"/>
      </w:pPr>
    </w:p>
    <w:p w:rsidR="00D15231" w:rsidRPr="00D15231" w:rsidRDefault="00D15231" w:rsidP="00D15231">
      <w:pPr>
        <w:spacing w:after="0"/>
        <w:ind w:right="-720"/>
      </w:pPr>
      <w:r w:rsidRPr="00D15231">
        <w:rPr>
          <w:b/>
        </w:rPr>
        <w:t>4)LLL(Low Level Language):</w:t>
      </w:r>
      <w:r w:rsidRPr="00D15231">
        <w:t xml:space="preserve"> These languages which are close to m/c understandable language</w:t>
      </w:r>
    </w:p>
    <w:p w:rsidR="00D15231" w:rsidRPr="00D15231" w:rsidRDefault="00D15231" w:rsidP="00D15231">
      <w:pPr>
        <w:spacing w:after="0"/>
        <w:ind w:right="-720"/>
      </w:pPr>
    </w:p>
    <w:p w:rsidR="00D15231" w:rsidRPr="00D15231" w:rsidRDefault="00D15231" w:rsidP="00D15231">
      <w:pPr>
        <w:spacing w:after="0"/>
        <w:ind w:right="-720"/>
      </w:pPr>
      <w:r w:rsidRPr="00D15231">
        <w:rPr>
          <w:b/>
        </w:rPr>
        <w:t>5)M/C Language:</w:t>
      </w:r>
      <w:r w:rsidRPr="00D15231">
        <w:t xml:space="preserve"> This is the only language a microprocessor can process without any previous</w:t>
      </w:r>
      <w:r>
        <w:t xml:space="preserve"> </w:t>
      </w:r>
      <w:r w:rsidRPr="00D15231">
        <w:t>transformation</w:t>
      </w:r>
    </w:p>
    <w:p w:rsidR="00D15231" w:rsidRPr="00D15231" w:rsidRDefault="00D15231" w:rsidP="00D15231">
      <w:pPr>
        <w:spacing w:after="0"/>
        <w:ind w:right="-720"/>
      </w:pPr>
    </w:p>
    <w:p w:rsidR="00D15231" w:rsidRDefault="00D15231" w:rsidP="00D15231">
      <w:pPr>
        <w:spacing w:after="0"/>
        <w:ind w:right="-720"/>
        <w:rPr>
          <w:sz w:val="44"/>
          <w:szCs w:val="44"/>
        </w:rPr>
      </w:pPr>
      <w:r w:rsidRPr="00D15231">
        <w:t>Assembly Language: It is also a low level language which uses assembler</w:t>
      </w:r>
    </w:p>
    <w:p w:rsidR="00D15231" w:rsidRPr="00105B87" w:rsidRDefault="00D15231" w:rsidP="00D15231">
      <w:pPr>
        <w:spacing w:after="0"/>
        <w:ind w:right="-720"/>
        <w:rPr>
          <w:sz w:val="44"/>
          <w:szCs w:val="44"/>
        </w:rPr>
      </w:pPr>
    </w:p>
    <w:p w:rsidR="00D15231" w:rsidRPr="00105B87" w:rsidRDefault="00212CB0" w:rsidP="00D15231">
      <w:pPr>
        <w:ind w:right="-720"/>
        <w:rPr>
          <w:b/>
          <w:sz w:val="44"/>
          <w:szCs w:val="44"/>
        </w:rPr>
      </w:pPr>
      <w:r w:rsidRPr="00212CB0">
        <w:rPr>
          <w:b/>
          <w:noProof/>
          <w:sz w:val="44"/>
          <w:szCs w:val="44"/>
          <w:lang w:eastAsia="zh-TW"/>
        </w:rPr>
        <w:pict>
          <v:shapetype id="_x0000_t202" coordsize="21600,21600" o:spt="202" path="m,l,21600r21600,l21600,xe">
            <v:stroke joinstyle="miter"/>
            <v:path gradientshapeok="t" o:connecttype="rect"/>
          </v:shapetype>
          <v:shape id="_x0000_s1064" type="#_x0000_t202" style="position:absolute;margin-left:134.95pt;margin-top:24.85pt;width:202.35pt;height:85.6pt;z-index:251701248;mso-width-relative:margin;mso-height-relative:margin">
            <v:textbox>
              <w:txbxContent>
                <w:p w:rsidR="00D15231" w:rsidRPr="00D15231" w:rsidRDefault="00D15231" w:rsidP="00D15231">
                  <w:pPr>
                    <w:ind w:right="-720"/>
                    <w:rPr>
                      <w:sz w:val="24"/>
                      <w:szCs w:val="24"/>
                    </w:rPr>
                  </w:pPr>
                  <w:r w:rsidRPr="00D15231">
                    <w:rPr>
                      <w:sz w:val="24"/>
                      <w:szCs w:val="24"/>
                    </w:rPr>
                    <w:t>Instruction Set or Binary Language</w:t>
                  </w:r>
                </w:p>
                <w:p w:rsidR="00D15231" w:rsidRPr="00D15231" w:rsidRDefault="00D15231" w:rsidP="00D15231">
                  <w:pPr>
                    <w:spacing w:after="0"/>
                    <w:ind w:right="-720"/>
                    <w:rPr>
                      <w:sz w:val="24"/>
                      <w:szCs w:val="24"/>
                    </w:rPr>
                  </w:pPr>
                  <w:r w:rsidRPr="00D15231">
                    <w:rPr>
                      <w:sz w:val="24"/>
                      <w:szCs w:val="24"/>
                    </w:rPr>
                    <w:t>ALL(8085,8086,8051)</w:t>
                  </w:r>
                  <w:r w:rsidRPr="00D15231">
                    <w:rPr>
                      <w:sz w:val="24"/>
                      <w:szCs w:val="24"/>
                    </w:rPr>
                    <w:tab/>
                  </w:r>
                </w:p>
                <w:p w:rsidR="00D15231" w:rsidRPr="00D15231" w:rsidRDefault="00D15231" w:rsidP="00D15231">
                  <w:pPr>
                    <w:tabs>
                      <w:tab w:val="left" w:pos="720"/>
                      <w:tab w:val="left" w:pos="3210"/>
                    </w:tabs>
                    <w:spacing w:after="0"/>
                    <w:ind w:left="1440" w:right="-720" w:hanging="1440"/>
                    <w:rPr>
                      <w:sz w:val="24"/>
                      <w:szCs w:val="24"/>
                    </w:rPr>
                  </w:pPr>
                  <w:r w:rsidRPr="00D15231">
                    <w:rPr>
                      <w:sz w:val="24"/>
                      <w:szCs w:val="24"/>
                    </w:rPr>
                    <w:t>Mov X</w:t>
                  </w:r>
                  <w:r w:rsidRPr="00D15231">
                    <w:rPr>
                      <w:sz w:val="24"/>
                      <w:szCs w:val="24"/>
                    </w:rPr>
                    <w:tab/>
                  </w:r>
                  <w:r w:rsidRPr="00D15231">
                    <w:rPr>
                      <w:sz w:val="24"/>
                      <w:szCs w:val="24"/>
                    </w:rPr>
                    <w:tab/>
                  </w:r>
                  <w:r w:rsidRPr="00D15231">
                    <w:rPr>
                      <w:b/>
                      <w:sz w:val="24"/>
                      <w:szCs w:val="24"/>
                    </w:rPr>
                    <w:t>Difficult to understand</w:t>
                  </w:r>
                </w:p>
                <w:p w:rsidR="00D15231" w:rsidRPr="00D15231" w:rsidRDefault="00D15231" w:rsidP="00D15231">
                  <w:pPr>
                    <w:rPr>
                      <w:sz w:val="24"/>
                      <w:szCs w:val="24"/>
                    </w:rPr>
                  </w:pPr>
                  <w:r w:rsidRPr="00D15231">
                    <w:rPr>
                      <w:sz w:val="24"/>
                      <w:szCs w:val="24"/>
                    </w:rPr>
                    <w:t>ADD AOX</w:t>
                  </w:r>
                  <w:r w:rsidRPr="00D15231">
                    <w:rPr>
                      <w:sz w:val="24"/>
                      <w:szCs w:val="24"/>
                    </w:rPr>
                    <w:tab/>
                  </w:r>
                </w:p>
              </w:txbxContent>
            </v:textbox>
          </v:shape>
        </w:pict>
      </w:r>
      <w:r w:rsidRPr="00212CB0">
        <w:rPr>
          <w:b/>
          <w:noProof/>
          <w:sz w:val="44"/>
          <w:szCs w:val="44"/>
        </w:rPr>
        <w:pict>
          <v:rect id="_x0000_s1033" style="position:absolute;margin-left:-10.5pt;margin-top:10pt;width:114pt;height:75.75pt;z-index:251668480">
            <v:textbox style="mso-next-textbox:#_x0000_s1033">
              <w:txbxContent>
                <w:p w:rsidR="00D15231" w:rsidRDefault="00D15231" w:rsidP="00D15231"/>
                <w:p w:rsidR="00D15231" w:rsidRDefault="00D15231" w:rsidP="00D15231"/>
                <w:p w:rsidR="00D15231" w:rsidRDefault="00D15231" w:rsidP="00D15231">
                  <w:r>
                    <w:t xml:space="preserve">cpu              binary                                </w:t>
                  </w:r>
                </w:p>
                <w:p w:rsidR="00D15231" w:rsidRDefault="00D15231" w:rsidP="00D15231">
                  <w:r>
                    <w:t xml:space="preserve"> </w:t>
                  </w:r>
                </w:p>
                <w:p w:rsidR="00D15231" w:rsidRDefault="00D15231" w:rsidP="00D15231">
                  <w:r>
                    <w:t>CPU</w:t>
                  </w:r>
                  <w:r>
                    <w:tab/>
                  </w:r>
                  <w:r>
                    <w:tab/>
                    <w:t>Memory</w:t>
                  </w:r>
                  <w:r>
                    <w:tab/>
                  </w:r>
                </w:p>
                <w:p w:rsidR="00D15231" w:rsidRDefault="00D15231" w:rsidP="00D15231"/>
                <w:p w:rsidR="00D15231" w:rsidRDefault="00D15231" w:rsidP="00D15231"/>
                <w:p w:rsidR="00D15231" w:rsidRDefault="00D15231" w:rsidP="00D15231"/>
                <w:p w:rsidR="00D15231" w:rsidRDefault="00D15231" w:rsidP="00D15231"/>
                <w:p w:rsidR="00D15231" w:rsidRDefault="00D15231" w:rsidP="00D15231"/>
                <w:p w:rsidR="00D15231" w:rsidRDefault="00D15231" w:rsidP="00D15231"/>
                <w:p w:rsidR="00D15231" w:rsidRDefault="00D15231" w:rsidP="00D15231">
                  <w:r>
                    <w:tab/>
                  </w:r>
                  <w:r>
                    <w:tab/>
                  </w:r>
                </w:p>
                <w:p w:rsidR="00D15231" w:rsidRDefault="00D15231" w:rsidP="00D15231"/>
                <w:p w:rsidR="00D15231" w:rsidRDefault="00D15231" w:rsidP="00D15231">
                  <w:r>
                    <w:tab/>
                  </w:r>
                  <w:r>
                    <w:tab/>
                  </w:r>
                  <w:r>
                    <w:tab/>
                    <w:t>02</w:t>
                  </w:r>
                  <w:r>
                    <w:tab/>
                  </w:r>
                  <w:r>
                    <w:tab/>
                  </w:r>
                  <w:r>
                    <w:tab/>
                  </w:r>
                  <w:r>
                    <w:tab/>
                  </w:r>
                  <w:r>
                    <w:tab/>
                  </w:r>
                  <w:r>
                    <w:tab/>
                  </w:r>
                  <w:r>
                    <w:tab/>
                  </w:r>
                </w:p>
              </w:txbxContent>
            </v:textbox>
          </v:rect>
        </w:pict>
      </w:r>
      <w:r w:rsidR="00D15231" w:rsidRPr="00105B87">
        <w:rPr>
          <w:b/>
          <w:sz w:val="44"/>
          <w:szCs w:val="44"/>
        </w:rPr>
        <w:tab/>
      </w:r>
      <w:r w:rsidR="00D15231" w:rsidRPr="00105B87">
        <w:rPr>
          <w:b/>
          <w:sz w:val="44"/>
          <w:szCs w:val="44"/>
        </w:rPr>
        <w:tab/>
      </w:r>
      <w:r w:rsidR="00D15231" w:rsidRPr="00105B87">
        <w:rPr>
          <w:b/>
          <w:sz w:val="44"/>
          <w:szCs w:val="44"/>
        </w:rPr>
        <w:tab/>
      </w:r>
      <w:r w:rsidR="00D15231" w:rsidRPr="00105B87">
        <w:rPr>
          <w:b/>
          <w:sz w:val="44"/>
          <w:szCs w:val="44"/>
        </w:rPr>
        <w:tab/>
      </w:r>
    </w:p>
    <w:p w:rsidR="00D15231" w:rsidRPr="00105B87" w:rsidRDefault="00212CB0" w:rsidP="00D15231">
      <w:pPr>
        <w:ind w:right="-720"/>
        <w:rPr>
          <w:b/>
          <w:sz w:val="44"/>
          <w:szCs w:val="44"/>
        </w:rPr>
      </w:pPr>
      <w:r w:rsidRPr="00212CB0">
        <w:rPr>
          <w:b/>
          <w:noProof/>
          <w:sz w:val="44"/>
          <w:szCs w:val="44"/>
        </w:rPr>
        <w:pict>
          <v:shape id="_x0000_s1036" type="#_x0000_t32" style="position:absolute;margin-left:91.7pt;margin-top:33pt;width:45.5pt;height:0;z-index:251671552" o:connectortype="straight">
            <v:stroke endarrow="block"/>
          </v:shape>
        </w:pict>
      </w:r>
      <w:r w:rsidRPr="00212CB0">
        <w:rPr>
          <w:b/>
          <w:noProof/>
          <w:sz w:val="44"/>
          <w:szCs w:val="44"/>
        </w:rPr>
        <w:pict>
          <v:shape id="_x0000_s1035" type="#_x0000_t32" style="position:absolute;margin-left:42pt;margin-top:20.3pt;width:0;height:24.6pt;z-index:251670528" o:connectortype="straight"/>
        </w:pict>
      </w:r>
      <w:r w:rsidRPr="00212CB0">
        <w:rPr>
          <w:b/>
          <w:noProof/>
          <w:sz w:val="44"/>
          <w:szCs w:val="44"/>
        </w:rPr>
        <w:pict>
          <v:shape id="_x0000_s1034" type="#_x0000_t32" style="position:absolute;margin-left:-10.5pt;margin-top:20.3pt;width:114pt;height:1.5pt;flip:y;z-index:251669504" o:connectortype="straight"/>
        </w:pict>
      </w:r>
      <w:r w:rsidR="00D15231" w:rsidRPr="00105B87">
        <w:rPr>
          <w:b/>
          <w:sz w:val="44"/>
          <w:szCs w:val="44"/>
        </w:rPr>
        <w:t>\</w:t>
      </w:r>
    </w:p>
    <w:p w:rsidR="00D15231" w:rsidRPr="00105B87" w:rsidRDefault="00D15231" w:rsidP="00D15231">
      <w:pPr>
        <w:ind w:right="-720"/>
        <w:rPr>
          <w:b/>
          <w:sz w:val="44"/>
          <w:szCs w:val="44"/>
        </w:rPr>
      </w:pPr>
    </w:p>
    <w:p w:rsidR="0042705B" w:rsidRDefault="00D15231" w:rsidP="00D15231">
      <w:pPr>
        <w:tabs>
          <w:tab w:val="left" w:pos="3990"/>
        </w:tabs>
        <w:ind w:right="-720"/>
      </w:pPr>
      <w:r w:rsidRPr="0042705B">
        <w:t>Translators converts HLL to LLL</w:t>
      </w:r>
      <w:r w:rsidR="0042705B">
        <w:t>.</w:t>
      </w:r>
      <w:r w:rsidRPr="0042705B">
        <w:t>Based on the way it is converted</w:t>
      </w:r>
    </w:p>
    <w:p w:rsidR="0042705B" w:rsidRDefault="00D15231" w:rsidP="00CA10B2">
      <w:pPr>
        <w:pStyle w:val="ListParagraph"/>
        <w:numPr>
          <w:ilvl w:val="0"/>
          <w:numId w:val="4"/>
        </w:numPr>
        <w:tabs>
          <w:tab w:val="left" w:pos="3990"/>
        </w:tabs>
        <w:ind w:right="-720"/>
      </w:pPr>
      <w:r w:rsidRPr="0042705B">
        <w:t>Compiler</w:t>
      </w:r>
    </w:p>
    <w:p w:rsidR="00D15231" w:rsidRPr="0042705B" w:rsidRDefault="00D15231" w:rsidP="00CA10B2">
      <w:pPr>
        <w:pStyle w:val="ListParagraph"/>
        <w:numPr>
          <w:ilvl w:val="0"/>
          <w:numId w:val="4"/>
        </w:numPr>
        <w:tabs>
          <w:tab w:val="left" w:pos="3990"/>
        </w:tabs>
        <w:ind w:right="-720"/>
      </w:pPr>
      <w:r w:rsidRPr="0042705B">
        <w:t>Interpreter</w:t>
      </w:r>
    </w:p>
    <w:p w:rsidR="00D15231" w:rsidRPr="00DC04AE" w:rsidRDefault="00212CB0" w:rsidP="00D15231">
      <w:pPr>
        <w:tabs>
          <w:tab w:val="left" w:pos="3990"/>
        </w:tabs>
        <w:spacing w:line="240" w:lineRule="auto"/>
        <w:ind w:right="-720"/>
        <w:rPr>
          <w:sz w:val="28"/>
          <w:szCs w:val="28"/>
        </w:rPr>
      </w:pPr>
      <w:r w:rsidRPr="00212CB0">
        <w:rPr>
          <w:noProof/>
          <w:sz w:val="28"/>
          <w:szCs w:val="28"/>
        </w:rPr>
        <w:pict>
          <v:group id="_x0000_s1065" style="position:absolute;margin-left:-10.5pt;margin-top:9.05pt;width:338.6pt;height:66.55pt;z-index:251674112" coordorigin="1500,10769" coordsize="8475,2430">
            <v:rect id="_x0000_s1038" style="position:absolute;left:1500;top:10769;width:2010;height:2430">
              <v:textbox style="mso-next-textbox:#_x0000_s1038">
                <w:txbxContent>
                  <w:p w:rsidR="0042705B" w:rsidRDefault="00D15231" w:rsidP="0042705B">
                    <w:pPr>
                      <w:jc w:val="center"/>
                    </w:pPr>
                    <w:r>
                      <w:t>…………………………………</w:t>
                    </w:r>
                  </w:p>
                  <w:p w:rsidR="00D15231" w:rsidRDefault="00D15231" w:rsidP="0042705B">
                    <w:pPr>
                      <w:jc w:val="center"/>
                    </w:pPr>
                    <w:r>
                      <w:t>Source code</w:t>
                    </w:r>
                  </w:p>
                </w:txbxContent>
              </v:textbox>
            </v:rect>
            <v:rect id="_x0000_s1039" style="position:absolute;left:4620;top:11208;width:1440;height:1710">
              <v:textbox>
                <w:txbxContent>
                  <w:p w:rsidR="00D15231" w:rsidRDefault="00D15231" w:rsidP="00D15231"/>
                </w:txbxContent>
              </v:textbox>
            </v:rect>
            <v:rect id="_x0000_s1040" style="position:absolute;left:8055;top:10769;width:1920;height:2310">
              <v:textbox style="mso-next-textbox:#_x0000_s1040">
                <w:txbxContent>
                  <w:p w:rsidR="00D15231" w:rsidRDefault="00D15231" w:rsidP="00D15231"/>
                  <w:p w:rsidR="00D15231" w:rsidRDefault="00D15231" w:rsidP="00D15231">
                    <w:r>
                      <w:t>Executable Code</w:t>
                    </w:r>
                  </w:p>
                  <w:p w:rsidR="00D15231" w:rsidRDefault="00D15231" w:rsidP="00D15231"/>
                </w:txbxContent>
              </v:textbox>
            </v:rect>
          </v:group>
        </w:pic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41" type="#_x0000_t32" style="position:absolute;margin-left:75.75pt;margin-top:15.25pt;width:35.25pt;height:.75pt;flip:y;z-index:251676672" o:connectortype="straight">
            <v:stroke endarrow="block"/>
          </v:shape>
        </w:pict>
      </w:r>
      <w:r w:rsidRPr="00212CB0">
        <w:rPr>
          <w:noProof/>
          <w:sz w:val="28"/>
          <w:szCs w:val="28"/>
        </w:rPr>
        <w:pict>
          <v:shape id="_x0000_s1042" type="#_x0000_t32" style="position:absolute;margin-left:180.9pt;margin-top:14.5pt;width:56.1pt;height:.75pt;flip:y;z-index:251677696" o:connectortype="straight">
            <v:stroke endarrow="block"/>
          </v:shape>
        </w:pict>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r w:rsidR="00D15231" w:rsidRPr="00DC04AE">
        <w:rPr>
          <w:sz w:val="28"/>
          <w:szCs w:val="28"/>
        </w:rPr>
        <w:tab/>
      </w:r>
    </w:p>
    <w:p w:rsidR="00D15231" w:rsidRDefault="0042705B" w:rsidP="00D15231">
      <w:pPr>
        <w:tabs>
          <w:tab w:val="left" w:pos="3990"/>
        </w:tabs>
        <w:spacing w:line="240" w:lineRule="auto"/>
        <w:ind w:righ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15231" w:rsidRPr="00DC04AE" w:rsidRDefault="0042705B" w:rsidP="00D15231">
      <w:pPr>
        <w:tabs>
          <w:tab w:val="left" w:pos="3990"/>
        </w:tabs>
        <w:spacing w:line="240" w:lineRule="auto"/>
        <w:ind w:right="-720"/>
        <w:rPr>
          <w:sz w:val="28"/>
          <w:szCs w:val="28"/>
        </w:rPr>
      </w:pPr>
      <w:r>
        <w:rPr>
          <w:sz w:val="28"/>
          <w:szCs w:val="28"/>
        </w:rPr>
        <w:t>HLL                             Translator                           LLL(ALL)</w:t>
      </w:r>
    </w:p>
    <w:p w:rsidR="00D976E1" w:rsidRDefault="00D976E1" w:rsidP="00D15231">
      <w:pPr>
        <w:tabs>
          <w:tab w:val="left" w:pos="3990"/>
        </w:tabs>
        <w:spacing w:line="240" w:lineRule="auto"/>
        <w:ind w:right="-720"/>
        <w:rPr>
          <w:b/>
        </w:rPr>
      </w:pPr>
    </w:p>
    <w:p w:rsidR="00D976E1" w:rsidRDefault="00D976E1" w:rsidP="00D15231">
      <w:pPr>
        <w:tabs>
          <w:tab w:val="left" w:pos="3990"/>
        </w:tabs>
        <w:spacing w:line="240" w:lineRule="auto"/>
        <w:ind w:right="-720"/>
        <w:rPr>
          <w:b/>
        </w:rPr>
      </w:pPr>
    </w:p>
    <w:p w:rsidR="00D15231" w:rsidRPr="00D976E1" w:rsidRDefault="00D15231" w:rsidP="00D15231">
      <w:pPr>
        <w:tabs>
          <w:tab w:val="left" w:pos="3990"/>
        </w:tabs>
        <w:spacing w:line="240" w:lineRule="auto"/>
        <w:ind w:right="-720"/>
        <w:rPr>
          <w:b/>
        </w:rPr>
      </w:pPr>
      <w:r w:rsidRPr="00D976E1">
        <w:rPr>
          <w:b/>
        </w:rPr>
        <w:t>In Java</w:t>
      </w:r>
      <w:r w:rsidR="0042705B" w:rsidRPr="00D976E1">
        <w:rPr>
          <w:b/>
        </w:rPr>
        <w:t>,</w:t>
      </w:r>
    </w:p>
    <w:p w:rsidR="00D15231" w:rsidRPr="00DC04AE" w:rsidRDefault="00212CB0" w:rsidP="00D15231">
      <w:pPr>
        <w:tabs>
          <w:tab w:val="left" w:pos="3990"/>
        </w:tabs>
        <w:spacing w:line="240" w:lineRule="auto"/>
        <w:ind w:right="-720" w:firstLine="2880"/>
        <w:rPr>
          <w:sz w:val="28"/>
          <w:szCs w:val="28"/>
        </w:rPr>
      </w:pPr>
      <w:r w:rsidRPr="00212CB0">
        <w:rPr>
          <w:noProof/>
          <w:sz w:val="28"/>
          <w:szCs w:val="28"/>
        </w:rPr>
        <w:pict>
          <v:group id="_x0000_s1066" style="position:absolute;left:0;text-align:left;margin-left:-7.5pt;margin-top:3.2pt;width:366.15pt;height:97.9pt;z-index:251682816" coordorigin="1290,11749" coordsize="7950,2430">
            <v:rect id="_x0000_s1043" style="position:absolute;left:1290;top:11749;width:2010;height:2430">
              <v:textbox style="mso-next-textbox:#_x0000_s1043">
                <w:txbxContent>
                  <w:p w:rsidR="00D15231" w:rsidRDefault="00D15231" w:rsidP="00D15231"/>
                  <w:p w:rsidR="00D15231" w:rsidRDefault="00D15231" w:rsidP="00D15231">
                    <w:r>
                      <w:t>………………</w:t>
                    </w:r>
                  </w:p>
                  <w:p w:rsidR="00D15231" w:rsidRDefault="00D15231" w:rsidP="00D15231">
                    <w:r>
                      <w:t>…………………</w:t>
                    </w:r>
                  </w:p>
                  <w:p w:rsidR="00D15231" w:rsidRDefault="00D15231" w:rsidP="00D15231">
                    <w:r>
                      <w:t>Source code</w:t>
                    </w:r>
                  </w:p>
                </w:txbxContent>
              </v:textbox>
            </v:rect>
            <v:rect id="_x0000_s1044" style="position:absolute;left:4620;top:12126;width:1440;height:1710"/>
            <v:rect id="_x0000_s1047" style="position:absolute;left:7320;top:11869;width:1920;height:2310">
              <v:textbox style="mso-next-textbox:#_x0000_s1047">
                <w:txbxContent>
                  <w:p w:rsidR="00D15231" w:rsidRDefault="00D15231" w:rsidP="00D15231"/>
                  <w:p w:rsidR="00D15231" w:rsidRDefault="00D15231" w:rsidP="00D15231">
                    <w:r>
                      <w:t>Executable Code</w:t>
                    </w:r>
                  </w:p>
                  <w:p w:rsidR="00D15231" w:rsidRDefault="00D15231" w:rsidP="00D15231">
                    <w:r>
                      <w:t>(Class File)</w:t>
                    </w:r>
                  </w:p>
                </w:txbxContent>
              </v:textbox>
            </v:rect>
          </v:group>
        </w:pict>
      </w:r>
      <w:r w:rsidR="0042705B">
        <w:rPr>
          <w:sz w:val="28"/>
          <w:szCs w:val="28"/>
        </w:rPr>
        <w:t xml:space="preserve">  </w:t>
      </w:r>
      <w:r w:rsidR="00D15231" w:rsidRPr="00DC04AE">
        <w:rPr>
          <w:sz w:val="28"/>
          <w:szCs w:val="28"/>
        </w:rPr>
        <w:t>Translator</w: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46" type="#_x0000_t32" style="position:absolute;margin-left:222.05pt;margin-top:14.2pt;width:35.25pt;height:.75pt;flip:y;z-index:251681792" o:connectortype="straight">
            <v:stroke endarrow="block"/>
          </v:shape>
        </w:pict>
      </w:r>
      <w:r w:rsidRPr="00212CB0">
        <w:rPr>
          <w:noProof/>
          <w:sz w:val="28"/>
          <w:szCs w:val="28"/>
        </w:rPr>
        <w:pict>
          <v:shape id="_x0000_s1045" type="#_x0000_t32" style="position:absolute;margin-left:95.4pt;margin-top:19.05pt;width:35.25pt;height:.75pt;flip:y;z-index:251680768" o:connectortype="straight">
            <v:stroke endarrow="block"/>
          </v:shape>
        </w:pict>
      </w:r>
      <w:r w:rsidR="00D15231" w:rsidRPr="00DC04AE">
        <w:rPr>
          <w:sz w:val="28"/>
          <w:szCs w:val="28"/>
        </w:rPr>
        <w:tab/>
      </w:r>
    </w:p>
    <w:p w:rsidR="00D15231" w:rsidRPr="00DC04AE" w:rsidRDefault="00D15231" w:rsidP="00D15231">
      <w:pPr>
        <w:tabs>
          <w:tab w:val="left" w:pos="3990"/>
        </w:tabs>
        <w:spacing w:line="240" w:lineRule="auto"/>
        <w:ind w:right="-720"/>
        <w:rPr>
          <w:sz w:val="28"/>
          <w:szCs w:val="28"/>
        </w:rPr>
      </w:pPr>
    </w:p>
    <w:p w:rsidR="00D15231" w:rsidRPr="00DC04AE" w:rsidRDefault="00D15231" w:rsidP="00D15231">
      <w:pPr>
        <w:tabs>
          <w:tab w:val="left" w:pos="3990"/>
        </w:tabs>
        <w:spacing w:line="240" w:lineRule="auto"/>
        <w:ind w:right="-720"/>
        <w:rPr>
          <w:sz w:val="28"/>
          <w:szCs w:val="28"/>
        </w:rPr>
      </w:pPr>
    </w:p>
    <w:p w:rsidR="00D15231" w:rsidRPr="00DC04AE" w:rsidRDefault="00D15231" w:rsidP="00D15231">
      <w:pPr>
        <w:tabs>
          <w:tab w:val="left" w:pos="3990"/>
        </w:tabs>
        <w:spacing w:line="240" w:lineRule="auto"/>
        <w:ind w:right="-720"/>
        <w:rPr>
          <w:sz w:val="28"/>
          <w:szCs w:val="28"/>
        </w:rPr>
      </w:pPr>
    </w:p>
    <w:p w:rsidR="00D15231" w:rsidRPr="00DC04AE" w:rsidRDefault="00D976E1" w:rsidP="00D976E1">
      <w:pPr>
        <w:pStyle w:val="Title"/>
        <w:jc w:val="center"/>
      </w:pPr>
      <w:r>
        <w:lastRenderedPageBreak/>
        <w:t>BASICS</w:t>
      </w:r>
    </w:p>
    <w:p w:rsidR="00D15231" w:rsidRPr="00D976E1" w:rsidRDefault="00D15231" w:rsidP="00D15231">
      <w:pPr>
        <w:tabs>
          <w:tab w:val="left" w:pos="3990"/>
        </w:tabs>
        <w:spacing w:line="240" w:lineRule="auto"/>
        <w:ind w:right="-720"/>
        <w:rPr>
          <w:u w:val="single"/>
        </w:rPr>
      </w:pPr>
      <w:r w:rsidRPr="00D976E1">
        <w:rPr>
          <w:u w:val="single"/>
        </w:rPr>
        <w:t>Interview Question:</w:t>
      </w:r>
    </w:p>
    <w:p w:rsidR="00D15231" w:rsidRPr="00D976E1" w:rsidRDefault="00D15231" w:rsidP="00D15231">
      <w:pPr>
        <w:tabs>
          <w:tab w:val="left" w:pos="3990"/>
        </w:tabs>
        <w:spacing w:line="240" w:lineRule="auto"/>
        <w:ind w:right="-720"/>
        <w:rPr>
          <w:b/>
        </w:rPr>
      </w:pPr>
      <w:r w:rsidRPr="00D976E1">
        <w:rPr>
          <w:b/>
        </w:rPr>
        <w:t>1)How do you say  Java is platform independent?</w:t>
      </w:r>
    </w:p>
    <w:p w:rsidR="00D15231" w:rsidRPr="00BE0F99" w:rsidRDefault="00D976E1" w:rsidP="00D976E1">
      <w:pPr>
        <w:tabs>
          <w:tab w:val="left" w:pos="720"/>
        </w:tabs>
        <w:spacing w:line="240" w:lineRule="auto"/>
        <w:ind w:right="-720"/>
        <w:rPr>
          <w:sz w:val="44"/>
          <w:szCs w:val="44"/>
        </w:rPr>
      </w:pPr>
      <w:r>
        <w:tab/>
      </w:r>
      <w:r w:rsidR="00D15231" w:rsidRPr="00D976E1">
        <w:t>Compile into class file anywhere(any m/c) and run it on any m/c which has JVM</w:t>
      </w:r>
    </w:p>
    <w:p w:rsidR="00D15231" w:rsidRPr="00D976E1" w:rsidRDefault="00212CB0" w:rsidP="00D15231">
      <w:pPr>
        <w:tabs>
          <w:tab w:val="left" w:pos="3990"/>
        </w:tabs>
        <w:spacing w:line="240" w:lineRule="auto"/>
        <w:ind w:right="-720"/>
        <w:rPr>
          <w:sz w:val="24"/>
          <w:szCs w:val="24"/>
        </w:rPr>
      </w:pPr>
      <w:r w:rsidRPr="00212CB0">
        <w:rPr>
          <w:noProof/>
          <w:sz w:val="24"/>
          <w:szCs w:val="24"/>
        </w:rPr>
        <w:pict>
          <v:group id="_x0000_s1068" style="position:absolute;margin-left:3pt;margin-top:18.2pt;width:308.1pt;height:62.95pt;z-index:251684864" coordorigin="1500,3319" coordsize="7140,1995">
            <v:rect id="_x0000_s1048" style="position:absolute;left:1500;top:3319;width:1575;height:1755">
              <v:textbox style="mso-next-textbox:#_x0000_s1048">
                <w:txbxContent>
                  <w:p w:rsidR="00D15231" w:rsidRDefault="00D15231" w:rsidP="00D15231">
                    <w:r>
                      <w:t>……………..</w:t>
                    </w:r>
                  </w:p>
                  <w:p w:rsidR="00D976E1" w:rsidRDefault="00D976E1" w:rsidP="00D15231">
                    <w:r>
                      <w:t>Sourcecode</w:t>
                    </w:r>
                  </w:p>
                </w:txbxContent>
              </v:textbox>
            </v:rect>
            <v:rect id="_x0000_s1049" style="position:absolute;left:4185;top:3439;width:1515;height:1635">
              <v:textbox style="mso-next-textbox:#_x0000_s1049">
                <w:txbxContent>
                  <w:p w:rsidR="00D15231" w:rsidRDefault="00D15231" w:rsidP="00D15231"/>
                  <w:p w:rsidR="00D15231" w:rsidRDefault="00D15231" w:rsidP="00D15231">
                    <w:r>
                      <w:t>Java Compiler</w:t>
                    </w:r>
                  </w:p>
                </w:txbxContent>
              </v:textbox>
            </v:rect>
            <v:rect id="_x0000_s1050" style="position:absolute;left:6870;top:3439;width:1770;height:1875">
              <v:textbox style="mso-next-textbox:#_x0000_s1050">
                <w:txbxContent>
                  <w:p w:rsidR="00D976E1" w:rsidRDefault="00D976E1" w:rsidP="00D15231"/>
                  <w:p w:rsidR="00D15231" w:rsidRDefault="00D15231" w:rsidP="00D15231">
                    <w:r>
                      <w:t>Byte Code</w:t>
                    </w:r>
                  </w:p>
                </w:txbxContent>
              </v:textbox>
            </v:rect>
          </v:group>
        </w:pict>
      </w:r>
      <w:r w:rsidR="00D15231" w:rsidRPr="00D976E1">
        <w:rPr>
          <w:sz w:val="24"/>
          <w:szCs w:val="24"/>
        </w:rPr>
        <w:t>Source Code/File</w:t>
      </w:r>
      <w:r w:rsidR="00D15231" w:rsidRPr="00D976E1">
        <w:rPr>
          <w:sz w:val="24"/>
          <w:szCs w:val="24"/>
        </w:rPr>
        <w:tab/>
      </w:r>
      <w:r w:rsidR="00D15231" w:rsidRPr="00D976E1">
        <w:rPr>
          <w:sz w:val="24"/>
          <w:szCs w:val="24"/>
        </w:rPr>
        <w:tab/>
      </w:r>
      <w:r w:rsidR="00D15231" w:rsidRPr="00D976E1">
        <w:rPr>
          <w:sz w:val="24"/>
          <w:szCs w:val="24"/>
        </w:rPr>
        <w:tab/>
        <w:t>Executable</w: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52" type="#_x0000_t32" style="position:absolute;margin-left:192.75pt;margin-top:11.95pt;width:30.75pt;height:0;z-index:251687936" o:connectortype="straight">
            <v:stroke endarrow="block"/>
          </v:shape>
        </w:pict>
      </w:r>
      <w:r w:rsidRPr="00212CB0">
        <w:rPr>
          <w:noProof/>
          <w:sz w:val="28"/>
          <w:szCs w:val="28"/>
        </w:rPr>
        <w:pict>
          <v:shape id="_x0000_s1051" type="#_x0000_t32" style="position:absolute;margin-left:80.55pt;margin-top:16pt;width:30.75pt;height:0;z-index:251686912" o:connectortype="straight">
            <v:stroke endarrow="block"/>
          </v:shape>
        </w:pict>
      </w:r>
    </w:p>
    <w:p w:rsidR="00D15231" w:rsidRPr="00DC04AE" w:rsidRDefault="00D15231" w:rsidP="00D15231">
      <w:pPr>
        <w:tabs>
          <w:tab w:val="left" w:pos="3990"/>
        </w:tabs>
        <w:spacing w:line="240" w:lineRule="auto"/>
        <w:ind w:right="-720"/>
        <w:rPr>
          <w:sz w:val="28"/>
          <w:szCs w:val="28"/>
        </w:rPr>
      </w:pPr>
    </w:p>
    <w:p w:rsidR="00D15231" w:rsidRPr="00D976E1" w:rsidRDefault="00D15231" w:rsidP="00D15231">
      <w:pPr>
        <w:tabs>
          <w:tab w:val="left" w:pos="3990"/>
        </w:tabs>
        <w:spacing w:line="240" w:lineRule="auto"/>
        <w:ind w:right="-720"/>
        <w:rPr>
          <w:i/>
          <w:sz w:val="24"/>
          <w:szCs w:val="24"/>
        </w:rPr>
      </w:pPr>
      <w:r w:rsidRPr="00D976E1">
        <w:rPr>
          <w:i/>
          <w:sz w:val="24"/>
          <w:szCs w:val="24"/>
        </w:rPr>
        <w:t>XYZ.java                                 javac</w:t>
      </w:r>
      <w:r w:rsidRPr="00D976E1">
        <w:rPr>
          <w:i/>
          <w:sz w:val="24"/>
          <w:szCs w:val="24"/>
        </w:rPr>
        <w:tab/>
      </w:r>
      <w:r w:rsidRPr="00D976E1">
        <w:rPr>
          <w:i/>
          <w:sz w:val="24"/>
          <w:szCs w:val="24"/>
        </w:rPr>
        <w:tab/>
      </w:r>
      <w:r w:rsidRPr="00D976E1">
        <w:rPr>
          <w:i/>
          <w:sz w:val="24"/>
          <w:szCs w:val="24"/>
        </w:rPr>
        <w:tab/>
        <w:t>XYZ.class</w:t>
      </w:r>
    </w:p>
    <w:p w:rsidR="00D15231" w:rsidRPr="00D976E1" w:rsidRDefault="00D15231" w:rsidP="00D15231">
      <w:pPr>
        <w:tabs>
          <w:tab w:val="left" w:pos="3990"/>
        </w:tabs>
        <w:spacing w:line="240" w:lineRule="auto"/>
        <w:ind w:right="-720"/>
      </w:pPr>
      <w:r w:rsidRPr="00D976E1">
        <w:t>ByteCode-Executable format of Java file</w:t>
      </w:r>
      <w:r w:rsidR="00D976E1">
        <w:t>.</w:t>
      </w:r>
      <w:r w:rsidRPr="00D976E1">
        <w:t>It is saved as filename.class</w:t>
      </w:r>
    </w:p>
    <w:p w:rsidR="00D15231" w:rsidRPr="00D976E1" w:rsidRDefault="00D15231" w:rsidP="00D15231">
      <w:pPr>
        <w:tabs>
          <w:tab w:val="left" w:pos="3990"/>
        </w:tabs>
        <w:spacing w:line="240" w:lineRule="auto"/>
        <w:ind w:right="-720"/>
      </w:pPr>
      <w:r w:rsidRPr="00D976E1">
        <w:t xml:space="preserve">The programs written in Java has to be saved in a file with extension .java. This file is known as </w:t>
      </w:r>
      <w:r w:rsidRPr="00D976E1">
        <w:rPr>
          <w:b/>
        </w:rPr>
        <w:t>source code</w:t>
      </w:r>
      <w:r w:rsidRPr="00D976E1">
        <w:t xml:space="preserve">. </w:t>
      </w:r>
      <w:r w:rsidRPr="00D976E1">
        <w:rPr>
          <w:b/>
        </w:rPr>
        <w:t>Source code(.java file)</w:t>
      </w:r>
      <w:r w:rsidRPr="00D976E1">
        <w:t xml:space="preserve"> is fed to java compiler, the java compiler converts source code into an executable format known as the </w:t>
      </w:r>
      <w:r w:rsidRPr="00D976E1">
        <w:rPr>
          <w:b/>
        </w:rPr>
        <w:t>bytecode</w:t>
      </w:r>
      <w:r w:rsidRPr="00D976E1">
        <w:t xml:space="preserve">. The bytecodes  are saved in  a file with extension </w:t>
      </w:r>
      <w:r w:rsidRPr="00D976E1">
        <w:rPr>
          <w:b/>
        </w:rPr>
        <w:t>.class</w:t>
      </w:r>
      <w:r w:rsidRPr="00D976E1">
        <w:t>.</w:t>
      </w:r>
    </w:p>
    <w:p w:rsidR="00D15231" w:rsidRPr="00DC04AE" w:rsidRDefault="00D15231" w:rsidP="00D976E1">
      <w:pPr>
        <w:tabs>
          <w:tab w:val="left" w:pos="3990"/>
        </w:tabs>
        <w:spacing w:line="240" w:lineRule="auto"/>
        <w:ind w:right="-720"/>
        <w:rPr>
          <w:sz w:val="28"/>
          <w:szCs w:val="28"/>
        </w:rPr>
      </w:pPr>
      <w:r w:rsidRPr="00D976E1">
        <w:t>The class files(.class) are automatically generated by the java compiler. The JVM understand only bytecode hence where ever JVM is available class files can be executed.</w:t>
      </w:r>
    </w:p>
    <w:p w:rsidR="00D15231" w:rsidRPr="00D976E1" w:rsidRDefault="00212CB0" w:rsidP="00D15231">
      <w:pPr>
        <w:tabs>
          <w:tab w:val="left" w:pos="3990"/>
        </w:tabs>
        <w:spacing w:line="240" w:lineRule="auto"/>
        <w:ind w:right="-720"/>
        <w:rPr>
          <w:i/>
          <w:sz w:val="28"/>
          <w:szCs w:val="28"/>
        </w:rPr>
      </w:pPr>
      <w:r w:rsidRPr="00212CB0">
        <w:rPr>
          <w:i/>
          <w:noProof/>
          <w:sz w:val="24"/>
          <w:szCs w:val="24"/>
        </w:rPr>
        <w:pict>
          <v:group id="_x0000_s1067" style="position:absolute;margin-left:-.9pt;margin-top:21.8pt;width:276.15pt;height:75.05pt;z-index:251689984" coordorigin="1500,8661" coordsize="7140,1875">
            <v:rect id="_x0000_s1053" style="position:absolute;left:1500;top:8781;width:1575;height:1755">
              <v:textbox style="mso-next-textbox:#_x0000_s1053">
                <w:txbxContent>
                  <w:p w:rsidR="00D15231" w:rsidRDefault="00D15231" w:rsidP="00D15231">
                    <w:r>
                      <w:t>……………..</w:t>
                    </w:r>
                  </w:p>
                  <w:p w:rsidR="00D976E1" w:rsidRDefault="00D976E1" w:rsidP="00D15231">
                    <w:r>
                      <w:t>source code</w:t>
                    </w:r>
                  </w:p>
                </w:txbxContent>
              </v:textbox>
            </v:rect>
            <v:rect id="_x0000_s1054" style="position:absolute;left:4185;top:8901;width:1515;height:1635">
              <v:textbox style="mso-next-textbox:#_x0000_s1054">
                <w:txbxContent>
                  <w:p w:rsidR="00D15231" w:rsidRDefault="00D15231" w:rsidP="00D15231">
                    <w:r>
                      <w:t>Java Compiler</w:t>
                    </w:r>
                  </w:p>
                </w:txbxContent>
              </v:textbox>
            </v:rect>
            <v:rect id="_x0000_s1055" style="position:absolute;left:6870;top:8661;width:1770;height:1875">
              <v:textbox style="mso-next-textbox:#_x0000_s1055">
                <w:txbxContent>
                  <w:p w:rsidR="00D15231" w:rsidRDefault="00D15231" w:rsidP="00D15231"/>
                  <w:p w:rsidR="00D15231" w:rsidRDefault="00D15231" w:rsidP="00D15231">
                    <w:r>
                      <w:t>Byte Code</w:t>
                    </w:r>
                  </w:p>
                </w:txbxContent>
              </v:textbox>
            </v:rect>
          </v:group>
        </w:pict>
      </w:r>
      <w:r w:rsidR="00D15231" w:rsidRPr="00D976E1">
        <w:rPr>
          <w:i/>
          <w:sz w:val="24"/>
          <w:szCs w:val="24"/>
        </w:rPr>
        <w:t>Source Code/File</w:t>
      </w:r>
      <w:r w:rsidR="00D15231" w:rsidRPr="00D976E1">
        <w:rPr>
          <w:i/>
          <w:sz w:val="28"/>
          <w:szCs w:val="28"/>
        </w:rPr>
        <w:tab/>
      </w:r>
      <w:r w:rsidR="00D15231" w:rsidRPr="00D976E1">
        <w:rPr>
          <w:i/>
          <w:sz w:val="28"/>
          <w:szCs w:val="28"/>
        </w:rPr>
        <w:tab/>
      </w:r>
      <w:r w:rsidR="00D15231" w:rsidRPr="00D976E1">
        <w:rPr>
          <w:i/>
          <w:sz w:val="24"/>
          <w:szCs w:val="24"/>
        </w:rPr>
        <w:t>Executable</w: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56" type="#_x0000_t32" style="position:absolute;margin-left:70.65pt;margin-top:20.75pt;width:30.75pt;height:0;z-index:251692032" o:connectortype="straight">
            <v:stroke endarrow="block"/>
          </v:shape>
        </w:pic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57" type="#_x0000_t32" style="position:absolute;margin-left:170.5pt;margin-top:1.1pt;width:30.75pt;height:0;z-index:251693056" o:connectortype="straight">
            <v:stroke endarrow="block"/>
          </v:shape>
        </w:pict>
      </w:r>
    </w:p>
    <w:p w:rsidR="00D15231" w:rsidRPr="00DC04AE" w:rsidRDefault="00D15231" w:rsidP="00D15231">
      <w:pPr>
        <w:tabs>
          <w:tab w:val="left" w:pos="3990"/>
        </w:tabs>
        <w:spacing w:line="240" w:lineRule="auto"/>
        <w:ind w:right="-720"/>
        <w:rPr>
          <w:sz w:val="28"/>
          <w:szCs w:val="28"/>
        </w:rPr>
      </w:pPr>
    </w:p>
    <w:p w:rsidR="00D15231" w:rsidRPr="00D976E1" w:rsidRDefault="00D15231" w:rsidP="00D15231">
      <w:pPr>
        <w:tabs>
          <w:tab w:val="left" w:pos="3990"/>
        </w:tabs>
        <w:spacing w:line="240" w:lineRule="auto"/>
        <w:ind w:right="-720"/>
        <w:rPr>
          <w:i/>
          <w:sz w:val="24"/>
          <w:szCs w:val="24"/>
        </w:rPr>
      </w:pPr>
      <w:r w:rsidRPr="00D976E1">
        <w:rPr>
          <w:i/>
          <w:sz w:val="28"/>
          <w:szCs w:val="28"/>
        </w:rPr>
        <w:t xml:space="preserve"> </w:t>
      </w:r>
      <w:r w:rsidRPr="00D976E1">
        <w:rPr>
          <w:i/>
          <w:sz w:val="24"/>
          <w:szCs w:val="24"/>
        </w:rPr>
        <w:t>XYZ.java                         JavaC</w:t>
      </w:r>
      <w:r w:rsidRPr="00D976E1">
        <w:rPr>
          <w:i/>
          <w:sz w:val="24"/>
          <w:szCs w:val="24"/>
        </w:rPr>
        <w:tab/>
      </w:r>
      <w:r w:rsidRPr="00D976E1">
        <w:rPr>
          <w:i/>
          <w:sz w:val="24"/>
          <w:szCs w:val="24"/>
        </w:rPr>
        <w:tab/>
        <w:t>XYZ.class</w:t>
      </w:r>
    </w:p>
    <w:p w:rsidR="00D15231" w:rsidRPr="00D976E1" w:rsidRDefault="00D15231" w:rsidP="00D15231">
      <w:pPr>
        <w:tabs>
          <w:tab w:val="left" w:pos="3990"/>
        </w:tabs>
        <w:spacing w:line="240" w:lineRule="auto"/>
        <w:ind w:right="-720"/>
        <w:rPr>
          <w:b/>
          <w:sz w:val="24"/>
          <w:szCs w:val="24"/>
        </w:rPr>
      </w:pPr>
      <w:r w:rsidRPr="00D976E1">
        <w:rPr>
          <w:b/>
          <w:sz w:val="24"/>
          <w:szCs w:val="24"/>
        </w:rPr>
        <w:t xml:space="preserve">Implementation/        </w:t>
      </w:r>
      <w:r w:rsidR="00D976E1">
        <w:rPr>
          <w:b/>
          <w:sz w:val="24"/>
          <w:szCs w:val="24"/>
        </w:rPr>
        <w:t>C</w:t>
      </w:r>
      <w:r w:rsidRPr="00D976E1">
        <w:rPr>
          <w:b/>
          <w:sz w:val="24"/>
          <w:szCs w:val="24"/>
        </w:rPr>
        <w:t>ompilation Stage</w:t>
      </w:r>
      <w:r w:rsidRPr="00D976E1">
        <w:rPr>
          <w:b/>
          <w:sz w:val="24"/>
          <w:szCs w:val="24"/>
        </w:rPr>
        <w:tab/>
      </w:r>
      <w:r w:rsidRPr="00D976E1">
        <w:rPr>
          <w:b/>
          <w:sz w:val="24"/>
          <w:szCs w:val="24"/>
        </w:rPr>
        <w:tab/>
        <w:t>Execution Stage</w:t>
      </w:r>
    </w:p>
    <w:p w:rsidR="00D15231" w:rsidRPr="00D976E1" w:rsidRDefault="00D15231" w:rsidP="00D15231">
      <w:pPr>
        <w:tabs>
          <w:tab w:val="left" w:pos="3990"/>
        </w:tabs>
        <w:spacing w:line="240" w:lineRule="auto"/>
        <w:ind w:right="-720"/>
        <w:rPr>
          <w:b/>
          <w:sz w:val="24"/>
          <w:szCs w:val="24"/>
        </w:rPr>
      </w:pPr>
      <w:r w:rsidRPr="00D976E1">
        <w:rPr>
          <w:b/>
          <w:sz w:val="24"/>
          <w:szCs w:val="24"/>
        </w:rPr>
        <w:t>Development Phase</w:t>
      </w:r>
    </w:p>
    <w:p w:rsidR="00D15231" w:rsidRPr="00D976E1" w:rsidRDefault="00D15231" w:rsidP="00D15231">
      <w:pPr>
        <w:tabs>
          <w:tab w:val="left" w:pos="3990"/>
        </w:tabs>
        <w:spacing w:line="240" w:lineRule="auto"/>
        <w:ind w:right="-720"/>
      </w:pPr>
      <w:r w:rsidRPr="00D976E1">
        <w:t>Javac-&gt;Compilation  Eg: javac  Demo.java</w:t>
      </w:r>
    </w:p>
    <w:p w:rsidR="00D15231" w:rsidRPr="00D976E1" w:rsidRDefault="00D15231" w:rsidP="00D15231">
      <w:pPr>
        <w:tabs>
          <w:tab w:val="left" w:pos="3990"/>
        </w:tabs>
        <w:spacing w:line="240" w:lineRule="auto"/>
        <w:ind w:right="-720"/>
      </w:pPr>
      <w:r w:rsidRPr="00D976E1">
        <w:t>Java-&gt; Execution Eg:java Demo</w:t>
      </w:r>
    </w:p>
    <w:p w:rsidR="00D15231" w:rsidRDefault="00D15231" w:rsidP="00D15231">
      <w:pPr>
        <w:tabs>
          <w:tab w:val="left" w:pos="3990"/>
        </w:tabs>
        <w:spacing w:line="240" w:lineRule="auto"/>
        <w:ind w:right="-720"/>
        <w:rPr>
          <w:sz w:val="28"/>
          <w:szCs w:val="28"/>
        </w:rPr>
      </w:pPr>
      <w:r w:rsidRPr="00D976E1">
        <w:t xml:space="preserve">The source code written inside java file are converted into byte code(Class file) by using a command </w:t>
      </w:r>
      <w:r w:rsidRPr="00D976E1">
        <w:rPr>
          <w:b/>
        </w:rPr>
        <w:t>javac</w:t>
      </w:r>
      <w:r w:rsidRPr="00D976E1">
        <w:t xml:space="preserve">. The </w:t>
      </w:r>
      <w:r w:rsidRPr="00D976E1">
        <w:rPr>
          <w:b/>
        </w:rPr>
        <w:t>javac</w:t>
      </w:r>
      <w:r w:rsidRPr="00D976E1">
        <w:t xml:space="preserve"> command is available in the bin folder where java is installed. The syntax is as below</w: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59" type="#_x0000_t32" style="position:absolute;margin-left:93.75pt;margin-top:53.2pt;width:31.9pt;height:40.7pt;z-index:251695104" o:connectortype="straight" strokecolor="#c0504d" strokeweight="1pt">
            <v:stroke dashstyle="dash" endarrow="block"/>
            <v:shadow color="#868686"/>
          </v:shape>
        </w:pict>
      </w:r>
      <w:r w:rsidRPr="00212CB0">
        <w:rPr>
          <w:noProof/>
          <w:sz w:val="28"/>
          <w:szCs w:val="28"/>
        </w:rPr>
        <w:pict>
          <v:shape id="_x0000_s1058" type="#_x0000_t32" style="position:absolute;margin-left:33pt;margin-top:46.55pt;width:16.5pt;height:47.35pt;z-index:251694080" o:connectortype="straight" strokecolor="#c0504d" strokeweight="1pt">
            <v:stroke dashstyle="dash" endarrow="block"/>
            <v:shadow color="#868686"/>
          </v:shape>
        </w:pict>
      </w:r>
      <w:r w:rsidR="00D15231">
        <w:rPr>
          <w:noProof/>
          <w:sz w:val="28"/>
          <w:szCs w:val="28"/>
          <w:lang w:val="en-IN" w:eastAsia="en-IN" w:bidi="ta-IN"/>
        </w:rPr>
        <w:drawing>
          <wp:inline distT="0" distB="0" distL="0" distR="0">
            <wp:extent cx="2216785" cy="71628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16785" cy="716280"/>
                    </a:xfrm>
                    <a:prstGeom prst="rect">
                      <a:avLst/>
                    </a:prstGeom>
                    <a:noFill/>
                    <a:ln w="9525">
                      <a:noFill/>
                      <a:miter lim="800000"/>
                      <a:headEnd/>
                      <a:tailEnd/>
                    </a:ln>
                  </pic:spPr>
                </pic:pic>
              </a:graphicData>
            </a:graphic>
          </wp:inline>
        </w:drawing>
      </w:r>
    </w:p>
    <w:p w:rsidR="00D15231" w:rsidRPr="00DC04AE" w:rsidRDefault="00D15231" w:rsidP="00D15231">
      <w:pPr>
        <w:tabs>
          <w:tab w:val="left" w:pos="3990"/>
        </w:tabs>
        <w:spacing w:line="240" w:lineRule="auto"/>
        <w:ind w:right="-720"/>
        <w:rPr>
          <w:sz w:val="28"/>
          <w:szCs w:val="28"/>
        </w:rPr>
      </w:pPr>
    </w:p>
    <w:p w:rsidR="00D15231" w:rsidRPr="00D976E1" w:rsidRDefault="00D15231" w:rsidP="00D15231">
      <w:pPr>
        <w:tabs>
          <w:tab w:val="left" w:pos="3990"/>
        </w:tabs>
        <w:spacing w:line="240" w:lineRule="auto"/>
        <w:ind w:right="-720"/>
      </w:pPr>
      <w:r w:rsidRPr="00D976E1">
        <w:t xml:space="preserve">              Command    Source file</w:t>
      </w:r>
    </w:p>
    <w:p w:rsidR="00D15231" w:rsidRPr="00D976E1" w:rsidRDefault="00D15231" w:rsidP="00D15231">
      <w:pPr>
        <w:tabs>
          <w:tab w:val="left" w:pos="3990"/>
        </w:tabs>
        <w:spacing w:line="240" w:lineRule="auto"/>
        <w:ind w:right="-720"/>
      </w:pPr>
      <w:r w:rsidRPr="00D976E1">
        <w:lastRenderedPageBreak/>
        <w:t xml:space="preserve">After compilation ,the class files are generated in the default location where source code is available. The class files can be executed by using a command </w:t>
      </w:r>
      <w:r w:rsidRPr="00D976E1">
        <w:rPr>
          <w:b/>
        </w:rPr>
        <w:t>java</w:t>
      </w:r>
      <w:r w:rsidRPr="00D976E1">
        <w:t xml:space="preserve">. This command is also available in </w:t>
      </w:r>
      <w:r w:rsidRPr="00D976E1">
        <w:rPr>
          <w:b/>
        </w:rPr>
        <w:t>Bin</w:t>
      </w:r>
      <w:r w:rsidRPr="00D976E1">
        <w:t xml:space="preserve"> folder</w:t>
      </w:r>
    </w:p>
    <w:p w:rsidR="00D15231" w:rsidRPr="00D976E1" w:rsidRDefault="00D15231" w:rsidP="00D15231">
      <w:pPr>
        <w:tabs>
          <w:tab w:val="left" w:pos="3990"/>
        </w:tabs>
        <w:spacing w:line="240" w:lineRule="auto"/>
        <w:ind w:right="-720"/>
      </w:pPr>
      <w:r w:rsidRPr="00D976E1">
        <w:t>Syntax to run class file is as below</w:t>
      </w:r>
    </w:p>
    <w:p w:rsidR="00D15231" w:rsidRPr="00DC04AE" w:rsidRDefault="00212CB0" w:rsidP="00D15231">
      <w:pPr>
        <w:tabs>
          <w:tab w:val="left" w:pos="3990"/>
        </w:tabs>
        <w:spacing w:line="240" w:lineRule="auto"/>
        <w:ind w:right="-720"/>
        <w:rPr>
          <w:sz w:val="28"/>
          <w:szCs w:val="28"/>
        </w:rPr>
      </w:pPr>
      <w:r w:rsidRPr="00212CB0">
        <w:rPr>
          <w:noProof/>
          <w:sz w:val="28"/>
          <w:szCs w:val="28"/>
        </w:rPr>
        <w:pict>
          <v:shape id="_x0000_s1061" type="#_x0000_t32" style="position:absolute;margin-left:76.5pt;margin-top:41.2pt;width:32.2pt;height:51.5pt;z-index:251697152" o:connectortype="straight" strokecolor="#c0504d" strokeweight="1pt">
            <v:stroke dashstyle="dash" endarrow="block"/>
            <v:shadow color="#868686"/>
          </v:shape>
        </w:pict>
      </w:r>
      <w:r w:rsidRPr="00212CB0">
        <w:rPr>
          <w:noProof/>
          <w:sz w:val="28"/>
          <w:szCs w:val="28"/>
        </w:rPr>
        <w:pict>
          <v:shape id="_x0000_s1060" type="#_x0000_t32" style="position:absolute;margin-left:33pt;margin-top:34.55pt;width:16.5pt;height:52.05pt;z-index:251696128" o:connectortype="straight" strokecolor="#c0504d" strokeweight="1pt">
            <v:stroke dashstyle="dash" endarrow="block"/>
            <v:shadow color="#868686"/>
          </v:shape>
        </w:pict>
      </w:r>
      <w:r w:rsidR="00D15231">
        <w:rPr>
          <w:noProof/>
          <w:sz w:val="28"/>
          <w:szCs w:val="28"/>
          <w:lang w:val="en-IN" w:eastAsia="en-IN" w:bidi="ta-IN"/>
        </w:rPr>
        <w:drawing>
          <wp:inline distT="0" distB="0" distL="0" distR="0">
            <wp:extent cx="2233930" cy="6731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33930" cy="673100"/>
                    </a:xfrm>
                    <a:prstGeom prst="rect">
                      <a:avLst/>
                    </a:prstGeom>
                    <a:noFill/>
                    <a:ln w="9525">
                      <a:noFill/>
                      <a:miter lim="800000"/>
                      <a:headEnd/>
                      <a:tailEnd/>
                    </a:ln>
                  </pic:spPr>
                </pic:pic>
              </a:graphicData>
            </a:graphic>
          </wp:inline>
        </w:drawing>
      </w:r>
    </w:p>
    <w:p w:rsidR="00D15231" w:rsidRPr="00DC04AE" w:rsidRDefault="00D15231" w:rsidP="00D15231">
      <w:pPr>
        <w:tabs>
          <w:tab w:val="left" w:pos="3990"/>
        </w:tabs>
        <w:spacing w:line="240" w:lineRule="auto"/>
        <w:ind w:right="-720"/>
        <w:rPr>
          <w:sz w:val="28"/>
          <w:szCs w:val="28"/>
        </w:rPr>
      </w:pPr>
    </w:p>
    <w:p w:rsidR="00D15231" w:rsidRPr="00D976E1" w:rsidRDefault="00D976E1" w:rsidP="00D976E1">
      <w:pPr>
        <w:tabs>
          <w:tab w:val="left" w:pos="0"/>
        </w:tabs>
        <w:spacing w:line="240" w:lineRule="auto"/>
        <w:ind w:right="-720"/>
      </w:pPr>
      <w:r>
        <w:rPr>
          <w:sz w:val="28"/>
          <w:szCs w:val="28"/>
        </w:rPr>
        <w:tab/>
      </w:r>
      <w:r w:rsidRPr="00D976E1">
        <w:t>comma</w:t>
      </w:r>
      <w:r w:rsidR="00D15231" w:rsidRPr="00D976E1">
        <w:t>nd    Class file Name</w:t>
      </w:r>
    </w:p>
    <w:p w:rsidR="00D15231" w:rsidRPr="00D976E1" w:rsidRDefault="00D15231" w:rsidP="00D15231">
      <w:pPr>
        <w:tabs>
          <w:tab w:val="left" w:pos="3990"/>
        </w:tabs>
        <w:spacing w:line="240" w:lineRule="auto"/>
        <w:ind w:right="-720"/>
      </w:pPr>
      <w:r w:rsidRPr="00D976E1">
        <w:t>Note: While running the class file  .</w:t>
      </w:r>
      <w:r w:rsidRPr="00D976E1">
        <w:rPr>
          <w:b/>
        </w:rPr>
        <w:t xml:space="preserve">class </w:t>
      </w:r>
      <w:r w:rsidRPr="00D976E1">
        <w:t>extension should not be specified</w:t>
      </w:r>
      <w:r w:rsidR="00D976E1">
        <w:t>.</w:t>
      </w:r>
      <w:r w:rsidRPr="00D976E1">
        <w:t xml:space="preserve"> Any java file will have</w:t>
      </w:r>
      <w:r w:rsidR="00D976E1">
        <w:t>,</w:t>
      </w:r>
    </w:p>
    <w:p w:rsidR="00D15231" w:rsidRPr="00D976E1" w:rsidRDefault="00D15231" w:rsidP="00D15231">
      <w:pPr>
        <w:tabs>
          <w:tab w:val="left" w:pos="3990"/>
        </w:tabs>
        <w:spacing w:line="240" w:lineRule="auto"/>
        <w:ind w:right="-720"/>
      </w:pPr>
      <w:r w:rsidRPr="00D976E1">
        <w:t>class ClassName{</w:t>
      </w:r>
    </w:p>
    <w:p w:rsidR="00D15231" w:rsidRPr="00D976E1" w:rsidRDefault="00D15231" w:rsidP="00D15231">
      <w:pPr>
        <w:tabs>
          <w:tab w:val="left" w:pos="3990"/>
        </w:tabs>
        <w:spacing w:line="240" w:lineRule="auto"/>
        <w:ind w:right="-720"/>
      </w:pPr>
      <w:r w:rsidRPr="00D976E1">
        <w:t>}</w:t>
      </w:r>
    </w:p>
    <w:p w:rsidR="00D15231" w:rsidRPr="00D976E1" w:rsidRDefault="00D15231" w:rsidP="00D15231">
      <w:pPr>
        <w:tabs>
          <w:tab w:val="left" w:pos="3990"/>
        </w:tabs>
        <w:spacing w:line="240" w:lineRule="auto"/>
        <w:ind w:right="-720"/>
      </w:pPr>
      <w:r w:rsidRPr="00D976E1">
        <w:rPr>
          <w:i/>
          <w:u w:val="single"/>
        </w:rPr>
        <w:t>Eg:</w:t>
      </w:r>
      <w:r w:rsidRPr="00D976E1">
        <w:t>class Demo{</w:t>
      </w:r>
    </w:p>
    <w:p w:rsidR="00D15231" w:rsidRPr="00D976E1" w:rsidRDefault="00D15231" w:rsidP="00D15231">
      <w:pPr>
        <w:tabs>
          <w:tab w:val="left" w:pos="3990"/>
        </w:tabs>
        <w:spacing w:line="240" w:lineRule="auto"/>
        <w:ind w:right="-720"/>
      </w:pPr>
      <w:r w:rsidRPr="00D976E1">
        <w:t>}</w:t>
      </w:r>
    </w:p>
    <w:p w:rsidR="00D15231" w:rsidRPr="00D976E1" w:rsidRDefault="00D15231" w:rsidP="00D15231">
      <w:pPr>
        <w:tabs>
          <w:tab w:val="left" w:pos="3990"/>
        </w:tabs>
        <w:spacing w:line="240" w:lineRule="auto"/>
        <w:ind w:right="-720"/>
        <w:rPr>
          <w:b/>
        </w:rPr>
      </w:pPr>
      <w:r w:rsidRPr="00D976E1">
        <w:rPr>
          <w:b/>
        </w:rPr>
        <w:t>Note:This Demo.java can be compiled but cannot be executed</w:t>
      </w:r>
    </w:p>
    <w:p w:rsidR="00D15231" w:rsidRPr="00D976E1" w:rsidRDefault="00D15231" w:rsidP="00D15231">
      <w:pPr>
        <w:tabs>
          <w:tab w:val="left" w:pos="3990"/>
        </w:tabs>
        <w:spacing w:line="240" w:lineRule="auto"/>
        <w:ind w:right="-720"/>
      </w:pPr>
      <w:r w:rsidRPr="00D976E1">
        <w:t>To execute any java file will have</w:t>
      </w:r>
    </w:p>
    <w:p w:rsidR="00D15231" w:rsidRPr="00D976E1" w:rsidRDefault="00D15231" w:rsidP="00D15231">
      <w:pPr>
        <w:tabs>
          <w:tab w:val="left" w:pos="3990"/>
        </w:tabs>
        <w:spacing w:line="240" w:lineRule="auto"/>
        <w:ind w:right="-720"/>
      </w:pPr>
      <w:r w:rsidRPr="00D976E1">
        <w:t>class ClassName{</w:t>
      </w:r>
    </w:p>
    <w:p w:rsidR="00D15231" w:rsidRPr="00D976E1" w:rsidRDefault="00D15231" w:rsidP="00D15231">
      <w:pPr>
        <w:tabs>
          <w:tab w:val="left" w:pos="3990"/>
        </w:tabs>
        <w:spacing w:line="240" w:lineRule="auto"/>
        <w:ind w:right="-720"/>
      </w:pPr>
      <w:r w:rsidRPr="00D976E1">
        <w:t xml:space="preserve">                  public static void main(String args[])</w:t>
      </w:r>
    </w:p>
    <w:p w:rsidR="00D15231" w:rsidRPr="00D976E1" w:rsidRDefault="00D15231" w:rsidP="00D15231">
      <w:pPr>
        <w:tabs>
          <w:tab w:val="left" w:pos="3990"/>
        </w:tabs>
        <w:spacing w:line="240" w:lineRule="auto"/>
        <w:ind w:right="-720"/>
      </w:pPr>
      <w:r w:rsidRPr="00D976E1">
        <w:t xml:space="preserve">             {</w:t>
      </w:r>
    </w:p>
    <w:p w:rsidR="00D15231" w:rsidRPr="00D976E1" w:rsidRDefault="00D15231" w:rsidP="00D15231">
      <w:pPr>
        <w:tabs>
          <w:tab w:val="left" w:pos="3990"/>
        </w:tabs>
        <w:spacing w:line="240" w:lineRule="auto"/>
        <w:ind w:right="-720"/>
      </w:pPr>
      <w:r w:rsidRPr="00D976E1">
        <w:t xml:space="preserve">             }</w:t>
      </w:r>
    </w:p>
    <w:p w:rsidR="00D15231" w:rsidRDefault="00D15231" w:rsidP="00D15231">
      <w:pPr>
        <w:tabs>
          <w:tab w:val="left" w:pos="3990"/>
        </w:tabs>
        <w:spacing w:line="240" w:lineRule="auto"/>
        <w:ind w:right="-720"/>
        <w:rPr>
          <w:sz w:val="28"/>
          <w:szCs w:val="28"/>
        </w:rPr>
      </w:pPr>
      <w:r w:rsidRPr="00D976E1">
        <w:t>}</w:t>
      </w:r>
    </w:p>
    <w:p w:rsidR="00D15231" w:rsidRPr="00D976E1" w:rsidRDefault="00D15231" w:rsidP="00D15231">
      <w:pPr>
        <w:tabs>
          <w:tab w:val="left" w:pos="3990"/>
        </w:tabs>
        <w:spacing w:line="240" w:lineRule="auto"/>
        <w:ind w:right="-720"/>
        <w:rPr>
          <w:b/>
        </w:rPr>
      </w:pPr>
      <w:r w:rsidRPr="00D976E1">
        <w:rPr>
          <w:b/>
        </w:rPr>
        <w:t>Program</w:t>
      </w:r>
    </w:p>
    <w:p w:rsidR="00D15231" w:rsidRPr="00D976E1" w:rsidRDefault="00D15231" w:rsidP="00D15231">
      <w:pPr>
        <w:tabs>
          <w:tab w:val="left" w:pos="3990"/>
        </w:tabs>
        <w:spacing w:line="240" w:lineRule="auto"/>
        <w:ind w:right="-720"/>
      </w:pPr>
      <w:r w:rsidRPr="00D976E1">
        <w:t>1)Keywords(Reserve words)-public, static, final, int etc</w:t>
      </w:r>
    </w:p>
    <w:p w:rsidR="00D15231" w:rsidRPr="00D976E1" w:rsidRDefault="00212CB0" w:rsidP="00D15231">
      <w:pPr>
        <w:tabs>
          <w:tab w:val="left" w:pos="3990"/>
        </w:tabs>
        <w:spacing w:line="240" w:lineRule="auto"/>
        <w:ind w:right="-720"/>
      </w:pPr>
      <w:r w:rsidRPr="00212CB0">
        <w:rPr>
          <w:noProof/>
        </w:rPr>
        <w:pict>
          <v:shape id="_x0000_s1063" type="#_x0000_t32" style="position:absolute;margin-left:106.5pt;margin-top:18.1pt;width:9pt;height:33.65pt;z-index:251699200" o:connectortype="straight" strokecolor="#c0504d" strokeweight="1pt">
            <v:stroke dashstyle="dash" endarrow="block"/>
            <v:shadow color="#868686"/>
          </v:shape>
        </w:pict>
      </w:r>
      <w:r w:rsidR="00D15231" w:rsidRPr="00D976E1">
        <w:t>2)Identifier   -int A  char A</w:t>
      </w:r>
    </w:p>
    <w:p w:rsidR="00D15231" w:rsidRPr="00D976E1" w:rsidRDefault="00212CB0" w:rsidP="00D15231">
      <w:pPr>
        <w:tabs>
          <w:tab w:val="left" w:pos="3990"/>
        </w:tabs>
        <w:spacing w:line="240" w:lineRule="auto"/>
        <w:ind w:right="-720"/>
      </w:pPr>
      <w:r w:rsidRPr="00212CB0">
        <w:rPr>
          <w:noProof/>
        </w:rPr>
        <w:pict>
          <v:shape id="_x0000_s1062" type="#_x0000_t32" style="position:absolute;margin-left:87pt;margin-top:7.5pt;width:7.5pt;height:47.15pt;z-index:251698176" o:connectortype="straight" strokecolor="#c0504d" strokeweight="1pt">
            <v:stroke dashstyle="dash" endarrow="block"/>
            <v:shadow color="#868686"/>
          </v:shape>
        </w:pict>
      </w:r>
      <w:r w:rsidR="00D15231" w:rsidRPr="00D976E1">
        <w:tab/>
      </w:r>
      <w:r w:rsidR="00D15231" w:rsidRPr="00D976E1">
        <w:tab/>
      </w:r>
    </w:p>
    <w:p w:rsidR="00D15231" w:rsidRPr="00D976E1" w:rsidRDefault="00D15231" w:rsidP="00D15231">
      <w:pPr>
        <w:tabs>
          <w:tab w:val="left" w:pos="3990"/>
        </w:tabs>
        <w:spacing w:line="240" w:lineRule="auto"/>
        <w:ind w:right="-720"/>
      </w:pPr>
      <w:r w:rsidRPr="00D976E1">
        <w:t xml:space="preserve">                                    Identifier</w:t>
      </w:r>
      <w:r w:rsidRPr="00D976E1">
        <w:tab/>
      </w:r>
      <w:r w:rsidRPr="00D976E1">
        <w:tab/>
      </w:r>
      <w:r w:rsidRPr="00D976E1">
        <w:tab/>
      </w:r>
    </w:p>
    <w:p w:rsidR="00D15231" w:rsidRPr="00D976E1" w:rsidRDefault="00D15231" w:rsidP="00D15231">
      <w:pPr>
        <w:tabs>
          <w:tab w:val="left" w:pos="3990"/>
        </w:tabs>
        <w:spacing w:line="240" w:lineRule="auto"/>
        <w:ind w:right="-720"/>
      </w:pPr>
      <w:r w:rsidRPr="00D976E1">
        <w:t xml:space="preserve">                           Keyword</w:t>
      </w:r>
    </w:p>
    <w:p w:rsidR="00D15231" w:rsidRPr="00D976E1" w:rsidRDefault="00D15231" w:rsidP="00D15231">
      <w:pPr>
        <w:tabs>
          <w:tab w:val="left" w:pos="3990"/>
        </w:tabs>
        <w:spacing w:line="240" w:lineRule="auto"/>
        <w:ind w:right="-720"/>
      </w:pPr>
      <w:r w:rsidRPr="00D976E1">
        <w:t>3)Literals-Values assigned to the identifier</w:t>
      </w:r>
    </w:p>
    <w:p w:rsidR="00D15231" w:rsidRPr="00D976E1" w:rsidRDefault="00D15231" w:rsidP="00D15231">
      <w:pPr>
        <w:tabs>
          <w:tab w:val="left" w:pos="3990"/>
        </w:tabs>
        <w:spacing w:line="240" w:lineRule="auto"/>
        <w:ind w:right="-720"/>
        <w:rPr>
          <w:b/>
        </w:rPr>
      </w:pPr>
      <w:r w:rsidRPr="00D976E1">
        <w:rPr>
          <w:b/>
        </w:rPr>
        <w:t>Rules for saving a java file:</w:t>
      </w:r>
    </w:p>
    <w:p w:rsidR="00D15231" w:rsidRPr="00D976E1" w:rsidRDefault="00D15231" w:rsidP="00D15231">
      <w:pPr>
        <w:tabs>
          <w:tab w:val="left" w:pos="3990"/>
        </w:tabs>
        <w:spacing w:line="240" w:lineRule="auto"/>
        <w:ind w:right="-720"/>
      </w:pPr>
      <w:r w:rsidRPr="00D976E1">
        <w:t>1)Starting character of a class name should be uppercase (Industry Practice)</w:t>
      </w:r>
    </w:p>
    <w:p w:rsidR="00D15231" w:rsidRPr="00D976E1" w:rsidRDefault="00D15231" w:rsidP="00D15231">
      <w:pPr>
        <w:tabs>
          <w:tab w:val="left" w:pos="3990"/>
        </w:tabs>
        <w:spacing w:line="240" w:lineRule="auto"/>
        <w:ind w:right="-720"/>
      </w:pPr>
      <w:r w:rsidRPr="00D976E1">
        <w:t>Eg:  1)classTestClass (Correct) 2)class testclass (wrong) 3)class Test (Correct)</w:t>
      </w:r>
    </w:p>
    <w:p w:rsidR="00D15231" w:rsidRPr="00D976E1" w:rsidRDefault="00D15231" w:rsidP="00D15231">
      <w:pPr>
        <w:tabs>
          <w:tab w:val="left" w:pos="3990"/>
        </w:tabs>
        <w:spacing w:line="240" w:lineRule="auto"/>
        <w:ind w:right="-720"/>
      </w:pPr>
      <w:r w:rsidRPr="00D976E1">
        <w:t>It works even if you don’t use uppercase</w:t>
      </w:r>
    </w:p>
    <w:p w:rsidR="00D15231" w:rsidRPr="00D976E1" w:rsidRDefault="00D15231" w:rsidP="00D15231">
      <w:pPr>
        <w:tabs>
          <w:tab w:val="left" w:pos="3990"/>
        </w:tabs>
        <w:spacing w:line="240" w:lineRule="auto"/>
        <w:ind w:right="-720"/>
      </w:pPr>
      <w:r w:rsidRPr="00D976E1">
        <w:t>2)Class Name &amp; the file name should be same</w:t>
      </w:r>
    </w:p>
    <w:p w:rsidR="00D15231" w:rsidRPr="00D976E1" w:rsidRDefault="00D15231" w:rsidP="00D15231">
      <w:pPr>
        <w:tabs>
          <w:tab w:val="left" w:pos="3990"/>
        </w:tabs>
        <w:spacing w:line="240" w:lineRule="auto"/>
        <w:ind w:right="-720"/>
        <w:rPr>
          <w:b/>
        </w:rPr>
      </w:pPr>
    </w:p>
    <w:p w:rsidR="00D15231" w:rsidRPr="00D976E1" w:rsidRDefault="00D15231" w:rsidP="00D15231">
      <w:pPr>
        <w:tabs>
          <w:tab w:val="left" w:pos="3990"/>
        </w:tabs>
        <w:spacing w:line="240" w:lineRule="auto"/>
        <w:ind w:right="-720"/>
        <w:rPr>
          <w:b/>
        </w:rPr>
      </w:pPr>
      <w:r w:rsidRPr="00D976E1">
        <w:rPr>
          <w:b/>
        </w:rPr>
        <w:t>Interview Question:</w:t>
      </w:r>
    </w:p>
    <w:p w:rsidR="00D15231" w:rsidRPr="00D976E1" w:rsidRDefault="00D15231" w:rsidP="00D15231">
      <w:pPr>
        <w:tabs>
          <w:tab w:val="left" w:pos="3990"/>
        </w:tabs>
        <w:spacing w:line="240" w:lineRule="auto"/>
        <w:ind w:right="-720"/>
        <w:rPr>
          <w:b/>
        </w:rPr>
      </w:pPr>
      <w:r w:rsidRPr="00D976E1">
        <w:rPr>
          <w:b/>
        </w:rPr>
        <w:t>1)What is the minimum lines to compile java program?</w:t>
      </w:r>
    </w:p>
    <w:p w:rsidR="00D15231" w:rsidRPr="00D976E1" w:rsidRDefault="00D15231" w:rsidP="00D15231">
      <w:pPr>
        <w:tabs>
          <w:tab w:val="left" w:pos="3990"/>
        </w:tabs>
        <w:spacing w:line="240" w:lineRule="auto"/>
        <w:ind w:right="-720"/>
      </w:pPr>
      <w:r w:rsidRPr="00D976E1">
        <w:t>Eg: class demo{}</w:t>
      </w:r>
    </w:p>
    <w:p w:rsidR="00D15231" w:rsidRPr="00D976E1" w:rsidRDefault="00D15231" w:rsidP="00D15231">
      <w:pPr>
        <w:tabs>
          <w:tab w:val="left" w:pos="3990"/>
        </w:tabs>
        <w:spacing w:line="240" w:lineRule="auto"/>
        <w:ind w:right="-720"/>
      </w:pPr>
      <w:r w:rsidRPr="00D976E1">
        <w:t>Note: I can write &amp; compile without using main() method. But cannot run without it.</w:t>
      </w:r>
    </w:p>
    <w:p w:rsidR="00D15231" w:rsidRPr="00D976E1" w:rsidRDefault="00D15231" w:rsidP="00D15231">
      <w:pPr>
        <w:spacing w:before="100" w:beforeAutospacing="1" w:after="100" w:afterAutospacing="1" w:line="240" w:lineRule="auto"/>
        <w:ind w:right="-720"/>
        <w:outlineLvl w:val="2"/>
        <w:rPr>
          <w:b/>
          <w:bCs/>
        </w:rPr>
      </w:pPr>
      <w:r w:rsidRPr="00D976E1">
        <w:rPr>
          <w:b/>
          <w:bCs/>
        </w:rPr>
        <w:t>2)What is difference between JDK,JRE and JVM?</w:t>
      </w:r>
    </w:p>
    <w:p w:rsidR="00D15231" w:rsidRPr="00D976E1" w:rsidRDefault="00D15231" w:rsidP="00D15231">
      <w:pPr>
        <w:tabs>
          <w:tab w:val="left" w:pos="3990"/>
        </w:tabs>
        <w:spacing w:after="0" w:line="240" w:lineRule="auto"/>
        <w:ind w:right="-720"/>
        <w:rPr>
          <w:b/>
        </w:rPr>
      </w:pPr>
      <w:r w:rsidRPr="00D976E1">
        <w:rPr>
          <w:b/>
        </w:rPr>
        <w:t>JDK:</w:t>
      </w:r>
    </w:p>
    <w:p w:rsidR="00D15231" w:rsidRPr="00D976E1" w:rsidRDefault="00D15231" w:rsidP="00D15231">
      <w:pPr>
        <w:tabs>
          <w:tab w:val="left" w:pos="3990"/>
        </w:tabs>
        <w:spacing w:after="0" w:line="240" w:lineRule="auto"/>
        <w:ind w:right="-720"/>
      </w:pPr>
      <w:r w:rsidRPr="00D976E1">
        <w:t>JDK is an acronym for Java Development Kit. It physically exists. It contains JRE + development tools.</w:t>
      </w:r>
    </w:p>
    <w:p w:rsidR="00D15231" w:rsidRDefault="00D15231" w:rsidP="00BF3D04">
      <w:pPr>
        <w:tabs>
          <w:tab w:val="left" w:pos="3990"/>
        </w:tabs>
        <w:spacing w:after="0" w:line="240" w:lineRule="auto"/>
        <w:ind w:right="-720"/>
        <w:jc w:val="center"/>
        <w:rPr>
          <w:b/>
          <w:sz w:val="44"/>
          <w:szCs w:val="44"/>
        </w:rPr>
      </w:pPr>
      <w:r>
        <w:rPr>
          <w:noProof/>
          <w:lang w:val="en-IN" w:eastAsia="en-IN" w:bidi="ta-IN"/>
        </w:rPr>
        <w:drawing>
          <wp:inline distT="0" distB="0" distL="0" distR="0">
            <wp:extent cx="2681018" cy="2258534"/>
            <wp:effectExtent l="19050" t="0" r="5032" b="0"/>
            <wp:docPr id="3" name="Picture 4" descr="D:\JavaDocs\difference-between-jdk-jre-and-jvm_files\jd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Docs\difference-between-jdk-jre-and-jvm_files\jdk2.JPG"/>
                    <pic:cNvPicPr>
                      <a:picLocks noChangeAspect="1" noChangeArrowheads="1"/>
                    </pic:cNvPicPr>
                  </pic:nvPicPr>
                  <pic:blipFill>
                    <a:blip r:embed="rId8"/>
                    <a:srcRect/>
                    <a:stretch>
                      <a:fillRect/>
                    </a:stretch>
                  </pic:blipFill>
                  <pic:spPr bwMode="auto">
                    <a:xfrm>
                      <a:off x="0" y="0"/>
                      <a:ext cx="2683289" cy="2260447"/>
                    </a:xfrm>
                    <a:prstGeom prst="rect">
                      <a:avLst/>
                    </a:prstGeom>
                    <a:noFill/>
                    <a:ln w="9525">
                      <a:noFill/>
                      <a:miter lim="800000"/>
                      <a:headEnd/>
                      <a:tailEnd/>
                    </a:ln>
                  </pic:spPr>
                </pic:pic>
              </a:graphicData>
            </a:graphic>
          </wp:inline>
        </w:drawing>
      </w:r>
    </w:p>
    <w:p w:rsidR="00D15231" w:rsidRPr="00D976E1" w:rsidRDefault="00D15231" w:rsidP="00D15231">
      <w:pPr>
        <w:tabs>
          <w:tab w:val="left" w:pos="3990"/>
        </w:tabs>
        <w:spacing w:after="0" w:line="240" w:lineRule="auto"/>
        <w:ind w:right="-720"/>
        <w:rPr>
          <w:b/>
        </w:rPr>
      </w:pPr>
      <w:r w:rsidRPr="00D976E1">
        <w:rPr>
          <w:b/>
        </w:rPr>
        <w:t>JRE:</w:t>
      </w:r>
    </w:p>
    <w:p w:rsidR="00D15231" w:rsidRPr="00D976E1" w:rsidRDefault="00D15231" w:rsidP="00D15231">
      <w:pPr>
        <w:tabs>
          <w:tab w:val="left" w:pos="3990"/>
        </w:tabs>
        <w:spacing w:after="0" w:line="240" w:lineRule="auto"/>
        <w:ind w:right="-720"/>
      </w:pPr>
      <w:r w:rsidRPr="00D976E1">
        <w:t>JRE stands for Java Runtime Environment. It is this Environment where JVM executes the bytecode and contains class libraries &amp; supporting files. It physically exists.</w:t>
      </w:r>
    </w:p>
    <w:p w:rsidR="00BF3D04" w:rsidRDefault="00BF3D04" w:rsidP="00BF3D04">
      <w:pPr>
        <w:tabs>
          <w:tab w:val="left" w:pos="3990"/>
        </w:tabs>
        <w:spacing w:after="0" w:line="240" w:lineRule="auto"/>
        <w:rPr>
          <w:b/>
          <w:sz w:val="44"/>
          <w:szCs w:val="44"/>
        </w:rPr>
      </w:pPr>
      <w:r>
        <w:rPr>
          <w:sz w:val="44"/>
          <w:szCs w:val="44"/>
        </w:rPr>
        <w:tab/>
      </w:r>
      <w:r>
        <w:rPr>
          <w:noProof/>
          <w:sz w:val="44"/>
          <w:szCs w:val="44"/>
          <w:lang w:val="en-IN" w:eastAsia="en-IN" w:bidi="ta-IN"/>
        </w:rPr>
        <w:drawing>
          <wp:inline distT="0" distB="0" distL="0" distR="0">
            <wp:extent cx="1904641" cy="1859988"/>
            <wp:effectExtent l="19050" t="0" r="359" b="0"/>
            <wp:docPr id="14" name="Picture 1" descr="D:\JavaDocs\difference-between-jdk-jre-and-jvm_files\j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Docs\difference-between-jdk-jre-and-jvm_files\jre2.JPG"/>
                    <pic:cNvPicPr>
                      <a:picLocks noChangeAspect="1" noChangeArrowheads="1"/>
                    </pic:cNvPicPr>
                  </pic:nvPicPr>
                  <pic:blipFill>
                    <a:blip r:embed="rId9"/>
                    <a:srcRect/>
                    <a:stretch>
                      <a:fillRect/>
                    </a:stretch>
                  </pic:blipFill>
                  <pic:spPr bwMode="auto">
                    <a:xfrm>
                      <a:off x="0" y="0"/>
                      <a:ext cx="1905651" cy="1860975"/>
                    </a:xfrm>
                    <a:prstGeom prst="rect">
                      <a:avLst/>
                    </a:prstGeom>
                    <a:noFill/>
                    <a:ln w="9525">
                      <a:noFill/>
                      <a:miter lim="800000"/>
                      <a:headEnd/>
                      <a:tailEnd/>
                    </a:ln>
                  </pic:spPr>
                </pic:pic>
              </a:graphicData>
            </a:graphic>
          </wp:inline>
        </w:drawing>
      </w:r>
    </w:p>
    <w:p w:rsidR="00BF3D04" w:rsidRPr="00BF3D04" w:rsidRDefault="00BF3D04" w:rsidP="00BF3D04">
      <w:pPr>
        <w:tabs>
          <w:tab w:val="left" w:pos="3990"/>
        </w:tabs>
        <w:spacing w:after="0" w:line="240" w:lineRule="auto"/>
        <w:rPr>
          <w:b/>
        </w:rPr>
      </w:pPr>
      <w:r w:rsidRPr="00BF3D04">
        <w:rPr>
          <w:b/>
        </w:rPr>
        <w:t>JVM:</w:t>
      </w:r>
    </w:p>
    <w:p w:rsidR="00BF3D04" w:rsidRPr="00BF3D04" w:rsidRDefault="00BF3D04" w:rsidP="00BF3D04">
      <w:pPr>
        <w:tabs>
          <w:tab w:val="left" w:pos="3990"/>
        </w:tabs>
        <w:spacing w:after="0" w:line="240" w:lineRule="auto"/>
        <w:rPr>
          <w:rFonts w:ascii="Times New Roman" w:hAnsi="Times New Roman"/>
        </w:rPr>
      </w:pPr>
      <w:r w:rsidRPr="00BF3D04">
        <w:t>JVM is an acronym for Java Virtual Machine, it is an abstract machine where java bytecode can be</w:t>
      </w:r>
      <w:r>
        <w:t xml:space="preserve"> </w:t>
      </w:r>
      <w:r w:rsidRPr="00BF3D04">
        <w:t>executed. JVMs are available for many hardware and software platforms (so JVM is platform dependent).</w:t>
      </w:r>
    </w:p>
    <w:p w:rsidR="00BF3D04" w:rsidRPr="00BF3D04" w:rsidRDefault="00BF3D04" w:rsidP="00BF3D04">
      <w:pPr>
        <w:spacing w:after="0" w:line="240" w:lineRule="auto"/>
        <w:rPr>
          <w:rFonts w:ascii="Times New Roman" w:hAnsi="Times New Roman"/>
        </w:rPr>
      </w:pPr>
    </w:p>
    <w:p w:rsidR="00BF3D04" w:rsidRPr="00BF3D04" w:rsidRDefault="00BF3D04" w:rsidP="00BF3D04">
      <w:pPr>
        <w:spacing w:after="0" w:line="240" w:lineRule="auto"/>
        <w:rPr>
          <w:rFonts w:ascii="Times New Roman" w:hAnsi="Times New Roman"/>
        </w:rPr>
      </w:pPr>
      <w:r w:rsidRPr="00BF3D04">
        <w:rPr>
          <w:rFonts w:ascii="Times New Roman" w:hAnsi="Times New Roman"/>
        </w:rPr>
        <w:t xml:space="preserve">The JVM performs </w:t>
      </w:r>
    </w:p>
    <w:p w:rsidR="00BF3D04" w:rsidRPr="00BF3D04" w:rsidRDefault="00BF3D04" w:rsidP="00CA10B2">
      <w:pPr>
        <w:numPr>
          <w:ilvl w:val="0"/>
          <w:numId w:val="5"/>
        </w:numPr>
        <w:spacing w:before="100" w:beforeAutospacing="1" w:after="100" w:afterAutospacing="1" w:line="240" w:lineRule="auto"/>
        <w:rPr>
          <w:rFonts w:ascii="Times New Roman" w:hAnsi="Times New Roman"/>
        </w:rPr>
      </w:pPr>
      <w:r w:rsidRPr="00BF3D04">
        <w:rPr>
          <w:rFonts w:ascii="Times New Roman" w:hAnsi="Times New Roman"/>
        </w:rPr>
        <w:t>Loads code</w:t>
      </w:r>
    </w:p>
    <w:p w:rsidR="00BF3D04" w:rsidRPr="00BF3D04" w:rsidRDefault="00BF3D04" w:rsidP="00CA10B2">
      <w:pPr>
        <w:numPr>
          <w:ilvl w:val="0"/>
          <w:numId w:val="5"/>
        </w:numPr>
        <w:spacing w:before="100" w:beforeAutospacing="1" w:after="100" w:afterAutospacing="1" w:line="240" w:lineRule="auto"/>
        <w:rPr>
          <w:rFonts w:ascii="Times New Roman" w:hAnsi="Times New Roman"/>
        </w:rPr>
      </w:pPr>
      <w:r w:rsidRPr="00BF3D04">
        <w:rPr>
          <w:rFonts w:ascii="Times New Roman" w:hAnsi="Times New Roman"/>
        </w:rPr>
        <w:t>Verifies code</w:t>
      </w:r>
    </w:p>
    <w:p w:rsidR="00BF3D04" w:rsidRPr="00BF3D04" w:rsidRDefault="00BF3D04" w:rsidP="00CA10B2">
      <w:pPr>
        <w:numPr>
          <w:ilvl w:val="0"/>
          <w:numId w:val="5"/>
        </w:numPr>
        <w:spacing w:before="100" w:beforeAutospacing="1" w:after="0" w:afterAutospacing="1" w:line="240" w:lineRule="auto"/>
      </w:pPr>
      <w:r w:rsidRPr="00BF3D04">
        <w:rPr>
          <w:rFonts w:ascii="Times New Roman" w:hAnsi="Times New Roman"/>
        </w:rPr>
        <w:t>Executes code</w:t>
      </w:r>
    </w:p>
    <w:p w:rsidR="00BF3D04" w:rsidRPr="00BF3D04" w:rsidRDefault="00BF3D04" w:rsidP="00BF3D04">
      <w:pPr>
        <w:tabs>
          <w:tab w:val="left" w:pos="3990"/>
        </w:tabs>
        <w:spacing w:after="0" w:line="240" w:lineRule="auto"/>
      </w:pPr>
      <w:r w:rsidRPr="00BF3D04">
        <w:t>FYI:</w:t>
      </w:r>
    </w:p>
    <w:p w:rsidR="00BF3D04" w:rsidRPr="00BF3D04" w:rsidRDefault="00BF3D04" w:rsidP="00BF3D04">
      <w:pPr>
        <w:tabs>
          <w:tab w:val="left" w:pos="3990"/>
        </w:tabs>
        <w:spacing w:after="0" w:line="240" w:lineRule="auto"/>
      </w:pPr>
      <w:r w:rsidRPr="00BF3D04">
        <w:t>JRE=JVM + Java Packages</w:t>
      </w:r>
    </w:p>
    <w:p w:rsidR="00BF3D04" w:rsidRPr="00BF3D04" w:rsidRDefault="00BF3D04" w:rsidP="00BF3D04">
      <w:pPr>
        <w:tabs>
          <w:tab w:val="left" w:pos="3990"/>
        </w:tabs>
        <w:spacing w:after="0" w:line="240" w:lineRule="auto"/>
      </w:pPr>
      <w:r w:rsidRPr="00BF3D04">
        <w:t>JRE is targeted for execution of java files</w:t>
      </w:r>
    </w:p>
    <w:p w:rsidR="00BF3D04" w:rsidRPr="00BF3D04" w:rsidRDefault="00BF3D04" w:rsidP="00BF3D04">
      <w:pPr>
        <w:tabs>
          <w:tab w:val="left" w:pos="3990"/>
        </w:tabs>
        <w:spacing w:after="0" w:line="240" w:lineRule="auto"/>
      </w:pPr>
      <w:r w:rsidRPr="00BF3D04">
        <w:lastRenderedPageBreak/>
        <w:t>JRE contains JVM, Class libraries and other supporting files. It does not contain any development tools such as compiler, debugger etc</w:t>
      </w:r>
    </w:p>
    <w:p w:rsidR="00BF3D04" w:rsidRPr="00BF3D04" w:rsidRDefault="00BF3D04" w:rsidP="00BF3D04">
      <w:pPr>
        <w:tabs>
          <w:tab w:val="left" w:pos="3990"/>
        </w:tabs>
        <w:spacing w:after="0" w:line="240" w:lineRule="auto"/>
      </w:pPr>
    </w:p>
    <w:p w:rsidR="00BF3D04" w:rsidRDefault="00BF3D04" w:rsidP="00BF3D04">
      <w:pPr>
        <w:tabs>
          <w:tab w:val="left" w:pos="3990"/>
        </w:tabs>
        <w:spacing w:after="0" w:line="240" w:lineRule="auto"/>
      </w:pPr>
      <w:r w:rsidRPr="00BF3D04">
        <w:t xml:space="preserve">Actually JVM runs the program and it uses the class libraries and other </w:t>
      </w:r>
      <w:r>
        <w:t>supported files provided in JRE.</w:t>
      </w:r>
    </w:p>
    <w:p w:rsidR="00BF3D04" w:rsidRDefault="00BF3D04" w:rsidP="00BF3D04">
      <w:pPr>
        <w:tabs>
          <w:tab w:val="left" w:pos="3990"/>
        </w:tabs>
        <w:spacing w:after="0" w:line="240" w:lineRule="auto"/>
        <w:rPr>
          <w:sz w:val="44"/>
          <w:szCs w:val="44"/>
        </w:rPr>
      </w:pPr>
    </w:p>
    <w:p w:rsidR="00BF3D04" w:rsidRDefault="00BF3D04" w:rsidP="00BF3D04">
      <w:pPr>
        <w:tabs>
          <w:tab w:val="left" w:pos="3990"/>
        </w:tabs>
        <w:spacing w:after="0" w:line="240" w:lineRule="auto"/>
      </w:pPr>
    </w:p>
    <w:p w:rsidR="00BF3D04" w:rsidRDefault="00212CB0" w:rsidP="00BF3D04">
      <w:pPr>
        <w:tabs>
          <w:tab w:val="left" w:pos="3990"/>
        </w:tabs>
        <w:spacing w:after="0" w:line="240" w:lineRule="auto"/>
      </w:pPr>
      <w:r w:rsidRPr="00212CB0">
        <w:rPr>
          <w:b/>
          <w:noProof/>
        </w:rPr>
        <w:pict>
          <v:shape id="_x0000_s1076" type="#_x0000_t32" style="position:absolute;margin-left:195.75pt;margin-top:11.75pt;width:27.75pt;height:29.25pt;flip:y;z-index:251709440" o:connectortype="straight">
            <v:stroke endarrow="block"/>
          </v:shape>
        </w:pict>
      </w:r>
      <w:r w:rsidR="00BF3D04" w:rsidRPr="00BF3D04">
        <w:rPr>
          <w:b/>
        </w:rPr>
        <w:t>General practice in industry</w:t>
      </w:r>
      <w:r w:rsidR="00BF3D04">
        <w:tab/>
      </w:r>
      <w:r w:rsidR="00BF3D04">
        <w:tab/>
        <w:t xml:space="preserve">  (bin or classes)(bin most commonly used)</w:t>
      </w:r>
    </w:p>
    <w:p w:rsidR="00BF3D04" w:rsidRDefault="00BF3D04" w:rsidP="00BF3D04">
      <w:pPr>
        <w:tabs>
          <w:tab w:val="left" w:pos="3990"/>
        </w:tabs>
        <w:spacing w:after="0" w:line="240" w:lineRule="auto"/>
      </w:pPr>
    </w:p>
    <w:p w:rsidR="00BF3D04" w:rsidRDefault="00212CB0" w:rsidP="00BF3D04">
      <w:pPr>
        <w:tabs>
          <w:tab w:val="left" w:pos="3990"/>
        </w:tabs>
        <w:spacing w:after="0" w:line="240" w:lineRule="auto"/>
      </w:pPr>
      <w:r w:rsidRPr="00212CB0">
        <w:rPr>
          <w:noProof/>
        </w:rPr>
        <w:pict>
          <v:shape id="_x0000_s1073" type="#_x0000_t32" style="position:absolute;margin-left:195.75pt;margin-top:26.25pt;width:14.25pt;height:32.9pt;z-index:251706368" o:connectortype="straight" strokecolor="#c0504d" strokeweight="1pt">
            <v:stroke dashstyle="dash" endarrow="block"/>
            <v:shadow color="#868686"/>
          </v:shape>
        </w:pict>
      </w:r>
      <w:r w:rsidRPr="00212CB0">
        <w:rPr>
          <w:noProof/>
        </w:rPr>
        <w:pict>
          <v:shape id="_x0000_s1075" type="#_x0000_t32" style="position:absolute;margin-left:200.25pt;margin-top:20.25pt;width:23.25pt;height:49.4pt;z-index:251708416" o:connectortype="straight" strokecolor="#c0504d" strokeweight="1pt">
            <v:stroke dashstyle="dash" endarrow="block"/>
            <v:shadow color="#868686"/>
          </v:shape>
        </w:pict>
      </w:r>
      <w:r w:rsidRPr="00212CB0">
        <w:rPr>
          <w:noProof/>
        </w:rPr>
        <w:pict>
          <v:shape id="_x0000_s1074" type="#_x0000_t32" style="position:absolute;margin-left:181.5pt;margin-top:30pt;width:14.25pt;height:44.9pt;z-index:251707392" o:connectortype="straight" strokecolor="#c0504d" strokeweight="1pt">
            <v:stroke dashstyle="dash" endarrow="block"/>
            <v:shadow color="#868686"/>
          </v:shape>
        </w:pict>
      </w:r>
      <w:r w:rsidRPr="00212CB0">
        <w:rPr>
          <w:noProof/>
        </w:rPr>
        <w:pict>
          <v:shape id="_x0000_s1072" type="#_x0000_t32" style="position:absolute;margin-left:39pt;margin-top:20.25pt;width:23.25pt;height:49.4pt;z-index:251705344" o:connectortype="straight" strokecolor="#c0504d" strokeweight="1pt">
            <v:stroke dashstyle="dash" endarrow="block"/>
            <v:shadow color="#868686"/>
          </v:shape>
        </w:pict>
      </w:r>
      <w:r w:rsidRPr="00212CB0">
        <w:rPr>
          <w:noProof/>
        </w:rPr>
        <w:pict>
          <v:shape id="_x0000_s1071" type="#_x0000_t32" style="position:absolute;margin-left:20.25pt;margin-top:30pt;width:14.25pt;height:44.9pt;z-index:251704320" o:connectortype="straight" strokecolor="#c0504d" strokeweight="1pt">
            <v:stroke dashstyle="dash" endarrow="block"/>
            <v:shadow color="#868686"/>
          </v:shape>
        </w:pict>
      </w:r>
      <w:r w:rsidRPr="00212CB0">
        <w:rPr>
          <w:noProof/>
        </w:rPr>
        <w:pict>
          <v:shape id="_x0000_s1070" type="#_x0000_t32" style="position:absolute;margin-left:34.5pt;margin-top:26.25pt;width:14.25pt;height:32.9pt;z-index:251703296" o:connectortype="straight" strokecolor="#c0504d" strokeweight="1pt">
            <v:stroke dashstyle="dash" endarrow="block"/>
            <v:shadow color="#868686"/>
          </v:shape>
        </w:pict>
      </w:r>
      <w:r w:rsidR="00BF3D04">
        <w:rPr>
          <w:noProof/>
          <w:lang w:val="en-IN" w:eastAsia="en-IN" w:bidi="ta-IN"/>
        </w:rPr>
        <w:drawing>
          <wp:inline distT="0" distB="0" distL="0" distR="0">
            <wp:extent cx="3010535" cy="54356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10535" cy="543560"/>
                    </a:xfrm>
                    <a:prstGeom prst="rect">
                      <a:avLst/>
                    </a:prstGeom>
                    <a:noFill/>
                    <a:ln w="9525">
                      <a:noFill/>
                      <a:miter lim="800000"/>
                      <a:headEnd/>
                      <a:tailEnd/>
                    </a:ln>
                  </pic:spPr>
                </pic:pic>
              </a:graphicData>
            </a:graphic>
          </wp:inline>
        </w:drawing>
      </w:r>
    </w:p>
    <w:p w:rsidR="00BF3D04" w:rsidRDefault="00BF3D04" w:rsidP="00BF3D04">
      <w:pPr>
        <w:tabs>
          <w:tab w:val="left" w:pos="3990"/>
        </w:tabs>
        <w:spacing w:after="0" w:line="240" w:lineRule="auto"/>
      </w:pPr>
    </w:p>
    <w:p w:rsidR="00BF3D04" w:rsidRDefault="00BF3D04" w:rsidP="00BF3D04">
      <w:pPr>
        <w:tabs>
          <w:tab w:val="left" w:pos="3990"/>
        </w:tabs>
        <w:spacing w:after="0" w:line="240" w:lineRule="auto"/>
      </w:pPr>
      <w:r>
        <w:t xml:space="preserve">                 .java</w:t>
      </w:r>
      <w:r>
        <w:tab/>
        <w:t xml:space="preserve">   .class</w:t>
      </w:r>
    </w:p>
    <w:p w:rsidR="00BF3D04" w:rsidRDefault="00BF3D04" w:rsidP="00BF3D04">
      <w:pPr>
        <w:tabs>
          <w:tab w:val="left" w:pos="3990"/>
        </w:tabs>
        <w:spacing w:after="0" w:line="240" w:lineRule="auto"/>
      </w:pPr>
      <w:r>
        <w:t xml:space="preserve">             .java    .java                                            .class    .class</w:t>
      </w:r>
    </w:p>
    <w:p w:rsidR="00BF3D04" w:rsidRDefault="00BF3D04" w:rsidP="00BF3D04">
      <w:pPr>
        <w:tabs>
          <w:tab w:val="left" w:pos="3990"/>
        </w:tabs>
        <w:spacing w:after="0" w:line="240" w:lineRule="auto"/>
      </w:pPr>
    </w:p>
    <w:p w:rsidR="00BF3D04" w:rsidRDefault="00BF3D04" w:rsidP="00BF3D04">
      <w:pPr>
        <w:tabs>
          <w:tab w:val="left" w:pos="3990"/>
        </w:tabs>
        <w:spacing w:after="0" w:line="240" w:lineRule="auto"/>
      </w:pPr>
    </w:p>
    <w:p w:rsidR="00BF3D04" w:rsidRDefault="00BF3D04" w:rsidP="00BF3D04">
      <w:pPr>
        <w:tabs>
          <w:tab w:val="left" w:pos="3990"/>
        </w:tabs>
        <w:spacing w:after="0" w:line="240" w:lineRule="auto"/>
      </w:pPr>
      <w:r>
        <w:rPr>
          <w:noProof/>
          <w:lang w:val="en-IN" w:eastAsia="en-IN" w:bidi="ta-IN"/>
        </w:rPr>
        <w:drawing>
          <wp:inline distT="0" distB="0" distL="0" distR="0">
            <wp:extent cx="1507825" cy="667898"/>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511192" cy="669390"/>
                    </a:xfrm>
                    <a:prstGeom prst="rect">
                      <a:avLst/>
                    </a:prstGeom>
                    <a:noFill/>
                    <a:ln w="9525">
                      <a:noFill/>
                      <a:miter lim="800000"/>
                      <a:headEnd/>
                      <a:tailEnd/>
                    </a:ln>
                  </pic:spPr>
                </pic:pic>
              </a:graphicData>
            </a:graphic>
          </wp:inline>
        </w:drawing>
      </w:r>
    </w:p>
    <w:p w:rsidR="00BF3D04" w:rsidRDefault="00BF3D04" w:rsidP="00BF3D04">
      <w:pPr>
        <w:tabs>
          <w:tab w:val="left" w:pos="3990"/>
        </w:tabs>
        <w:spacing w:after="0" w:line="240" w:lineRule="auto"/>
      </w:pPr>
    </w:p>
    <w:p w:rsidR="00BF3D04" w:rsidRDefault="00BF3D04" w:rsidP="00BF3D04">
      <w:pPr>
        <w:tabs>
          <w:tab w:val="left" w:pos="3990"/>
        </w:tabs>
        <w:spacing w:after="0" w:line="240" w:lineRule="auto"/>
      </w:pPr>
    </w:p>
    <w:p w:rsidR="00BF3D04" w:rsidRPr="00BF3D04" w:rsidRDefault="00BF3D04" w:rsidP="00C46249">
      <w:pPr>
        <w:tabs>
          <w:tab w:val="left" w:pos="720"/>
        </w:tabs>
        <w:spacing w:after="0" w:line="240" w:lineRule="auto"/>
      </w:pPr>
      <w:r>
        <w:rPr>
          <w:sz w:val="44"/>
          <w:szCs w:val="44"/>
        </w:rPr>
        <w:tab/>
      </w:r>
      <w:r w:rsidRPr="00BF3D04">
        <w:t xml:space="preserve">If you organize this way compiling &amp; running will be in different path. You have to cut &amp; paste the class in </w:t>
      </w:r>
      <w:r w:rsidRPr="00BF3D04">
        <w:rPr>
          <w:b/>
        </w:rPr>
        <w:t>bin</w:t>
      </w:r>
      <w:r w:rsidRPr="00BF3D04">
        <w:t xml:space="preserve"> folder. This becomes a problem. You can alternately use</w:t>
      </w:r>
    </w:p>
    <w:p w:rsidR="00BF3D04" w:rsidRPr="00BF3D04" w:rsidRDefault="00BF3D04" w:rsidP="00C46249">
      <w:pPr>
        <w:tabs>
          <w:tab w:val="left" w:pos="3990"/>
        </w:tabs>
        <w:spacing w:after="0" w:line="240" w:lineRule="auto"/>
        <w:rPr>
          <w:b/>
        </w:rPr>
      </w:pPr>
      <w:r w:rsidRPr="00BF3D04">
        <w:rPr>
          <w:b/>
        </w:rPr>
        <w:t>Eg:  E:\Demo\src javac –d  ..\bin Demo.java</w:t>
      </w:r>
    </w:p>
    <w:p w:rsidR="00BF3D04" w:rsidRPr="00BF3D04" w:rsidRDefault="00BF3D04" w:rsidP="00C46249">
      <w:pPr>
        <w:tabs>
          <w:tab w:val="left" w:pos="3990"/>
        </w:tabs>
        <w:spacing w:after="0" w:line="240" w:lineRule="auto"/>
      </w:pPr>
      <w:r w:rsidRPr="00BF3D04">
        <w:t xml:space="preserve"> Instead of creating class file in the same path as Java file it generates class file in the path specified.</w:t>
      </w:r>
    </w:p>
    <w:p w:rsidR="00BF3D04" w:rsidRPr="00BF3D04" w:rsidRDefault="00BF3D04" w:rsidP="00C46249">
      <w:pPr>
        <w:tabs>
          <w:tab w:val="left" w:pos="3990"/>
        </w:tabs>
        <w:spacing w:after="0" w:line="240" w:lineRule="auto"/>
      </w:pPr>
    </w:p>
    <w:p w:rsidR="00BF3D04" w:rsidRPr="00BF3D04" w:rsidRDefault="00BF3D04" w:rsidP="00C46249">
      <w:pPr>
        <w:tabs>
          <w:tab w:val="left" w:pos="3990"/>
        </w:tabs>
        <w:spacing w:after="0" w:line="240" w:lineRule="auto"/>
      </w:pPr>
      <w:r w:rsidRPr="00BF3D04">
        <w:t>To run(go to bin dir)</w:t>
      </w:r>
    </w:p>
    <w:p w:rsidR="00BF3D04" w:rsidRPr="00BF3D04" w:rsidRDefault="00BF3D04" w:rsidP="00C46249">
      <w:pPr>
        <w:tabs>
          <w:tab w:val="left" w:pos="3990"/>
        </w:tabs>
        <w:spacing w:after="0" w:line="240" w:lineRule="auto"/>
      </w:pPr>
      <w:r w:rsidRPr="00BF3D04">
        <w:t xml:space="preserve">  cd ..\bin</w:t>
      </w:r>
    </w:p>
    <w:p w:rsidR="00BF3D04" w:rsidRPr="00BF3D04" w:rsidRDefault="00BF3D04" w:rsidP="00C46249">
      <w:pPr>
        <w:tabs>
          <w:tab w:val="left" w:pos="3990"/>
        </w:tabs>
        <w:spacing w:after="0" w:line="240" w:lineRule="auto"/>
      </w:pPr>
    </w:p>
    <w:p w:rsidR="00BF3D04" w:rsidRPr="00BF3D04" w:rsidRDefault="00BF3D04" w:rsidP="00C46249">
      <w:pPr>
        <w:tabs>
          <w:tab w:val="left" w:pos="3990"/>
        </w:tabs>
        <w:spacing w:after="0" w:line="240" w:lineRule="auto"/>
      </w:pPr>
      <w:r w:rsidRPr="00BF3D04">
        <w:t>Then</w:t>
      </w:r>
    </w:p>
    <w:p w:rsidR="00BF3D04" w:rsidRPr="00BF3D04" w:rsidRDefault="00BF3D04" w:rsidP="00C46249">
      <w:pPr>
        <w:tabs>
          <w:tab w:val="left" w:pos="3990"/>
        </w:tabs>
        <w:spacing w:after="0" w:line="240" w:lineRule="auto"/>
        <w:rPr>
          <w:b/>
        </w:rPr>
      </w:pPr>
      <w:r w:rsidRPr="00BF3D04">
        <w:rPr>
          <w:b/>
        </w:rPr>
        <w:t>E:\Demo\bin java Demo</w:t>
      </w:r>
    </w:p>
    <w:p w:rsidR="00BF3D04" w:rsidRPr="00BF3D04" w:rsidRDefault="00BF3D04" w:rsidP="00C46249">
      <w:pPr>
        <w:tabs>
          <w:tab w:val="left" w:pos="3990"/>
        </w:tabs>
        <w:spacing w:after="0" w:line="240" w:lineRule="auto"/>
        <w:rPr>
          <w:b/>
        </w:rPr>
      </w:pPr>
      <w:r w:rsidRPr="00BF3D04">
        <w:rPr>
          <w:b/>
        </w:rPr>
        <w:t xml:space="preserve">                                          class Name</w:t>
      </w:r>
    </w:p>
    <w:p w:rsidR="00BF3D04" w:rsidRPr="00BF3D04" w:rsidRDefault="00BF3D04" w:rsidP="00C46249">
      <w:pPr>
        <w:tabs>
          <w:tab w:val="left" w:pos="3990"/>
        </w:tabs>
        <w:spacing w:after="0" w:line="240" w:lineRule="auto"/>
        <w:rPr>
          <w:b/>
        </w:rPr>
      </w:pPr>
      <w:r w:rsidRPr="00BF3D04">
        <w:rPr>
          <w:b/>
        </w:rPr>
        <w:t xml:space="preserve">                                         { </w:t>
      </w:r>
    </w:p>
    <w:p w:rsidR="00BF3D04" w:rsidRPr="00BF3D04" w:rsidRDefault="00212CB0" w:rsidP="00C46249">
      <w:pPr>
        <w:tabs>
          <w:tab w:val="left" w:pos="3990"/>
        </w:tabs>
        <w:spacing w:after="0" w:line="240" w:lineRule="auto"/>
        <w:rPr>
          <w:b/>
        </w:rPr>
      </w:pPr>
      <w:r w:rsidRPr="00212CB0">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7" type="#_x0000_t88" style="position:absolute;margin-left:173.2pt;margin-top:6.4pt;width:7.15pt;height:45pt;z-index:251710464"/>
        </w:pict>
      </w:r>
      <w:r w:rsidR="00BF3D04" w:rsidRPr="00BF3D04">
        <w:rPr>
          <w:b/>
        </w:rPr>
        <w:t xml:space="preserve">                                           ………………….</w:t>
      </w:r>
    </w:p>
    <w:p w:rsidR="00BF3D04" w:rsidRPr="00BF3D04" w:rsidRDefault="00BF3D04" w:rsidP="00C46249">
      <w:pPr>
        <w:tabs>
          <w:tab w:val="left" w:pos="3990"/>
        </w:tabs>
        <w:spacing w:after="0" w:line="240" w:lineRule="auto"/>
        <w:ind w:firstLine="2160"/>
        <w:rPr>
          <w:b/>
        </w:rPr>
      </w:pPr>
      <w:r w:rsidRPr="00BF3D04">
        <w:rPr>
          <w:b/>
        </w:rPr>
        <w:t xml:space="preserve"> …………………                         </w:t>
      </w:r>
    </w:p>
    <w:p w:rsidR="00BF3D04" w:rsidRPr="00BF3D04" w:rsidRDefault="00BF3D04" w:rsidP="00C46249">
      <w:pPr>
        <w:tabs>
          <w:tab w:val="left" w:pos="3990"/>
        </w:tabs>
        <w:spacing w:after="0" w:line="240" w:lineRule="auto"/>
        <w:rPr>
          <w:b/>
        </w:rPr>
      </w:pPr>
      <w:r w:rsidRPr="00BF3D04">
        <w:rPr>
          <w:b/>
        </w:rPr>
        <w:t>Body</w:t>
      </w:r>
    </w:p>
    <w:p w:rsidR="00BF3D04" w:rsidRPr="00BF3D04" w:rsidRDefault="00BF3D04" w:rsidP="00C46249">
      <w:pPr>
        <w:tabs>
          <w:tab w:val="left" w:pos="3990"/>
        </w:tabs>
        <w:spacing w:after="0" w:line="240" w:lineRule="auto"/>
        <w:rPr>
          <w:b/>
        </w:rPr>
      </w:pPr>
      <w:r w:rsidRPr="00BF3D04">
        <w:rPr>
          <w:b/>
        </w:rPr>
        <w:t xml:space="preserve">                                           …………………..</w:t>
      </w:r>
    </w:p>
    <w:p w:rsidR="00BF3D04" w:rsidRPr="00BF3D04" w:rsidRDefault="00BF3D04" w:rsidP="00C46249">
      <w:pPr>
        <w:tabs>
          <w:tab w:val="left" w:pos="3990"/>
        </w:tabs>
        <w:spacing w:after="0" w:line="240" w:lineRule="auto"/>
        <w:rPr>
          <w:b/>
        </w:rPr>
      </w:pPr>
      <w:r w:rsidRPr="00BF3D04">
        <w:rPr>
          <w:b/>
        </w:rPr>
        <w:t xml:space="preserve">                                        }</w:t>
      </w:r>
    </w:p>
    <w:p w:rsidR="00BF3D04" w:rsidRPr="00BF3D04" w:rsidRDefault="00BF3D04" w:rsidP="00C46249">
      <w:pPr>
        <w:tabs>
          <w:tab w:val="left" w:pos="3990"/>
        </w:tabs>
        <w:spacing w:after="0" w:line="240" w:lineRule="auto"/>
        <w:rPr>
          <w:b/>
        </w:rPr>
      </w:pPr>
    </w:p>
    <w:p w:rsidR="00BF3D04" w:rsidRPr="00BF3D04" w:rsidRDefault="00BF3D04" w:rsidP="00C46249">
      <w:pPr>
        <w:tabs>
          <w:tab w:val="left" w:pos="3990"/>
        </w:tabs>
        <w:spacing w:after="0" w:line="240" w:lineRule="auto"/>
        <w:rPr>
          <w:b/>
        </w:rPr>
      </w:pPr>
    </w:p>
    <w:p w:rsidR="00BF3D04" w:rsidRPr="00BF3D04" w:rsidRDefault="00BF3D04" w:rsidP="00C46249">
      <w:pPr>
        <w:tabs>
          <w:tab w:val="left" w:pos="3990"/>
        </w:tabs>
        <w:spacing w:after="0" w:line="240" w:lineRule="auto"/>
        <w:rPr>
          <w:b/>
        </w:rPr>
      </w:pPr>
    </w:p>
    <w:p w:rsidR="00BF3D04" w:rsidRPr="00BF3D04" w:rsidRDefault="00BF3D04" w:rsidP="00C46249">
      <w:pPr>
        <w:tabs>
          <w:tab w:val="left" w:pos="3990"/>
        </w:tabs>
        <w:spacing w:after="0" w:line="240" w:lineRule="auto"/>
      </w:pPr>
      <w:r w:rsidRPr="00BF3D04">
        <w:rPr>
          <w:b/>
        </w:rPr>
        <w:t xml:space="preserve">Members ofClass      </w:t>
      </w:r>
    </w:p>
    <w:p w:rsidR="00BF3D04" w:rsidRPr="00BF3D04" w:rsidRDefault="00BF3D04" w:rsidP="00CA10B2">
      <w:pPr>
        <w:pStyle w:val="ListParagraph"/>
        <w:numPr>
          <w:ilvl w:val="0"/>
          <w:numId w:val="9"/>
        </w:numPr>
        <w:tabs>
          <w:tab w:val="left" w:pos="3990"/>
        </w:tabs>
        <w:spacing w:after="0" w:line="240" w:lineRule="auto"/>
      </w:pPr>
      <w:r w:rsidRPr="00BF3D04">
        <w:t>Methods(performs an operation)</w:t>
      </w:r>
    </w:p>
    <w:p w:rsidR="00BF3D04" w:rsidRPr="00BF3D04" w:rsidRDefault="00BF3D04" w:rsidP="00CA10B2">
      <w:pPr>
        <w:pStyle w:val="ListParagraph"/>
        <w:numPr>
          <w:ilvl w:val="0"/>
          <w:numId w:val="9"/>
        </w:numPr>
        <w:tabs>
          <w:tab w:val="left" w:pos="3990"/>
        </w:tabs>
        <w:spacing w:after="0" w:line="240" w:lineRule="auto"/>
        <w:rPr>
          <w:b/>
        </w:rPr>
      </w:pPr>
      <w:r w:rsidRPr="00BF3D04">
        <w:t>Variables (stores information)</w:t>
      </w:r>
    </w:p>
    <w:p w:rsidR="00BF3D04" w:rsidRPr="00BF3D04" w:rsidRDefault="00BF3D04" w:rsidP="00C46249">
      <w:pPr>
        <w:tabs>
          <w:tab w:val="left" w:pos="3990"/>
        </w:tabs>
        <w:spacing w:after="0" w:line="240" w:lineRule="auto"/>
      </w:pPr>
      <w:r w:rsidRPr="00BF3D04">
        <w:rPr>
          <w:b/>
        </w:rPr>
        <w:t xml:space="preserve">Note(imp): </w:t>
      </w:r>
      <w:r w:rsidRPr="00BF3D04">
        <w:t>To execute the class there should be atleast one method(</w:t>
      </w:r>
      <w:r w:rsidRPr="00BF3D04">
        <w:rPr>
          <w:b/>
        </w:rPr>
        <w:t>main method</w:t>
      </w:r>
      <w:r w:rsidRPr="00BF3D04">
        <w:t>)</w:t>
      </w:r>
    </w:p>
    <w:p w:rsidR="00BF3D04" w:rsidRPr="00BF3D04" w:rsidRDefault="00BF3D04" w:rsidP="00C46249">
      <w:pPr>
        <w:tabs>
          <w:tab w:val="left" w:pos="3990"/>
        </w:tabs>
        <w:spacing w:after="0" w:line="240" w:lineRule="auto"/>
      </w:pPr>
    </w:p>
    <w:p w:rsidR="00BF3D04" w:rsidRPr="00BF3D04" w:rsidRDefault="00BF3D04" w:rsidP="00C46249">
      <w:pPr>
        <w:tabs>
          <w:tab w:val="left" w:pos="3990"/>
        </w:tabs>
        <w:spacing w:after="0" w:line="240" w:lineRule="auto"/>
      </w:pPr>
      <w:r w:rsidRPr="00BF3D04">
        <w:t xml:space="preserve">public static void main(String[] args) </w:t>
      </w:r>
    </w:p>
    <w:p w:rsidR="00BF3D04" w:rsidRPr="00BF3D04" w:rsidRDefault="00BF3D04" w:rsidP="00C46249">
      <w:pPr>
        <w:tabs>
          <w:tab w:val="left" w:pos="3990"/>
        </w:tabs>
        <w:spacing w:after="0" w:line="240" w:lineRule="auto"/>
      </w:pPr>
      <w:r w:rsidRPr="00BF3D04">
        <w:t>{</w:t>
      </w:r>
    </w:p>
    <w:p w:rsidR="00BF3D04" w:rsidRPr="00BF3D04" w:rsidRDefault="00BF3D04" w:rsidP="00C46249">
      <w:pPr>
        <w:tabs>
          <w:tab w:val="left" w:pos="3990"/>
        </w:tabs>
        <w:spacing w:after="0" w:line="240" w:lineRule="auto"/>
      </w:pPr>
      <w:r w:rsidRPr="00BF3D04">
        <w:t>}</w:t>
      </w:r>
    </w:p>
    <w:p w:rsidR="00BF3D04" w:rsidRPr="00BF3D04" w:rsidRDefault="00BF3D04" w:rsidP="00C46249">
      <w:pPr>
        <w:tabs>
          <w:tab w:val="left" w:pos="3990"/>
        </w:tabs>
        <w:spacing w:after="0" w:line="240" w:lineRule="auto"/>
      </w:pPr>
      <w:r w:rsidRPr="00BF3D04">
        <w:rPr>
          <w:b/>
          <w:u w:val="single"/>
        </w:rPr>
        <w:t>S</w:t>
      </w:r>
      <w:r w:rsidRPr="00BF3D04">
        <w:t xml:space="preserve">ystem.out.println("Message"); </w:t>
      </w:r>
      <w:r>
        <w:tab/>
      </w:r>
      <w:r w:rsidRPr="00BF3D04">
        <w:t xml:space="preserve">  // to print a message on the screen</w:t>
      </w:r>
      <w:r>
        <w:t xml:space="preserve">  //</w:t>
      </w:r>
      <w:r w:rsidRPr="00BF3D04">
        <w:t>S-&gt;Ucase</w:t>
      </w:r>
    </w:p>
    <w:p w:rsidR="00BF3D04" w:rsidRPr="00BF3D04" w:rsidRDefault="00BF3D04" w:rsidP="00C46249">
      <w:pPr>
        <w:tabs>
          <w:tab w:val="left" w:pos="3990"/>
        </w:tabs>
        <w:spacing w:after="0" w:line="240" w:lineRule="auto"/>
      </w:pPr>
    </w:p>
    <w:p w:rsidR="00BF3D04" w:rsidRDefault="00BF3D04" w:rsidP="00C46249">
      <w:pPr>
        <w:tabs>
          <w:tab w:val="left" w:pos="3990"/>
        </w:tabs>
        <w:spacing w:after="0" w:line="240" w:lineRule="auto"/>
        <w:rPr>
          <w:b/>
        </w:rPr>
      </w:pPr>
    </w:p>
    <w:p w:rsidR="00BF3D04" w:rsidRPr="00BF3D04" w:rsidRDefault="00BF3D04" w:rsidP="00C46249">
      <w:pPr>
        <w:tabs>
          <w:tab w:val="left" w:pos="3990"/>
        </w:tabs>
        <w:spacing w:after="0" w:line="240" w:lineRule="auto"/>
        <w:rPr>
          <w:b/>
        </w:rPr>
      </w:pPr>
      <w:r w:rsidRPr="00BF3D04">
        <w:rPr>
          <w:b/>
        </w:rPr>
        <w:lastRenderedPageBreak/>
        <w:t>Program 1</w:t>
      </w:r>
      <w:r w:rsidR="00C46249">
        <w:rPr>
          <w:b/>
        </w:rPr>
        <w:t>:</w:t>
      </w:r>
    </w:p>
    <w:p w:rsidR="00BF3D04" w:rsidRPr="00BF3D04" w:rsidRDefault="00BF3D04" w:rsidP="00C46249">
      <w:pPr>
        <w:tabs>
          <w:tab w:val="left" w:pos="3990"/>
        </w:tabs>
        <w:spacing w:after="0" w:line="240" w:lineRule="auto"/>
      </w:pPr>
      <w:r w:rsidRPr="00BF3D04">
        <w:t>class  Demo</w:t>
      </w:r>
    </w:p>
    <w:p w:rsidR="00BF3D04" w:rsidRPr="00BF3D04" w:rsidRDefault="00BF3D04" w:rsidP="00C46249">
      <w:pPr>
        <w:tabs>
          <w:tab w:val="left" w:pos="3990"/>
        </w:tabs>
        <w:spacing w:after="0" w:line="240" w:lineRule="auto"/>
      </w:pPr>
      <w:r w:rsidRPr="00BF3D04">
        <w:t>{</w:t>
      </w:r>
    </w:p>
    <w:p w:rsidR="00BF3D04" w:rsidRPr="00BF3D04" w:rsidRDefault="00BF3D04" w:rsidP="00C46249">
      <w:pPr>
        <w:tabs>
          <w:tab w:val="left" w:pos="3990"/>
        </w:tabs>
        <w:spacing w:after="0" w:line="240" w:lineRule="auto"/>
      </w:pPr>
      <w:r w:rsidRPr="00BF3D04">
        <w:t xml:space="preserve">// while taking notes we just use </w:t>
      </w:r>
      <w:r w:rsidRPr="00BF3D04">
        <w:rPr>
          <w:b/>
        </w:rPr>
        <w:t>psvm</w:t>
      </w:r>
      <w:r w:rsidRPr="00BF3D04">
        <w:t xml:space="preserve"> in short</w:t>
      </w:r>
    </w:p>
    <w:p w:rsidR="00BF3D04" w:rsidRPr="00BF3D04" w:rsidRDefault="00BF3D04" w:rsidP="00C46249">
      <w:pPr>
        <w:tabs>
          <w:tab w:val="left" w:pos="3990"/>
        </w:tabs>
        <w:spacing w:after="0" w:line="240" w:lineRule="auto"/>
      </w:pPr>
      <w:r w:rsidRPr="00BF3D04">
        <w:t xml:space="preserve">               public static void main(String[] args)   </w:t>
      </w:r>
    </w:p>
    <w:p w:rsidR="00BF3D04" w:rsidRPr="00BF3D04" w:rsidRDefault="00BF3D04" w:rsidP="00C46249">
      <w:pPr>
        <w:tabs>
          <w:tab w:val="left" w:pos="3990"/>
        </w:tabs>
        <w:spacing w:after="0" w:line="240" w:lineRule="auto"/>
      </w:pPr>
      <w:r w:rsidRPr="00BF3D04">
        <w:t xml:space="preserve">               {</w:t>
      </w:r>
    </w:p>
    <w:p w:rsidR="00BF3D04" w:rsidRPr="00BF3D04" w:rsidRDefault="00BF3D04" w:rsidP="00C46249">
      <w:pPr>
        <w:tabs>
          <w:tab w:val="left" w:pos="3990"/>
        </w:tabs>
        <w:spacing w:after="0" w:line="240" w:lineRule="auto"/>
      </w:pPr>
      <w:r w:rsidRPr="00BF3D04">
        <w:t xml:space="preserve">System.out.println("Hi, Welcome to basics of Java");  // while taking notes  use </w:t>
      </w:r>
      <w:r w:rsidRPr="00BF3D04">
        <w:rPr>
          <w:b/>
        </w:rPr>
        <w:t xml:space="preserve">Sop </w:t>
      </w:r>
      <w:r w:rsidRPr="00BF3D04">
        <w:t>in short</w:t>
      </w:r>
    </w:p>
    <w:p w:rsidR="00BF3D04" w:rsidRPr="00BF3D04" w:rsidRDefault="00BF3D04" w:rsidP="00C46249">
      <w:pPr>
        <w:tabs>
          <w:tab w:val="left" w:pos="3990"/>
        </w:tabs>
        <w:spacing w:after="0" w:line="240" w:lineRule="auto"/>
      </w:pPr>
      <w:r w:rsidRPr="00BF3D04">
        <w:t xml:space="preserve">               }</w:t>
      </w:r>
    </w:p>
    <w:p w:rsidR="00BF3D04" w:rsidRPr="00BF3D04" w:rsidRDefault="00BF3D04" w:rsidP="00C46249">
      <w:pPr>
        <w:tabs>
          <w:tab w:val="left" w:pos="3990"/>
        </w:tabs>
        <w:spacing w:after="0" w:line="240" w:lineRule="auto"/>
      </w:pPr>
      <w:r w:rsidRPr="00BF3D04">
        <w:t xml:space="preserve"> }</w:t>
      </w:r>
    </w:p>
    <w:p w:rsidR="00BF3D04" w:rsidRDefault="00BF3D04" w:rsidP="00C46249">
      <w:pPr>
        <w:tabs>
          <w:tab w:val="left" w:pos="3990"/>
        </w:tabs>
        <w:spacing w:after="0" w:line="240" w:lineRule="auto"/>
        <w:rPr>
          <w:sz w:val="44"/>
          <w:szCs w:val="44"/>
        </w:rPr>
      </w:pPr>
    </w:p>
    <w:p w:rsidR="00BF3D04" w:rsidRPr="00C46249" w:rsidRDefault="00BF3D04" w:rsidP="00C46249">
      <w:pPr>
        <w:tabs>
          <w:tab w:val="left" w:pos="3990"/>
        </w:tabs>
        <w:spacing w:after="0" w:line="240" w:lineRule="auto"/>
        <w:rPr>
          <w:rStyle w:val="st"/>
        </w:rPr>
      </w:pPr>
      <w:r w:rsidRPr="00C46249">
        <w:rPr>
          <w:b/>
        </w:rPr>
        <w:t>Class:</w:t>
      </w:r>
      <w:r w:rsidRPr="00C46249">
        <w:t xml:space="preserve"> Class can be defined as a blueprint / template to create an object.</w:t>
      </w:r>
      <w:r w:rsidRPr="00C46249">
        <w:rPr>
          <w:rStyle w:val="st"/>
        </w:rPr>
        <w:t xml:space="preserve">A </w:t>
      </w:r>
      <w:r w:rsidRPr="00C46249">
        <w:rPr>
          <w:rStyle w:val="Emphasis"/>
          <w:i w:val="0"/>
        </w:rPr>
        <w:t>class</w:t>
      </w:r>
      <w:r w:rsidRPr="00C46249">
        <w:rPr>
          <w:rStyle w:val="st"/>
        </w:rPr>
        <w:t xml:space="preserve"> specifies the design of an object. It states what data an object can hold and the way it can behave.</w:t>
      </w:r>
    </w:p>
    <w:p w:rsidR="00BF3D04" w:rsidRPr="00C46249" w:rsidRDefault="00BF3D04" w:rsidP="00C46249">
      <w:pPr>
        <w:tabs>
          <w:tab w:val="left" w:pos="3990"/>
        </w:tabs>
        <w:spacing w:after="0" w:line="240" w:lineRule="auto"/>
        <w:rPr>
          <w:rStyle w:val="st"/>
        </w:rPr>
      </w:pPr>
    </w:p>
    <w:p w:rsidR="00BF3D04" w:rsidRPr="00C46249" w:rsidRDefault="00BF3D04" w:rsidP="00C46249">
      <w:pPr>
        <w:tabs>
          <w:tab w:val="left" w:pos="3990"/>
        </w:tabs>
        <w:spacing w:after="0" w:line="240" w:lineRule="auto"/>
        <w:rPr>
          <w:rStyle w:val="st"/>
        </w:rPr>
      </w:pPr>
      <w:r w:rsidRPr="00C46249">
        <w:rPr>
          <w:rStyle w:val="st"/>
          <w:b/>
        </w:rPr>
        <w:t>Members of Class:</w:t>
      </w:r>
    </w:p>
    <w:p w:rsidR="00C46249" w:rsidRPr="00C46249" w:rsidRDefault="00BF3D04" w:rsidP="00CA10B2">
      <w:pPr>
        <w:pStyle w:val="ListParagraph"/>
        <w:numPr>
          <w:ilvl w:val="0"/>
          <w:numId w:val="10"/>
        </w:numPr>
        <w:spacing w:line="240" w:lineRule="auto"/>
        <w:rPr>
          <w:b/>
          <w:u w:val="single"/>
        </w:rPr>
      </w:pPr>
      <w:r w:rsidRPr="00C46249">
        <w:rPr>
          <w:rStyle w:val="st"/>
          <w:b/>
          <w:u w:val="single"/>
        </w:rPr>
        <w:t>Fields</w:t>
      </w:r>
      <w:r w:rsidRPr="00C46249">
        <w:rPr>
          <w:rStyle w:val="st"/>
        </w:rPr>
        <w:t>:</w:t>
      </w:r>
      <w:r w:rsidRPr="00C46249">
        <w:rPr>
          <w:color w:val="000000"/>
        </w:rPr>
        <w:t>These are properties of the class or object which we are going to create.</w:t>
      </w:r>
      <w:r w:rsidRPr="00C46249">
        <w:rPr>
          <w:b/>
          <w:i/>
          <w:color w:val="000000"/>
          <w:u w:val="single"/>
        </w:rPr>
        <w:t>Ex:</w:t>
      </w:r>
      <w:r w:rsidRPr="00C46249">
        <w:rPr>
          <w:color w:val="000000"/>
        </w:rPr>
        <w:t xml:space="preserve"> If we are creating a class called </w:t>
      </w:r>
      <w:r w:rsidRPr="00C46249">
        <w:rPr>
          <w:b/>
          <w:color w:val="000000"/>
        </w:rPr>
        <w:t>Car</w:t>
      </w:r>
      <w:r w:rsidRPr="00C46249">
        <w:rPr>
          <w:color w:val="000000"/>
        </w:rPr>
        <w:t xml:space="preserve"> then they have property like model, cc,color,seats,category etc.. In a simplified way it can said as </w:t>
      </w:r>
      <w:r w:rsidRPr="00C46249">
        <w:rPr>
          <w:b/>
          <w:color w:val="000000"/>
        </w:rPr>
        <w:t>variables</w:t>
      </w:r>
      <w:r w:rsidRPr="00C46249">
        <w:rPr>
          <w:color w:val="000000"/>
        </w:rPr>
        <w:t xml:space="preserve"> holds values.</w:t>
      </w:r>
    </w:p>
    <w:p w:rsidR="00BF3D04" w:rsidRDefault="00C46249" w:rsidP="00CA10B2">
      <w:pPr>
        <w:pStyle w:val="ListParagraph"/>
        <w:numPr>
          <w:ilvl w:val="0"/>
          <w:numId w:val="10"/>
        </w:numPr>
        <w:spacing w:line="240" w:lineRule="auto"/>
      </w:pPr>
      <w:r w:rsidRPr="00C46249">
        <w:rPr>
          <w:b/>
          <w:u w:val="single"/>
        </w:rPr>
        <w:t>M</w:t>
      </w:r>
      <w:r w:rsidR="00BF3D04" w:rsidRPr="00C46249">
        <w:rPr>
          <w:b/>
          <w:u w:val="single"/>
        </w:rPr>
        <w:t xml:space="preserve">ethods: </w:t>
      </w:r>
      <w:r w:rsidR="00BF3D04" w:rsidRPr="00C46249">
        <w:t xml:space="preserve">A </w:t>
      </w:r>
      <w:r w:rsidR="00BF3D04" w:rsidRPr="00C46249">
        <w:rPr>
          <w:shd w:val="clear" w:color="auto" w:fill="E1F0FF"/>
        </w:rPr>
        <w:t xml:space="preserve">method </w:t>
      </w:r>
      <w:r w:rsidR="00BF3D04" w:rsidRPr="00C46249">
        <w:t>is a set of code which is referred to by name and can be called (invoked) at any point in a program simply by utilizing the method's name.  Method can  return a value.</w:t>
      </w:r>
    </w:p>
    <w:p w:rsidR="00BF3D04" w:rsidRPr="00C46249" w:rsidRDefault="00BF3D04" w:rsidP="00C46249">
      <w:pPr>
        <w:tabs>
          <w:tab w:val="left" w:pos="3990"/>
        </w:tabs>
        <w:spacing w:after="0" w:line="240" w:lineRule="auto"/>
        <w:rPr>
          <w:b/>
        </w:rPr>
      </w:pPr>
      <w:r w:rsidRPr="00C46249">
        <w:rPr>
          <w:b/>
        </w:rPr>
        <w:t>Program 2</w:t>
      </w:r>
      <w:r w:rsidR="00C46249">
        <w:rPr>
          <w:b/>
        </w:rPr>
        <w:t>:</w:t>
      </w:r>
    </w:p>
    <w:p w:rsidR="00BF3D04" w:rsidRPr="00C46249" w:rsidRDefault="00BF3D04" w:rsidP="00C46249">
      <w:pPr>
        <w:tabs>
          <w:tab w:val="left" w:pos="3990"/>
        </w:tabs>
        <w:spacing w:after="0" w:line="240" w:lineRule="auto"/>
      </w:pPr>
      <w:r w:rsidRPr="00C46249">
        <w:t>class  Demo2</w:t>
      </w:r>
    </w:p>
    <w:p w:rsidR="00BF3D04" w:rsidRPr="00C46249" w:rsidRDefault="00BF3D04" w:rsidP="00C46249">
      <w:pPr>
        <w:tabs>
          <w:tab w:val="left" w:pos="3990"/>
        </w:tabs>
        <w:spacing w:after="0" w:line="240" w:lineRule="auto"/>
      </w:pPr>
      <w:r w:rsidRPr="00C46249">
        <w:t>{</w:t>
      </w:r>
    </w:p>
    <w:p w:rsidR="00C46249" w:rsidRDefault="00BF3D04" w:rsidP="00C46249">
      <w:pPr>
        <w:tabs>
          <w:tab w:val="left" w:pos="3990"/>
        </w:tabs>
        <w:spacing w:after="0" w:line="240" w:lineRule="auto"/>
      </w:pPr>
      <w:r w:rsidRPr="00C46249">
        <w:t xml:space="preserve">public static void main(String[] args)  </w:t>
      </w:r>
    </w:p>
    <w:p w:rsidR="00BF3D04" w:rsidRPr="00C46249" w:rsidRDefault="00C46249" w:rsidP="00C46249">
      <w:pPr>
        <w:tabs>
          <w:tab w:val="left" w:pos="720"/>
        </w:tabs>
        <w:spacing w:after="0" w:line="240" w:lineRule="auto"/>
      </w:pPr>
      <w:r>
        <w:tab/>
      </w:r>
      <w:r w:rsidR="00BF3D04" w:rsidRPr="00C46249">
        <w:t>{</w:t>
      </w:r>
    </w:p>
    <w:p w:rsidR="00BF3D04" w:rsidRPr="00C46249" w:rsidRDefault="00C46249" w:rsidP="00C46249">
      <w:pPr>
        <w:spacing w:after="0" w:line="240" w:lineRule="auto"/>
      </w:pPr>
      <w:r>
        <w:tab/>
      </w:r>
      <w:r>
        <w:tab/>
      </w:r>
      <w:r w:rsidR="00BF3D04" w:rsidRPr="00C46249">
        <w:t xml:space="preserve">System.out.println("Hi” + “Welcome” +”to”+”Java class”);  </w:t>
      </w:r>
    </w:p>
    <w:p w:rsidR="00BF3D04" w:rsidRPr="00C46249" w:rsidRDefault="00BF3D04" w:rsidP="00C46249">
      <w:pPr>
        <w:tabs>
          <w:tab w:val="left" w:pos="3990"/>
        </w:tabs>
        <w:spacing w:after="0" w:line="240" w:lineRule="auto"/>
      </w:pPr>
      <w:r w:rsidRPr="00C46249">
        <w:t xml:space="preserve">              }</w:t>
      </w:r>
    </w:p>
    <w:p w:rsidR="00BF3D04" w:rsidRDefault="00BF3D04" w:rsidP="00C46249">
      <w:pPr>
        <w:tabs>
          <w:tab w:val="left" w:pos="3990"/>
        </w:tabs>
        <w:spacing w:after="0" w:line="240" w:lineRule="auto"/>
        <w:rPr>
          <w:sz w:val="44"/>
          <w:szCs w:val="44"/>
        </w:rPr>
      </w:pPr>
      <w:r w:rsidRPr="00C46249">
        <w:t xml:space="preserve"> }</w:t>
      </w:r>
    </w:p>
    <w:p w:rsidR="00C46249" w:rsidRDefault="00C46249" w:rsidP="00C46249">
      <w:pPr>
        <w:tabs>
          <w:tab w:val="left" w:pos="720"/>
        </w:tabs>
        <w:spacing w:after="0" w:line="240" w:lineRule="auto"/>
      </w:pPr>
      <w:r>
        <w:rPr>
          <w:b/>
        </w:rPr>
        <w:tab/>
        <w:t>“</w:t>
      </w:r>
      <w:r w:rsidR="00BF3D04" w:rsidRPr="00C46249">
        <w:rPr>
          <w:b/>
        </w:rPr>
        <w:t>+</w:t>
      </w:r>
      <w:r>
        <w:rPr>
          <w:b/>
        </w:rPr>
        <w:t>”</w:t>
      </w:r>
      <w:r w:rsidR="00BF3D04" w:rsidRPr="00C46249">
        <w:rPr>
          <w:b/>
        </w:rPr>
        <w:t xml:space="preserve"> </w:t>
      </w:r>
      <w:r w:rsidR="00BF3D04" w:rsidRPr="00C46249">
        <w:t xml:space="preserve">operator is known as </w:t>
      </w:r>
      <w:r w:rsidR="00BF3D04" w:rsidRPr="00C46249">
        <w:rPr>
          <w:b/>
        </w:rPr>
        <w:t>concatenation operator</w:t>
      </w:r>
      <w:r w:rsidR="00BF3D04" w:rsidRPr="00C46249">
        <w:t xml:space="preserve"> which is used to join any two string or variable values</w:t>
      </w:r>
      <w:r>
        <w:t>.</w:t>
      </w:r>
    </w:p>
    <w:p w:rsidR="00C46249" w:rsidRDefault="00C46249" w:rsidP="00C46249">
      <w:pPr>
        <w:tabs>
          <w:tab w:val="left" w:pos="720"/>
        </w:tabs>
        <w:spacing w:after="0" w:line="240" w:lineRule="auto"/>
        <w:rPr>
          <w:sz w:val="44"/>
          <w:szCs w:val="44"/>
        </w:rPr>
      </w:pPr>
    </w:p>
    <w:p w:rsidR="00BF3D04" w:rsidRPr="00C46249" w:rsidRDefault="00BF3D04" w:rsidP="00C46249">
      <w:pPr>
        <w:tabs>
          <w:tab w:val="left" w:pos="3990"/>
        </w:tabs>
        <w:spacing w:after="0" w:line="240" w:lineRule="auto"/>
        <w:rPr>
          <w:b/>
        </w:rPr>
      </w:pPr>
      <w:r w:rsidRPr="00C46249">
        <w:rPr>
          <w:b/>
        </w:rPr>
        <w:t>Note:</w:t>
      </w:r>
    </w:p>
    <w:p w:rsidR="00BF3D04" w:rsidRDefault="00BF3D04" w:rsidP="00C46249">
      <w:pPr>
        <w:tabs>
          <w:tab w:val="left" w:pos="3990"/>
        </w:tabs>
        <w:spacing w:after="0" w:line="240" w:lineRule="auto"/>
        <w:rPr>
          <w:rFonts w:ascii="Times New Roman" w:hAnsi="Times New Roman"/>
        </w:rPr>
      </w:pPr>
      <w:r w:rsidRPr="00C46249">
        <w:t>1.</w:t>
      </w:r>
      <w:r w:rsidR="00C46249">
        <w:t xml:space="preserve"> </w:t>
      </w:r>
      <w:r w:rsidRPr="00C46249">
        <w:rPr>
          <w:rFonts w:ascii="Times New Roman" w:hAnsi="Times New Roman"/>
        </w:rPr>
        <w:t xml:space="preserve">Every Java program is a class.  </w:t>
      </w:r>
      <w:r w:rsidRPr="00C46249">
        <w:rPr>
          <w:rFonts w:ascii="Times New Roman" w:hAnsi="Times New Roman"/>
          <w:shd w:val="clear" w:color="auto" w:fill="FFFFCC"/>
        </w:rPr>
        <w:t xml:space="preserve">The program starts with the name of the class.  </w:t>
      </w:r>
      <w:r w:rsidRPr="00C46249">
        <w:rPr>
          <w:rFonts w:ascii="Times New Roman" w:hAnsi="Times New Roman"/>
          <w:b/>
          <w:bCs/>
          <w:shd w:val="clear" w:color="auto" w:fill="FFFFCC"/>
        </w:rPr>
        <w:t xml:space="preserve">This name must be the </w:t>
      </w:r>
      <w:r w:rsidR="00C46249">
        <w:rPr>
          <w:rFonts w:ascii="Times New Roman" w:hAnsi="Times New Roman"/>
          <w:b/>
          <w:bCs/>
          <w:shd w:val="clear" w:color="auto" w:fill="FFFFCC"/>
        </w:rPr>
        <w:t xml:space="preserve">          </w:t>
      </w:r>
      <w:r w:rsidRPr="00C46249">
        <w:rPr>
          <w:rFonts w:ascii="Times New Roman" w:hAnsi="Times New Roman"/>
          <w:b/>
          <w:bCs/>
          <w:shd w:val="clear" w:color="auto" w:fill="FFFFCC"/>
        </w:rPr>
        <w:t>same name as the .java file in your folder.</w:t>
      </w:r>
      <w:r w:rsidRPr="00C46249">
        <w:rPr>
          <w:rFonts w:ascii="Times New Roman" w:hAnsi="Times New Roman"/>
          <w:b/>
          <w:bCs/>
        </w:rPr>
        <w:t> </w:t>
      </w:r>
      <w:r w:rsidRPr="00C46249">
        <w:rPr>
          <w:rFonts w:ascii="Times New Roman" w:hAnsi="Times New Roman"/>
        </w:rPr>
        <w:t xml:space="preserve"> In this case the file is saved as Demo2.java.</w:t>
      </w:r>
    </w:p>
    <w:p w:rsidR="00C46249" w:rsidRPr="00C46249" w:rsidRDefault="00C46249" w:rsidP="00C46249">
      <w:pPr>
        <w:tabs>
          <w:tab w:val="left" w:pos="3990"/>
        </w:tabs>
        <w:spacing w:after="0" w:line="240" w:lineRule="auto"/>
        <w:rPr>
          <w:rFonts w:ascii="Times New Roman" w:hAnsi="Times New Roman"/>
        </w:rPr>
      </w:pPr>
    </w:p>
    <w:p w:rsidR="00C46249" w:rsidRDefault="00BF3D04" w:rsidP="00C46249">
      <w:pPr>
        <w:spacing w:after="0" w:line="240" w:lineRule="auto"/>
        <w:rPr>
          <w:rFonts w:ascii="Times New Roman" w:hAnsi="Times New Roman"/>
        </w:rPr>
      </w:pPr>
      <w:r w:rsidRPr="00C46249">
        <w:rPr>
          <w:rFonts w:ascii="Times New Roman" w:hAnsi="Times New Roman"/>
        </w:rPr>
        <w:t>2.</w:t>
      </w:r>
      <w:r w:rsidR="00C46249">
        <w:rPr>
          <w:rFonts w:ascii="Times New Roman" w:hAnsi="Times New Roman"/>
        </w:rPr>
        <w:t xml:space="preserve"> </w:t>
      </w:r>
      <w:r w:rsidRPr="00C46249">
        <w:rPr>
          <w:rFonts w:ascii="Times New Roman" w:hAnsi="Times New Roman"/>
          <w:shd w:val="clear" w:color="auto" w:fill="FFFFCC"/>
        </w:rPr>
        <w:t xml:space="preserve">Class names must begin with a letter, </w:t>
      </w:r>
      <w:r w:rsidRPr="00C46249">
        <w:rPr>
          <w:rFonts w:ascii="Times New Roman" w:hAnsi="Times New Roman"/>
        </w:rPr>
        <w:t>an underscore or a dollar sign.</w:t>
      </w:r>
    </w:p>
    <w:p w:rsidR="00C46249" w:rsidRDefault="00C46249" w:rsidP="00C46249">
      <w:pPr>
        <w:spacing w:after="0" w:line="240" w:lineRule="auto"/>
        <w:rPr>
          <w:rFonts w:ascii="Times New Roman" w:hAnsi="Times New Roman"/>
        </w:rPr>
      </w:pPr>
      <w:r>
        <w:rPr>
          <w:rFonts w:ascii="Times New Roman" w:hAnsi="Times New Roman"/>
          <w:shd w:val="clear" w:color="auto" w:fill="FFFFCC"/>
        </w:rPr>
        <w:t xml:space="preserve">   </w:t>
      </w:r>
      <w:r w:rsidR="00BF3D04" w:rsidRPr="00C46249">
        <w:rPr>
          <w:rFonts w:ascii="Times New Roman" w:hAnsi="Times New Roman"/>
          <w:shd w:val="clear" w:color="auto" w:fill="FFFFCC"/>
        </w:rPr>
        <w:t xml:space="preserve">Class names may contain only letters, </w:t>
      </w:r>
      <w:r w:rsidR="00BF3D04" w:rsidRPr="00C46249">
        <w:rPr>
          <w:rFonts w:ascii="Times New Roman" w:hAnsi="Times New Roman"/>
        </w:rPr>
        <w:t>digits, underscores and/or dollar signs.</w:t>
      </w:r>
    </w:p>
    <w:p w:rsidR="00BF3D04" w:rsidRPr="00C46249" w:rsidRDefault="00C46249" w:rsidP="00C46249">
      <w:pPr>
        <w:spacing w:after="0" w:line="240" w:lineRule="auto"/>
        <w:rPr>
          <w:rFonts w:ascii="Times New Roman" w:hAnsi="Times New Roman"/>
        </w:rPr>
      </w:pPr>
      <w:r>
        <w:rPr>
          <w:rFonts w:ascii="Times New Roman" w:hAnsi="Times New Roman"/>
          <w:shd w:val="clear" w:color="auto" w:fill="FFFFCC"/>
        </w:rPr>
        <w:t xml:space="preserve">   </w:t>
      </w:r>
      <w:r w:rsidR="00BF3D04" w:rsidRPr="00C46249">
        <w:rPr>
          <w:rFonts w:ascii="Times New Roman" w:hAnsi="Times New Roman"/>
          <w:shd w:val="clear" w:color="auto" w:fill="FFFFCC"/>
        </w:rPr>
        <w:t>Class names cannot use reserved words.</w:t>
      </w:r>
    </w:p>
    <w:p w:rsidR="00BF3D04" w:rsidRDefault="00C46249" w:rsidP="00C46249">
      <w:pPr>
        <w:tabs>
          <w:tab w:val="left" w:pos="3990"/>
        </w:tabs>
        <w:spacing w:after="0" w:line="240" w:lineRule="auto"/>
        <w:rPr>
          <w:rFonts w:ascii="Times New Roman" w:hAnsi="Times New Roman"/>
        </w:rPr>
      </w:pPr>
      <w:r>
        <w:rPr>
          <w:rFonts w:ascii="Times New Roman" w:hAnsi="Times New Roman"/>
        </w:rPr>
        <w:t xml:space="preserve">   </w:t>
      </w:r>
      <w:r w:rsidR="00BF3D04" w:rsidRPr="00C46249">
        <w:rPr>
          <w:rFonts w:ascii="Times New Roman" w:hAnsi="Times New Roman"/>
        </w:rPr>
        <w:t>Class name cannot have space b/w words</w:t>
      </w:r>
    </w:p>
    <w:p w:rsidR="00C46249" w:rsidRPr="00C46249" w:rsidRDefault="00C46249" w:rsidP="00C46249">
      <w:pPr>
        <w:tabs>
          <w:tab w:val="left" w:pos="3990"/>
        </w:tabs>
        <w:spacing w:after="0" w:line="240" w:lineRule="auto"/>
      </w:pPr>
    </w:p>
    <w:p w:rsidR="00BF3D04" w:rsidRPr="00C46249" w:rsidRDefault="00BF3D04" w:rsidP="00C46249">
      <w:pPr>
        <w:tabs>
          <w:tab w:val="left" w:pos="3990"/>
        </w:tabs>
        <w:spacing w:after="0" w:line="240" w:lineRule="auto"/>
      </w:pPr>
      <w:r w:rsidRPr="00C46249">
        <w:t>3.</w:t>
      </w:r>
      <w:r w:rsidR="00C46249">
        <w:t xml:space="preserve"> </w:t>
      </w:r>
      <w:r w:rsidRPr="00C46249">
        <w:t>Comments are used for identification purpose of the program &amp; the programmer</w:t>
      </w:r>
    </w:p>
    <w:p w:rsidR="00BF3D04" w:rsidRPr="00C46249" w:rsidRDefault="00C46249" w:rsidP="00C46249">
      <w:pPr>
        <w:tabs>
          <w:tab w:val="left" w:pos="3990"/>
        </w:tabs>
        <w:spacing w:after="0" w:line="240" w:lineRule="auto"/>
      </w:pPr>
      <w:r>
        <w:t xml:space="preserve">                </w:t>
      </w:r>
      <w:r w:rsidR="00BF3D04" w:rsidRPr="00C46249">
        <w:t>a.</w:t>
      </w:r>
      <w:r>
        <w:t xml:space="preserve"> </w:t>
      </w:r>
      <w:r w:rsidR="00BF3D04" w:rsidRPr="00C46249">
        <w:t>// text - is the format for single line commenting.</w:t>
      </w:r>
    </w:p>
    <w:p w:rsidR="00BF3D04" w:rsidRPr="00C46249" w:rsidRDefault="00C46249" w:rsidP="00C46249">
      <w:pPr>
        <w:tabs>
          <w:tab w:val="left" w:pos="3990"/>
        </w:tabs>
        <w:spacing w:after="0" w:line="240" w:lineRule="auto"/>
      </w:pPr>
      <w:r>
        <w:t xml:space="preserve">                </w:t>
      </w:r>
      <w:r w:rsidR="00BF3D04" w:rsidRPr="00C46249">
        <w:t>b.</w:t>
      </w:r>
      <w:r>
        <w:t xml:space="preserve"> </w:t>
      </w:r>
      <w:r w:rsidR="00BF3D04" w:rsidRPr="00C46249">
        <w:t>/* text*/ - is the format for block commenting/multi line commenting</w:t>
      </w:r>
    </w:p>
    <w:p w:rsidR="00BF3D04" w:rsidRPr="00C46249" w:rsidRDefault="00C46249" w:rsidP="00C46249">
      <w:pPr>
        <w:tabs>
          <w:tab w:val="left" w:pos="3990"/>
        </w:tabs>
        <w:spacing w:after="0" w:line="240" w:lineRule="auto"/>
      </w:pPr>
      <w:r>
        <w:t xml:space="preserve">                </w:t>
      </w:r>
      <w:r w:rsidR="00BF3D04" w:rsidRPr="00C46249">
        <w:t>c.</w:t>
      </w:r>
      <w:r>
        <w:t xml:space="preserve"> </w:t>
      </w:r>
      <w:r w:rsidR="00BF3D04" w:rsidRPr="00C46249">
        <w:t>/**documentation */ - documentation commenting. </w:t>
      </w:r>
    </w:p>
    <w:p w:rsidR="00BF3D04" w:rsidRPr="00C46249" w:rsidRDefault="00BF3D04" w:rsidP="00C46249">
      <w:pPr>
        <w:tabs>
          <w:tab w:val="left" w:pos="3990"/>
        </w:tabs>
        <w:spacing w:after="0" w:line="240" w:lineRule="auto"/>
      </w:pPr>
      <w:r w:rsidRPr="00C46249">
        <w:t>Comment statements are ignored by the compiler.  It is a message to the reader of the code.</w:t>
      </w:r>
    </w:p>
    <w:p w:rsidR="00BF3D04" w:rsidRPr="00C46249" w:rsidRDefault="00BF3D04" w:rsidP="00C46249">
      <w:pPr>
        <w:tabs>
          <w:tab w:val="left" w:pos="3990"/>
        </w:tabs>
        <w:spacing w:after="0" w:line="240" w:lineRule="auto"/>
      </w:pPr>
    </w:p>
    <w:p w:rsidR="00BF3D04" w:rsidRDefault="00BF3D04" w:rsidP="00BF3D04">
      <w:pPr>
        <w:tabs>
          <w:tab w:val="left" w:pos="3990"/>
        </w:tabs>
        <w:spacing w:after="0" w:line="240" w:lineRule="auto"/>
      </w:pPr>
      <w:r w:rsidRPr="00C46249">
        <w:t>4.</w:t>
      </w:r>
      <w:r w:rsidR="00C46249">
        <w:t xml:space="preserve"> </w:t>
      </w:r>
      <w:r w:rsidRPr="00C46249">
        <w:t>Every class,methods,blocks inside the class should start with “{“ and end with  “} “</w:t>
      </w:r>
    </w:p>
    <w:p w:rsidR="00C46249" w:rsidRDefault="00C46249" w:rsidP="00BF3D04">
      <w:pPr>
        <w:tabs>
          <w:tab w:val="left" w:pos="3990"/>
        </w:tabs>
        <w:spacing w:after="0" w:line="240" w:lineRule="auto"/>
        <w:rPr>
          <w:sz w:val="44"/>
          <w:szCs w:val="44"/>
        </w:rPr>
      </w:pPr>
    </w:p>
    <w:p w:rsidR="00BF3D04" w:rsidRPr="00C46249" w:rsidRDefault="00BF3D04" w:rsidP="00BF3D04">
      <w:pPr>
        <w:tabs>
          <w:tab w:val="left" w:pos="3990"/>
        </w:tabs>
        <w:spacing w:after="0" w:line="240" w:lineRule="auto"/>
      </w:pPr>
    </w:p>
    <w:p w:rsidR="00BF3D04" w:rsidRDefault="00BF3D04" w:rsidP="00BF3D04">
      <w:pPr>
        <w:tabs>
          <w:tab w:val="left" w:pos="3990"/>
        </w:tabs>
        <w:spacing w:after="0" w:line="240" w:lineRule="auto"/>
        <w:rPr>
          <w:sz w:val="44"/>
          <w:szCs w:val="44"/>
        </w:rPr>
      </w:pPr>
    </w:p>
    <w:p w:rsidR="00C46249" w:rsidRDefault="00C46249" w:rsidP="00C46249">
      <w:pPr>
        <w:spacing w:line="240" w:lineRule="auto"/>
        <w:rPr>
          <w:b/>
        </w:rPr>
      </w:pPr>
    </w:p>
    <w:p w:rsidR="00BF3D04" w:rsidRPr="00C46249" w:rsidRDefault="00C46249" w:rsidP="00C46249">
      <w:pPr>
        <w:spacing w:line="240" w:lineRule="auto"/>
      </w:pPr>
      <w:r w:rsidRPr="00C46249">
        <w:rPr>
          <w:b/>
        </w:rPr>
        <w:lastRenderedPageBreak/>
        <w:t>Tokens:</w:t>
      </w:r>
      <w:r w:rsidRPr="00C46249">
        <w:t xml:space="preserve"> The smallest individual entities in a Java program are called as Tokens.</w:t>
      </w:r>
      <w:r w:rsidR="00BF3D04" w:rsidRPr="00C46249">
        <w:t>They are classified as</w:t>
      </w:r>
    </w:p>
    <w:p w:rsidR="00BF3D04" w:rsidRPr="00C46249" w:rsidRDefault="00BF3D04" w:rsidP="00BF3D04">
      <w:pPr>
        <w:tabs>
          <w:tab w:val="left" w:pos="3990"/>
        </w:tabs>
        <w:spacing w:after="0" w:line="240" w:lineRule="auto"/>
      </w:pPr>
      <w:r w:rsidRPr="00C46249">
        <w:t>1.Reserved words(Key words)</w:t>
      </w:r>
    </w:p>
    <w:p w:rsidR="00BF3D04" w:rsidRPr="00C46249" w:rsidRDefault="00BF3D04" w:rsidP="00BF3D04">
      <w:pPr>
        <w:tabs>
          <w:tab w:val="left" w:pos="3990"/>
        </w:tabs>
        <w:spacing w:after="0" w:line="240" w:lineRule="auto"/>
      </w:pPr>
      <w:r w:rsidRPr="00C46249">
        <w:t>2.Identifiers (classes,methods,variables,objects,packages and interfaces)</w:t>
      </w:r>
    </w:p>
    <w:p w:rsidR="00BF3D04" w:rsidRPr="00C46249" w:rsidRDefault="00BF3D04" w:rsidP="00BF3D04">
      <w:pPr>
        <w:tabs>
          <w:tab w:val="left" w:pos="3990"/>
        </w:tabs>
        <w:spacing w:after="0" w:line="240" w:lineRule="auto"/>
      </w:pPr>
      <w:r w:rsidRPr="00C46249">
        <w:t>3. literals (values)</w:t>
      </w:r>
    </w:p>
    <w:p w:rsidR="00BF3D04" w:rsidRPr="00C46249" w:rsidRDefault="00BF3D04" w:rsidP="00BF3D04">
      <w:pPr>
        <w:tabs>
          <w:tab w:val="left" w:pos="3990"/>
        </w:tabs>
        <w:spacing w:after="0" w:line="240" w:lineRule="auto"/>
      </w:pPr>
      <w:r w:rsidRPr="00C46249">
        <w:t>4.Operators + - ,++,-- etc</w:t>
      </w:r>
    </w:p>
    <w:p w:rsidR="00BF3D04" w:rsidRDefault="00BF3D04" w:rsidP="00C46249">
      <w:pPr>
        <w:tabs>
          <w:tab w:val="left" w:pos="3990"/>
        </w:tabs>
        <w:spacing w:after="0" w:line="240" w:lineRule="auto"/>
        <w:rPr>
          <w:sz w:val="44"/>
          <w:szCs w:val="44"/>
        </w:rPr>
      </w:pPr>
      <w:r w:rsidRPr="00C46249">
        <w:t>5.Separators {} () []  ; , ’</w:t>
      </w:r>
      <w:r w:rsidR="00C46249">
        <w:rPr>
          <w:sz w:val="44"/>
          <w:szCs w:val="44"/>
        </w:rPr>
        <w:tab/>
      </w:r>
    </w:p>
    <w:p w:rsidR="00C46249" w:rsidRDefault="00C46249" w:rsidP="00BF3D04">
      <w:pPr>
        <w:tabs>
          <w:tab w:val="left" w:pos="3990"/>
        </w:tabs>
        <w:spacing w:after="0" w:line="240" w:lineRule="auto"/>
        <w:rPr>
          <w:b/>
        </w:rPr>
      </w:pPr>
    </w:p>
    <w:p w:rsidR="00BF3D04" w:rsidRPr="00C46249" w:rsidRDefault="00BF3D04" w:rsidP="00BF3D04">
      <w:pPr>
        <w:tabs>
          <w:tab w:val="left" w:pos="3990"/>
        </w:tabs>
        <w:spacing w:after="0" w:line="240" w:lineRule="auto"/>
      </w:pPr>
      <w:r w:rsidRPr="00C46249">
        <w:rPr>
          <w:b/>
        </w:rPr>
        <w:t>Variables :</w:t>
      </w:r>
      <w:r w:rsidR="00C46249">
        <w:rPr>
          <w:b/>
        </w:rPr>
        <w:t xml:space="preserve">  </w:t>
      </w:r>
      <w:r w:rsidRPr="00C46249">
        <w:t xml:space="preserve">Variable is named memory location which can hold value and the value can change any no of times during execution. It is also an </w:t>
      </w:r>
      <w:r w:rsidRPr="00C46249">
        <w:rPr>
          <w:b/>
        </w:rPr>
        <w:t>identifier</w:t>
      </w:r>
      <w:r w:rsidRPr="00C46249">
        <w:t xml:space="preserve"> in java</w:t>
      </w:r>
      <w:r w:rsidR="00C46249">
        <w:t>.</w:t>
      </w:r>
    </w:p>
    <w:p w:rsidR="00BF3D04" w:rsidRPr="00C46249" w:rsidRDefault="00BF3D04" w:rsidP="00BF3D04">
      <w:pPr>
        <w:tabs>
          <w:tab w:val="left" w:pos="3990"/>
        </w:tabs>
        <w:spacing w:after="0" w:line="240" w:lineRule="auto"/>
      </w:pPr>
    </w:p>
    <w:p w:rsidR="00BF3D04" w:rsidRPr="00C46249" w:rsidRDefault="00BF3D04" w:rsidP="00BF3D04">
      <w:pPr>
        <w:tabs>
          <w:tab w:val="left" w:pos="3990"/>
        </w:tabs>
        <w:spacing w:after="0" w:line="240" w:lineRule="auto"/>
      </w:pPr>
      <w:r w:rsidRPr="00C46249">
        <w:t>1.The first character in a variable should not be a digit.It should start with a letter or a $ or _ .</w:t>
      </w:r>
    </w:p>
    <w:p w:rsidR="00BF3D04" w:rsidRPr="00C46249" w:rsidRDefault="00BF3D04" w:rsidP="00BF3D04">
      <w:pPr>
        <w:tabs>
          <w:tab w:val="left" w:pos="3990"/>
        </w:tabs>
        <w:spacing w:after="0" w:line="240" w:lineRule="auto"/>
      </w:pPr>
      <w:r w:rsidRPr="00C46249">
        <w:t>2.A variable name may consist of alphabets, digits , underscore and the dollar character.</w:t>
      </w:r>
    </w:p>
    <w:p w:rsidR="00BF3D04" w:rsidRPr="00C46249" w:rsidRDefault="00BF3D04" w:rsidP="00BF3D04">
      <w:pPr>
        <w:tabs>
          <w:tab w:val="left" w:pos="3990"/>
        </w:tabs>
        <w:spacing w:after="0" w:line="240" w:lineRule="auto"/>
      </w:pPr>
      <w:r w:rsidRPr="00C46249">
        <w:t>3. A keyword should not be used a variable name</w:t>
      </w:r>
    </w:p>
    <w:p w:rsidR="00BF3D04" w:rsidRDefault="00BF3D04" w:rsidP="00BF3D04">
      <w:pPr>
        <w:tabs>
          <w:tab w:val="left" w:pos="3990"/>
        </w:tabs>
        <w:spacing w:after="0" w:line="240" w:lineRule="auto"/>
      </w:pPr>
      <w:r w:rsidRPr="00C46249">
        <w:t>4. There should be no space in a variable name.</w:t>
      </w:r>
    </w:p>
    <w:p w:rsidR="00F53F57" w:rsidRPr="00C46249" w:rsidRDefault="00F53F57" w:rsidP="00BF3D04">
      <w:pPr>
        <w:tabs>
          <w:tab w:val="left" w:pos="3990"/>
        </w:tabs>
        <w:spacing w:after="0" w:line="240" w:lineRule="auto"/>
      </w:pPr>
    </w:p>
    <w:p w:rsidR="00BF3D04" w:rsidRPr="00C46249" w:rsidRDefault="00BF3D04" w:rsidP="00BF3D04">
      <w:pPr>
        <w:tabs>
          <w:tab w:val="left" w:pos="3990"/>
        </w:tabs>
        <w:spacing w:after="0" w:line="240" w:lineRule="auto"/>
        <w:rPr>
          <w:b/>
          <w:u w:val="single"/>
        </w:rPr>
      </w:pPr>
      <w:r w:rsidRPr="00C46249">
        <w:rPr>
          <w:b/>
          <w:u w:val="single"/>
        </w:rPr>
        <w:t>Legal:</w:t>
      </w:r>
    </w:p>
    <w:p w:rsidR="00BF3D04" w:rsidRPr="00C46249" w:rsidRDefault="00BF3D04" w:rsidP="00BF3D04">
      <w:pPr>
        <w:tabs>
          <w:tab w:val="left" w:pos="3990"/>
        </w:tabs>
        <w:spacing w:after="0" w:line="240" w:lineRule="auto"/>
      </w:pPr>
      <w:r w:rsidRPr="00C46249">
        <w:t>int _a;</w:t>
      </w:r>
    </w:p>
    <w:p w:rsidR="00BF3D04" w:rsidRPr="00C46249" w:rsidRDefault="00BF3D04" w:rsidP="00BF3D04">
      <w:pPr>
        <w:tabs>
          <w:tab w:val="left" w:pos="3990"/>
        </w:tabs>
        <w:spacing w:after="0" w:line="240" w:lineRule="auto"/>
      </w:pPr>
      <w:r w:rsidRPr="00C46249">
        <w:t>int a_very_long_variable_name;</w:t>
      </w:r>
    </w:p>
    <w:p w:rsidR="00BF3D04" w:rsidRPr="00C46249" w:rsidRDefault="00BF3D04" w:rsidP="00BF3D04">
      <w:pPr>
        <w:tabs>
          <w:tab w:val="left" w:pos="3990"/>
        </w:tabs>
        <w:spacing w:after="0" w:line="240" w:lineRule="auto"/>
        <w:rPr>
          <w:b/>
          <w:u w:val="single"/>
        </w:rPr>
      </w:pPr>
      <w:r w:rsidRPr="00C46249">
        <w:rPr>
          <w:b/>
          <w:u w:val="single"/>
        </w:rPr>
        <w:t>Illegal:</w:t>
      </w:r>
    </w:p>
    <w:p w:rsidR="00BF3D04" w:rsidRPr="00C46249" w:rsidRDefault="00BF3D04" w:rsidP="00BF3D04">
      <w:pPr>
        <w:tabs>
          <w:tab w:val="left" w:pos="3990"/>
        </w:tabs>
        <w:spacing w:after="0" w:line="240" w:lineRule="auto"/>
      </w:pPr>
      <w:r w:rsidRPr="00C46249">
        <w:t>int :a;</w:t>
      </w:r>
    </w:p>
    <w:p w:rsidR="00BF3D04" w:rsidRPr="00C46249" w:rsidRDefault="00BF3D04" w:rsidP="00BF3D04">
      <w:pPr>
        <w:tabs>
          <w:tab w:val="left" w:pos="3990"/>
        </w:tabs>
        <w:spacing w:after="0" w:line="240" w:lineRule="auto"/>
      </w:pPr>
      <w:r w:rsidRPr="00C46249">
        <w:t>int –d;</w:t>
      </w:r>
    </w:p>
    <w:p w:rsidR="00BF3D04" w:rsidRPr="00C46249" w:rsidRDefault="00BF3D04" w:rsidP="00BF3D04">
      <w:pPr>
        <w:tabs>
          <w:tab w:val="left" w:pos="3990"/>
        </w:tabs>
        <w:spacing w:after="0" w:line="240" w:lineRule="auto"/>
      </w:pPr>
      <w:r w:rsidRPr="00C46249">
        <w:t>int e#;</w:t>
      </w:r>
    </w:p>
    <w:p w:rsidR="00BF3D04" w:rsidRPr="00C46249" w:rsidRDefault="00BF3D04" w:rsidP="00BF3D04">
      <w:pPr>
        <w:tabs>
          <w:tab w:val="left" w:pos="3990"/>
        </w:tabs>
        <w:spacing w:after="0" w:line="240" w:lineRule="auto"/>
      </w:pPr>
      <w:r w:rsidRPr="00C46249">
        <w:t>int .f;</w:t>
      </w:r>
    </w:p>
    <w:p w:rsidR="00BF3D04" w:rsidRDefault="00BF3D04" w:rsidP="00BF3D04">
      <w:pPr>
        <w:tabs>
          <w:tab w:val="left" w:pos="3990"/>
        </w:tabs>
        <w:spacing w:after="0" w:line="240" w:lineRule="auto"/>
      </w:pPr>
      <w:r w:rsidRPr="00C46249">
        <w:t>int 7g;</w:t>
      </w:r>
    </w:p>
    <w:p w:rsidR="00F53F57" w:rsidRPr="00C46249" w:rsidRDefault="00F53F57" w:rsidP="00BF3D04">
      <w:pPr>
        <w:tabs>
          <w:tab w:val="left" w:pos="3990"/>
        </w:tabs>
        <w:spacing w:after="0" w:line="240" w:lineRule="auto"/>
      </w:pPr>
    </w:p>
    <w:p w:rsidR="00BF3D04" w:rsidRPr="00C46249" w:rsidRDefault="00BF3D04" w:rsidP="00CA10B2">
      <w:pPr>
        <w:pStyle w:val="ListParagraph"/>
        <w:numPr>
          <w:ilvl w:val="0"/>
          <w:numId w:val="6"/>
        </w:numPr>
        <w:tabs>
          <w:tab w:val="left" w:pos="3990"/>
        </w:tabs>
        <w:spacing w:after="0" w:line="240" w:lineRule="auto"/>
      </w:pPr>
      <w:r w:rsidRPr="00C46249">
        <w:t>int i; // Declaration</w:t>
      </w:r>
    </w:p>
    <w:p w:rsidR="00BF3D04" w:rsidRPr="00C46249" w:rsidRDefault="00BF3D04" w:rsidP="00F53F57">
      <w:pPr>
        <w:pStyle w:val="ListParagraph"/>
        <w:tabs>
          <w:tab w:val="left" w:pos="3990"/>
        </w:tabs>
        <w:spacing w:after="0" w:line="240" w:lineRule="auto"/>
      </w:pPr>
      <w:r w:rsidRPr="00C46249">
        <w:t xml:space="preserve"> i=10; // initialization</w:t>
      </w:r>
    </w:p>
    <w:p w:rsidR="00BF3D04" w:rsidRPr="00C46249" w:rsidRDefault="00BF3D04" w:rsidP="00CA10B2">
      <w:pPr>
        <w:pStyle w:val="ListParagraph"/>
        <w:numPr>
          <w:ilvl w:val="0"/>
          <w:numId w:val="6"/>
        </w:numPr>
        <w:tabs>
          <w:tab w:val="left" w:pos="3990"/>
        </w:tabs>
        <w:spacing w:after="0" w:line="240" w:lineRule="auto"/>
      </w:pPr>
      <w:r w:rsidRPr="00C46249">
        <w:t>int i=10; // both Declaration and initialization</w:t>
      </w:r>
    </w:p>
    <w:p w:rsidR="00BF3D04" w:rsidRPr="00C46249" w:rsidRDefault="00BF3D04" w:rsidP="00BF3D04">
      <w:pPr>
        <w:pStyle w:val="ListParagraph"/>
        <w:tabs>
          <w:tab w:val="left" w:pos="3990"/>
        </w:tabs>
        <w:spacing w:after="0" w:line="240" w:lineRule="auto"/>
      </w:pPr>
    </w:p>
    <w:p w:rsidR="00BF3D04" w:rsidRPr="00C46249" w:rsidRDefault="00BF3D04" w:rsidP="00BF3D04">
      <w:pPr>
        <w:tabs>
          <w:tab w:val="left" w:pos="3990"/>
        </w:tabs>
        <w:spacing w:after="0" w:line="240" w:lineRule="auto"/>
        <w:rPr>
          <w:b/>
        </w:rPr>
      </w:pPr>
      <w:r w:rsidRPr="00C46249">
        <w:rPr>
          <w:b/>
        </w:rPr>
        <w:t>Note:</w:t>
      </w:r>
    </w:p>
    <w:p w:rsidR="00BF3D04" w:rsidRPr="00C46249" w:rsidRDefault="00BF3D04" w:rsidP="00BF3D04">
      <w:pPr>
        <w:tabs>
          <w:tab w:val="left" w:pos="3990"/>
        </w:tabs>
        <w:spacing w:after="0" w:line="240" w:lineRule="auto"/>
      </w:pPr>
      <w:r w:rsidRPr="00C46249">
        <w:rPr>
          <w:b/>
        </w:rPr>
        <w:t>1)</w:t>
      </w:r>
      <w:r w:rsidRPr="00C46249">
        <w:t>Every statement should end with ;</w:t>
      </w:r>
    </w:p>
    <w:p w:rsidR="00BF3D04" w:rsidRPr="00C46249" w:rsidRDefault="00BF3D04" w:rsidP="00BF3D04">
      <w:pPr>
        <w:tabs>
          <w:tab w:val="left" w:pos="3990"/>
        </w:tabs>
        <w:spacing w:after="0" w:line="240" w:lineRule="auto"/>
      </w:pPr>
      <w:r w:rsidRPr="00C46249">
        <w:t>2)If variable is not initialized before using java throws error(local variable)</w:t>
      </w:r>
    </w:p>
    <w:p w:rsidR="00BF3D04" w:rsidRPr="00C46249" w:rsidRDefault="00BF3D04" w:rsidP="00BF3D04">
      <w:pPr>
        <w:tabs>
          <w:tab w:val="left" w:pos="3990"/>
        </w:tabs>
        <w:spacing w:after="0" w:line="240" w:lineRule="auto"/>
      </w:pPr>
      <w:r w:rsidRPr="00C46249">
        <w:t>3)If you are not using the variable which is not initialized , it does not throw any error.</w:t>
      </w:r>
    </w:p>
    <w:p w:rsidR="00BF3D04" w:rsidRPr="00335B23" w:rsidRDefault="00BF3D04" w:rsidP="00BF3D04">
      <w:pPr>
        <w:tabs>
          <w:tab w:val="left" w:pos="3990"/>
        </w:tabs>
        <w:spacing w:after="0" w:line="240" w:lineRule="auto"/>
        <w:rPr>
          <w:sz w:val="44"/>
          <w:szCs w:val="44"/>
        </w:rPr>
      </w:pPr>
    </w:p>
    <w:p w:rsidR="00BF3D04" w:rsidRPr="00F53F57" w:rsidRDefault="00212CB0" w:rsidP="00BF3D04">
      <w:pPr>
        <w:tabs>
          <w:tab w:val="left" w:pos="3990"/>
        </w:tabs>
        <w:spacing w:after="0" w:line="240" w:lineRule="auto"/>
      </w:pPr>
      <w:r w:rsidRPr="00212CB0">
        <w:rPr>
          <w:noProof/>
        </w:rPr>
        <w:pict>
          <v:shape id="_x0000_s1080" type="#_x0000_t88" style="position:absolute;margin-left:136.8pt;margin-top:7.2pt;width:15.75pt;height:48.25pt;z-index:251713536"/>
        </w:pict>
      </w:r>
      <w:r w:rsidR="00BF3D04" w:rsidRPr="00F53F57">
        <w:t>1)int i;</w:t>
      </w:r>
    </w:p>
    <w:p w:rsidR="00BF3D04" w:rsidRPr="00F53F57" w:rsidRDefault="00BF3D04" w:rsidP="00BF3D04">
      <w:pPr>
        <w:tabs>
          <w:tab w:val="left" w:pos="3990"/>
        </w:tabs>
        <w:spacing w:after="0" w:line="240" w:lineRule="auto"/>
      </w:pPr>
      <w:r w:rsidRPr="00F53F57">
        <w:t xml:space="preserve">    i=10;</w:t>
      </w:r>
    </w:p>
    <w:p w:rsidR="00BF3D04" w:rsidRPr="00F53F57" w:rsidRDefault="00BF3D04" w:rsidP="00BF3D04">
      <w:pPr>
        <w:tabs>
          <w:tab w:val="left" w:pos="3990"/>
        </w:tabs>
        <w:spacing w:after="0" w:line="240" w:lineRule="auto"/>
      </w:pPr>
      <w:r w:rsidRPr="00F53F57">
        <w:t>2)int i=10;</w:t>
      </w:r>
      <w:r w:rsidRPr="00F53F57">
        <w:tab/>
        <w:t>All works</w:t>
      </w:r>
    </w:p>
    <w:p w:rsidR="00BF3D04" w:rsidRPr="00F53F57" w:rsidRDefault="00BF3D04" w:rsidP="00BF3D04">
      <w:pPr>
        <w:tabs>
          <w:tab w:val="left" w:pos="3990"/>
        </w:tabs>
        <w:spacing w:after="0" w:line="240" w:lineRule="auto"/>
      </w:pPr>
      <w:r w:rsidRPr="00F53F57">
        <w:t>3)System.out.println(i=10);</w:t>
      </w:r>
    </w:p>
    <w:p w:rsidR="00BF3D04" w:rsidRPr="00F53F57" w:rsidRDefault="00BF3D04" w:rsidP="00BF3D04">
      <w:pPr>
        <w:tabs>
          <w:tab w:val="left" w:pos="3990"/>
        </w:tabs>
        <w:spacing w:after="0" w:line="240" w:lineRule="auto"/>
      </w:pPr>
    </w:p>
    <w:p w:rsidR="00BF3D04" w:rsidRPr="00F53F57" w:rsidRDefault="00BF3D04" w:rsidP="00BF3D04">
      <w:pPr>
        <w:tabs>
          <w:tab w:val="left" w:pos="3990"/>
        </w:tabs>
        <w:spacing w:after="0" w:line="240" w:lineRule="auto"/>
      </w:pPr>
    </w:p>
    <w:p w:rsidR="00BF3D04" w:rsidRPr="00F53F57" w:rsidRDefault="00BF3D04" w:rsidP="00BF3D04">
      <w:pPr>
        <w:tabs>
          <w:tab w:val="left" w:pos="3990"/>
        </w:tabs>
        <w:spacing w:after="0" w:line="240" w:lineRule="auto"/>
      </w:pPr>
      <w:r w:rsidRPr="00F53F57">
        <w:t>Note:</w:t>
      </w:r>
    </w:p>
    <w:p w:rsidR="00BF3D04" w:rsidRPr="00F53F57" w:rsidRDefault="00BF3D04" w:rsidP="00CA10B2">
      <w:pPr>
        <w:pStyle w:val="ListParagraph"/>
        <w:numPr>
          <w:ilvl w:val="0"/>
          <w:numId w:val="7"/>
        </w:numPr>
        <w:tabs>
          <w:tab w:val="left" w:pos="3990"/>
        </w:tabs>
        <w:spacing w:after="0" w:line="240" w:lineRule="auto"/>
      </w:pPr>
      <w:r w:rsidRPr="00F53F57">
        <w:t>Whenever a variable is declared within a method it is a local variable</w:t>
      </w:r>
    </w:p>
    <w:p w:rsidR="00BF3D04" w:rsidRPr="00F53F57" w:rsidRDefault="00BF3D04" w:rsidP="00CA10B2">
      <w:pPr>
        <w:pStyle w:val="ListParagraph"/>
        <w:numPr>
          <w:ilvl w:val="0"/>
          <w:numId w:val="7"/>
        </w:numPr>
        <w:tabs>
          <w:tab w:val="left" w:pos="3990"/>
        </w:tabs>
        <w:spacing w:after="0" w:line="240" w:lineRule="auto"/>
      </w:pPr>
      <w:r w:rsidRPr="00F53F57">
        <w:t>Whenever a variable is declared outside a  method it is Global Variable/Member</w:t>
      </w:r>
    </w:p>
    <w:p w:rsidR="00BF3D04" w:rsidRPr="00F53F57" w:rsidRDefault="00BF3D04" w:rsidP="00CA10B2">
      <w:pPr>
        <w:pStyle w:val="ListParagraph"/>
        <w:numPr>
          <w:ilvl w:val="0"/>
          <w:numId w:val="7"/>
        </w:numPr>
        <w:tabs>
          <w:tab w:val="left" w:pos="3990"/>
        </w:tabs>
        <w:spacing w:after="0" w:line="240" w:lineRule="auto"/>
      </w:pPr>
      <w:r w:rsidRPr="00F53F57">
        <w:t>Global Variables have default values, local variables should be initialized before using.</w:t>
      </w:r>
    </w:p>
    <w:p w:rsidR="00BF3D04" w:rsidRPr="00F53F57" w:rsidRDefault="00BF3D04" w:rsidP="00CA10B2">
      <w:pPr>
        <w:pStyle w:val="ListParagraph"/>
        <w:numPr>
          <w:ilvl w:val="0"/>
          <w:numId w:val="7"/>
        </w:numPr>
        <w:tabs>
          <w:tab w:val="left" w:pos="3990"/>
        </w:tabs>
        <w:spacing w:after="0" w:line="240" w:lineRule="auto"/>
      </w:pPr>
      <w:r w:rsidRPr="00F53F57">
        <w:t>The initialization can be done at the time of declaration or separately or at the time of usage</w:t>
      </w:r>
    </w:p>
    <w:p w:rsidR="00BF3D04" w:rsidRPr="00F53F57" w:rsidRDefault="00BF3D04" w:rsidP="00CA10B2">
      <w:pPr>
        <w:pStyle w:val="ListParagraph"/>
        <w:numPr>
          <w:ilvl w:val="0"/>
          <w:numId w:val="7"/>
        </w:numPr>
        <w:tabs>
          <w:tab w:val="left" w:pos="3990"/>
        </w:tabs>
        <w:spacing w:after="0" w:line="240" w:lineRule="auto"/>
      </w:pPr>
      <w:r w:rsidRPr="00F53F57">
        <w:t>If the global variable has to be initialized, then it can be done at global level like</w:t>
      </w:r>
    </w:p>
    <w:p w:rsidR="00F53F57" w:rsidRDefault="00F53F57" w:rsidP="00BF3D04">
      <w:pPr>
        <w:pStyle w:val="ListParagraph"/>
        <w:tabs>
          <w:tab w:val="left" w:pos="3990"/>
        </w:tabs>
        <w:spacing w:after="0" w:line="240" w:lineRule="auto"/>
      </w:pPr>
    </w:p>
    <w:p w:rsidR="00BF3D04" w:rsidRDefault="00F53F57" w:rsidP="00BF3D04">
      <w:pPr>
        <w:pStyle w:val="ListParagraph"/>
        <w:tabs>
          <w:tab w:val="left" w:pos="3990"/>
        </w:tabs>
        <w:spacing w:after="0" w:line="240" w:lineRule="auto"/>
        <w:rPr>
          <w:sz w:val="44"/>
          <w:szCs w:val="44"/>
        </w:rPr>
      </w:pPr>
      <w:r>
        <w:t>s</w:t>
      </w:r>
      <w:r w:rsidR="00BF3D04" w:rsidRPr="00F53F57">
        <w:t>tatic int i=10; //correct</w:t>
      </w:r>
    </w:p>
    <w:p w:rsidR="00BF3D04" w:rsidRPr="00F53F57" w:rsidRDefault="00BF3D04" w:rsidP="00BF3D04">
      <w:pPr>
        <w:pStyle w:val="ListParagraph"/>
        <w:tabs>
          <w:tab w:val="left" w:pos="3990"/>
        </w:tabs>
        <w:spacing w:after="0" w:line="240" w:lineRule="auto"/>
      </w:pPr>
      <w:r w:rsidRPr="00F53F57">
        <w:t>static int i;</w:t>
      </w:r>
    </w:p>
    <w:p w:rsidR="00BF3D04" w:rsidRPr="00F53F57" w:rsidRDefault="00BF3D04" w:rsidP="00BF3D04">
      <w:pPr>
        <w:pStyle w:val="ListParagraph"/>
        <w:tabs>
          <w:tab w:val="left" w:pos="3990"/>
        </w:tabs>
        <w:spacing w:after="0" w:line="240" w:lineRule="auto"/>
      </w:pPr>
      <w:r w:rsidRPr="00F53F57">
        <w:t>i=10; /</w:t>
      </w:r>
      <w:r w:rsidR="00F53F57">
        <w:t>/</w:t>
      </w:r>
      <w:r w:rsidRPr="00F53F57">
        <w:t>compile</w:t>
      </w:r>
      <w:r w:rsidR="00F53F57">
        <w:t>r</w:t>
      </w:r>
      <w:r w:rsidRPr="00F53F57">
        <w:t xml:space="preserve"> error</w:t>
      </w:r>
    </w:p>
    <w:p w:rsidR="00BF3D04" w:rsidRPr="00F53F57" w:rsidRDefault="00BF3D04" w:rsidP="00BF3D04">
      <w:pPr>
        <w:pStyle w:val="ListParagraph"/>
        <w:tabs>
          <w:tab w:val="left" w:pos="3990"/>
        </w:tabs>
        <w:spacing w:after="0" w:line="240" w:lineRule="auto"/>
      </w:pPr>
    </w:p>
    <w:p w:rsidR="00F53F57" w:rsidRDefault="00F53F57" w:rsidP="00BF3D04">
      <w:pPr>
        <w:pStyle w:val="ListParagraph"/>
        <w:tabs>
          <w:tab w:val="left" w:pos="3990"/>
        </w:tabs>
        <w:spacing w:after="0" w:line="240" w:lineRule="auto"/>
      </w:pPr>
    </w:p>
    <w:p w:rsidR="00BF3D04" w:rsidRPr="00F53F57" w:rsidRDefault="00BF3D04" w:rsidP="00BF3D04">
      <w:pPr>
        <w:pStyle w:val="ListParagraph"/>
        <w:tabs>
          <w:tab w:val="left" w:pos="3990"/>
        </w:tabs>
        <w:spacing w:after="0" w:line="240" w:lineRule="auto"/>
      </w:pPr>
      <w:r w:rsidRPr="00F53F57">
        <w:lastRenderedPageBreak/>
        <w:t>class Demo3</w:t>
      </w:r>
    </w:p>
    <w:p w:rsidR="00BF3D04" w:rsidRPr="00F53F57" w:rsidRDefault="00BF3D04" w:rsidP="00BF3D04">
      <w:pPr>
        <w:pStyle w:val="ListParagraph"/>
        <w:tabs>
          <w:tab w:val="left" w:pos="3990"/>
        </w:tabs>
        <w:spacing w:after="0" w:line="240" w:lineRule="auto"/>
      </w:pPr>
      <w:r w:rsidRPr="00F53F57">
        <w:t>{</w:t>
      </w:r>
    </w:p>
    <w:p w:rsidR="00BF3D04" w:rsidRPr="00F53F57" w:rsidRDefault="00BF3D04" w:rsidP="00BF3D04">
      <w:pPr>
        <w:pStyle w:val="ListParagraph"/>
        <w:tabs>
          <w:tab w:val="left" w:pos="3990"/>
        </w:tabs>
        <w:spacing w:after="0" w:line="240" w:lineRule="auto"/>
      </w:pPr>
      <w:r w:rsidRPr="00F53F57">
        <w:t xml:space="preserve">         public static void main(String[] args) </w:t>
      </w:r>
    </w:p>
    <w:p w:rsidR="00BF3D04" w:rsidRPr="00F53F57" w:rsidRDefault="00BF3D04" w:rsidP="00BF3D04">
      <w:pPr>
        <w:pStyle w:val="ListParagraph"/>
        <w:tabs>
          <w:tab w:val="left" w:pos="3990"/>
        </w:tabs>
        <w:spacing w:after="0" w:line="240" w:lineRule="auto"/>
      </w:pPr>
      <w:r w:rsidRPr="00F53F57">
        <w:t xml:space="preserve">        {</w:t>
      </w:r>
    </w:p>
    <w:p w:rsidR="00BF3D04" w:rsidRPr="00F53F57" w:rsidRDefault="00BF3D04" w:rsidP="00BF3D04">
      <w:pPr>
        <w:pStyle w:val="ListParagraph"/>
        <w:tabs>
          <w:tab w:val="left" w:pos="3990"/>
        </w:tabs>
        <w:spacing w:after="0" w:line="240" w:lineRule="auto"/>
      </w:pPr>
      <w:r w:rsidRPr="00F53F57">
        <w:t xml:space="preserve">               int i; // declaration of local variable i</w:t>
      </w:r>
    </w:p>
    <w:p w:rsidR="00BF3D04" w:rsidRPr="00F53F57" w:rsidRDefault="00BF3D04" w:rsidP="00BF3D04">
      <w:pPr>
        <w:pStyle w:val="ListParagraph"/>
        <w:tabs>
          <w:tab w:val="left" w:pos="3990"/>
        </w:tabs>
        <w:spacing w:after="0" w:line="240" w:lineRule="auto"/>
      </w:pPr>
      <w:r w:rsidRPr="00F53F57">
        <w:t xml:space="preserve">              i=10; //local variables should be initialized before using</w:t>
      </w:r>
    </w:p>
    <w:p w:rsidR="00BF3D04" w:rsidRPr="00F53F57" w:rsidRDefault="00BF3D04" w:rsidP="00BF3D04">
      <w:pPr>
        <w:pStyle w:val="ListParagraph"/>
        <w:tabs>
          <w:tab w:val="left" w:pos="3990"/>
        </w:tabs>
        <w:spacing w:after="0" w:line="240" w:lineRule="auto"/>
      </w:pPr>
      <w:r w:rsidRPr="00F53F57">
        <w:t xml:space="preserve">              System.out.println("main starts");</w:t>
      </w:r>
    </w:p>
    <w:p w:rsidR="00BF3D04" w:rsidRPr="00F53F57" w:rsidRDefault="00BF3D04" w:rsidP="00BF3D04">
      <w:pPr>
        <w:pStyle w:val="ListParagraph"/>
        <w:tabs>
          <w:tab w:val="left" w:pos="3990"/>
        </w:tabs>
        <w:spacing w:after="0" w:line="240" w:lineRule="auto"/>
      </w:pPr>
      <w:r w:rsidRPr="00F53F57">
        <w:t xml:space="preserve">              System.out.println(i);</w:t>
      </w:r>
    </w:p>
    <w:p w:rsidR="00BF3D04" w:rsidRPr="00F53F57" w:rsidRDefault="00BF3D04" w:rsidP="00BF3D04">
      <w:pPr>
        <w:pStyle w:val="ListParagraph"/>
        <w:tabs>
          <w:tab w:val="left" w:pos="3990"/>
        </w:tabs>
        <w:spacing w:after="0" w:line="240" w:lineRule="auto"/>
      </w:pPr>
      <w:r w:rsidRPr="00F53F57">
        <w:t xml:space="preserve">              System.out.println("main ends");</w:t>
      </w:r>
    </w:p>
    <w:p w:rsidR="00BF3D04" w:rsidRPr="00F53F57" w:rsidRDefault="00BF3D04" w:rsidP="00BF3D04">
      <w:pPr>
        <w:pStyle w:val="ListParagraph"/>
        <w:tabs>
          <w:tab w:val="left" w:pos="3990"/>
        </w:tabs>
        <w:spacing w:after="0" w:line="240" w:lineRule="auto"/>
      </w:pPr>
      <w:r w:rsidRPr="00F53F57">
        <w:t xml:space="preserve">        }</w:t>
      </w:r>
    </w:p>
    <w:p w:rsidR="00BF3D04" w:rsidRPr="00F53F57" w:rsidRDefault="00BF3D04" w:rsidP="00BF3D04">
      <w:pPr>
        <w:pStyle w:val="ListParagraph"/>
        <w:tabs>
          <w:tab w:val="left" w:pos="3990"/>
        </w:tabs>
        <w:spacing w:after="0" w:line="240" w:lineRule="auto"/>
      </w:pPr>
      <w:r w:rsidRPr="00F53F57">
        <w:t>}</w:t>
      </w:r>
    </w:p>
    <w:p w:rsidR="00BF3D04" w:rsidRPr="00F53F57" w:rsidRDefault="00BF3D04" w:rsidP="00BF3D04">
      <w:pPr>
        <w:pStyle w:val="ListParagraph"/>
        <w:tabs>
          <w:tab w:val="left" w:pos="3990"/>
        </w:tabs>
        <w:spacing w:after="0" w:line="240" w:lineRule="auto"/>
      </w:pPr>
    </w:p>
    <w:p w:rsidR="00BF3D04" w:rsidRPr="00F53F57" w:rsidRDefault="00BF3D04" w:rsidP="00BF3D04">
      <w:pPr>
        <w:pStyle w:val="ListParagraph"/>
        <w:tabs>
          <w:tab w:val="left" w:pos="3990"/>
        </w:tabs>
        <w:spacing w:after="0" w:line="240" w:lineRule="auto"/>
      </w:pPr>
      <w:r w:rsidRPr="00F53F57">
        <w:t>o/p</w:t>
      </w:r>
    </w:p>
    <w:p w:rsidR="00BF3D04" w:rsidRPr="00F53F57" w:rsidRDefault="00BF3D04" w:rsidP="00BF3D04">
      <w:pPr>
        <w:pStyle w:val="ListParagraph"/>
        <w:tabs>
          <w:tab w:val="left" w:pos="3990"/>
        </w:tabs>
        <w:spacing w:after="0" w:line="240" w:lineRule="auto"/>
      </w:pPr>
      <w:r w:rsidRPr="00F53F57">
        <w:rPr>
          <w:noProof/>
          <w:lang w:val="en-IN" w:eastAsia="en-IN" w:bidi="ta-IN"/>
        </w:rPr>
        <w:drawing>
          <wp:inline distT="0" distB="0" distL="0" distR="0">
            <wp:extent cx="836930" cy="362585"/>
            <wp:effectExtent l="19050" t="0" r="127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6930" cy="362585"/>
                    </a:xfrm>
                    <a:prstGeom prst="rect">
                      <a:avLst/>
                    </a:prstGeom>
                    <a:noFill/>
                    <a:ln w="9525">
                      <a:noFill/>
                      <a:miter lim="800000"/>
                      <a:headEnd/>
                      <a:tailEnd/>
                    </a:ln>
                  </pic:spPr>
                </pic:pic>
              </a:graphicData>
            </a:graphic>
          </wp:inline>
        </w:drawing>
      </w:r>
    </w:p>
    <w:p w:rsidR="00BF3D04" w:rsidRPr="00335B23" w:rsidRDefault="00BF3D04" w:rsidP="00BF3D04">
      <w:pPr>
        <w:tabs>
          <w:tab w:val="left" w:pos="3510"/>
        </w:tabs>
        <w:rPr>
          <w:sz w:val="44"/>
          <w:szCs w:val="44"/>
        </w:rPr>
      </w:pPr>
      <w:r w:rsidRPr="00335B23">
        <w:rPr>
          <w:sz w:val="44"/>
          <w:szCs w:val="44"/>
        </w:rPr>
        <w:tab/>
      </w:r>
    </w:p>
    <w:p w:rsidR="00F53F57" w:rsidRDefault="00BF3D04" w:rsidP="00BF3D04">
      <w:pPr>
        <w:tabs>
          <w:tab w:val="left" w:pos="3510"/>
        </w:tabs>
      </w:pPr>
      <w:r w:rsidRPr="00F53F57">
        <w:t>class Demo4</w:t>
      </w:r>
    </w:p>
    <w:p w:rsidR="00F53F57" w:rsidRDefault="00BF3D04" w:rsidP="00BF3D04">
      <w:pPr>
        <w:tabs>
          <w:tab w:val="left" w:pos="3510"/>
        </w:tabs>
      </w:pPr>
      <w:r w:rsidRPr="00F53F57">
        <w:t>{</w:t>
      </w:r>
    </w:p>
    <w:p w:rsidR="00BF3D04" w:rsidRPr="00F53F57" w:rsidRDefault="00BF3D04" w:rsidP="00BF3D04">
      <w:pPr>
        <w:tabs>
          <w:tab w:val="left" w:pos="3510"/>
        </w:tabs>
      </w:pPr>
      <w:r w:rsidRPr="00F53F57">
        <w:t xml:space="preserve">         static int i; // Global variable declared</w:t>
      </w:r>
    </w:p>
    <w:p w:rsidR="00BF3D04" w:rsidRPr="00F53F57" w:rsidRDefault="00BF3D04" w:rsidP="00BF3D04">
      <w:pPr>
        <w:tabs>
          <w:tab w:val="left" w:pos="3510"/>
        </w:tabs>
        <w:spacing w:after="0" w:line="240" w:lineRule="auto"/>
      </w:pPr>
      <w:r w:rsidRPr="00F53F57">
        <w:t xml:space="preserve">         public static void main(String[] args) </w:t>
      </w:r>
    </w:p>
    <w:p w:rsidR="00BF3D04" w:rsidRPr="00F53F57" w:rsidRDefault="00BF3D04" w:rsidP="00BF3D04">
      <w:pPr>
        <w:tabs>
          <w:tab w:val="left" w:pos="3510"/>
        </w:tabs>
        <w:spacing w:after="0" w:line="240" w:lineRule="auto"/>
      </w:pPr>
      <w:r w:rsidRPr="00F53F57">
        <w:t xml:space="preserve">        {</w:t>
      </w:r>
    </w:p>
    <w:p w:rsidR="00BF3D04" w:rsidRPr="00F53F57" w:rsidRDefault="00BF3D04" w:rsidP="00BF3D04">
      <w:pPr>
        <w:tabs>
          <w:tab w:val="left" w:pos="3510"/>
        </w:tabs>
        <w:spacing w:after="0" w:line="240" w:lineRule="auto"/>
      </w:pPr>
      <w:r w:rsidRPr="00F53F57">
        <w:t xml:space="preserve">            System.out.println("main starts!");</w:t>
      </w:r>
    </w:p>
    <w:p w:rsidR="00BF3D04" w:rsidRPr="00F53F57" w:rsidRDefault="00BF3D04" w:rsidP="00BF3D04">
      <w:pPr>
        <w:tabs>
          <w:tab w:val="left" w:pos="3510"/>
        </w:tabs>
        <w:spacing w:after="0"/>
      </w:pPr>
      <w:r w:rsidRPr="00F53F57">
        <w:t xml:space="preserve">            System.out.println(i); // printing value of i</w:t>
      </w:r>
    </w:p>
    <w:p w:rsidR="00BF3D04" w:rsidRPr="00F53F57" w:rsidRDefault="00BF3D04" w:rsidP="00BF3D04">
      <w:pPr>
        <w:tabs>
          <w:tab w:val="left" w:pos="3510"/>
        </w:tabs>
        <w:spacing w:after="0"/>
      </w:pPr>
      <w:r w:rsidRPr="00F53F57">
        <w:t xml:space="preserve">            System.out.println("main ends!");</w:t>
      </w:r>
    </w:p>
    <w:p w:rsidR="00BF3D04" w:rsidRPr="00F53F57" w:rsidRDefault="00BF3D04" w:rsidP="00BF3D04">
      <w:pPr>
        <w:tabs>
          <w:tab w:val="left" w:pos="3510"/>
        </w:tabs>
        <w:spacing w:after="0"/>
      </w:pPr>
      <w:r w:rsidRPr="00F53F57">
        <w:t xml:space="preserve">       }</w:t>
      </w:r>
    </w:p>
    <w:p w:rsidR="00BF3D04" w:rsidRPr="00F53F57" w:rsidRDefault="00BF3D04" w:rsidP="00BF3D04">
      <w:pPr>
        <w:tabs>
          <w:tab w:val="left" w:pos="3510"/>
        </w:tabs>
      </w:pPr>
      <w:r w:rsidRPr="00F53F57">
        <w:t>}</w:t>
      </w:r>
    </w:p>
    <w:p w:rsidR="00BF3D04" w:rsidRPr="00F53F57" w:rsidRDefault="00BF3D04" w:rsidP="00BF3D04">
      <w:pPr>
        <w:tabs>
          <w:tab w:val="left" w:pos="3510"/>
        </w:tabs>
      </w:pPr>
      <w:r w:rsidRPr="00F53F57">
        <w:t>o/p</w:t>
      </w:r>
    </w:p>
    <w:p w:rsidR="00F53F57" w:rsidRDefault="00BF3D04" w:rsidP="00BF3D04">
      <w:pPr>
        <w:tabs>
          <w:tab w:val="left" w:pos="3510"/>
        </w:tabs>
        <w:rPr>
          <w:sz w:val="44"/>
          <w:szCs w:val="44"/>
        </w:rPr>
      </w:pPr>
      <w:r w:rsidRPr="00F53F57">
        <w:rPr>
          <w:noProof/>
          <w:lang w:val="en-IN" w:eastAsia="en-IN" w:bidi="ta-IN"/>
        </w:rPr>
        <w:drawing>
          <wp:inline distT="0" distB="0" distL="0" distR="0">
            <wp:extent cx="880110" cy="37084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880110" cy="370840"/>
                    </a:xfrm>
                    <a:prstGeom prst="rect">
                      <a:avLst/>
                    </a:prstGeom>
                    <a:noFill/>
                    <a:ln w="9525">
                      <a:noFill/>
                      <a:miter lim="800000"/>
                      <a:headEnd/>
                      <a:tailEnd/>
                    </a:ln>
                  </pic:spPr>
                </pic:pic>
              </a:graphicData>
            </a:graphic>
          </wp:inline>
        </w:drawing>
      </w:r>
    </w:p>
    <w:p w:rsidR="00A30B28" w:rsidRDefault="00BF3D04" w:rsidP="00BF3D04">
      <w:pPr>
        <w:tabs>
          <w:tab w:val="left" w:pos="3510"/>
        </w:tabs>
        <w:rPr>
          <w:b/>
        </w:rPr>
      </w:pPr>
      <w:r w:rsidRPr="00A30B28">
        <w:rPr>
          <w:b/>
        </w:rPr>
        <w:t>Note:</w:t>
      </w:r>
    </w:p>
    <w:p w:rsidR="00BF3D04" w:rsidRPr="00F53F57" w:rsidRDefault="00BF3D04" w:rsidP="00BF3D04">
      <w:pPr>
        <w:tabs>
          <w:tab w:val="left" w:pos="3510"/>
        </w:tabs>
      </w:pPr>
      <w:r w:rsidRPr="00F53F57">
        <w:t>1)Any variable declared in the class definition block is known as Global variable</w:t>
      </w:r>
    </w:p>
    <w:p w:rsidR="00BF3D04" w:rsidRPr="00F53F57" w:rsidRDefault="00BF3D04" w:rsidP="00BF3D04">
      <w:pPr>
        <w:tabs>
          <w:tab w:val="left" w:pos="3510"/>
        </w:tabs>
      </w:pPr>
      <w:r w:rsidRPr="00F53F57">
        <w:t>2)The Global variables are initialized automatically by Java compiler at the time of compilation if not initialized</w:t>
      </w:r>
    </w:p>
    <w:p w:rsidR="00BF3D04" w:rsidRDefault="00BF3D04" w:rsidP="00BF3D04">
      <w:pPr>
        <w:tabs>
          <w:tab w:val="left" w:pos="3510"/>
        </w:tabs>
        <w:rPr>
          <w:sz w:val="44"/>
          <w:szCs w:val="44"/>
        </w:rPr>
      </w:pPr>
      <w:r w:rsidRPr="00F53F57">
        <w:t>3)The default value for number data types i.e. integer, long, float, double is 0(Zero) where as for String it is Null.</w:t>
      </w:r>
    </w:p>
    <w:p w:rsidR="00BF3D04" w:rsidRPr="00A30B28" w:rsidRDefault="00BF3D04" w:rsidP="00BF3D04">
      <w:pPr>
        <w:tabs>
          <w:tab w:val="left" w:pos="3510"/>
        </w:tabs>
      </w:pPr>
      <w:r w:rsidRPr="00A30B28">
        <w:rPr>
          <w:b/>
        </w:rPr>
        <w:t xml:space="preserve">Datatype </w:t>
      </w:r>
      <w:r w:rsidRPr="00A30B28">
        <w:t>can be classified as</w:t>
      </w:r>
    </w:p>
    <w:p w:rsidR="00BF3D04" w:rsidRPr="00A30B28" w:rsidRDefault="00BF3D04" w:rsidP="00CA10B2">
      <w:pPr>
        <w:pStyle w:val="ListParagraph"/>
        <w:numPr>
          <w:ilvl w:val="0"/>
          <w:numId w:val="11"/>
        </w:numPr>
        <w:tabs>
          <w:tab w:val="left" w:pos="3510"/>
        </w:tabs>
      </w:pPr>
      <w:r w:rsidRPr="00A30B28">
        <w:t>Primitive datatype</w:t>
      </w:r>
      <w:r w:rsidR="00A30B28">
        <w:t xml:space="preserve"> </w:t>
      </w:r>
      <w:r w:rsidRPr="00A30B28">
        <w:t>-</w:t>
      </w:r>
      <w:r w:rsidR="00A30B28">
        <w:t xml:space="preserve"> </w:t>
      </w:r>
      <w:r w:rsidRPr="00A30B28">
        <w:t>byte,short,int,long,float,double,char,boolean</w:t>
      </w:r>
    </w:p>
    <w:p w:rsidR="00A30B28" w:rsidRDefault="00BF3D04" w:rsidP="00CA10B2">
      <w:pPr>
        <w:pStyle w:val="ListParagraph"/>
        <w:numPr>
          <w:ilvl w:val="0"/>
          <w:numId w:val="11"/>
        </w:numPr>
        <w:tabs>
          <w:tab w:val="left" w:pos="3510"/>
        </w:tabs>
      </w:pPr>
      <w:r w:rsidRPr="00A30B28">
        <w:t>Derive Datatype</w:t>
      </w:r>
      <w:r w:rsidR="00A30B28">
        <w:t xml:space="preserve"> – </w:t>
      </w:r>
      <w:r w:rsidRPr="00A30B28">
        <w:t>String</w:t>
      </w:r>
    </w:p>
    <w:p w:rsidR="00A30B28" w:rsidRDefault="00A30B28" w:rsidP="00A30B28">
      <w:pPr>
        <w:tabs>
          <w:tab w:val="left" w:pos="3510"/>
        </w:tabs>
        <w:ind w:left="360"/>
      </w:pPr>
    </w:p>
    <w:p w:rsidR="00BF3D04" w:rsidRPr="00A30B28" w:rsidRDefault="00BF3D04" w:rsidP="00A30B28">
      <w:pPr>
        <w:tabs>
          <w:tab w:val="left" w:pos="3510"/>
        </w:tabs>
      </w:pPr>
      <w:r w:rsidRPr="00A30B28">
        <w:rPr>
          <w:b/>
        </w:rPr>
        <w:lastRenderedPageBreak/>
        <w:t>Variable</w:t>
      </w:r>
      <w:r w:rsidRPr="00A30B28">
        <w:t xml:space="preserve"> are based on the above types</w:t>
      </w:r>
    </w:p>
    <w:p w:rsidR="00BF3D04" w:rsidRPr="00A30B28" w:rsidRDefault="00BF3D04" w:rsidP="00CA10B2">
      <w:pPr>
        <w:pStyle w:val="ListParagraph"/>
        <w:numPr>
          <w:ilvl w:val="0"/>
          <w:numId w:val="12"/>
        </w:numPr>
        <w:tabs>
          <w:tab w:val="left" w:pos="3510"/>
        </w:tabs>
      </w:pPr>
      <w:r w:rsidRPr="00A30B28">
        <w:t>Primitive variables</w:t>
      </w:r>
    </w:p>
    <w:p w:rsidR="00A30B28" w:rsidRPr="00A30B28" w:rsidRDefault="00BF3D04" w:rsidP="00CA10B2">
      <w:pPr>
        <w:pStyle w:val="ListParagraph"/>
        <w:numPr>
          <w:ilvl w:val="0"/>
          <w:numId w:val="12"/>
        </w:numPr>
        <w:tabs>
          <w:tab w:val="left" w:pos="3510"/>
        </w:tabs>
        <w:spacing w:after="0"/>
        <w:rPr>
          <w:rFonts w:ascii="Times New Roman" w:hAnsi="Times New Roman"/>
          <w:noProof/>
        </w:rPr>
      </w:pPr>
      <w:r w:rsidRPr="00A30B28">
        <w:t>Reference variables</w:t>
      </w:r>
    </w:p>
    <w:p w:rsidR="00BF3D04" w:rsidRPr="00A30B28" w:rsidRDefault="00BF3D04" w:rsidP="00A30B28">
      <w:pPr>
        <w:tabs>
          <w:tab w:val="left" w:pos="3510"/>
        </w:tabs>
        <w:spacing w:after="0"/>
        <w:rPr>
          <w:rFonts w:ascii="Times New Roman" w:hAnsi="Times New Roman"/>
          <w:noProof/>
        </w:rPr>
      </w:pPr>
      <w:r w:rsidRPr="00A30B28">
        <w:rPr>
          <w:rFonts w:ascii="Times New Roman" w:hAnsi="Times New Roman"/>
          <w:noProof/>
        </w:rPr>
        <w:t>class Demo5</w:t>
      </w:r>
    </w:p>
    <w:p w:rsidR="00BF3D04" w:rsidRPr="00A30B28" w:rsidRDefault="00BF3D04" w:rsidP="00BF3D04">
      <w:pPr>
        <w:spacing w:after="0"/>
        <w:rPr>
          <w:rFonts w:ascii="Times New Roman" w:hAnsi="Times New Roman"/>
          <w:noProof/>
        </w:rPr>
      </w:pPr>
      <w:r w:rsidRPr="00A30B28">
        <w:rPr>
          <w:rFonts w:ascii="Times New Roman" w:hAnsi="Times New Roman"/>
          <w:noProof/>
        </w:rPr>
        <w:t>{</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byte b;</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short s;</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int i;</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long l;</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float f;</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double d;</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char c;</w:t>
      </w:r>
    </w:p>
    <w:p w:rsidR="00BF3D04" w:rsidRPr="00A30B28" w:rsidRDefault="00BF3D04" w:rsidP="00BF3D04">
      <w:pPr>
        <w:spacing w:after="0"/>
        <w:rPr>
          <w:rFonts w:ascii="Times New Roman" w:hAnsi="Times New Roman"/>
          <w:noProof/>
        </w:rPr>
      </w:pPr>
      <w:r w:rsidRPr="00A30B28">
        <w:rPr>
          <w:rFonts w:ascii="Times New Roman" w:hAnsi="Times New Roman"/>
          <w:noProof/>
        </w:rPr>
        <w:tab/>
        <w:t>static boolean flag;</w:t>
      </w:r>
    </w:p>
    <w:p w:rsidR="00BF3D04" w:rsidRPr="00A30B28" w:rsidRDefault="00BF3D04" w:rsidP="00BF3D04">
      <w:pPr>
        <w:spacing w:after="0"/>
        <w:rPr>
          <w:rFonts w:ascii="Times New Roman" w:hAnsi="Times New Roman"/>
          <w:noProof/>
        </w:rPr>
      </w:pPr>
    </w:p>
    <w:p w:rsidR="00BF3D04" w:rsidRPr="00A30B28" w:rsidRDefault="00BF3D04" w:rsidP="00BF3D04">
      <w:pPr>
        <w:spacing w:after="0"/>
        <w:rPr>
          <w:rFonts w:ascii="Times New Roman" w:hAnsi="Times New Roman"/>
          <w:noProof/>
        </w:rPr>
      </w:pPr>
      <w:r w:rsidRPr="00A30B28">
        <w:rPr>
          <w:rFonts w:ascii="Times New Roman" w:hAnsi="Times New Roman"/>
          <w:noProof/>
        </w:rPr>
        <w:tab/>
        <w:t xml:space="preserve">public static void main(String[] args) </w:t>
      </w:r>
    </w:p>
    <w:p w:rsidR="00BF3D04" w:rsidRPr="00A30B28" w:rsidRDefault="00BF3D04" w:rsidP="00BF3D04">
      <w:pPr>
        <w:spacing w:after="0"/>
        <w:rPr>
          <w:rFonts w:ascii="Times New Roman" w:hAnsi="Times New Roman"/>
          <w:noProof/>
        </w:rPr>
      </w:pPr>
      <w:r w:rsidRPr="00A30B28">
        <w:rPr>
          <w:rFonts w:ascii="Times New Roman" w:hAnsi="Times New Roman"/>
          <w:noProof/>
        </w:rPr>
        <w:tab/>
        <w:t>{</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System.out.println("main program starts");</w:t>
      </w:r>
    </w:p>
    <w:p w:rsidR="00BF3D04" w:rsidRPr="00A30B28" w:rsidRDefault="00BF3D04" w:rsidP="00BF3D04">
      <w:pPr>
        <w:spacing w:after="0"/>
        <w:rPr>
          <w:rFonts w:ascii="Times New Roman" w:hAnsi="Times New Roman"/>
          <w:noProof/>
        </w:rPr>
      </w:pPr>
      <w:r w:rsidRPr="00A30B28">
        <w:rPr>
          <w:rFonts w:ascii="Times New Roman" w:hAnsi="Times New Roman"/>
          <w:noProof/>
        </w:rPr>
        <w:t xml:space="preserve">                  System.out.println("default value of byte is"+b);</w:t>
      </w:r>
    </w:p>
    <w:p w:rsidR="00BF3D04" w:rsidRPr="00A30B28" w:rsidRDefault="00BF3D04" w:rsidP="00BF3D04">
      <w:pPr>
        <w:spacing w:after="0"/>
        <w:rPr>
          <w:rFonts w:ascii="Times New Roman" w:hAnsi="Times New Roman"/>
          <w:noProof/>
        </w:rPr>
      </w:pPr>
      <w:r w:rsidRPr="00A30B28">
        <w:rPr>
          <w:rFonts w:ascii="Times New Roman" w:hAnsi="Times New Roman"/>
          <w:noProof/>
        </w:rPr>
        <w:t xml:space="preserve">                  System.out.println("default value of short is"+s);</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int is"+i);</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long is"+l);</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float is"+f);</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double is"+d);</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char is"+c);</w:t>
      </w:r>
    </w:p>
    <w:p w:rsidR="00BF3D04" w:rsidRPr="00A30B28" w:rsidRDefault="00BF3D04" w:rsidP="00BF3D04">
      <w:pPr>
        <w:spacing w:after="0"/>
        <w:rPr>
          <w:rFonts w:ascii="Times New Roman" w:hAnsi="Times New Roman"/>
          <w:noProof/>
        </w:rPr>
      </w:pPr>
      <w:r w:rsidRPr="00A30B28">
        <w:rPr>
          <w:rFonts w:ascii="Times New Roman" w:hAnsi="Times New Roman"/>
          <w:noProof/>
        </w:rPr>
        <w:tab/>
      </w:r>
      <w:r w:rsidRPr="00A30B28">
        <w:rPr>
          <w:rFonts w:ascii="Times New Roman" w:hAnsi="Times New Roman"/>
          <w:noProof/>
        </w:rPr>
        <w:tab/>
        <w:t>System.out.println("default value of boolean is"+flag);</w:t>
      </w:r>
    </w:p>
    <w:p w:rsidR="00BF3D04" w:rsidRPr="00A30B28" w:rsidRDefault="00BF3D04" w:rsidP="00BF3D04">
      <w:pPr>
        <w:spacing w:after="0"/>
        <w:rPr>
          <w:rFonts w:ascii="Times New Roman" w:hAnsi="Times New Roman"/>
          <w:noProof/>
        </w:rPr>
      </w:pPr>
      <w:r w:rsidRPr="00A30B28">
        <w:rPr>
          <w:rFonts w:ascii="Times New Roman" w:hAnsi="Times New Roman"/>
          <w:noProof/>
        </w:rPr>
        <w:tab/>
        <w:t>}</w:t>
      </w:r>
    </w:p>
    <w:p w:rsidR="00BF3D04" w:rsidRPr="00A30B28" w:rsidRDefault="00BF3D04" w:rsidP="00BF3D04">
      <w:pPr>
        <w:spacing w:after="0"/>
        <w:rPr>
          <w:rFonts w:ascii="Times New Roman" w:hAnsi="Times New Roman"/>
          <w:noProof/>
        </w:rPr>
      </w:pPr>
      <w:r w:rsidRPr="00A30B28">
        <w:rPr>
          <w:rFonts w:ascii="Times New Roman" w:hAnsi="Times New Roman"/>
          <w:noProof/>
        </w:rPr>
        <w:t>}</w:t>
      </w:r>
    </w:p>
    <w:p w:rsidR="00BF3D04" w:rsidRPr="00A30B28" w:rsidRDefault="00BF3D04" w:rsidP="00BF3D04">
      <w:pPr>
        <w:spacing w:after="0"/>
        <w:rPr>
          <w:rFonts w:ascii="Times New Roman" w:hAnsi="Times New Roman"/>
          <w:noProof/>
        </w:rPr>
      </w:pPr>
      <w:r w:rsidRPr="00A30B28">
        <w:rPr>
          <w:rFonts w:ascii="Times New Roman" w:hAnsi="Times New Roman"/>
          <w:noProof/>
        </w:rPr>
        <w:t>o/p</w:t>
      </w:r>
    </w:p>
    <w:p w:rsidR="00BF3D04" w:rsidRDefault="00BF3D04" w:rsidP="00A30B28">
      <w:pPr>
        <w:rPr>
          <w:rFonts w:ascii="Times New Roman" w:hAnsi="Times New Roman"/>
          <w:sz w:val="32"/>
          <w:szCs w:val="32"/>
        </w:rPr>
      </w:pPr>
      <w:r w:rsidRPr="00A30B28">
        <w:rPr>
          <w:rFonts w:ascii="Times New Roman" w:hAnsi="Times New Roman"/>
          <w:noProof/>
          <w:lang w:val="en-IN" w:eastAsia="en-IN" w:bidi="ta-IN"/>
        </w:rPr>
        <w:drawing>
          <wp:inline distT="0" distB="0" distL="0" distR="0">
            <wp:extent cx="2579370" cy="106997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579370" cy="1069975"/>
                    </a:xfrm>
                    <a:prstGeom prst="rect">
                      <a:avLst/>
                    </a:prstGeom>
                    <a:noFill/>
                    <a:ln w="9525">
                      <a:noFill/>
                      <a:miter lim="800000"/>
                      <a:headEnd/>
                      <a:tailEnd/>
                    </a:ln>
                  </pic:spPr>
                </pic:pic>
              </a:graphicData>
            </a:graphic>
          </wp:inline>
        </w:drawing>
      </w:r>
      <w:r w:rsidR="00A30B28">
        <w:rPr>
          <w:rFonts w:ascii="Times New Roman" w:hAnsi="Times New Roman"/>
        </w:rPr>
        <w:t xml:space="preserve">   </w:t>
      </w:r>
      <w:r w:rsidRPr="00A30B28">
        <w:rPr>
          <w:rFonts w:ascii="Times New Roman" w:hAnsi="Times New Roman"/>
        </w:rPr>
        <w:t>Default value of char is ‘\u0000’ or called as null character</w:t>
      </w:r>
      <w:r w:rsid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rPr>
        <w:t>class Demo6</w:t>
      </w: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rPr>
        <w:tab/>
        <w:t>static String str; //String variable</w:t>
      </w:r>
    </w:p>
    <w:p w:rsidR="00BF3D04" w:rsidRPr="00A30B28" w:rsidRDefault="00BF3D04" w:rsidP="00BF3D04">
      <w:pPr>
        <w:spacing w:after="0"/>
        <w:rPr>
          <w:rFonts w:ascii="Times New Roman" w:hAnsi="Times New Roman"/>
        </w:rPr>
      </w:pPr>
    </w:p>
    <w:p w:rsidR="00BF3D04" w:rsidRPr="00A30B28" w:rsidRDefault="00BF3D04" w:rsidP="00BF3D04">
      <w:pPr>
        <w:spacing w:after="0"/>
        <w:rPr>
          <w:rFonts w:ascii="Times New Roman" w:hAnsi="Times New Roman"/>
        </w:rPr>
      </w:pPr>
      <w:r w:rsidRPr="00A30B28">
        <w:rPr>
          <w:rFonts w:ascii="Times New Roman" w:hAnsi="Times New Roman"/>
        </w:rPr>
        <w:tab/>
        <w:t xml:space="preserve">public static void main(String[] args) </w:t>
      </w:r>
    </w:p>
    <w:p w:rsidR="00BF3D04" w:rsidRPr="00A30B28" w:rsidRDefault="00BF3D04" w:rsidP="00BF3D04">
      <w:pPr>
        <w:spacing w:after="0"/>
        <w:rPr>
          <w:rFonts w:ascii="Times New Roman" w:hAnsi="Times New Roman"/>
        </w:rPr>
      </w:pP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System.out.println("null");</w:t>
      </w:r>
    </w:p>
    <w:p w:rsidR="00BF3D04" w:rsidRPr="00A30B28" w:rsidRDefault="00BF3D04" w:rsidP="00BF3D04">
      <w:pPr>
        <w:spacing w:after="0"/>
        <w:rPr>
          <w:rFonts w:ascii="Times New Roman" w:hAnsi="Times New Roman"/>
        </w:rPr>
      </w:pPr>
      <w:r w:rsidRPr="00A30B28">
        <w:rPr>
          <w:rFonts w:ascii="Times New Roman" w:hAnsi="Times New Roman"/>
        </w:rPr>
        <w:t xml:space="preserve">                  System.out.println(str);</w:t>
      </w:r>
    </w:p>
    <w:p w:rsidR="00BF3D04" w:rsidRPr="00A30B28" w:rsidRDefault="00BF3D04" w:rsidP="00BF3D04">
      <w:pPr>
        <w:spacing w:after="0"/>
        <w:rPr>
          <w:rFonts w:ascii="Times New Roman" w:hAnsi="Times New Roman"/>
        </w:rPr>
      </w:pPr>
      <w:r w:rsidRPr="00A30B28">
        <w:rPr>
          <w:rFonts w:ascii="Times New Roman" w:hAnsi="Times New Roman"/>
        </w:rPr>
        <w:tab/>
        <w:t xml:space="preserve"> }</w:t>
      </w: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rPr>
        <w:t>o/p</w:t>
      </w:r>
    </w:p>
    <w:p w:rsidR="00BF3D04" w:rsidRPr="00A30B28" w:rsidRDefault="00BF3D04" w:rsidP="00BF3D04">
      <w:pPr>
        <w:spacing w:after="0"/>
        <w:rPr>
          <w:rFonts w:ascii="Times New Roman" w:hAnsi="Times New Roman"/>
        </w:rPr>
      </w:pPr>
      <w:r w:rsidRPr="00A30B28">
        <w:rPr>
          <w:rFonts w:ascii="Times New Roman" w:hAnsi="Times New Roman"/>
          <w:noProof/>
          <w:lang w:val="en-IN" w:eastAsia="en-IN" w:bidi="ta-IN"/>
        </w:rPr>
        <w:drawing>
          <wp:inline distT="0" distB="0" distL="0" distR="0">
            <wp:extent cx="509270" cy="293370"/>
            <wp:effectExtent l="19050" t="0" r="508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09270" cy="293370"/>
                    </a:xfrm>
                    <a:prstGeom prst="rect">
                      <a:avLst/>
                    </a:prstGeom>
                    <a:noFill/>
                    <a:ln w="9525">
                      <a:noFill/>
                      <a:miter lim="800000"/>
                      <a:headEnd/>
                      <a:tailEnd/>
                    </a:ln>
                  </pic:spPr>
                </pic:pic>
              </a:graphicData>
            </a:graphic>
          </wp:inline>
        </w:drawing>
      </w:r>
    </w:p>
    <w:p w:rsidR="00BF3D04" w:rsidRDefault="00A30B28" w:rsidP="00A30B28">
      <w:pPr>
        <w:pStyle w:val="Title"/>
        <w:jc w:val="center"/>
      </w:pPr>
      <w:r>
        <w:lastRenderedPageBreak/>
        <w:t>OPERATORS</w:t>
      </w:r>
    </w:p>
    <w:p w:rsidR="00BF3D04" w:rsidRPr="00A30B28" w:rsidRDefault="00BF3D04" w:rsidP="00BF3D04">
      <w:pPr>
        <w:rPr>
          <w:rFonts w:ascii="Times New Roman" w:hAnsi="Times New Roman"/>
        </w:rPr>
      </w:pPr>
      <w:r w:rsidRPr="00A30B28">
        <w:rPr>
          <w:rFonts w:ascii="Times New Roman" w:hAnsi="Times New Roman"/>
        </w:rPr>
        <w:t>An operator is a symbol that allows a programmer to perform certain operation like (arithmetic or logical)  on data and variables.</w:t>
      </w:r>
    </w:p>
    <w:p w:rsidR="00BF3D04" w:rsidRPr="00A30B28" w:rsidRDefault="00BF3D04" w:rsidP="00BF3D04">
      <w:pPr>
        <w:rPr>
          <w:rFonts w:ascii="Times New Roman" w:hAnsi="Times New Roman"/>
        </w:rPr>
      </w:pPr>
      <w:r w:rsidRPr="00A30B28">
        <w:rPr>
          <w:rFonts w:ascii="Times New Roman" w:hAnsi="Times New Roman"/>
        </w:rPr>
        <w:t>1)Arithmetic (*,/,%,+,-,++,--)</w:t>
      </w:r>
    </w:p>
    <w:p w:rsidR="00BF3D04" w:rsidRPr="00A30B28" w:rsidRDefault="00BF3D04" w:rsidP="00BF3D04">
      <w:pPr>
        <w:rPr>
          <w:rFonts w:ascii="Times New Roman" w:hAnsi="Times New Roman"/>
        </w:rPr>
      </w:pPr>
      <w:r w:rsidRPr="00A30B28">
        <w:rPr>
          <w:rFonts w:ascii="Times New Roman" w:hAnsi="Times New Roman"/>
        </w:rPr>
        <w:t>2) Assignment(=,+=,-=,*=,/=,%=)</w:t>
      </w:r>
    </w:p>
    <w:p w:rsidR="00BF3D04" w:rsidRPr="00A30B28" w:rsidRDefault="00BF3D04" w:rsidP="00BF3D04">
      <w:pPr>
        <w:rPr>
          <w:rFonts w:ascii="Times New Roman" w:hAnsi="Times New Roman"/>
        </w:rPr>
      </w:pPr>
      <w:r w:rsidRPr="00A30B28">
        <w:rPr>
          <w:rFonts w:ascii="Times New Roman" w:hAnsi="Times New Roman"/>
        </w:rPr>
        <w:t>3)Relational (==,!=,&lt;,&gt;,&lt;=,&gt;=)</w:t>
      </w:r>
    </w:p>
    <w:p w:rsidR="00BF3D04" w:rsidRPr="00A30B28" w:rsidRDefault="00BF3D04" w:rsidP="00BF3D04">
      <w:pPr>
        <w:rPr>
          <w:rFonts w:ascii="Times New Roman" w:hAnsi="Times New Roman"/>
        </w:rPr>
      </w:pPr>
      <w:r w:rsidRPr="00A30B28">
        <w:rPr>
          <w:rFonts w:ascii="Times New Roman" w:hAnsi="Times New Roman"/>
        </w:rPr>
        <w:t>4)Instance of (instanceof)</w:t>
      </w:r>
    </w:p>
    <w:p w:rsidR="00BF3D04" w:rsidRPr="00A30B28" w:rsidRDefault="00BF3D04" w:rsidP="00BF3D04">
      <w:pPr>
        <w:rPr>
          <w:rFonts w:ascii="Times New Roman" w:hAnsi="Times New Roman"/>
        </w:rPr>
      </w:pPr>
      <w:r w:rsidRPr="00A30B28">
        <w:rPr>
          <w:rFonts w:ascii="Times New Roman" w:hAnsi="Times New Roman"/>
        </w:rPr>
        <w:t>5)Logical( &amp;,|,^,!,&amp;&amp;,||)</w:t>
      </w:r>
    </w:p>
    <w:p w:rsidR="00BF3D04" w:rsidRDefault="00BF3D04" w:rsidP="00BF3D04">
      <w:pPr>
        <w:rPr>
          <w:rFonts w:ascii="Times New Roman" w:hAnsi="Times New Roman"/>
          <w:b/>
          <w:sz w:val="32"/>
          <w:szCs w:val="32"/>
        </w:rPr>
      </w:pPr>
      <w:r w:rsidRPr="00A30B28">
        <w:rPr>
          <w:rFonts w:ascii="Times New Roman" w:hAnsi="Times New Roman"/>
        </w:rPr>
        <w:t>6)Conditional(?:)</w:t>
      </w:r>
    </w:p>
    <w:p w:rsidR="00BF3D04" w:rsidRPr="00A30B28" w:rsidRDefault="00BF3D04" w:rsidP="00BF3D04">
      <w:pPr>
        <w:rPr>
          <w:rFonts w:ascii="Times New Roman" w:hAnsi="Times New Roman"/>
        </w:rPr>
      </w:pPr>
      <w:r w:rsidRPr="00A30B28">
        <w:rPr>
          <w:rFonts w:ascii="Times New Roman" w:hAnsi="Times New Roman"/>
        </w:rPr>
        <w:t>Depending on the no of operands, Operators can be of the following three types.</w:t>
      </w:r>
    </w:p>
    <w:p w:rsidR="00BF3D04" w:rsidRPr="00A30B28" w:rsidRDefault="00BF3D04" w:rsidP="00CA10B2">
      <w:pPr>
        <w:pStyle w:val="ListParagraph"/>
        <w:numPr>
          <w:ilvl w:val="0"/>
          <w:numId w:val="13"/>
        </w:numPr>
        <w:rPr>
          <w:rFonts w:ascii="Times New Roman" w:hAnsi="Times New Roman"/>
        </w:rPr>
      </w:pPr>
      <w:r w:rsidRPr="00A30B28">
        <w:rPr>
          <w:rFonts w:ascii="Times New Roman" w:hAnsi="Times New Roman"/>
          <w:u w:val="single"/>
        </w:rPr>
        <w:t>Unary operator</w:t>
      </w:r>
      <w:r w:rsidRPr="00A30B28">
        <w:rPr>
          <w:rFonts w:ascii="Times New Roman" w:hAnsi="Times New Roman"/>
        </w:rPr>
        <w:t>: It takes one operand, such as ++x,y--. Here x and y are variables and  ++ and – are operators</w:t>
      </w:r>
    </w:p>
    <w:p w:rsidR="00BF3D04" w:rsidRPr="00A30B28" w:rsidRDefault="00BF3D04" w:rsidP="00CA10B2">
      <w:pPr>
        <w:pStyle w:val="ListParagraph"/>
        <w:numPr>
          <w:ilvl w:val="0"/>
          <w:numId w:val="13"/>
        </w:numPr>
        <w:rPr>
          <w:rFonts w:ascii="Times New Roman" w:hAnsi="Times New Roman"/>
        </w:rPr>
      </w:pPr>
      <w:r w:rsidRPr="00A30B28">
        <w:rPr>
          <w:rFonts w:ascii="Times New Roman" w:hAnsi="Times New Roman"/>
          <w:u w:val="single"/>
        </w:rPr>
        <w:t>Binary operator</w:t>
      </w:r>
      <w:r w:rsidRPr="00A30B28">
        <w:rPr>
          <w:rFonts w:ascii="Times New Roman" w:hAnsi="Times New Roman"/>
        </w:rPr>
        <w:t>: It takes two operands , such as x + y, x&gt;y. Here x and y are variables while + and &gt; are operators</w:t>
      </w:r>
    </w:p>
    <w:p w:rsidR="00A30B28" w:rsidRDefault="00BF3D04" w:rsidP="00CA10B2">
      <w:pPr>
        <w:pStyle w:val="ListParagraph"/>
        <w:numPr>
          <w:ilvl w:val="0"/>
          <w:numId w:val="13"/>
        </w:numPr>
        <w:rPr>
          <w:rFonts w:ascii="Times New Roman" w:hAnsi="Times New Roman"/>
        </w:rPr>
      </w:pPr>
      <w:r w:rsidRPr="00A30B28">
        <w:rPr>
          <w:rFonts w:ascii="Times New Roman" w:hAnsi="Times New Roman"/>
          <w:u w:val="single"/>
        </w:rPr>
        <w:t>Ternary operator</w:t>
      </w:r>
      <w:r w:rsidRPr="00A30B28">
        <w:rPr>
          <w:rFonts w:ascii="Times New Roman" w:hAnsi="Times New Roman"/>
        </w:rPr>
        <w:t>: It takes three operands,z=x&gt;y?x:y, here x&amp; y and z are variables, while ?:</w:t>
      </w:r>
      <w:r w:rsidR="00A30B28" w:rsidRPr="00A30B28">
        <w:rPr>
          <w:rFonts w:ascii="Times New Roman" w:hAnsi="Times New Roman"/>
        </w:rPr>
        <w:t xml:space="preserve"> is an operator</w:t>
      </w:r>
    </w:p>
    <w:p w:rsidR="00A30B28" w:rsidRPr="00A30B28" w:rsidRDefault="00A30B28" w:rsidP="00A30B28">
      <w:pPr>
        <w:tabs>
          <w:tab w:val="left" w:pos="2540"/>
        </w:tabs>
        <w:rPr>
          <w:rFonts w:ascii="Times New Roman" w:hAnsi="Times New Roman"/>
          <w:b/>
          <w:i/>
          <w:u w:val="single"/>
        </w:rPr>
      </w:pPr>
      <w:r w:rsidRPr="00A30B28">
        <w:rPr>
          <w:rFonts w:ascii="Times New Roman" w:hAnsi="Times New Roman"/>
          <w:b/>
          <w:i/>
          <w:u w:val="single"/>
        </w:rPr>
        <w:t>1.Arithmetic Operator</w:t>
      </w:r>
    </w:p>
    <w:tbl>
      <w:tblPr>
        <w:tblpPr w:leftFromText="180" w:rightFromText="180" w:vertAnchor="text" w:horzAnchor="margin" w:tblpY="1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3"/>
        <w:gridCol w:w="3373"/>
      </w:tblGrid>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b/>
              </w:rPr>
            </w:pPr>
            <w:r w:rsidRPr="00A30B28">
              <w:rPr>
                <w:rFonts w:ascii="Times New Roman" w:hAnsi="Times New Roman"/>
                <w:b/>
              </w:rPr>
              <w:t>Arithmetic  operator</w:t>
            </w:r>
          </w:p>
        </w:tc>
        <w:tc>
          <w:tcPr>
            <w:tcW w:w="3373" w:type="dxa"/>
          </w:tcPr>
          <w:p w:rsidR="00A30B28" w:rsidRPr="00A30B28" w:rsidRDefault="00A30B28" w:rsidP="00A30B28">
            <w:pPr>
              <w:spacing w:after="0" w:line="240" w:lineRule="auto"/>
              <w:rPr>
                <w:rFonts w:ascii="Times New Roman" w:hAnsi="Times New Roman"/>
                <w:b/>
              </w:rPr>
            </w:pPr>
            <w:r w:rsidRPr="00A30B28">
              <w:rPr>
                <w:rFonts w:ascii="Times New Roman" w:hAnsi="Times New Roman"/>
                <w:b/>
              </w:rPr>
              <w:t>Description</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Addition</w:t>
            </w:r>
          </w:p>
        </w:tc>
      </w:tr>
      <w:tr w:rsidR="00A30B28" w:rsidRPr="00963DBF" w:rsidTr="00A30B28">
        <w:trPr>
          <w:trHeight w:val="177"/>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Subtraction</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Multiplication</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Division</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Modulus</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Increment</w:t>
            </w:r>
          </w:p>
        </w:tc>
      </w:tr>
      <w:tr w:rsidR="00A30B28" w:rsidRPr="00963DBF" w:rsidTr="00A30B28">
        <w:trPr>
          <w:trHeight w:val="184"/>
        </w:trPr>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w:t>
            </w:r>
          </w:p>
        </w:tc>
        <w:tc>
          <w:tcPr>
            <w:tcW w:w="3373" w:type="dxa"/>
          </w:tcPr>
          <w:p w:rsidR="00A30B28" w:rsidRPr="00A30B28" w:rsidRDefault="00A30B28" w:rsidP="00A30B28">
            <w:pPr>
              <w:spacing w:after="0" w:line="240" w:lineRule="auto"/>
              <w:rPr>
                <w:rFonts w:ascii="Times New Roman" w:hAnsi="Times New Roman"/>
              </w:rPr>
            </w:pPr>
            <w:r w:rsidRPr="00A30B28">
              <w:rPr>
                <w:rFonts w:ascii="Times New Roman" w:hAnsi="Times New Roman"/>
              </w:rPr>
              <w:t>Decrement</w:t>
            </w:r>
          </w:p>
        </w:tc>
      </w:tr>
    </w:tbl>
    <w:p w:rsidR="00BF3D04" w:rsidRDefault="00BF3D04" w:rsidP="00BF3D04">
      <w:pPr>
        <w:rPr>
          <w:rFonts w:ascii="Times New Roman" w:hAnsi="Times New Roman"/>
          <w:b/>
          <w:sz w:val="32"/>
          <w:szCs w:val="32"/>
        </w:rPr>
      </w:pPr>
    </w:p>
    <w:p w:rsidR="00A30B28" w:rsidRDefault="00A30B28" w:rsidP="00BF3D04">
      <w:pPr>
        <w:rPr>
          <w:rFonts w:ascii="Times New Roman" w:hAnsi="Times New Roman"/>
          <w:b/>
          <w:sz w:val="32"/>
          <w:szCs w:val="32"/>
        </w:rPr>
      </w:pPr>
    </w:p>
    <w:p w:rsidR="00A30B28" w:rsidRDefault="00A30B28" w:rsidP="00BF3D04">
      <w:pPr>
        <w:rPr>
          <w:rFonts w:ascii="Times New Roman" w:hAnsi="Times New Roman"/>
          <w:b/>
          <w:sz w:val="32"/>
          <w:szCs w:val="32"/>
        </w:rPr>
      </w:pPr>
    </w:p>
    <w:p w:rsidR="00BF3D04" w:rsidRDefault="00BF3D04" w:rsidP="00BF3D04">
      <w:pPr>
        <w:rPr>
          <w:rFonts w:ascii="Times New Roman" w:hAnsi="Times New Roman"/>
          <w:b/>
          <w:sz w:val="32"/>
          <w:szCs w:val="32"/>
        </w:rPr>
      </w:pPr>
    </w:p>
    <w:p w:rsidR="00BF3D04" w:rsidRPr="00A30B28" w:rsidRDefault="00BF3D04" w:rsidP="00BF3D04">
      <w:pPr>
        <w:rPr>
          <w:rFonts w:ascii="Times New Roman" w:hAnsi="Times New Roman"/>
        </w:rPr>
      </w:pPr>
      <w:r w:rsidRPr="00A30B28">
        <w:rPr>
          <w:rFonts w:ascii="Times New Roman" w:hAnsi="Times New Roman"/>
        </w:rPr>
        <w:t>class Demo7{</w:t>
      </w:r>
    </w:p>
    <w:p w:rsidR="00BF3D04" w:rsidRPr="00A30B28" w:rsidRDefault="00BF3D04" w:rsidP="00BF3D04">
      <w:pPr>
        <w:rPr>
          <w:rFonts w:ascii="Times New Roman" w:hAnsi="Times New Roman"/>
        </w:rPr>
      </w:pPr>
      <w:r w:rsidRPr="00A30B28">
        <w:rPr>
          <w:rFonts w:ascii="Times New Roman" w:hAnsi="Times New Roman"/>
        </w:rPr>
        <w:tab/>
        <w:t>public static void main(String[] args) {</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int i,j,k;</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i=30;</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j=20;</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k=i+j;</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System.out.println("Sum of i and j is " + k);</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k=i-j;</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System.out.println("Difference of i and j is " + k);</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k=i*j;</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System.out.println("Product of i and j is " + k);</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lastRenderedPageBreak/>
        <w:tab/>
      </w:r>
      <w:r w:rsidRPr="00A30B28">
        <w:rPr>
          <w:rFonts w:ascii="Times New Roman" w:hAnsi="Times New Roman"/>
        </w:rPr>
        <w:tab/>
        <w:t>k=i/j;</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System.out.println("Division of i and j is " + k);</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t>}</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Default="00BF3D04" w:rsidP="00A30B28">
      <w:pPr>
        <w:spacing w:after="0"/>
        <w:rPr>
          <w:rFonts w:ascii="Times New Roman" w:hAnsi="Times New Roman"/>
          <w:sz w:val="32"/>
          <w:szCs w:val="32"/>
        </w:rPr>
      </w:pPr>
      <w:r w:rsidRPr="00A30B28">
        <w:rPr>
          <w:rFonts w:ascii="Times New Roman" w:hAnsi="Times New Roman"/>
          <w:noProof/>
          <w:lang w:val="en-IN" w:eastAsia="en-IN" w:bidi="ta-IN"/>
        </w:rPr>
        <w:drawing>
          <wp:inline distT="0" distB="0" distL="0" distR="0">
            <wp:extent cx="2087880" cy="491490"/>
            <wp:effectExtent l="19050" t="0" r="762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087880" cy="491490"/>
                    </a:xfrm>
                    <a:prstGeom prst="rect">
                      <a:avLst/>
                    </a:prstGeom>
                    <a:noFill/>
                    <a:ln w="9525">
                      <a:noFill/>
                      <a:miter lim="800000"/>
                      <a:headEnd/>
                      <a:tailEnd/>
                    </a:ln>
                  </pic:spPr>
                </pic:pic>
              </a:graphicData>
            </a:graphic>
          </wp:inline>
        </w:drawing>
      </w:r>
    </w:p>
    <w:p w:rsidR="00A30B28" w:rsidRDefault="00A30B28" w:rsidP="00BF3D04">
      <w:pPr>
        <w:spacing w:after="0" w:line="240" w:lineRule="auto"/>
        <w:rPr>
          <w:rFonts w:ascii="Times New Roman" w:hAnsi="Times New Roman"/>
          <w:sz w:val="32"/>
          <w:szCs w:val="32"/>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class Demo8 {</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ab/>
        <w:t>public static void main(String[] args) {</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int num1=18;</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int num2=4;</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int quotient=num1/num2;</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int remainder=num1%num2;</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System.out.println("num1 / num2 =" + quotient);</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t>System.out.println("num1 % num2 =" + remainder);</w:t>
      </w:r>
    </w:p>
    <w:p w:rsidR="00BF3D04" w:rsidRPr="00A30B28" w:rsidRDefault="00BF3D04" w:rsidP="00BF3D04">
      <w:pPr>
        <w:spacing w:after="0" w:line="240" w:lineRule="auto"/>
        <w:rPr>
          <w:rFonts w:ascii="Times New Roman" w:hAnsi="Times New Roman"/>
        </w:rPr>
      </w:pPr>
      <w:r w:rsidRPr="00A30B28">
        <w:rPr>
          <w:rFonts w:ascii="Times New Roman" w:hAnsi="Times New Roman"/>
        </w:rPr>
        <w:tab/>
      </w:r>
      <w:r w:rsidRPr="00A30B28">
        <w:rPr>
          <w:rFonts w:ascii="Times New Roman" w:hAnsi="Times New Roman"/>
        </w:rPr>
        <w:tab/>
      </w:r>
      <w:r w:rsidRPr="00A30B28">
        <w:rPr>
          <w:rFonts w:ascii="Times New Roman" w:hAnsi="Times New Roman"/>
        </w:rPr>
        <w:tab/>
      </w: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t>}</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w:t>
      </w:r>
    </w:p>
    <w:p w:rsidR="00BF3D04" w:rsidRDefault="00BF3D04" w:rsidP="00BF3D04">
      <w:pPr>
        <w:rPr>
          <w:rFonts w:ascii="Times New Roman" w:hAnsi="Times New Roman"/>
          <w:b/>
          <w:sz w:val="32"/>
          <w:szCs w:val="32"/>
        </w:rPr>
      </w:pPr>
      <w:r w:rsidRPr="00A30B28">
        <w:rPr>
          <w:rFonts w:ascii="Times New Roman" w:hAnsi="Times New Roman"/>
          <w:b/>
          <w:noProof/>
          <w:lang w:val="en-IN" w:eastAsia="en-IN" w:bidi="ta-IN"/>
        </w:rPr>
        <w:drawing>
          <wp:inline distT="0" distB="0" distL="0" distR="0">
            <wp:extent cx="1078230" cy="284480"/>
            <wp:effectExtent l="19050" t="0" r="762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078230" cy="284480"/>
                    </a:xfrm>
                    <a:prstGeom prst="rect">
                      <a:avLst/>
                    </a:prstGeom>
                    <a:noFill/>
                    <a:ln w="9525">
                      <a:noFill/>
                      <a:miter lim="800000"/>
                      <a:headEnd/>
                      <a:tailEnd/>
                    </a:ln>
                  </pic:spPr>
                </pic:pic>
              </a:graphicData>
            </a:graphic>
          </wp:inline>
        </w:drawing>
      </w:r>
    </w:p>
    <w:p w:rsidR="00BF3D04" w:rsidRPr="00A30B28" w:rsidRDefault="00A30B28" w:rsidP="00BF3D04">
      <w:pPr>
        <w:rPr>
          <w:rFonts w:ascii="Times New Roman" w:hAnsi="Times New Roman"/>
          <w:b/>
          <w:i/>
          <w:u w:val="single"/>
        </w:rPr>
      </w:pPr>
      <w:r>
        <w:rPr>
          <w:rFonts w:ascii="Times New Roman" w:hAnsi="Times New Roman"/>
          <w:b/>
          <w:i/>
          <w:u w:val="single"/>
        </w:rPr>
        <w:t>2.</w:t>
      </w:r>
      <w:r w:rsidR="00BF3D04" w:rsidRPr="00A30B28">
        <w:rPr>
          <w:rFonts w:ascii="Times New Roman" w:hAnsi="Times New Roman"/>
          <w:b/>
          <w:i/>
          <w:u w:val="single"/>
        </w:rPr>
        <w:t>Assignment Operators</w:t>
      </w:r>
    </w:p>
    <w:p w:rsidR="00BF3D04" w:rsidRPr="00A30B28" w:rsidRDefault="00BF3D04" w:rsidP="00BF3D04">
      <w:pPr>
        <w:rPr>
          <w:rFonts w:ascii="Times New Roman" w:hAnsi="Times New Roman"/>
        </w:rPr>
      </w:pPr>
      <w:r w:rsidRPr="00A30B28">
        <w:rPr>
          <w:rFonts w:ascii="Times New Roman" w:hAnsi="Times New Roman"/>
        </w:rPr>
        <w:t>The equal (=) symbol is known as the assignment operator. The assignment(=) operator  is used to store or assign a value to a variable.</w:t>
      </w:r>
    </w:p>
    <w:p w:rsidR="00BF3D04" w:rsidRPr="00A30B28" w:rsidRDefault="00BF3D04" w:rsidP="00BF3D04">
      <w:pPr>
        <w:rPr>
          <w:rFonts w:ascii="Times New Roman" w:hAnsi="Times New Roman"/>
          <w:b/>
        </w:rPr>
      </w:pPr>
      <w:r w:rsidRPr="00A30B28">
        <w:rPr>
          <w:rFonts w:ascii="Times New Roman" w:hAnsi="Times New Roman"/>
          <w:b/>
        </w:rPr>
        <w:t>Eg:</w:t>
      </w:r>
    </w:p>
    <w:p w:rsidR="00BF3D04" w:rsidRPr="00A30B28" w:rsidRDefault="00BF3D04" w:rsidP="00BF3D04">
      <w:pPr>
        <w:rPr>
          <w:rFonts w:ascii="Times New Roman" w:hAnsi="Times New Roman"/>
        </w:rPr>
      </w:pPr>
      <w:r w:rsidRPr="00A30B28">
        <w:rPr>
          <w:rFonts w:ascii="Times New Roman" w:hAnsi="Times New Roman"/>
        </w:rPr>
        <w:t>x=10;  // x stores 10</w:t>
      </w:r>
    </w:p>
    <w:p w:rsidR="00BF3D04" w:rsidRPr="00A30B28" w:rsidRDefault="00BF3D04" w:rsidP="00BF3D04">
      <w:pPr>
        <w:rPr>
          <w:rFonts w:ascii="Times New Roman" w:hAnsi="Times New Roman"/>
        </w:rPr>
      </w:pPr>
      <w:r w:rsidRPr="00A30B28">
        <w:rPr>
          <w:rFonts w:ascii="Times New Roman" w:hAnsi="Times New Roman"/>
        </w:rPr>
        <w:t>x=x+10; //stores 20</w:t>
      </w:r>
    </w:p>
    <w:p w:rsidR="00BF3D04" w:rsidRDefault="00BF3D04" w:rsidP="00BF3D04">
      <w:pPr>
        <w:rPr>
          <w:rFonts w:ascii="Times New Roman" w:hAnsi="Times New Roman"/>
          <w:b/>
          <w:sz w:val="32"/>
          <w:szCs w:val="32"/>
        </w:rPr>
      </w:pPr>
      <w:r w:rsidRPr="00A30B28">
        <w:rPr>
          <w:rFonts w:ascii="Times New Roman" w:hAnsi="Times New Roman"/>
        </w:rPr>
        <w:t>x=x+5 * 20 //x stores 120</w:t>
      </w:r>
    </w:p>
    <w:p w:rsidR="00BF3D04" w:rsidRPr="00A30B28" w:rsidRDefault="00BF3D04" w:rsidP="00BF3D04">
      <w:pPr>
        <w:rPr>
          <w:rFonts w:ascii="Times New Roman" w:hAnsi="Times New Roman"/>
        </w:rPr>
      </w:pPr>
      <w:r w:rsidRPr="00A30B28">
        <w:rPr>
          <w:rFonts w:ascii="Times New Roman" w:hAnsi="Times New Roman"/>
        </w:rPr>
        <w:t xml:space="preserve">In </w:t>
      </w:r>
      <w:r w:rsidRPr="00A30B28">
        <w:rPr>
          <w:rFonts w:ascii="Times New Roman" w:hAnsi="Times New Roman"/>
          <w:b/>
        </w:rPr>
        <w:t>compound assignment operator</w:t>
      </w:r>
      <w:r w:rsidRPr="00A30B28">
        <w:rPr>
          <w:rFonts w:ascii="Times New Roman" w:hAnsi="Times New Roman"/>
        </w:rPr>
        <w:t xml:space="preserve"> we have</w:t>
      </w:r>
    </w:p>
    <w:p w:rsidR="00BF3D04" w:rsidRPr="00A30B28" w:rsidRDefault="00BF3D04" w:rsidP="00BF3D04">
      <w:pPr>
        <w:rPr>
          <w:rFonts w:ascii="Times New Roman" w:hAnsi="Times New Roman"/>
        </w:rPr>
      </w:pPr>
      <w:r w:rsidRPr="00A30B28">
        <w:rPr>
          <w:rFonts w:ascii="Times New Roman" w:hAnsi="Times New Roman"/>
        </w:rPr>
        <w:t>+=,-=,*=,/= and %=</w:t>
      </w:r>
    </w:p>
    <w:p w:rsidR="00BF3D04" w:rsidRPr="00A30B28" w:rsidRDefault="00BF3D04" w:rsidP="00BF3D04">
      <w:pPr>
        <w:rPr>
          <w:rFonts w:ascii="Times New Roman" w:hAnsi="Times New Roman"/>
          <w:b/>
        </w:rPr>
      </w:pPr>
      <w:r w:rsidRPr="00A30B28">
        <w:rPr>
          <w:rFonts w:ascii="Times New Roman" w:hAnsi="Times New Roman"/>
          <w:b/>
        </w:rPr>
        <w:t>Eg:</w:t>
      </w:r>
    </w:p>
    <w:p w:rsidR="00BF3D04" w:rsidRPr="00A30B28" w:rsidRDefault="00BF3D04" w:rsidP="00BF3D04">
      <w:pPr>
        <w:rPr>
          <w:rFonts w:ascii="Times New Roman" w:hAnsi="Times New Roman"/>
        </w:rPr>
      </w:pPr>
      <w:r w:rsidRPr="00A30B28">
        <w:rPr>
          <w:rFonts w:ascii="Times New Roman" w:hAnsi="Times New Roman"/>
        </w:rPr>
        <w:t>i=10;  // i is initialized with the value 10</w:t>
      </w:r>
    </w:p>
    <w:p w:rsidR="00BF3D04" w:rsidRPr="00A30B28" w:rsidRDefault="00BF3D04" w:rsidP="00BF3D04">
      <w:pPr>
        <w:rPr>
          <w:rFonts w:ascii="Times New Roman" w:hAnsi="Times New Roman"/>
        </w:rPr>
      </w:pPr>
      <w:r w:rsidRPr="00A30B28">
        <w:rPr>
          <w:rFonts w:ascii="Times New Roman" w:hAnsi="Times New Roman"/>
        </w:rPr>
        <w:t>i+=15; // i is compound assigned with 25</w:t>
      </w:r>
    </w:p>
    <w:p w:rsidR="00BF3D04" w:rsidRDefault="00BF3D04" w:rsidP="00A30B28">
      <w:pPr>
        <w:rPr>
          <w:rFonts w:ascii="Times New Roman" w:hAnsi="Times New Roman"/>
        </w:rPr>
      </w:pPr>
      <w:r w:rsidRPr="00A30B28">
        <w:rPr>
          <w:rFonts w:ascii="Times New Roman" w:hAnsi="Times New Roman"/>
        </w:rPr>
        <w:t>i-=5; // i is compound assigned with 20</w:t>
      </w:r>
    </w:p>
    <w:p w:rsidR="00A30B28" w:rsidRDefault="00A30B28" w:rsidP="00A30B28">
      <w:pPr>
        <w:rPr>
          <w:rFonts w:ascii="Times New Roman" w:hAnsi="Times New Roman"/>
        </w:rPr>
      </w:pPr>
    </w:p>
    <w:p w:rsidR="00A30B28" w:rsidRDefault="00A30B28" w:rsidP="00A30B28">
      <w:pPr>
        <w:rPr>
          <w:rFonts w:ascii="Times New Roman" w:hAnsi="Times New Roman"/>
        </w:rPr>
      </w:pPr>
    </w:p>
    <w:p w:rsidR="00A30B28" w:rsidRDefault="00A30B28" w:rsidP="00A30B28">
      <w:pPr>
        <w:rPr>
          <w:rFonts w:ascii="Times New Roman" w:hAnsi="Times New Roman"/>
        </w:rPr>
      </w:pPr>
    </w:p>
    <w:p w:rsidR="00A30B28" w:rsidRPr="00A30B28" w:rsidRDefault="00A30B28" w:rsidP="00A30B28">
      <w:pPr>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lastRenderedPageBreak/>
        <w:t>class Demo9{</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ab/>
        <w:t>public static void main(String[] args) {</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int i=2,j=3,k=4,l=25,m=7;</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i+=5;</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j*=6;</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k/=2;</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l-=10;</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m%=5;                       </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System.out.println(i);</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System.out.println(j);</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System.out.println(k);</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System.out.println(l);</w:t>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System.out.println(m);</w:t>
      </w:r>
      <w:r w:rsidRPr="00A30B28">
        <w:rPr>
          <w:rFonts w:ascii="Times New Roman" w:hAnsi="Times New Roman"/>
        </w:rPr>
        <w:tab/>
      </w: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 xml:space="preserve">                         </w:t>
      </w: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line="240" w:lineRule="auto"/>
        <w:rPr>
          <w:rFonts w:ascii="Times New Roman" w:hAnsi="Times New Roman"/>
        </w:rPr>
      </w:pPr>
      <w:r w:rsidRPr="00A30B28">
        <w:rPr>
          <w:rFonts w:ascii="Times New Roman" w:hAnsi="Times New Roman"/>
        </w:rPr>
        <w:tab/>
        <w:t>}</w:t>
      </w:r>
    </w:p>
    <w:p w:rsidR="00BF3D04" w:rsidRPr="00A30B28" w:rsidRDefault="00BF3D04" w:rsidP="00BF3D04">
      <w:pPr>
        <w:spacing w:after="0" w:line="240" w:lineRule="auto"/>
        <w:rPr>
          <w:rFonts w:ascii="Times New Roman" w:hAnsi="Times New Roman"/>
        </w:rPr>
      </w:pPr>
      <w:r w:rsidRPr="00A30B28">
        <w:rPr>
          <w:rFonts w:ascii="Times New Roman" w:hAnsi="Times New Roman"/>
        </w:rPr>
        <w:t>}</w:t>
      </w:r>
    </w:p>
    <w:p w:rsidR="00BF3D04" w:rsidRPr="00A30B28" w:rsidRDefault="00BF3D04" w:rsidP="00BF3D04">
      <w:pPr>
        <w:spacing w:after="0" w:line="240" w:lineRule="auto"/>
        <w:rPr>
          <w:rFonts w:ascii="Times New Roman" w:hAnsi="Times New Roman"/>
        </w:rPr>
      </w:pPr>
      <w:r w:rsidRPr="00A30B28">
        <w:rPr>
          <w:rFonts w:ascii="Times New Roman" w:hAnsi="Times New Roman"/>
        </w:rPr>
        <w:t>o/p-&gt;</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noProof/>
          <w:lang w:val="en-IN" w:eastAsia="en-IN" w:bidi="ta-IN"/>
        </w:rPr>
        <w:drawing>
          <wp:inline distT="0" distB="0" distL="0" distR="0">
            <wp:extent cx="353695" cy="64706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53695" cy="647065"/>
                    </a:xfrm>
                    <a:prstGeom prst="rect">
                      <a:avLst/>
                    </a:prstGeom>
                    <a:noFill/>
                    <a:ln w="9525">
                      <a:noFill/>
                      <a:miter lim="800000"/>
                      <a:headEnd/>
                      <a:tailEnd/>
                    </a:ln>
                  </pic:spPr>
                </pic:pic>
              </a:graphicData>
            </a:graphic>
          </wp:inline>
        </w:drawing>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a*=5 ;</w:t>
      </w:r>
    </w:p>
    <w:p w:rsidR="00BF3D04" w:rsidRPr="00A30B28" w:rsidRDefault="00BF3D04" w:rsidP="00BF3D04">
      <w:pPr>
        <w:spacing w:after="0" w:line="240" w:lineRule="auto"/>
        <w:rPr>
          <w:rFonts w:ascii="Times New Roman" w:hAnsi="Times New Roman"/>
        </w:rPr>
      </w:pPr>
      <w:r w:rsidRPr="00A30B28">
        <w:rPr>
          <w:rFonts w:ascii="Times New Roman" w:hAnsi="Times New Roman"/>
        </w:rPr>
        <w:t>a=a*5;</w:t>
      </w:r>
    </w:p>
    <w:p w:rsidR="00BF3D04" w:rsidRPr="00A30B28" w:rsidRDefault="00BF3D04" w:rsidP="00BF3D04">
      <w:pPr>
        <w:spacing w:after="0" w:line="240" w:lineRule="auto"/>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a*=5 + 4;</w:t>
      </w:r>
    </w:p>
    <w:p w:rsidR="00BF3D04" w:rsidRDefault="00BF3D04" w:rsidP="00BF3D04">
      <w:pPr>
        <w:spacing w:after="0" w:line="240" w:lineRule="auto"/>
        <w:rPr>
          <w:rFonts w:ascii="Times New Roman" w:hAnsi="Times New Roman"/>
          <w:b/>
          <w:sz w:val="24"/>
          <w:szCs w:val="24"/>
        </w:rPr>
      </w:pPr>
      <w:r w:rsidRPr="00A30B28">
        <w:rPr>
          <w:rFonts w:ascii="Times New Roman" w:hAnsi="Times New Roman"/>
        </w:rPr>
        <w:t>a=(a*5) + 4;</w:t>
      </w:r>
    </w:p>
    <w:p w:rsidR="00BF3D04" w:rsidRDefault="00BF3D04" w:rsidP="00BF3D04">
      <w:pPr>
        <w:spacing w:after="0" w:line="240" w:lineRule="auto"/>
        <w:rPr>
          <w:rFonts w:ascii="Times New Roman" w:hAnsi="Times New Roman"/>
          <w:b/>
          <w:sz w:val="24"/>
          <w:szCs w:val="24"/>
        </w:rPr>
      </w:pPr>
    </w:p>
    <w:p w:rsidR="00BF3D04" w:rsidRDefault="00A30B28" w:rsidP="00BF3D04">
      <w:pPr>
        <w:spacing w:after="0" w:line="240" w:lineRule="auto"/>
        <w:rPr>
          <w:rFonts w:ascii="Times New Roman" w:hAnsi="Times New Roman"/>
          <w:b/>
          <w:i/>
          <w:u w:val="single"/>
        </w:rPr>
      </w:pPr>
      <w:r w:rsidRPr="00A30B28">
        <w:rPr>
          <w:rFonts w:ascii="Times New Roman" w:hAnsi="Times New Roman"/>
          <w:b/>
          <w:i/>
          <w:u w:val="single"/>
        </w:rPr>
        <w:t>3.</w:t>
      </w:r>
      <w:r w:rsidR="00BF3D04" w:rsidRPr="00A30B28">
        <w:rPr>
          <w:rFonts w:ascii="Times New Roman" w:hAnsi="Times New Roman"/>
          <w:b/>
          <w:i/>
          <w:u w:val="single"/>
        </w:rPr>
        <w:t>Relational Operators</w:t>
      </w:r>
    </w:p>
    <w:p w:rsidR="00A30B28" w:rsidRPr="00A30B28" w:rsidRDefault="00A30B28" w:rsidP="00BF3D04">
      <w:pPr>
        <w:spacing w:after="0" w:line="240" w:lineRule="auto"/>
        <w:rPr>
          <w:rFonts w:ascii="Times New Roman" w:hAnsi="Times New Roman"/>
          <w:b/>
          <w:i/>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Relational Operator</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Description</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Equal to</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Not equal to</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&lt;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Less than</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&gt;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Greater than</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&lt;=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Less than  or equal to</w:t>
            </w:r>
          </w:p>
        </w:tc>
      </w:tr>
      <w:tr w:rsidR="00BF3D04" w:rsidRPr="00A30B28" w:rsidTr="006C683E">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&gt;=</w:t>
            </w:r>
          </w:p>
        </w:tc>
        <w:tc>
          <w:tcPr>
            <w:tcW w:w="4788" w:type="dxa"/>
          </w:tcPr>
          <w:p w:rsidR="00BF3D04" w:rsidRPr="00A30B28" w:rsidRDefault="00BF3D04" w:rsidP="006C683E">
            <w:pPr>
              <w:spacing w:after="0" w:line="240" w:lineRule="auto"/>
              <w:rPr>
                <w:rFonts w:ascii="Times New Roman" w:hAnsi="Times New Roman"/>
              </w:rPr>
            </w:pPr>
            <w:r w:rsidRPr="00A30B28">
              <w:rPr>
                <w:rFonts w:ascii="Times New Roman" w:hAnsi="Times New Roman"/>
              </w:rPr>
              <w:t>Greater than or equal to</w:t>
            </w:r>
          </w:p>
        </w:tc>
      </w:tr>
    </w:tbl>
    <w:p w:rsidR="00BF3D04" w:rsidRDefault="00BF3D04" w:rsidP="00BF3D04">
      <w:pPr>
        <w:spacing w:after="0" w:line="240" w:lineRule="auto"/>
        <w:rPr>
          <w:rFonts w:ascii="Times New Roman" w:hAnsi="Times New Roman"/>
          <w:b/>
          <w:sz w:val="24"/>
          <w:szCs w:val="24"/>
        </w:rPr>
      </w:pPr>
    </w:p>
    <w:p w:rsidR="00BF3D04" w:rsidRDefault="00BF3D04" w:rsidP="00BF3D04">
      <w:pPr>
        <w:spacing w:after="0" w:line="240" w:lineRule="auto"/>
        <w:rPr>
          <w:rFonts w:ascii="Times New Roman" w:hAnsi="Times New Roman"/>
          <w:b/>
          <w:sz w:val="24"/>
          <w:szCs w:val="24"/>
        </w:rPr>
      </w:pPr>
    </w:p>
    <w:p w:rsidR="00BF3D04" w:rsidRPr="00A30B28" w:rsidRDefault="00BF3D04" w:rsidP="00BF3D04">
      <w:pPr>
        <w:spacing w:after="0" w:line="240" w:lineRule="auto"/>
        <w:rPr>
          <w:rFonts w:ascii="Times New Roman" w:hAnsi="Times New Roman"/>
        </w:rPr>
      </w:pPr>
      <w:r w:rsidRPr="00A30B28">
        <w:rPr>
          <w:rFonts w:ascii="Times New Roman" w:hAnsi="Times New Roman"/>
          <w:b/>
        </w:rPr>
        <w:t>Eg1</w:t>
      </w:r>
      <w:r w:rsidRP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rPr>
        <w:t>public class Demo10 {</w:t>
      </w:r>
    </w:p>
    <w:p w:rsidR="00BF3D04" w:rsidRPr="00A30B28" w:rsidRDefault="00BF3D04" w:rsidP="00BF3D04">
      <w:pPr>
        <w:spacing w:after="0"/>
        <w:rPr>
          <w:rFonts w:ascii="Times New Roman" w:hAnsi="Times New Roman"/>
        </w:rPr>
      </w:pPr>
      <w:r w:rsidRPr="00A30B28">
        <w:rPr>
          <w:rFonts w:ascii="Times New Roman" w:hAnsi="Times New Roman"/>
        </w:rPr>
        <w:tab/>
      </w:r>
    </w:p>
    <w:p w:rsidR="00BF3D04" w:rsidRPr="00A30B28" w:rsidRDefault="00BF3D04" w:rsidP="00BF3D04">
      <w:pPr>
        <w:spacing w:after="0"/>
        <w:rPr>
          <w:rFonts w:ascii="Times New Roman" w:hAnsi="Times New Roman"/>
        </w:rPr>
      </w:pPr>
      <w:r w:rsidRPr="00A30B28">
        <w:rPr>
          <w:rFonts w:ascii="Times New Roman" w:hAnsi="Times New Roman"/>
        </w:rPr>
        <w:tab/>
        <w:t>public static void main(String[] args) {</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int x=5;</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int y=8;</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int z=10;</w:t>
      </w:r>
    </w:p>
    <w:p w:rsidR="00BF3D04" w:rsidRPr="00A30B28" w:rsidRDefault="00BF3D04" w:rsidP="00BF3D04">
      <w:pPr>
        <w:spacing w:after="0"/>
        <w:rPr>
          <w:rFonts w:ascii="Times New Roman" w:hAnsi="Times New Roman"/>
        </w:rPr>
      </w:pP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boolean res;</w:t>
      </w:r>
    </w:p>
    <w:p w:rsidR="00BF3D04" w:rsidRPr="00A30B28" w:rsidRDefault="00BF3D04" w:rsidP="00BF3D04">
      <w:pPr>
        <w:spacing w:after="0"/>
        <w:rPr>
          <w:rFonts w:ascii="Times New Roman" w:hAnsi="Times New Roman"/>
        </w:rPr>
      </w:pPr>
      <w:r w:rsidRPr="00A30B28">
        <w:rPr>
          <w:rFonts w:ascii="Times New Roman" w:hAnsi="Times New Roman"/>
        </w:rPr>
        <w:t xml:space="preserve">                         res= x==y;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lastRenderedPageBreak/>
        <w:t xml:space="preserve"> </w:t>
      </w:r>
    </w:p>
    <w:p w:rsidR="00BF3D04" w:rsidRPr="00A30B28" w:rsidRDefault="00BF3D04" w:rsidP="00BF3D04">
      <w:pPr>
        <w:spacing w:after="0"/>
        <w:rPr>
          <w:rFonts w:ascii="Times New Roman" w:hAnsi="Times New Roman"/>
        </w:rPr>
      </w:pPr>
      <w:r w:rsidRPr="00A30B28">
        <w:rPr>
          <w:rFonts w:ascii="Times New Roman" w:hAnsi="Times New Roman"/>
        </w:rPr>
        <w:t xml:space="preserve">                        res= x!=y;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 xml:space="preserve">                          </w:t>
      </w:r>
    </w:p>
    <w:p w:rsidR="00BF3D04" w:rsidRPr="00A30B28" w:rsidRDefault="00BF3D04" w:rsidP="00BF3D04">
      <w:pPr>
        <w:spacing w:after="0"/>
        <w:rPr>
          <w:rFonts w:ascii="Times New Roman" w:hAnsi="Times New Roman"/>
        </w:rPr>
      </w:pPr>
      <w:r w:rsidRPr="00A30B28">
        <w:rPr>
          <w:rFonts w:ascii="Times New Roman" w:hAnsi="Times New Roman"/>
        </w:rPr>
        <w:t xml:space="preserve">                       res= x&gt;y;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 xml:space="preserve">                        res= x&lt;y;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 xml:space="preserve">                        res= x&gt;=y;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 xml:space="preserve">                        res= x&lt;=y;</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 xml:space="preserve">res= x&gt;=y &amp;&amp; y &gt;=z;                                 </w:t>
      </w:r>
    </w:p>
    <w:p w:rsid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System.out.println(res);</w:t>
      </w:r>
    </w:p>
    <w:p w:rsidR="00BF3D04" w:rsidRPr="00A30B28" w:rsidRDefault="00BF3D04" w:rsidP="00BF3D04">
      <w:pPr>
        <w:spacing w:after="0"/>
        <w:rPr>
          <w:rFonts w:ascii="Times New Roman" w:hAnsi="Times New Roman"/>
        </w:rPr>
      </w:pP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noProof/>
          <w:lang w:val="en-IN" w:eastAsia="en-IN" w:bidi="ta-IN"/>
        </w:rPr>
        <w:drawing>
          <wp:inline distT="0" distB="0" distL="0" distR="0">
            <wp:extent cx="405130" cy="767715"/>
            <wp:effectExtent l="1905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05130" cy="767715"/>
                    </a:xfrm>
                    <a:prstGeom prst="rect">
                      <a:avLst/>
                    </a:prstGeom>
                    <a:noFill/>
                    <a:ln w="9525">
                      <a:noFill/>
                      <a:miter lim="800000"/>
                      <a:headEnd/>
                      <a:tailEnd/>
                    </a:ln>
                  </pic:spPr>
                </pic:pic>
              </a:graphicData>
            </a:graphic>
          </wp:inline>
        </w:drawing>
      </w:r>
    </w:p>
    <w:p w:rsidR="00BF3D04" w:rsidRPr="00A30B28" w:rsidRDefault="00BF3D04" w:rsidP="00BF3D04">
      <w:pPr>
        <w:spacing w:after="0"/>
        <w:rPr>
          <w:rFonts w:ascii="Times New Roman" w:hAnsi="Times New Roman"/>
        </w:rPr>
      </w:pPr>
    </w:p>
    <w:p w:rsidR="00BF3D04" w:rsidRPr="00A30B28" w:rsidRDefault="00BF3D04" w:rsidP="00BF3D04">
      <w:pPr>
        <w:spacing w:after="0"/>
        <w:rPr>
          <w:rFonts w:ascii="Times New Roman" w:hAnsi="Times New Roman"/>
        </w:rPr>
      </w:pPr>
      <w:r w:rsidRPr="00A30B28">
        <w:rPr>
          <w:rFonts w:ascii="Times New Roman" w:hAnsi="Times New Roman"/>
        </w:rPr>
        <w:t>class Demo11 {</w:t>
      </w:r>
    </w:p>
    <w:p w:rsidR="00BF3D04" w:rsidRPr="00A30B28" w:rsidRDefault="00BF3D04" w:rsidP="00BF3D04">
      <w:pPr>
        <w:spacing w:after="0"/>
        <w:rPr>
          <w:rFonts w:ascii="Times New Roman" w:hAnsi="Times New Roman"/>
        </w:rPr>
      </w:pPr>
      <w:r w:rsidRPr="00A30B28">
        <w:rPr>
          <w:rFonts w:ascii="Times New Roman" w:hAnsi="Times New Roman"/>
        </w:rPr>
        <w:tab/>
        <w:t>static int val1=10;</w:t>
      </w:r>
    </w:p>
    <w:p w:rsidR="00BF3D04" w:rsidRPr="00A30B28" w:rsidRDefault="00BF3D04" w:rsidP="00BF3D04">
      <w:pPr>
        <w:spacing w:after="0"/>
        <w:rPr>
          <w:rFonts w:ascii="Times New Roman" w:hAnsi="Times New Roman"/>
        </w:rPr>
      </w:pPr>
      <w:r w:rsidRPr="00A30B28">
        <w:rPr>
          <w:rFonts w:ascii="Times New Roman" w:hAnsi="Times New Roman"/>
        </w:rPr>
        <w:tab/>
        <w:t>static int val2=8;</w:t>
      </w:r>
    </w:p>
    <w:p w:rsidR="00BF3D04" w:rsidRPr="00A30B28" w:rsidRDefault="00BF3D04" w:rsidP="00BF3D04">
      <w:pPr>
        <w:spacing w:after="0"/>
        <w:rPr>
          <w:rFonts w:ascii="Times New Roman" w:hAnsi="Times New Roman"/>
        </w:rPr>
      </w:pPr>
      <w:r w:rsidRPr="00A30B28">
        <w:rPr>
          <w:rFonts w:ascii="Times New Roman" w:hAnsi="Times New Roman"/>
        </w:rPr>
        <w:tab/>
        <w:t>public static void main(String[] args) {</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if(val1==val2)</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r>
      <w:r w:rsidRPr="00A30B28">
        <w:rPr>
          <w:rFonts w:ascii="Times New Roman" w:hAnsi="Times New Roman"/>
        </w:rPr>
        <w:tab/>
        <w:t>System.out.println(val1 + " and " + val2 + " are equal");</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if(val1!=val2)</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r>
      <w:r w:rsidRPr="00A30B28">
        <w:rPr>
          <w:rFonts w:ascii="Times New Roman" w:hAnsi="Times New Roman"/>
        </w:rPr>
        <w:tab/>
        <w:t>System.out.println(val1 + " and " + val2 + " are not equal");</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if(val1&lt;val2)</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r>
      <w:r w:rsidRPr="00A30B28">
        <w:rPr>
          <w:rFonts w:ascii="Times New Roman" w:hAnsi="Times New Roman"/>
        </w:rPr>
        <w:tab/>
        <w:t>System.out.println(val1 + " is less than " + val2 );</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if(val1&gt;val2)</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r>
      <w:r w:rsidRPr="00A30B28">
        <w:rPr>
          <w:rFonts w:ascii="Times New Roman" w:hAnsi="Times New Roman"/>
        </w:rPr>
        <w:tab/>
        <w:t>System.out.println(val1 + " is greater than " + val2 );</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r>
    </w:p>
    <w:p w:rsidR="00BF3D04" w:rsidRPr="00A30B28" w:rsidRDefault="00BF3D04" w:rsidP="00BF3D04">
      <w:pPr>
        <w:spacing w:after="0"/>
        <w:rPr>
          <w:rFonts w:ascii="Times New Roman" w:hAnsi="Times New Roman"/>
        </w:rPr>
      </w:pPr>
      <w:r w:rsidRPr="00A30B28">
        <w:rPr>
          <w:rFonts w:ascii="Times New Roman" w:hAnsi="Times New Roman"/>
        </w:rPr>
        <w:tab/>
        <w:t>}</w:t>
      </w:r>
    </w:p>
    <w:p w:rsidR="00BF3D04" w:rsidRPr="00A30B28" w:rsidRDefault="00BF3D04" w:rsidP="00BF3D04">
      <w:pPr>
        <w:spacing w:after="0"/>
        <w:rPr>
          <w:rFonts w:ascii="Times New Roman" w:hAnsi="Times New Roman"/>
        </w:rPr>
      </w:pPr>
    </w:p>
    <w:p w:rsidR="00BF3D04" w:rsidRPr="00A30B28" w:rsidRDefault="00BF3D04" w:rsidP="00BF3D04">
      <w:pPr>
        <w:spacing w:after="0" w:line="240" w:lineRule="auto"/>
        <w:rPr>
          <w:rFonts w:ascii="Times New Roman" w:hAnsi="Times New Roman"/>
        </w:rPr>
      </w:pPr>
      <w:r w:rsidRPr="00A30B28">
        <w:rPr>
          <w:rFonts w:ascii="Times New Roman" w:hAnsi="Times New Roman"/>
        </w:rPr>
        <w:t>}</w:t>
      </w:r>
    </w:p>
    <w:p w:rsidR="00BF3D04" w:rsidRPr="00A30B28" w:rsidRDefault="00BF3D04" w:rsidP="00BF3D04">
      <w:pPr>
        <w:spacing w:after="0" w:line="240" w:lineRule="auto"/>
        <w:rPr>
          <w:rFonts w:ascii="Times New Roman" w:hAnsi="Times New Roman"/>
        </w:rPr>
      </w:pPr>
    </w:p>
    <w:p w:rsidR="00BF3D04" w:rsidRDefault="00BF3D04" w:rsidP="00BF3D04">
      <w:pPr>
        <w:spacing w:after="0" w:line="240" w:lineRule="auto"/>
        <w:rPr>
          <w:rFonts w:ascii="Times New Roman" w:hAnsi="Times New Roman"/>
          <w:b/>
          <w:sz w:val="24"/>
          <w:szCs w:val="24"/>
        </w:rPr>
      </w:pPr>
      <w:r>
        <w:rPr>
          <w:rFonts w:ascii="Times New Roman" w:hAnsi="Times New Roman"/>
          <w:b/>
          <w:noProof/>
          <w:sz w:val="24"/>
          <w:szCs w:val="24"/>
          <w:lang w:val="en-IN" w:eastAsia="en-IN" w:bidi="ta-IN"/>
        </w:rPr>
        <w:drawing>
          <wp:inline distT="0" distB="0" distL="0" distR="0">
            <wp:extent cx="1768475" cy="267335"/>
            <wp:effectExtent l="19050" t="0" r="317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768475" cy="267335"/>
                    </a:xfrm>
                    <a:prstGeom prst="rect">
                      <a:avLst/>
                    </a:prstGeom>
                    <a:noFill/>
                    <a:ln w="9525">
                      <a:noFill/>
                      <a:miter lim="800000"/>
                      <a:headEnd/>
                      <a:tailEnd/>
                    </a:ln>
                  </pic:spPr>
                </pic:pic>
              </a:graphicData>
            </a:graphic>
          </wp:inline>
        </w:drawing>
      </w:r>
    </w:p>
    <w:p w:rsidR="00BF3D04" w:rsidRDefault="00BF3D04" w:rsidP="00BF3D04">
      <w:pPr>
        <w:spacing w:after="0" w:line="240" w:lineRule="auto"/>
        <w:rPr>
          <w:rFonts w:ascii="Times New Roman" w:hAnsi="Times New Roman"/>
          <w:b/>
          <w:sz w:val="24"/>
          <w:szCs w:val="24"/>
        </w:rPr>
      </w:pPr>
    </w:p>
    <w:p w:rsidR="00A30B28" w:rsidRDefault="00A30B28" w:rsidP="00BF3D04">
      <w:pPr>
        <w:spacing w:after="0" w:line="240" w:lineRule="auto"/>
        <w:rPr>
          <w:rFonts w:ascii="Times New Roman" w:hAnsi="Times New Roman"/>
          <w:b/>
          <w:sz w:val="24"/>
          <w:szCs w:val="24"/>
        </w:rPr>
      </w:pPr>
    </w:p>
    <w:p w:rsidR="00A30B28" w:rsidRDefault="00A30B28" w:rsidP="00BF3D04">
      <w:pPr>
        <w:spacing w:after="0" w:line="240" w:lineRule="auto"/>
        <w:rPr>
          <w:rFonts w:ascii="Times New Roman" w:hAnsi="Times New Roman"/>
          <w:b/>
          <w:sz w:val="24"/>
          <w:szCs w:val="24"/>
        </w:rPr>
      </w:pPr>
    </w:p>
    <w:p w:rsidR="00BF3D04" w:rsidRDefault="00BF3D04" w:rsidP="00BF3D04">
      <w:pPr>
        <w:spacing w:after="0" w:line="240" w:lineRule="auto"/>
        <w:rPr>
          <w:rFonts w:ascii="Times New Roman" w:hAnsi="Times New Roman"/>
          <w:b/>
          <w:sz w:val="24"/>
          <w:szCs w:val="24"/>
        </w:rPr>
      </w:pPr>
      <w:r>
        <w:rPr>
          <w:rFonts w:ascii="Times New Roman" w:hAnsi="Times New Roman"/>
          <w:b/>
          <w:sz w:val="24"/>
          <w:szCs w:val="24"/>
        </w:rPr>
        <w:lastRenderedPageBreak/>
        <w:t>Object Equality</w:t>
      </w:r>
    </w:p>
    <w:p w:rsidR="00BF3D04" w:rsidRPr="00A30B28" w:rsidRDefault="00BF3D04" w:rsidP="00BF3D04">
      <w:pPr>
        <w:spacing w:after="0" w:line="240" w:lineRule="auto"/>
        <w:rPr>
          <w:rFonts w:ascii="Times New Roman" w:hAnsi="Times New Roman"/>
        </w:rPr>
      </w:pPr>
      <w:r w:rsidRPr="00A30B28">
        <w:rPr>
          <w:rFonts w:ascii="Times New Roman" w:hAnsi="Times New Roman"/>
        </w:rPr>
        <w:t>The relational equality operators(==) and (!=) can also be used o compare the references of the two objects</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ab/>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Obj1==Obj2 //mean that Obj1 and Obj2 are equal and have same object reference</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Obj1!=Obj2 //mean that Obj1 and Obj2 are not equal and does not have same object   </w:t>
      </w:r>
    </w:p>
    <w:p w:rsidR="00BF3D04"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//reference</w:t>
      </w:r>
    </w:p>
    <w:p w:rsidR="00A30B28" w:rsidRDefault="00A30B28" w:rsidP="00BF3D04">
      <w:pPr>
        <w:tabs>
          <w:tab w:val="left" w:pos="2646"/>
        </w:tabs>
        <w:spacing w:after="0" w:line="240" w:lineRule="auto"/>
        <w:rPr>
          <w:rFonts w:ascii="Times New Roman" w:hAnsi="Times New Roman"/>
          <w:b/>
          <w:sz w:val="24"/>
          <w:szCs w:val="24"/>
        </w:rPr>
      </w:pPr>
    </w:p>
    <w:p w:rsidR="00BF3D04" w:rsidRDefault="00BF3D04" w:rsidP="00BF3D04">
      <w:pPr>
        <w:tabs>
          <w:tab w:val="left" w:pos="2646"/>
        </w:tabs>
        <w:spacing w:after="0" w:line="240" w:lineRule="auto"/>
        <w:rPr>
          <w:rFonts w:ascii="Times New Roman" w:hAnsi="Times New Roman"/>
          <w:b/>
          <w:sz w:val="24"/>
          <w:szCs w:val="24"/>
        </w:rPr>
      </w:pPr>
      <w:r>
        <w:rPr>
          <w:rFonts w:ascii="Times New Roman" w:hAnsi="Times New Roman"/>
          <w:b/>
          <w:sz w:val="24"/>
          <w:szCs w:val="24"/>
        </w:rPr>
        <w:t>instanceof Operator</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The instanceof operator is a binary operator that checks whether an object is of a particu</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lar type(here, type can be class, interface or an array). It is used for object reference  variables only.</w:t>
      </w:r>
    </w:p>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You can’t use the instanceof operator to test across two different  class hierarchies.</w:t>
      </w:r>
    </w:p>
    <w:p w:rsidR="00BF3D04" w:rsidRDefault="00BF3D04" w:rsidP="00BF3D04">
      <w:pPr>
        <w:tabs>
          <w:tab w:val="left" w:pos="2646"/>
        </w:tabs>
        <w:spacing w:after="0" w:line="240" w:lineRule="auto"/>
        <w:rPr>
          <w:rFonts w:ascii="Times New Roman" w:hAnsi="Times New Roman"/>
          <w:b/>
          <w:sz w:val="24"/>
          <w:szCs w:val="24"/>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class Demo12{</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public static void main(String args[])</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String s=new String("Hello");</w:t>
      </w:r>
    </w:p>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if(s instanceof  String)</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System.out.println("s is an instance of String");</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    }</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w:t>
      </w:r>
    </w:p>
    <w:p w:rsidR="00BF3D04" w:rsidRDefault="00BF3D04" w:rsidP="00BF3D04">
      <w:pPr>
        <w:tabs>
          <w:tab w:val="left" w:pos="2646"/>
        </w:tabs>
        <w:spacing w:after="0" w:line="240" w:lineRule="auto"/>
        <w:rPr>
          <w:rFonts w:ascii="Times New Roman" w:hAnsi="Times New Roman"/>
          <w:b/>
          <w:sz w:val="24"/>
          <w:szCs w:val="24"/>
        </w:rPr>
      </w:pPr>
      <w:r>
        <w:rPr>
          <w:rFonts w:ascii="Times New Roman" w:hAnsi="Times New Roman"/>
          <w:b/>
          <w:noProof/>
          <w:sz w:val="24"/>
          <w:szCs w:val="24"/>
          <w:lang w:val="en-IN" w:eastAsia="en-IN" w:bidi="ta-IN"/>
        </w:rPr>
        <w:drawing>
          <wp:inline distT="0" distB="0" distL="0" distR="0">
            <wp:extent cx="3019425" cy="189865"/>
            <wp:effectExtent l="19050" t="0" r="952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019425" cy="189865"/>
                    </a:xfrm>
                    <a:prstGeom prst="rect">
                      <a:avLst/>
                    </a:prstGeom>
                    <a:noFill/>
                    <a:ln w="9525">
                      <a:noFill/>
                      <a:miter lim="800000"/>
                      <a:headEnd/>
                      <a:tailEnd/>
                    </a:ln>
                  </pic:spPr>
                </pic:pic>
              </a:graphicData>
            </a:graphic>
          </wp:inline>
        </w:drawing>
      </w:r>
    </w:p>
    <w:p w:rsidR="00BF3D04" w:rsidRDefault="00BF3D04" w:rsidP="00BF3D04">
      <w:pPr>
        <w:tabs>
          <w:tab w:val="left" w:pos="2646"/>
        </w:tabs>
        <w:spacing w:after="0" w:line="240" w:lineRule="auto"/>
        <w:rPr>
          <w:rFonts w:ascii="Times New Roman" w:hAnsi="Times New Roman"/>
          <w:b/>
          <w:sz w:val="24"/>
          <w:szCs w:val="24"/>
        </w:rPr>
      </w:pPr>
    </w:p>
    <w:p w:rsidR="00BF3D04" w:rsidRPr="00A30B28" w:rsidRDefault="00A30B28" w:rsidP="00BF3D04">
      <w:pPr>
        <w:tabs>
          <w:tab w:val="left" w:pos="2646"/>
        </w:tabs>
        <w:spacing w:after="0" w:line="240" w:lineRule="auto"/>
        <w:rPr>
          <w:rFonts w:ascii="Times New Roman" w:hAnsi="Times New Roman"/>
          <w:b/>
          <w:i/>
          <w:u w:val="single"/>
        </w:rPr>
      </w:pPr>
      <w:r w:rsidRPr="00A30B28">
        <w:rPr>
          <w:rFonts w:ascii="Times New Roman" w:hAnsi="Times New Roman"/>
          <w:b/>
          <w:i/>
          <w:u w:val="single"/>
        </w:rPr>
        <w:t>4.</w:t>
      </w:r>
      <w:r w:rsidR="00BF3D04" w:rsidRPr="00A30B28">
        <w:rPr>
          <w:rFonts w:ascii="Times New Roman" w:hAnsi="Times New Roman"/>
          <w:b/>
          <w:i/>
          <w:u w:val="single"/>
        </w:rPr>
        <w:t>Logical Operators</w:t>
      </w:r>
    </w:p>
    <w:p w:rsidR="00BF3D04" w:rsidRPr="00A30B28" w:rsidRDefault="00BF3D04" w:rsidP="00BF3D04">
      <w:pPr>
        <w:tabs>
          <w:tab w:val="left" w:pos="2646"/>
        </w:tabs>
        <w:spacing w:after="0"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Category</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Operators</w:t>
            </w:r>
          </w:p>
        </w:tc>
      </w:tr>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AND</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&amp;</w:t>
            </w:r>
          </w:p>
        </w:tc>
      </w:tr>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OR</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w:t>
            </w:r>
          </w:p>
        </w:tc>
      </w:tr>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NOT</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w:t>
            </w:r>
          </w:p>
        </w:tc>
      </w:tr>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OR(Short circuit)</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w:t>
            </w:r>
          </w:p>
        </w:tc>
      </w:tr>
      <w:tr w:rsidR="00BF3D04" w:rsidRPr="00A30B28" w:rsidTr="006C683E">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AND(Short circuit)</w:t>
            </w:r>
          </w:p>
        </w:tc>
        <w:tc>
          <w:tcPr>
            <w:tcW w:w="4788"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&amp;&amp;</w:t>
            </w:r>
          </w:p>
        </w:tc>
      </w:tr>
    </w:tbl>
    <w:p w:rsidR="00BF3D04" w:rsidRPr="00A30B28" w:rsidRDefault="00BF3D04" w:rsidP="00BF3D04">
      <w:pPr>
        <w:tabs>
          <w:tab w:val="left" w:pos="2646"/>
        </w:tabs>
        <w:spacing w:after="0" w:line="240" w:lineRule="auto"/>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b</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 &amp; b</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a|b</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r>
    </w:tbl>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The NOT(!) operator returns the opposite of the current value of a Boolean operand.</w:t>
      </w:r>
    </w:p>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 xml:space="preserve">The operators || and &amp;&amp; evaluate only Boolean values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b</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 &amp;&amp; b</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a||b</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True</w:t>
            </w:r>
          </w:p>
        </w:tc>
      </w:tr>
      <w:tr w:rsidR="00BF3D04" w:rsidRPr="00A30B28" w:rsidTr="006C683E">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c>
          <w:tcPr>
            <w:tcW w:w="2394" w:type="dxa"/>
          </w:tcPr>
          <w:p w:rsidR="00BF3D04" w:rsidRPr="00A30B28" w:rsidRDefault="00BF3D04" w:rsidP="006C683E">
            <w:pPr>
              <w:tabs>
                <w:tab w:val="left" w:pos="2646"/>
              </w:tabs>
              <w:spacing w:after="0" w:line="240" w:lineRule="auto"/>
              <w:rPr>
                <w:rFonts w:ascii="Times New Roman" w:hAnsi="Times New Roman"/>
              </w:rPr>
            </w:pPr>
            <w:r w:rsidRPr="00A30B28">
              <w:rPr>
                <w:rFonts w:ascii="Times New Roman" w:hAnsi="Times New Roman"/>
              </w:rPr>
              <w:t>False</w:t>
            </w:r>
          </w:p>
        </w:tc>
      </w:tr>
    </w:tbl>
    <w:p w:rsidR="00BF3D04" w:rsidRPr="00A30B28" w:rsidRDefault="00BF3D04" w:rsidP="00BF3D04">
      <w:pPr>
        <w:tabs>
          <w:tab w:val="left" w:pos="2646"/>
        </w:tabs>
        <w:spacing w:after="0" w:line="240" w:lineRule="auto"/>
        <w:rPr>
          <w:rFonts w:ascii="Times New Roman" w:hAnsi="Times New Roman"/>
          <w:b/>
        </w:rPr>
      </w:pPr>
    </w:p>
    <w:p w:rsidR="00BF3D04" w:rsidRDefault="00BF3D04" w:rsidP="00BF3D04">
      <w:pPr>
        <w:tabs>
          <w:tab w:val="left" w:pos="2646"/>
        </w:tabs>
        <w:spacing w:after="0" w:line="240" w:lineRule="auto"/>
        <w:rPr>
          <w:rFonts w:ascii="Times New Roman" w:hAnsi="Times New Roman"/>
          <w:b/>
          <w:sz w:val="24"/>
          <w:szCs w:val="24"/>
        </w:rPr>
      </w:pPr>
      <w:r>
        <w:rPr>
          <w:rFonts w:ascii="Times New Roman" w:hAnsi="Times New Roman"/>
          <w:b/>
          <w:sz w:val="24"/>
          <w:szCs w:val="24"/>
        </w:rPr>
        <w:t>Interview Question</w:t>
      </w:r>
      <w:r w:rsidR="00A30B28">
        <w:rPr>
          <w:rFonts w:ascii="Times New Roman" w:hAnsi="Times New Roman"/>
          <w:b/>
          <w:sz w:val="24"/>
          <w:szCs w:val="24"/>
        </w:rPr>
        <w:t>:</w:t>
      </w:r>
    </w:p>
    <w:p w:rsidR="00A30B28" w:rsidRPr="00A30B28" w:rsidRDefault="00A30B28" w:rsidP="00BF3D04">
      <w:pPr>
        <w:tabs>
          <w:tab w:val="left" w:pos="2646"/>
        </w:tabs>
        <w:spacing w:after="0" w:line="240" w:lineRule="auto"/>
        <w:rPr>
          <w:rFonts w:ascii="Times New Roman" w:hAnsi="Times New Roman"/>
          <w:sz w:val="24"/>
          <w:szCs w:val="24"/>
        </w:rPr>
      </w:pPr>
    </w:p>
    <w:p w:rsidR="00BF3D04" w:rsidRPr="00A30B28" w:rsidRDefault="00A30B28" w:rsidP="00BF3D04">
      <w:pPr>
        <w:tabs>
          <w:tab w:val="left" w:pos="2646"/>
        </w:tabs>
        <w:spacing w:after="0" w:line="240" w:lineRule="auto"/>
        <w:rPr>
          <w:rFonts w:ascii="Times New Roman" w:hAnsi="Times New Roman"/>
          <w:sz w:val="24"/>
          <w:szCs w:val="24"/>
        </w:rPr>
      </w:pPr>
      <w:r w:rsidRPr="00A30B28">
        <w:rPr>
          <w:rFonts w:ascii="Times New Roman" w:hAnsi="Times New Roman"/>
          <w:sz w:val="24"/>
          <w:szCs w:val="24"/>
        </w:rPr>
        <w:t>1.</w:t>
      </w:r>
      <w:r w:rsidR="00BF3D04" w:rsidRPr="00A30B28">
        <w:rPr>
          <w:rFonts w:ascii="Times New Roman" w:hAnsi="Times New Roman"/>
          <w:sz w:val="24"/>
          <w:szCs w:val="24"/>
        </w:rPr>
        <w:t>What is the difference b/w | and || , &amp; and &amp;&amp; ?</w:t>
      </w:r>
    </w:p>
    <w:p w:rsidR="00BF3D04" w:rsidRPr="00A30B28" w:rsidRDefault="00BF3D04" w:rsidP="00BF3D04">
      <w:pPr>
        <w:tabs>
          <w:tab w:val="left" w:pos="2646"/>
        </w:tabs>
        <w:spacing w:after="0" w:line="240" w:lineRule="auto"/>
        <w:rPr>
          <w:rFonts w:ascii="Times New Roman" w:hAnsi="Times New Roman"/>
          <w:sz w:val="24"/>
          <w:szCs w:val="24"/>
        </w:rPr>
      </w:pPr>
    </w:p>
    <w:p w:rsidR="00A30B28" w:rsidRDefault="00A30B28" w:rsidP="00BF3D04">
      <w:pPr>
        <w:tabs>
          <w:tab w:val="left" w:pos="2646"/>
        </w:tabs>
        <w:spacing w:after="0" w:line="240" w:lineRule="auto"/>
        <w:rPr>
          <w:rFonts w:ascii="Times New Roman" w:hAnsi="Times New Roman"/>
          <w:sz w:val="24"/>
          <w:szCs w:val="24"/>
        </w:rPr>
      </w:pPr>
    </w:p>
    <w:p w:rsidR="00BF3D04" w:rsidRPr="00A30B28" w:rsidRDefault="00A30B28" w:rsidP="00BF3D04">
      <w:pPr>
        <w:tabs>
          <w:tab w:val="left" w:pos="2646"/>
        </w:tabs>
        <w:spacing w:after="0" w:line="240" w:lineRule="auto"/>
        <w:rPr>
          <w:rFonts w:ascii="Times New Roman" w:hAnsi="Times New Roman"/>
          <w:b/>
          <w:i/>
          <w:u w:val="single"/>
        </w:rPr>
      </w:pPr>
      <w:r w:rsidRPr="00A30B28">
        <w:rPr>
          <w:rFonts w:ascii="Times New Roman" w:hAnsi="Times New Roman"/>
          <w:b/>
          <w:i/>
          <w:u w:val="single"/>
        </w:rPr>
        <w:lastRenderedPageBreak/>
        <w:t>5.</w:t>
      </w:r>
      <w:r w:rsidR="00BF3D04" w:rsidRPr="00A30B28">
        <w:rPr>
          <w:rFonts w:ascii="Times New Roman" w:hAnsi="Times New Roman"/>
          <w:b/>
          <w:i/>
          <w:u w:val="single"/>
        </w:rPr>
        <w:t>Conditional Operator</w:t>
      </w:r>
    </w:p>
    <w:p w:rsidR="00BF3D04" w:rsidRPr="00A30B28" w:rsidRDefault="00BF3D04" w:rsidP="00BF3D04">
      <w:pPr>
        <w:tabs>
          <w:tab w:val="left" w:pos="2646"/>
        </w:tabs>
        <w:spacing w:after="0" w:line="240" w:lineRule="auto"/>
        <w:rPr>
          <w:rFonts w:ascii="Times New Roman" w:hAnsi="Times New Roman"/>
          <w:sz w:val="24"/>
          <w:szCs w:val="24"/>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The Conditional Operator (?:) is a ternary operator that takes three operands. It works similar to if-else statement.</w:t>
      </w:r>
    </w:p>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b/>
        </w:rPr>
      </w:pPr>
      <w:r w:rsidRPr="00A30B28">
        <w:rPr>
          <w:rFonts w:ascii="Times New Roman" w:hAnsi="Times New Roman"/>
          <w:b/>
        </w:rPr>
        <w:t>Syntax:</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Operand1? Operand2:Operand3</w:t>
      </w:r>
    </w:p>
    <w:p w:rsidR="00BF3D04" w:rsidRPr="00A30B28" w:rsidRDefault="00BF3D04" w:rsidP="00BF3D04">
      <w:pPr>
        <w:tabs>
          <w:tab w:val="left" w:pos="2646"/>
        </w:tabs>
        <w:spacing w:after="0" w:line="240" w:lineRule="auto"/>
        <w:rPr>
          <w:rFonts w:ascii="Times New Roman" w:hAnsi="Times New Roman"/>
        </w:rPr>
      </w:pP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b/>
        </w:rPr>
        <w:t>Ex:</w:t>
      </w:r>
    </w:p>
    <w:p w:rsidR="00BF3D04" w:rsidRDefault="00BF3D04" w:rsidP="00BF3D04">
      <w:pPr>
        <w:tabs>
          <w:tab w:val="left" w:pos="2646"/>
        </w:tabs>
        <w:spacing w:after="0" w:line="240" w:lineRule="auto"/>
        <w:rPr>
          <w:rFonts w:ascii="Times New Roman" w:hAnsi="Times New Roman"/>
        </w:rPr>
      </w:pPr>
      <w:r w:rsidRPr="00A30B28">
        <w:rPr>
          <w:rFonts w:ascii="Times New Roman" w:hAnsi="Times New Roman"/>
        </w:rPr>
        <w:t>int i=20,j=25;</w:t>
      </w:r>
    </w:p>
    <w:p w:rsidR="00BF3D04" w:rsidRPr="00A30B28" w:rsidRDefault="00BF3D04" w:rsidP="00BF3D04">
      <w:pPr>
        <w:tabs>
          <w:tab w:val="left" w:pos="2646"/>
        </w:tabs>
        <w:spacing w:after="0" w:line="240" w:lineRule="auto"/>
        <w:rPr>
          <w:rFonts w:ascii="Times New Roman" w:hAnsi="Times New Roman"/>
        </w:rPr>
      </w:pPr>
      <w:r w:rsidRPr="00A30B28">
        <w:rPr>
          <w:rFonts w:ascii="Times New Roman" w:hAnsi="Times New Roman"/>
        </w:rPr>
        <w:t>boolean test=false;</w:t>
      </w:r>
    </w:p>
    <w:p w:rsidR="00BF3D04" w:rsidRDefault="00BF3D04" w:rsidP="00BF3D04">
      <w:pPr>
        <w:tabs>
          <w:tab w:val="left" w:pos="2646"/>
        </w:tabs>
        <w:spacing w:after="0" w:line="240" w:lineRule="auto"/>
        <w:rPr>
          <w:rFonts w:ascii="Times New Roman" w:hAnsi="Times New Roman"/>
        </w:rPr>
      </w:pPr>
      <w:r w:rsidRPr="00A30B28">
        <w:rPr>
          <w:rFonts w:ascii="Times New Roman" w:hAnsi="Times New Roman"/>
        </w:rPr>
        <w:t>test=i&gt;j ? true : false;</w:t>
      </w:r>
    </w:p>
    <w:p w:rsidR="00A30B28" w:rsidRDefault="00A30B28" w:rsidP="00BF3D04">
      <w:pPr>
        <w:autoSpaceDE w:val="0"/>
        <w:autoSpaceDN w:val="0"/>
        <w:adjustRightInd w:val="0"/>
        <w:spacing w:after="0" w:line="240" w:lineRule="auto"/>
        <w:rPr>
          <w:rFonts w:ascii="Times New Roman" w:hAnsi="Times New Roman"/>
          <w:bCs/>
          <w:color w:val="7F0055"/>
          <w:sz w:val="32"/>
          <w:szCs w:val="32"/>
        </w:rPr>
      </w:pP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bCs/>
          <w:color w:val="7F0055"/>
        </w:rPr>
        <w:t>public class</w:t>
      </w:r>
      <w:r w:rsidRPr="00A30B28">
        <w:rPr>
          <w:rFonts w:ascii="Times New Roman" w:hAnsi="Times New Roman"/>
          <w:color w:val="000000"/>
        </w:rPr>
        <w:t xml:space="preserve"> Demo14 {</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ab/>
      </w:r>
      <w:r w:rsidRPr="00A30B28">
        <w:rPr>
          <w:rFonts w:ascii="Times New Roman" w:hAnsi="Times New Roman"/>
          <w:bCs/>
          <w:color w:val="7F0055"/>
        </w:rPr>
        <w:t>public static void</w:t>
      </w:r>
      <w:r w:rsidRPr="00A30B28">
        <w:rPr>
          <w:rFonts w:ascii="Times New Roman" w:hAnsi="Times New Roman"/>
          <w:color w:val="000000"/>
        </w:rPr>
        <w:t xml:space="preserve"> main(String[] args) {</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ab/>
      </w:r>
      <w:r w:rsidRPr="00A30B28">
        <w:rPr>
          <w:rFonts w:ascii="Times New Roman" w:hAnsi="Times New Roman"/>
          <w:color w:val="000000"/>
        </w:rPr>
        <w:tab/>
      </w:r>
      <w:r w:rsidRPr="00A30B28">
        <w:rPr>
          <w:rFonts w:ascii="Times New Roman" w:hAnsi="Times New Roman"/>
          <w:bCs/>
          <w:color w:val="7F0055"/>
        </w:rPr>
        <w:t>int</w:t>
      </w:r>
      <w:r w:rsidRPr="00A30B28">
        <w:rPr>
          <w:rFonts w:ascii="Times New Roman" w:hAnsi="Times New Roman"/>
          <w:color w:val="000000"/>
        </w:rPr>
        <w:t xml:space="preserve"> i=20,j=25;</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ab/>
      </w:r>
      <w:r w:rsidRPr="00A30B28">
        <w:rPr>
          <w:rFonts w:ascii="Times New Roman" w:hAnsi="Times New Roman"/>
          <w:color w:val="000000"/>
        </w:rPr>
        <w:tab/>
      </w:r>
      <w:r w:rsidRPr="00A30B28">
        <w:rPr>
          <w:rFonts w:ascii="Times New Roman" w:hAnsi="Times New Roman"/>
          <w:bCs/>
          <w:color w:val="7F0055"/>
        </w:rPr>
        <w:t>boolean</w:t>
      </w:r>
      <w:r w:rsidRPr="00A30B28">
        <w:rPr>
          <w:rFonts w:ascii="Times New Roman" w:hAnsi="Times New Roman"/>
          <w:color w:val="000000"/>
        </w:rPr>
        <w:t xml:space="preserve"> test=</w:t>
      </w:r>
      <w:r w:rsidRPr="00A30B28">
        <w:rPr>
          <w:rFonts w:ascii="Times New Roman" w:hAnsi="Times New Roman"/>
          <w:bCs/>
          <w:color w:val="7F0055"/>
        </w:rPr>
        <w:t>false</w:t>
      </w:r>
      <w:r w:rsidRPr="00A30B28">
        <w:rPr>
          <w:rFonts w:ascii="Times New Roman" w:hAnsi="Times New Roman"/>
          <w:color w:val="000000"/>
        </w:rPr>
        <w:t>;</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ab/>
      </w:r>
      <w:r w:rsidRPr="00A30B28">
        <w:rPr>
          <w:rFonts w:ascii="Times New Roman" w:hAnsi="Times New Roman"/>
          <w:color w:val="000000"/>
        </w:rPr>
        <w:tab/>
        <w:t xml:space="preserve">test=i&gt;j ? </w:t>
      </w:r>
      <w:r w:rsidRPr="00A30B28">
        <w:rPr>
          <w:rFonts w:ascii="Times New Roman" w:hAnsi="Times New Roman"/>
          <w:bCs/>
          <w:color w:val="7F0055"/>
        </w:rPr>
        <w:t>true</w:t>
      </w:r>
      <w:r w:rsidRPr="00A30B28">
        <w:rPr>
          <w:rFonts w:ascii="Times New Roman" w:hAnsi="Times New Roman"/>
          <w:color w:val="000000"/>
        </w:rPr>
        <w:t xml:space="preserve"> :</w:t>
      </w:r>
      <w:r w:rsidRPr="00A30B28">
        <w:rPr>
          <w:rFonts w:ascii="Times New Roman" w:hAnsi="Times New Roman"/>
          <w:bCs/>
          <w:color w:val="7F0055"/>
        </w:rPr>
        <w:t>false</w:t>
      </w:r>
      <w:r w:rsidRPr="00A30B28">
        <w:rPr>
          <w:rFonts w:ascii="Times New Roman" w:hAnsi="Times New Roman"/>
          <w:color w:val="000000"/>
        </w:rPr>
        <w:t>;</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 xml:space="preserve">                  System.</w:t>
      </w:r>
      <w:r w:rsidRPr="00A30B28">
        <w:rPr>
          <w:rFonts w:ascii="Times New Roman" w:hAnsi="Times New Roman"/>
          <w:i/>
          <w:iCs/>
          <w:color w:val="0000C0"/>
        </w:rPr>
        <w:t>out</w:t>
      </w:r>
      <w:r w:rsidRPr="00A30B28">
        <w:rPr>
          <w:rFonts w:ascii="Times New Roman" w:hAnsi="Times New Roman"/>
          <w:color w:val="000000"/>
        </w:rPr>
        <w:t>.println(</w:t>
      </w:r>
      <w:r w:rsidRPr="00A30B28">
        <w:rPr>
          <w:rFonts w:ascii="Times New Roman" w:hAnsi="Times New Roman"/>
          <w:color w:val="2A00FF"/>
        </w:rPr>
        <w:t>"The value of test "</w:t>
      </w:r>
      <w:r w:rsidRPr="00A30B28">
        <w:rPr>
          <w:rFonts w:ascii="Times New Roman" w:hAnsi="Times New Roman"/>
          <w:color w:val="000000"/>
        </w:rPr>
        <w:t xml:space="preserve"> + test);</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ab/>
        <w:t>}</w:t>
      </w:r>
    </w:p>
    <w:p w:rsidR="00BF3D04" w:rsidRPr="00A30B28" w:rsidRDefault="00BF3D04" w:rsidP="00BF3D04">
      <w:pPr>
        <w:autoSpaceDE w:val="0"/>
        <w:autoSpaceDN w:val="0"/>
        <w:adjustRightInd w:val="0"/>
        <w:spacing w:after="0" w:line="240" w:lineRule="auto"/>
        <w:rPr>
          <w:rFonts w:ascii="Times New Roman" w:hAnsi="Times New Roman"/>
        </w:rPr>
      </w:pPr>
      <w:r w:rsidRPr="00A30B28">
        <w:rPr>
          <w:rFonts w:ascii="Times New Roman" w:hAnsi="Times New Roman"/>
          <w:color w:val="000000"/>
        </w:rPr>
        <w:t>}</w:t>
      </w:r>
    </w:p>
    <w:p w:rsidR="00BF3D04" w:rsidRPr="00A30B28" w:rsidRDefault="00BF3D04" w:rsidP="00BF3D04">
      <w:pPr>
        <w:tabs>
          <w:tab w:val="left" w:pos="2646"/>
        </w:tabs>
        <w:spacing w:after="0" w:line="240" w:lineRule="auto"/>
        <w:rPr>
          <w:rFonts w:ascii="Times New Roman" w:hAnsi="Times New Roman"/>
          <w:b/>
        </w:rPr>
      </w:pPr>
    </w:p>
    <w:p w:rsidR="00BF3D04" w:rsidRDefault="00BF3D04" w:rsidP="00BF3D04">
      <w:pPr>
        <w:tabs>
          <w:tab w:val="left" w:pos="2646"/>
        </w:tabs>
        <w:spacing w:after="0" w:line="240" w:lineRule="auto"/>
        <w:rPr>
          <w:rFonts w:ascii="Times New Roman" w:hAnsi="Times New Roman"/>
          <w:b/>
          <w:sz w:val="24"/>
          <w:szCs w:val="24"/>
        </w:rPr>
      </w:pPr>
    </w:p>
    <w:p w:rsidR="00BF3D04" w:rsidRDefault="00BF3D04" w:rsidP="00BF3D04">
      <w:pPr>
        <w:tabs>
          <w:tab w:val="left" w:pos="2646"/>
        </w:tabs>
        <w:spacing w:after="0" w:line="240" w:lineRule="auto"/>
        <w:rPr>
          <w:rFonts w:ascii="Times New Roman" w:hAnsi="Times New Roman"/>
          <w:b/>
          <w:sz w:val="24"/>
          <w:szCs w:val="24"/>
        </w:rPr>
      </w:pPr>
    </w:p>
    <w:p w:rsidR="00BF3D04" w:rsidRDefault="00BF3D04" w:rsidP="00BF3D04">
      <w:pPr>
        <w:tabs>
          <w:tab w:val="left" w:pos="2646"/>
        </w:tabs>
        <w:spacing w:after="0" w:line="240" w:lineRule="auto"/>
        <w:rPr>
          <w:rFonts w:ascii="Times New Roman" w:hAnsi="Times New Roman"/>
          <w:b/>
          <w:sz w:val="24"/>
          <w:szCs w:val="24"/>
        </w:rPr>
      </w:pPr>
    </w:p>
    <w:p w:rsidR="00BF3D04" w:rsidRDefault="00A30B28" w:rsidP="00BF3D04">
      <w:pPr>
        <w:rPr>
          <w:rFonts w:ascii="Times New Roman" w:hAnsi="Times New Roman"/>
          <w:b/>
          <w:sz w:val="24"/>
          <w:szCs w:val="24"/>
        </w:rPr>
      </w:pPr>
      <w:r w:rsidRPr="00A30B28">
        <w:rPr>
          <w:rFonts w:ascii="Times New Roman" w:hAnsi="Times New Roman"/>
          <w:b/>
          <w:i/>
          <w:sz w:val="24"/>
          <w:szCs w:val="24"/>
          <w:u w:val="single"/>
        </w:rPr>
        <w:t>6.</w:t>
      </w:r>
      <w:r w:rsidR="00BF3D04" w:rsidRPr="00A30B28">
        <w:rPr>
          <w:rFonts w:ascii="Times New Roman" w:hAnsi="Times New Roman"/>
          <w:b/>
          <w:i/>
          <w:sz w:val="24"/>
          <w:szCs w:val="24"/>
          <w:u w:val="single"/>
        </w:rPr>
        <w:t>Unary Operator</w:t>
      </w:r>
    </w:p>
    <w:p w:rsidR="00BF3D04" w:rsidRPr="00A30B28" w:rsidRDefault="00212CB0" w:rsidP="00BF3D04">
      <w:pPr>
        <w:rPr>
          <w:rFonts w:ascii="Times New Roman" w:hAnsi="Times New Roman"/>
        </w:rPr>
      </w:pPr>
      <w:r w:rsidRPr="00212CB0">
        <w:rPr>
          <w:rFonts w:ascii="Times New Roman" w:hAnsi="Times New Roman"/>
          <w:noProof/>
        </w:rPr>
        <w:pict>
          <v:shape id="_x0000_s1081" type="#_x0000_t32" style="position:absolute;margin-left:141pt;margin-top:.3pt;width:1.5pt;height:84.95pt;z-index:251714560" o:connectortype="straight"/>
        </w:pict>
      </w:r>
      <w:r w:rsidR="00BF3D04" w:rsidRPr="00A30B28">
        <w:rPr>
          <w:rFonts w:ascii="Times New Roman" w:hAnsi="Times New Roman"/>
        </w:rPr>
        <w:t>++   Increment Operator</w:t>
      </w:r>
    </w:p>
    <w:p w:rsidR="00BF3D04" w:rsidRPr="00A30B28" w:rsidRDefault="00BF3D04" w:rsidP="00BF3D04">
      <w:pPr>
        <w:rPr>
          <w:rFonts w:ascii="Times New Roman" w:hAnsi="Times New Roman"/>
        </w:rPr>
      </w:pPr>
      <w:r w:rsidRPr="00A30B28">
        <w:rPr>
          <w:rFonts w:ascii="Times New Roman" w:hAnsi="Times New Roman"/>
        </w:rPr>
        <w:t>--    Decrement Operator</w:t>
      </w:r>
    </w:p>
    <w:p w:rsidR="00BF3D04" w:rsidRPr="00A30B28" w:rsidRDefault="00212CB0" w:rsidP="00BF3D04">
      <w:pPr>
        <w:rPr>
          <w:rFonts w:ascii="Times New Roman" w:hAnsi="Times New Roman"/>
        </w:rPr>
      </w:pPr>
      <w:r w:rsidRPr="00212CB0">
        <w:rPr>
          <w:rFonts w:ascii="Times New Roman" w:hAnsi="Times New Roman"/>
          <w:noProof/>
        </w:rPr>
        <w:pict>
          <v:shape id="_x0000_s1082" type="#_x0000_t32" style="position:absolute;margin-left:141pt;margin-top:7.2pt;width:41.25pt;height:0;z-index:251715584" o:connectortype="straight"/>
        </w:pict>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t xml:space="preserve">    Post</w:t>
      </w:r>
      <w:r w:rsidR="00BF3D04" w:rsidRPr="00A30B28">
        <w:rPr>
          <w:rFonts w:ascii="Times New Roman" w:hAnsi="Times New Roman"/>
        </w:rPr>
        <w:tab/>
      </w:r>
    </w:p>
    <w:p w:rsidR="00BF3D04" w:rsidRPr="00A30B28" w:rsidRDefault="00212CB0" w:rsidP="00BF3D04">
      <w:pPr>
        <w:rPr>
          <w:rFonts w:ascii="Times New Roman" w:hAnsi="Times New Roman"/>
        </w:rPr>
      </w:pPr>
      <w:r w:rsidRPr="00212CB0">
        <w:rPr>
          <w:rFonts w:ascii="Times New Roman" w:hAnsi="Times New Roman"/>
          <w:noProof/>
        </w:rPr>
        <w:pict>
          <v:shape id="_x0000_s1083" type="#_x0000_t32" style="position:absolute;margin-left:142.5pt;margin-top:7.65pt;width:41.25pt;height:0;z-index:251716608" o:connectortype="straight"/>
        </w:pict>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r>
      <w:r w:rsidR="00BF3D04" w:rsidRPr="00A30B28">
        <w:rPr>
          <w:rFonts w:ascii="Times New Roman" w:hAnsi="Times New Roman"/>
        </w:rPr>
        <w:tab/>
        <w:t xml:space="preserve">    Pre</w:t>
      </w:r>
      <w:r w:rsidR="00BF3D04" w:rsidRPr="00A30B28">
        <w:rPr>
          <w:rFonts w:ascii="Times New Roman" w:hAnsi="Times New Roman"/>
        </w:rPr>
        <w:tab/>
      </w:r>
    </w:p>
    <w:p w:rsidR="00BF3D04" w:rsidRPr="00A30B28" w:rsidRDefault="00BF3D04" w:rsidP="00BF3D04">
      <w:pPr>
        <w:spacing w:after="0"/>
        <w:rPr>
          <w:rFonts w:ascii="Times New Roman" w:hAnsi="Times New Roman"/>
        </w:rPr>
      </w:pPr>
      <w:r w:rsidRPr="00A30B28">
        <w:rPr>
          <w:rFonts w:ascii="Times New Roman" w:hAnsi="Times New Roman"/>
        </w:rPr>
        <w:t>Post Increment</w:t>
      </w:r>
    </w:p>
    <w:p w:rsidR="00BF3D04" w:rsidRPr="00A30B28" w:rsidRDefault="00BF3D04" w:rsidP="00BF3D04">
      <w:pPr>
        <w:spacing w:after="0"/>
        <w:rPr>
          <w:rFonts w:ascii="Times New Roman" w:hAnsi="Times New Roman"/>
        </w:rPr>
      </w:pPr>
      <w:r w:rsidRPr="00A30B28">
        <w:rPr>
          <w:rFonts w:ascii="Times New Roman" w:hAnsi="Times New Roman"/>
        </w:rPr>
        <w:t>Post Decrement</w:t>
      </w:r>
    </w:p>
    <w:p w:rsidR="00BF3D04" w:rsidRPr="00A30B28" w:rsidRDefault="00BF3D04" w:rsidP="00BF3D04">
      <w:pPr>
        <w:spacing w:after="0"/>
        <w:rPr>
          <w:rFonts w:ascii="Times New Roman" w:hAnsi="Times New Roman"/>
        </w:rPr>
      </w:pPr>
      <w:r w:rsidRPr="00A30B28">
        <w:rPr>
          <w:rFonts w:ascii="Times New Roman" w:hAnsi="Times New Roman"/>
        </w:rPr>
        <w:t>Pre Increment</w:t>
      </w:r>
    </w:p>
    <w:p w:rsidR="00BF3D04" w:rsidRPr="00A30B28" w:rsidRDefault="00BF3D04" w:rsidP="00BF3D04">
      <w:pPr>
        <w:spacing w:after="0"/>
        <w:rPr>
          <w:rFonts w:ascii="Times New Roman" w:hAnsi="Times New Roman"/>
        </w:rPr>
      </w:pPr>
      <w:r w:rsidRPr="00A30B28">
        <w:rPr>
          <w:rFonts w:ascii="Times New Roman" w:hAnsi="Times New Roman"/>
        </w:rPr>
        <w:t>Pre Decrement</w:t>
      </w:r>
    </w:p>
    <w:p w:rsidR="00BF3D04" w:rsidRPr="00A30B28" w:rsidRDefault="00BF3D04" w:rsidP="00BF3D04">
      <w:pPr>
        <w:spacing w:after="0"/>
        <w:rPr>
          <w:rFonts w:ascii="Times New Roman" w:hAnsi="Times New Roman"/>
        </w:rPr>
      </w:pPr>
    </w:p>
    <w:p w:rsidR="00BF3D04" w:rsidRPr="00A30B28" w:rsidRDefault="00BF3D04" w:rsidP="00BF3D04">
      <w:pPr>
        <w:spacing w:after="0"/>
        <w:rPr>
          <w:rFonts w:ascii="Times New Roman" w:hAnsi="Times New Roman"/>
        </w:rPr>
      </w:pPr>
      <w:r w:rsidRPr="00A30B28">
        <w:rPr>
          <w:rFonts w:ascii="Times New Roman" w:hAnsi="Times New Roman"/>
        </w:rPr>
        <w:t>class  Demo15</w:t>
      </w: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Pr="00A30B28" w:rsidRDefault="00BF3D04" w:rsidP="00BF3D04">
      <w:pPr>
        <w:spacing w:after="0"/>
        <w:rPr>
          <w:rFonts w:ascii="Times New Roman" w:hAnsi="Times New Roman"/>
        </w:rPr>
      </w:pPr>
      <w:r w:rsidRPr="00A30B28">
        <w:rPr>
          <w:rFonts w:ascii="Times New Roman" w:hAnsi="Times New Roman"/>
        </w:rPr>
        <w:tab/>
        <w:t xml:space="preserve">public static void main(String[] args) </w:t>
      </w:r>
    </w:p>
    <w:p w:rsidR="00BF3D04" w:rsidRPr="00A30B28" w:rsidRDefault="00BF3D04" w:rsidP="00BF3D04">
      <w:pPr>
        <w:spacing w:after="0"/>
        <w:rPr>
          <w:rFonts w:ascii="Times New Roman" w:hAnsi="Times New Roman"/>
        </w:rPr>
      </w:pP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System.out.println("main starts");</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int i=0;</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int j;</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j=i++; // Use first the current value and then increment</w:t>
      </w:r>
    </w:p>
    <w:p w:rsidR="00BF3D04" w:rsidRPr="00A30B28" w:rsidRDefault="00BF3D04" w:rsidP="00BF3D04">
      <w:pPr>
        <w:spacing w:after="0"/>
        <w:rPr>
          <w:rFonts w:ascii="Times New Roman" w:hAnsi="Times New Roman"/>
        </w:rPr>
      </w:pPr>
      <w:r w:rsidRPr="00A30B28">
        <w:rPr>
          <w:rFonts w:ascii="Times New Roman" w:hAnsi="Times New Roman"/>
        </w:rPr>
        <w:tab/>
      </w:r>
      <w:r w:rsidRPr="00A30B28">
        <w:rPr>
          <w:rFonts w:ascii="Times New Roman" w:hAnsi="Times New Roman"/>
        </w:rPr>
        <w:tab/>
        <w:t>System.out.println("i="+i);</w:t>
      </w:r>
    </w:p>
    <w:p w:rsidR="00BF3D04" w:rsidRPr="00A30B28" w:rsidRDefault="00BF3D04" w:rsidP="00BF3D04">
      <w:pPr>
        <w:spacing w:after="0"/>
        <w:rPr>
          <w:rFonts w:ascii="Times New Roman" w:hAnsi="Times New Roman"/>
        </w:rPr>
      </w:pPr>
      <w:r w:rsidRPr="00A30B28">
        <w:rPr>
          <w:rFonts w:ascii="Times New Roman" w:hAnsi="Times New Roman"/>
        </w:rPr>
        <w:t xml:space="preserve">                        System.out.println("j="+j);</w:t>
      </w:r>
    </w:p>
    <w:p w:rsidR="00BF3D04" w:rsidRPr="00A30B28" w:rsidRDefault="00BF3D04" w:rsidP="00BF3D04">
      <w:pPr>
        <w:spacing w:after="0"/>
        <w:rPr>
          <w:rFonts w:ascii="Times New Roman" w:hAnsi="Times New Roman"/>
        </w:rPr>
      </w:pPr>
      <w:r w:rsidRPr="00A30B28">
        <w:rPr>
          <w:rFonts w:ascii="Times New Roman" w:hAnsi="Times New Roman"/>
        </w:rPr>
        <w:t xml:space="preserve">                        System.out.println("main ends.....");</w:t>
      </w:r>
    </w:p>
    <w:p w:rsidR="00BF3D04" w:rsidRPr="00A30B28" w:rsidRDefault="00BF3D04" w:rsidP="00BF3D04">
      <w:pPr>
        <w:spacing w:after="0"/>
        <w:rPr>
          <w:rFonts w:ascii="Times New Roman" w:hAnsi="Times New Roman"/>
        </w:rPr>
      </w:pPr>
      <w:r w:rsidRPr="00A30B28">
        <w:rPr>
          <w:rFonts w:ascii="Times New Roman" w:hAnsi="Times New Roman"/>
        </w:rPr>
        <w:tab/>
        <w:t>}</w:t>
      </w:r>
    </w:p>
    <w:p w:rsidR="00BF3D04" w:rsidRPr="00A30B28" w:rsidRDefault="00BF3D04" w:rsidP="00BF3D04">
      <w:pPr>
        <w:spacing w:after="0"/>
        <w:rPr>
          <w:rFonts w:ascii="Times New Roman" w:hAnsi="Times New Roman"/>
        </w:rPr>
      </w:pPr>
      <w:r w:rsidRPr="00A30B28">
        <w:rPr>
          <w:rFonts w:ascii="Times New Roman" w:hAnsi="Times New Roman"/>
        </w:rPr>
        <w:t>}</w:t>
      </w:r>
    </w:p>
    <w:p w:rsidR="00BF3D04" w:rsidRDefault="00BF3D04" w:rsidP="00BF3D04">
      <w:pPr>
        <w:spacing w:after="0"/>
        <w:rPr>
          <w:rFonts w:ascii="Times New Roman" w:hAnsi="Times New Roman"/>
          <w:sz w:val="24"/>
          <w:szCs w:val="24"/>
        </w:rPr>
      </w:pPr>
    </w:p>
    <w:p w:rsidR="00BF3D04" w:rsidRDefault="00BF3D04" w:rsidP="00BF3D04">
      <w:pPr>
        <w:spacing w:after="0"/>
        <w:rPr>
          <w:rFonts w:ascii="Times New Roman" w:hAnsi="Times New Roman"/>
          <w:sz w:val="24"/>
          <w:szCs w:val="24"/>
        </w:rPr>
      </w:pPr>
      <w:r>
        <w:rPr>
          <w:rFonts w:ascii="Times New Roman" w:hAnsi="Times New Roman"/>
          <w:sz w:val="24"/>
          <w:szCs w:val="24"/>
        </w:rPr>
        <w:lastRenderedPageBreak/>
        <w:t>o/p</w:t>
      </w:r>
    </w:p>
    <w:p w:rsidR="00BF3D04" w:rsidRPr="009C20C2" w:rsidRDefault="00BF3D04" w:rsidP="00BF3D04">
      <w:pPr>
        <w:rPr>
          <w:rFonts w:ascii="Times New Roman" w:hAnsi="Times New Roman"/>
          <w:sz w:val="24"/>
          <w:szCs w:val="24"/>
        </w:rPr>
      </w:pPr>
    </w:p>
    <w:p w:rsidR="00BF3D04" w:rsidRDefault="00BF3D04" w:rsidP="00BF3D04">
      <w:pPr>
        <w:rPr>
          <w:b/>
        </w:rPr>
      </w:pPr>
      <w:r>
        <w:rPr>
          <w:b/>
          <w:noProof/>
          <w:lang w:val="en-IN" w:eastAsia="en-IN" w:bidi="ta-IN"/>
        </w:rPr>
        <w:drawing>
          <wp:inline distT="0" distB="0" distL="0" distR="0">
            <wp:extent cx="854075" cy="491490"/>
            <wp:effectExtent l="19050" t="0" r="317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854075" cy="491490"/>
                    </a:xfrm>
                    <a:prstGeom prst="rect">
                      <a:avLst/>
                    </a:prstGeom>
                    <a:noFill/>
                    <a:ln w="9525">
                      <a:noFill/>
                      <a:miter lim="800000"/>
                      <a:headEnd/>
                      <a:tailEnd/>
                    </a:ln>
                  </pic:spPr>
                </pic:pic>
              </a:graphicData>
            </a:graphic>
          </wp:inline>
        </w:drawing>
      </w:r>
    </w:p>
    <w:p w:rsidR="00BF3D04" w:rsidRPr="00A37600" w:rsidRDefault="00BF3D04" w:rsidP="00BF3D04">
      <w:pPr>
        <w:spacing w:after="0"/>
      </w:pPr>
      <w:r>
        <w:t>class  Demo16</w:t>
      </w:r>
    </w:p>
    <w:p w:rsidR="00BF3D04" w:rsidRPr="00A37600" w:rsidRDefault="00BF3D04" w:rsidP="00BF3D04">
      <w:pPr>
        <w:spacing w:after="0"/>
      </w:pPr>
      <w:r w:rsidRPr="00A37600">
        <w:t>{</w:t>
      </w:r>
    </w:p>
    <w:p w:rsidR="00BF3D04" w:rsidRPr="00A37600" w:rsidRDefault="00BF3D04" w:rsidP="00BF3D04">
      <w:pPr>
        <w:spacing w:after="0"/>
      </w:pPr>
      <w:r w:rsidRPr="00A37600">
        <w:tab/>
        <w:t xml:space="preserve">public static void main(String[] args) </w:t>
      </w:r>
    </w:p>
    <w:p w:rsidR="00BF3D04" w:rsidRPr="00A37600" w:rsidRDefault="00BF3D04" w:rsidP="00BF3D04">
      <w:pPr>
        <w:spacing w:after="0"/>
      </w:pPr>
      <w:r w:rsidRPr="00A37600">
        <w:tab/>
        <w:t>{</w:t>
      </w:r>
    </w:p>
    <w:p w:rsidR="00BF3D04" w:rsidRPr="00A37600" w:rsidRDefault="00BF3D04" w:rsidP="00BF3D04">
      <w:pPr>
        <w:spacing w:after="0"/>
      </w:pPr>
      <w:r>
        <w:tab/>
      </w:r>
      <w:r>
        <w:tab/>
        <w:t>System.out.println("m</w:t>
      </w:r>
      <w:r w:rsidRPr="00A37600">
        <w:t>ain starts");</w:t>
      </w:r>
    </w:p>
    <w:p w:rsidR="00BF3D04" w:rsidRPr="00A37600" w:rsidRDefault="00BF3D04" w:rsidP="00BF3D04">
      <w:pPr>
        <w:spacing w:after="0"/>
      </w:pPr>
      <w:r w:rsidRPr="00A37600">
        <w:tab/>
      </w:r>
      <w:r w:rsidRPr="00A37600">
        <w:tab/>
        <w:t>int i=0;</w:t>
      </w:r>
    </w:p>
    <w:p w:rsidR="00BF3D04" w:rsidRPr="00A37600" w:rsidRDefault="00BF3D04" w:rsidP="00BF3D04">
      <w:pPr>
        <w:spacing w:after="0"/>
      </w:pPr>
      <w:r w:rsidRPr="00A37600">
        <w:tab/>
      </w:r>
      <w:r w:rsidRPr="00A37600">
        <w:tab/>
        <w:t>System.out.println("i="+i);</w:t>
      </w:r>
    </w:p>
    <w:p w:rsidR="00BF3D04" w:rsidRPr="00A37600" w:rsidRDefault="00BF3D04" w:rsidP="00BF3D04">
      <w:pPr>
        <w:spacing w:after="0"/>
      </w:pPr>
      <w:r w:rsidRPr="00A37600">
        <w:tab/>
      </w:r>
      <w:r w:rsidRPr="00A37600">
        <w:tab/>
        <w:t>i++; // Use first the current value and then increment</w:t>
      </w:r>
    </w:p>
    <w:p w:rsidR="00BF3D04" w:rsidRPr="00A37600" w:rsidRDefault="00BF3D04" w:rsidP="00BF3D04">
      <w:pPr>
        <w:spacing w:after="0"/>
      </w:pPr>
      <w:r w:rsidRPr="00A37600">
        <w:tab/>
      </w:r>
      <w:r w:rsidRPr="00A37600">
        <w:tab/>
        <w:t>System.out.println("i="+i++);</w:t>
      </w:r>
    </w:p>
    <w:p w:rsidR="00BF3D04" w:rsidRPr="00A37600" w:rsidRDefault="00BF3D04" w:rsidP="00BF3D04">
      <w:pPr>
        <w:spacing w:after="0"/>
      </w:pPr>
      <w:r>
        <w:t xml:space="preserve">                             System.out.println("main e</w:t>
      </w:r>
      <w:r w:rsidRPr="00A37600">
        <w:t>nds.....");</w:t>
      </w:r>
    </w:p>
    <w:p w:rsidR="00BF3D04" w:rsidRPr="00A37600" w:rsidRDefault="00BF3D04" w:rsidP="00BF3D04">
      <w:pPr>
        <w:spacing w:after="0"/>
      </w:pPr>
      <w:r w:rsidRPr="00A37600">
        <w:tab/>
        <w:t>}</w:t>
      </w:r>
    </w:p>
    <w:p w:rsidR="00BF3D04" w:rsidRPr="00A37600" w:rsidRDefault="00BF3D04" w:rsidP="00BF3D04">
      <w:pPr>
        <w:spacing w:after="0"/>
      </w:pPr>
      <w:r w:rsidRPr="00A37600">
        <w:t>}</w:t>
      </w:r>
    </w:p>
    <w:p w:rsidR="00BF3D04" w:rsidRPr="00A37600" w:rsidRDefault="00BF3D04" w:rsidP="00BF3D04">
      <w:pPr>
        <w:spacing w:after="0"/>
      </w:pPr>
    </w:p>
    <w:p w:rsidR="00BF3D04" w:rsidRDefault="00BF3D04" w:rsidP="00BF3D04">
      <w:pPr>
        <w:rPr>
          <w:b/>
        </w:rPr>
      </w:pPr>
      <w:r>
        <w:rPr>
          <w:b/>
          <w:noProof/>
          <w:lang w:val="en-IN" w:eastAsia="en-IN" w:bidi="ta-IN"/>
        </w:rPr>
        <w:drawing>
          <wp:inline distT="0" distB="0" distL="0" distR="0">
            <wp:extent cx="854075" cy="457200"/>
            <wp:effectExtent l="19050" t="0" r="31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854075" cy="457200"/>
                    </a:xfrm>
                    <a:prstGeom prst="rect">
                      <a:avLst/>
                    </a:prstGeom>
                    <a:noFill/>
                    <a:ln w="9525">
                      <a:noFill/>
                      <a:miter lim="800000"/>
                      <a:headEnd/>
                      <a:tailEnd/>
                    </a:ln>
                  </pic:spPr>
                </pic:pic>
              </a:graphicData>
            </a:graphic>
          </wp:inline>
        </w:drawing>
      </w:r>
    </w:p>
    <w:p w:rsidR="00BF3D04" w:rsidRDefault="00BF3D04" w:rsidP="00BF3D04">
      <w:pPr>
        <w:rPr>
          <w:b/>
        </w:rPr>
      </w:pPr>
    </w:p>
    <w:p w:rsidR="00BF3D04" w:rsidRPr="00A5262D" w:rsidRDefault="00BF3D04" w:rsidP="00BF3D04">
      <w:pPr>
        <w:spacing w:after="0"/>
        <w:rPr>
          <w:sz w:val="24"/>
          <w:szCs w:val="24"/>
        </w:rPr>
      </w:pPr>
      <w:r w:rsidRPr="00A5262D">
        <w:rPr>
          <w:sz w:val="24"/>
          <w:szCs w:val="24"/>
        </w:rPr>
        <w:t>class  Demo17</w:t>
      </w:r>
    </w:p>
    <w:p w:rsidR="00BF3D04" w:rsidRPr="00A5262D" w:rsidRDefault="00BF3D04" w:rsidP="00BF3D04">
      <w:pPr>
        <w:spacing w:after="0"/>
        <w:rPr>
          <w:sz w:val="24"/>
          <w:szCs w:val="24"/>
        </w:rPr>
      </w:pPr>
      <w:r w:rsidRPr="00A5262D">
        <w:rPr>
          <w:sz w:val="24"/>
          <w:szCs w:val="24"/>
        </w:rPr>
        <w:t>{</w:t>
      </w:r>
    </w:p>
    <w:p w:rsidR="00BF3D04" w:rsidRPr="00A5262D" w:rsidRDefault="00BF3D04" w:rsidP="00BF3D04">
      <w:pPr>
        <w:spacing w:after="0"/>
        <w:rPr>
          <w:sz w:val="24"/>
          <w:szCs w:val="24"/>
        </w:rPr>
      </w:pPr>
      <w:r w:rsidRPr="00A5262D">
        <w:rPr>
          <w:sz w:val="24"/>
          <w:szCs w:val="24"/>
        </w:rPr>
        <w:tab/>
        <w:t xml:space="preserve">public static void main(String[] args) </w:t>
      </w:r>
    </w:p>
    <w:p w:rsidR="00BF3D04" w:rsidRPr="00A5262D" w:rsidRDefault="00BF3D04" w:rsidP="00BF3D04">
      <w:pPr>
        <w:spacing w:after="0"/>
        <w:rPr>
          <w:sz w:val="24"/>
          <w:szCs w:val="24"/>
        </w:rPr>
      </w:pPr>
      <w:r w:rsidRPr="00A5262D">
        <w:rPr>
          <w:sz w:val="24"/>
          <w:szCs w:val="24"/>
        </w:rPr>
        <w:tab/>
        <w:t>{</w:t>
      </w:r>
    </w:p>
    <w:p w:rsidR="00BF3D04" w:rsidRPr="00A5262D" w:rsidRDefault="00BF3D04" w:rsidP="00BF3D04">
      <w:pPr>
        <w:spacing w:after="0"/>
        <w:rPr>
          <w:sz w:val="24"/>
          <w:szCs w:val="24"/>
        </w:rPr>
      </w:pPr>
      <w:r w:rsidRPr="00A5262D">
        <w:rPr>
          <w:sz w:val="24"/>
          <w:szCs w:val="24"/>
        </w:rPr>
        <w:tab/>
      </w:r>
      <w:r w:rsidRPr="00A5262D">
        <w:rPr>
          <w:sz w:val="24"/>
          <w:szCs w:val="24"/>
        </w:rPr>
        <w:tab/>
        <w:t>System.out.println("main starts");</w:t>
      </w:r>
    </w:p>
    <w:p w:rsidR="00BF3D04" w:rsidRPr="00A5262D" w:rsidRDefault="00BF3D04" w:rsidP="00BF3D04">
      <w:pPr>
        <w:spacing w:after="0"/>
        <w:rPr>
          <w:sz w:val="24"/>
          <w:szCs w:val="24"/>
        </w:rPr>
      </w:pPr>
      <w:r w:rsidRPr="00A5262D">
        <w:rPr>
          <w:sz w:val="24"/>
          <w:szCs w:val="24"/>
        </w:rPr>
        <w:tab/>
      </w:r>
      <w:r w:rsidRPr="00A5262D">
        <w:rPr>
          <w:sz w:val="24"/>
          <w:szCs w:val="24"/>
        </w:rPr>
        <w:tab/>
        <w:t>int i=0;</w:t>
      </w:r>
    </w:p>
    <w:p w:rsidR="00BF3D04" w:rsidRPr="00A5262D" w:rsidRDefault="00BF3D04" w:rsidP="00BF3D04">
      <w:pPr>
        <w:spacing w:after="0"/>
        <w:rPr>
          <w:sz w:val="24"/>
          <w:szCs w:val="24"/>
        </w:rPr>
      </w:pPr>
      <w:r w:rsidRPr="00A5262D">
        <w:rPr>
          <w:sz w:val="24"/>
          <w:szCs w:val="24"/>
        </w:rPr>
        <w:tab/>
      </w:r>
      <w:r w:rsidRPr="00A5262D">
        <w:rPr>
          <w:sz w:val="24"/>
          <w:szCs w:val="24"/>
        </w:rPr>
        <w:tab/>
        <w:t>int j=0;</w:t>
      </w:r>
    </w:p>
    <w:p w:rsidR="00BF3D04" w:rsidRPr="00A5262D" w:rsidRDefault="00BF3D04" w:rsidP="00BF3D04">
      <w:pPr>
        <w:spacing w:after="0"/>
        <w:rPr>
          <w:sz w:val="24"/>
          <w:szCs w:val="24"/>
        </w:rPr>
      </w:pPr>
      <w:r w:rsidRPr="00A5262D">
        <w:rPr>
          <w:sz w:val="24"/>
          <w:szCs w:val="24"/>
        </w:rPr>
        <w:tab/>
      </w:r>
      <w:r w:rsidRPr="00A5262D">
        <w:rPr>
          <w:sz w:val="24"/>
          <w:szCs w:val="24"/>
        </w:rPr>
        <w:tab/>
        <w:t>j=i  +  i++ + i + i++;</w:t>
      </w:r>
    </w:p>
    <w:p w:rsidR="00BF3D04" w:rsidRPr="00A5262D" w:rsidRDefault="00BF3D04" w:rsidP="00BF3D04">
      <w:pPr>
        <w:spacing w:after="0"/>
        <w:rPr>
          <w:sz w:val="24"/>
          <w:szCs w:val="24"/>
        </w:rPr>
      </w:pPr>
      <w:r w:rsidRPr="00A5262D">
        <w:rPr>
          <w:sz w:val="24"/>
          <w:szCs w:val="24"/>
        </w:rPr>
        <w:tab/>
      </w:r>
      <w:r w:rsidRPr="00A5262D">
        <w:rPr>
          <w:sz w:val="24"/>
          <w:szCs w:val="24"/>
        </w:rPr>
        <w:tab/>
        <w:t xml:space="preserve">//0   </w:t>
      </w:r>
      <w:r>
        <w:rPr>
          <w:sz w:val="24"/>
          <w:szCs w:val="24"/>
        </w:rPr>
        <w:t xml:space="preserve"> </w:t>
      </w:r>
      <w:r w:rsidRPr="00A5262D">
        <w:rPr>
          <w:sz w:val="24"/>
          <w:szCs w:val="24"/>
        </w:rPr>
        <w:t xml:space="preserve">0   </w:t>
      </w:r>
      <w:r>
        <w:rPr>
          <w:sz w:val="24"/>
          <w:szCs w:val="24"/>
        </w:rPr>
        <w:t xml:space="preserve"> </w:t>
      </w:r>
      <w:r w:rsidRPr="00A5262D">
        <w:rPr>
          <w:sz w:val="24"/>
          <w:szCs w:val="24"/>
        </w:rPr>
        <w:t xml:space="preserve">  1  </w:t>
      </w:r>
      <w:r>
        <w:rPr>
          <w:sz w:val="24"/>
          <w:szCs w:val="24"/>
        </w:rPr>
        <w:t xml:space="preserve">    </w:t>
      </w:r>
      <w:r w:rsidRPr="00A5262D">
        <w:rPr>
          <w:sz w:val="24"/>
          <w:szCs w:val="24"/>
        </w:rPr>
        <w:t xml:space="preserve"> 1  //usage value of i </w:t>
      </w:r>
    </w:p>
    <w:p w:rsidR="00BF3D04" w:rsidRPr="00A5262D" w:rsidRDefault="00BF3D04" w:rsidP="00BF3D04">
      <w:pPr>
        <w:spacing w:after="0"/>
        <w:rPr>
          <w:sz w:val="24"/>
          <w:szCs w:val="24"/>
        </w:rPr>
      </w:pPr>
      <w:r w:rsidRPr="00A5262D">
        <w:rPr>
          <w:sz w:val="24"/>
          <w:szCs w:val="24"/>
        </w:rPr>
        <w:tab/>
      </w:r>
      <w:r w:rsidRPr="00A5262D">
        <w:rPr>
          <w:sz w:val="24"/>
          <w:szCs w:val="24"/>
        </w:rPr>
        <w:tab/>
        <w:t>System.out.println("i="+i);</w:t>
      </w:r>
    </w:p>
    <w:p w:rsidR="00BF3D04" w:rsidRPr="00A5262D" w:rsidRDefault="00BF3D04" w:rsidP="00BF3D04">
      <w:pPr>
        <w:spacing w:after="0"/>
        <w:rPr>
          <w:sz w:val="24"/>
          <w:szCs w:val="24"/>
        </w:rPr>
      </w:pPr>
      <w:r w:rsidRPr="00A5262D">
        <w:rPr>
          <w:sz w:val="24"/>
          <w:szCs w:val="24"/>
        </w:rPr>
        <w:tab/>
      </w:r>
      <w:r w:rsidRPr="00A5262D">
        <w:rPr>
          <w:sz w:val="24"/>
          <w:szCs w:val="24"/>
        </w:rPr>
        <w:tab/>
        <w:t>System.out.println("j="+j);</w:t>
      </w:r>
    </w:p>
    <w:p w:rsidR="00BF3D04" w:rsidRPr="00A5262D" w:rsidRDefault="00BF3D04" w:rsidP="00BF3D04">
      <w:pPr>
        <w:spacing w:after="0"/>
        <w:rPr>
          <w:sz w:val="24"/>
          <w:szCs w:val="24"/>
        </w:rPr>
      </w:pPr>
      <w:r w:rsidRPr="00A5262D">
        <w:rPr>
          <w:sz w:val="24"/>
          <w:szCs w:val="24"/>
        </w:rPr>
        <w:t xml:space="preserve">                             System.out.println("main Ends.....");</w:t>
      </w:r>
    </w:p>
    <w:p w:rsidR="00BF3D04" w:rsidRPr="00A5262D" w:rsidRDefault="00BF3D04" w:rsidP="00BF3D04">
      <w:pPr>
        <w:spacing w:after="0"/>
        <w:rPr>
          <w:sz w:val="24"/>
          <w:szCs w:val="24"/>
        </w:rPr>
      </w:pPr>
      <w:r w:rsidRPr="00A5262D">
        <w:rPr>
          <w:sz w:val="24"/>
          <w:szCs w:val="24"/>
        </w:rPr>
        <w:tab/>
        <w:t>}</w:t>
      </w:r>
    </w:p>
    <w:p w:rsidR="00BF3D04" w:rsidRDefault="00BF3D04" w:rsidP="00BF3D04">
      <w:pPr>
        <w:spacing w:after="0"/>
        <w:rPr>
          <w:b/>
        </w:rPr>
      </w:pPr>
      <w:r w:rsidRPr="00A5262D">
        <w:rPr>
          <w:sz w:val="24"/>
          <w:szCs w:val="24"/>
        </w:rPr>
        <w:t>}</w:t>
      </w:r>
    </w:p>
    <w:p w:rsidR="00BF3D04" w:rsidRDefault="00BF3D04" w:rsidP="00BF3D04">
      <w:pPr>
        <w:rPr>
          <w:b/>
        </w:rPr>
      </w:pPr>
    </w:p>
    <w:p w:rsidR="00BF3D04" w:rsidRDefault="00BF3D04" w:rsidP="00BF3D04">
      <w:pPr>
        <w:rPr>
          <w:b/>
        </w:rPr>
      </w:pPr>
      <w:r>
        <w:rPr>
          <w:b/>
          <w:noProof/>
          <w:lang w:val="en-IN" w:eastAsia="en-IN" w:bidi="ta-IN"/>
        </w:rPr>
        <w:drawing>
          <wp:inline distT="0" distB="0" distL="0" distR="0">
            <wp:extent cx="914400" cy="49149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914400" cy="491490"/>
                    </a:xfrm>
                    <a:prstGeom prst="rect">
                      <a:avLst/>
                    </a:prstGeom>
                    <a:noFill/>
                    <a:ln w="9525">
                      <a:noFill/>
                      <a:miter lim="800000"/>
                      <a:headEnd/>
                      <a:tailEnd/>
                    </a:ln>
                  </pic:spPr>
                </pic:pic>
              </a:graphicData>
            </a:graphic>
          </wp:inline>
        </w:drawing>
      </w:r>
    </w:p>
    <w:p w:rsidR="00BF3D04" w:rsidRDefault="00BF3D04" w:rsidP="00BF3D04">
      <w:pPr>
        <w:rPr>
          <w:b/>
        </w:rPr>
      </w:pPr>
    </w:p>
    <w:p w:rsidR="00BF3D04" w:rsidRDefault="00BF3D04" w:rsidP="00BF3D04">
      <w:pPr>
        <w:rPr>
          <w:b/>
        </w:rPr>
      </w:pPr>
    </w:p>
    <w:p w:rsidR="00BF3D04" w:rsidRDefault="00BF3D04" w:rsidP="00BF3D04">
      <w:pPr>
        <w:rPr>
          <w:b/>
        </w:rPr>
      </w:pPr>
    </w:p>
    <w:p w:rsidR="00BF3D04" w:rsidRPr="008D3BD2" w:rsidRDefault="00BF3D04" w:rsidP="00BF3D04">
      <w:pPr>
        <w:spacing w:after="0"/>
      </w:pPr>
      <w:r>
        <w:t>class  Demo18</w:t>
      </w:r>
    </w:p>
    <w:p w:rsidR="00BF3D04" w:rsidRPr="008D3BD2" w:rsidRDefault="00BF3D04" w:rsidP="00BF3D04">
      <w:pPr>
        <w:spacing w:after="0"/>
      </w:pPr>
      <w:r w:rsidRPr="008D3BD2">
        <w:t>{</w:t>
      </w:r>
    </w:p>
    <w:p w:rsidR="00BF3D04" w:rsidRPr="008D3BD2" w:rsidRDefault="00BF3D04" w:rsidP="00BF3D04">
      <w:pPr>
        <w:spacing w:after="0"/>
      </w:pPr>
      <w:r w:rsidRPr="008D3BD2">
        <w:tab/>
        <w:t xml:space="preserve">public static void main(String[] args) </w:t>
      </w:r>
    </w:p>
    <w:p w:rsidR="00BF3D04" w:rsidRPr="008D3BD2" w:rsidRDefault="00BF3D04" w:rsidP="00BF3D04">
      <w:pPr>
        <w:spacing w:after="0"/>
      </w:pPr>
      <w:r w:rsidRPr="008D3BD2">
        <w:tab/>
        <w:t>{</w:t>
      </w:r>
    </w:p>
    <w:p w:rsidR="00BF3D04" w:rsidRPr="008D3BD2" w:rsidRDefault="00BF3D04" w:rsidP="00BF3D04">
      <w:pPr>
        <w:spacing w:after="0"/>
      </w:pPr>
      <w:r>
        <w:tab/>
      </w:r>
      <w:r>
        <w:tab/>
        <w:t>System.out.println("m</w:t>
      </w:r>
      <w:r w:rsidRPr="008D3BD2">
        <w:t>ain starts");</w:t>
      </w:r>
    </w:p>
    <w:p w:rsidR="00BF3D04" w:rsidRPr="008D3BD2" w:rsidRDefault="00BF3D04" w:rsidP="00BF3D04">
      <w:pPr>
        <w:spacing w:after="0"/>
      </w:pPr>
      <w:r w:rsidRPr="008D3BD2">
        <w:tab/>
      </w:r>
      <w:r w:rsidRPr="008D3BD2">
        <w:tab/>
        <w:t>int i=0;</w:t>
      </w:r>
    </w:p>
    <w:p w:rsidR="00BF3D04" w:rsidRPr="008D3BD2" w:rsidRDefault="00BF3D04" w:rsidP="00BF3D04">
      <w:pPr>
        <w:spacing w:after="0"/>
      </w:pPr>
      <w:r w:rsidRPr="008D3BD2">
        <w:tab/>
      </w:r>
      <w:r w:rsidRPr="008D3BD2">
        <w:tab/>
        <w:t>int j=0;</w:t>
      </w:r>
    </w:p>
    <w:p w:rsidR="00BF3D04" w:rsidRPr="008D3BD2" w:rsidRDefault="00BF3D04" w:rsidP="00BF3D04">
      <w:pPr>
        <w:spacing w:after="0"/>
      </w:pPr>
      <w:r w:rsidRPr="008D3BD2">
        <w:tab/>
      </w:r>
      <w:r w:rsidRPr="008D3BD2">
        <w:tab/>
        <w:t>j=++i;</w:t>
      </w:r>
      <w:r w:rsidRPr="008D3BD2">
        <w:tab/>
        <w:t>//First increment and then use the value</w:t>
      </w:r>
    </w:p>
    <w:p w:rsidR="00BF3D04" w:rsidRPr="008D3BD2" w:rsidRDefault="00BF3D04" w:rsidP="00BF3D04">
      <w:pPr>
        <w:spacing w:after="0"/>
      </w:pPr>
      <w:r w:rsidRPr="008D3BD2">
        <w:tab/>
      </w:r>
      <w:r w:rsidRPr="008D3BD2">
        <w:tab/>
        <w:t>System.out.println("i="+i);</w:t>
      </w:r>
    </w:p>
    <w:p w:rsidR="00BF3D04" w:rsidRPr="008D3BD2" w:rsidRDefault="00BF3D04" w:rsidP="00BF3D04">
      <w:pPr>
        <w:spacing w:after="0"/>
      </w:pPr>
      <w:r w:rsidRPr="008D3BD2">
        <w:tab/>
      </w:r>
      <w:r w:rsidRPr="008D3BD2">
        <w:tab/>
        <w:t>System.out.println("j="+j);</w:t>
      </w:r>
    </w:p>
    <w:p w:rsidR="00BF3D04" w:rsidRPr="008D3BD2" w:rsidRDefault="00BF3D04" w:rsidP="00BF3D04">
      <w:pPr>
        <w:spacing w:after="0"/>
      </w:pPr>
      <w:r>
        <w:t xml:space="preserve">                             System.out.println("m</w:t>
      </w:r>
      <w:r w:rsidRPr="008D3BD2">
        <w:t>ain Ends.....");</w:t>
      </w:r>
    </w:p>
    <w:p w:rsidR="00BF3D04" w:rsidRPr="008D3BD2" w:rsidRDefault="00BF3D04" w:rsidP="00BF3D04">
      <w:pPr>
        <w:spacing w:after="0"/>
      </w:pPr>
      <w:r w:rsidRPr="008D3BD2">
        <w:tab/>
        <w:t>}</w:t>
      </w:r>
    </w:p>
    <w:p w:rsidR="00BF3D04" w:rsidRPr="008D3BD2" w:rsidRDefault="00BF3D04" w:rsidP="00BF3D04">
      <w:pPr>
        <w:spacing w:after="0"/>
      </w:pPr>
      <w:r w:rsidRPr="008D3BD2">
        <w:t>}</w:t>
      </w:r>
    </w:p>
    <w:p w:rsidR="00BF3D04" w:rsidRDefault="00BF3D04" w:rsidP="00BF3D04">
      <w:pPr>
        <w:spacing w:after="0"/>
        <w:rPr>
          <w:b/>
        </w:rPr>
      </w:pPr>
    </w:p>
    <w:p w:rsidR="00BF3D04" w:rsidRDefault="00BF3D04" w:rsidP="00BF3D04">
      <w:pPr>
        <w:rPr>
          <w:b/>
        </w:rPr>
      </w:pPr>
      <w:r>
        <w:rPr>
          <w:b/>
          <w:noProof/>
          <w:lang w:val="en-IN" w:eastAsia="en-IN" w:bidi="ta-IN"/>
        </w:rPr>
        <w:drawing>
          <wp:inline distT="0" distB="0" distL="0" distR="0">
            <wp:extent cx="862330" cy="47434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862330" cy="474345"/>
                    </a:xfrm>
                    <a:prstGeom prst="rect">
                      <a:avLst/>
                    </a:prstGeom>
                    <a:noFill/>
                    <a:ln w="9525">
                      <a:noFill/>
                      <a:miter lim="800000"/>
                      <a:headEnd/>
                      <a:tailEnd/>
                    </a:ln>
                  </pic:spPr>
                </pic:pic>
              </a:graphicData>
            </a:graphic>
          </wp:inline>
        </w:drawing>
      </w:r>
    </w:p>
    <w:p w:rsidR="00BF3D04" w:rsidRPr="008D3BD2" w:rsidRDefault="00BF3D04" w:rsidP="00BF3D04">
      <w:pPr>
        <w:spacing w:after="0"/>
      </w:pPr>
      <w:r>
        <w:t>class  Demo19</w:t>
      </w:r>
    </w:p>
    <w:p w:rsidR="00BF3D04" w:rsidRPr="008D3BD2" w:rsidRDefault="00BF3D04" w:rsidP="00BF3D04">
      <w:pPr>
        <w:spacing w:after="0"/>
      </w:pPr>
      <w:r w:rsidRPr="008D3BD2">
        <w:t>{</w:t>
      </w:r>
    </w:p>
    <w:p w:rsidR="00BF3D04" w:rsidRPr="008D3BD2" w:rsidRDefault="00BF3D04" w:rsidP="00BF3D04">
      <w:pPr>
        <w:spacing w:after="0"/>
      </w:pPr>
      <w:r w:rsidRPr="008D3BD2">
        <w:tab/>
        <w:t xml:space="preserve">public static void main(String[] args) </w:t>
      </w:r>
    </w:p>
    <w:p w:rsidR="00BF3D04" w:rsidRPr="008D3BD2" w:rsidRDefault="00BF3D04" w:rsidP="00BF3D04">
      <w:pPr>
        <w:spacing w:after="0"/>
      </w:pPr>
      <w:r w:rsidRPr="008D3BD2">
        <w:tab/>
        <w:t>{</w:t>
      </w:r>
    </w:p>
    <w:p w:rsidR="00BF3D04" w:rsidRPr="008D3BD2" w:rsidRDefault="00BF3D04" w:rsidP="00BF3D04">
      <w:pPr>
        <w:spacing w:after="0"/>
      </w:pPr>
      <w:r w:rsidRPr="008D3BD2">
        <w:tab/>
      </w:r>
      <w:r w:rsidRPr="008D3BD2">
        <w:tab/>
      </w:r>
      <w:r>
        <w:t>System.out.println("m</w:t>
      </w:r>
      <w:r w:rsidRPr="008D3BD2">
        <w:t>ain starts");</w:t>
      </w:r>
    </w:p>
    <w:p w:rsidR="00BF3D04" w:rsidRPr="008D3BD2" w:rsidRDefault="00BF3D04" w:rsidP="00BF3D04">
      <w:pPr>
        <w:spacing w:after="0"/>
      </w:pPr>
      <w:r w:rsidRPr="008D3BD2">
        <w:tab/>
      </w:r>
      <w:r w:rsidRPr="008D3BD2">
        <w:tab/>
        <w:t>int i=0;</w:t>
      </w:r>
    </w:p>
    <w:p w:rsidR="00BF3D04" w:rsidRPr="008D3BD2" w:rsidRDefault="00BF3D04" w:rsidP="00BF3D04">
      <w:pPr>
        <w:spacing w:after="0"/>
      </w:pPr>
      <w:r w:rsidRPr="008D3BD2">
        <w:tab/>
      </w:r>
      <w:r w:rsidRPr="008D3BD2">
        <w:tab/>
        <w:t>int j=1;</w:t>
      </w:r>
    </w:p>
    <w:p w:rsidR="00BF3D04" w:rsidRPr="008D3BD2" w:rsidRDefault="00BF3D04" w:rsidP="00BF3D04">
      <w:pPr>
        <w:spacing w:after="0"/>
      </w:pPr>
      <w:r>
        <w:t xml:space="preserve">                              </w:t>
      </w:r>
      <w:r w:rsidRPr="008D3BD2">
        <w:t>int k=i + j++ + ++i + ++j + i++;</w:t>
      </w:r>
    </w:p>
    <w:p w:rsidR="00BF3D04" w:rsidRPr="008D3BD2" w:rsidRDefault="00BF3D04" w:rsidP="00BF3D04">
      <w:pPr>
        <w:spacing w:after="0"/>
      </w:pPr>
      <w:r w:rsidRPr="008D3BD2">
        <w:tab/>
      </w:r>
      <w:r w:rsidRPr="008D3BD2">
        <w:tab/>
        <w:t xml:space="preserve">    </w:t>
      </w:r>
      <w:r>
        <w:t xml:space="preserve">   </w:t>
      </w:r>
      <w:r w:rsidRPr="008D3BD2">
        <w:t xml:space="preserve">//0   1      </w:t>
      </w:r>
      <w:r>
        <w:t xml:space="preserve">   </w:t>
      </w:r>
      <w:r w:rsidRPr="008D3BD2">
        <w:t xml:space="preserve">1    </w:t>
      </w:r>
      <w:r>
        <w:t xml:space="preserve">    </w:t>
      </w:r>
      <w:r w:rsidRPr="008D3BD2">
        <w:t xml:space="preserve">3  </w:t>
      </w:r>
      <w:r>
        <w:t xml:space="preserve">    </w:t>
      </w:r>
      <w:r w:rsidRPr="008D3BD2">
        <w:t xml:space="preserve"> 1</w:t>
      </w:r>
    </w:p>
    <w:p w:rsidR="00BF3D04" w:rsidRPr="008D3BD2" w:rsidRDefault="00BF3D04" w:rsidP="00BF3D04">
      <w:pPr>
        <w:spacing w:after="0"/>
      </w:pPr>
      <w:r w:rsidRPr="008D3BD2">
        <w:tab/>
      </w:r>
      <w:r w:rsidRPr="008D3BD2">
        <w:tab/>
        <w:t>System.out.println("i="+i);</w:t>
      </w:r>
    </w:p>
    <w:p w:rsidR="00BF3D04" w:rsidRPr="008D3BD2" w:rsidRDefault="00BF3D04" w:rsidP="00BF3D04">
      <w:pPr>
        <w:spacing w:after="0"/>
      </w:pPr>
      <w:r w:rsidRPr="008D3BD2">
        <w:tab/>
      </w:r>
      <w:r w:rsidRPr="008D3BD2">
        <w:tab/>
        <w:t>System.out.println("j="+j);</w:t>
      </w:r>
    </w:p>
    <w:p w:rsidR="00BF3D04" w:rsidRPr="008D3BD2" w:rsidRDefault="00BF3D04" w:rsidP="00BF3D04">
      <w:pPr>
        <w:spacing w:after="0"/>
      </w:pPr>
      <w:r>
        <w:t xml:space="preserve">                             </w:t>
      </w:r>
      <w:r w:rsidRPr="008D3BD2">
        <w:t>System.out.println("k="+k);</w:t>
      </w:r>
    </w:p>
    <w:p w:rsidR="00BF3D04" w:rsidRPr="008D3BD2" w:rsidRDefault="00BF3D04" w:rsidP="00BF3D04">
      <w:pPr>
        <w:spacing w:after="0"/>
      </w:pPr>
      <w:r>
        <w:t xml:space="preserve">                             System.out.println("main e</w:t>
      </w:r>
      <w:r w:rsidRPr="008D3BD2">
        <w:t>nds.....");</w:t>
      </w:r>
    </w:p>
    <w:p w:rsidR="00BF3D04" w:rsidRPr="008D3BD2" w:rsidRDefault="00BF3D04" w:rsidP="00BF3D04">
      <w:pPr>
        <w:spacing w:after="0"/>
      </w:pPr>
      <w:r w:rsidRPr="008D3BD2">
        <w:tab/>
        <w:t>}</w:t>
      </w:r>
    </w:p>
    <w:p w:rsidR="00BF3D04" w:rsidRDefault="00BF3D04" w:rsidP="00BF3D04">
      <w:pPr>
        <w:spacing w:after="0"/>
      </w:pPr>
      <w:r w:rsidRPr="008D3BD2">
        <w:t>}</w:t>
      </w:r>
    </w:p>
    <w:p w:rsidR="00BF3D04" w:rsidRPr="008D3BD2" w:rsidRDefault="00BF3D04" w:rsidP="00BF3D04">
      <w:pPr>
        <w:spacing w:after="0"/>
      </w:pPr>
    </w:p>
    <w:p w:rsidR="00BF3D04" w:rsidRDefault="00BF3D04" w:rsidP="00BF3D04">
      <w:pPr>
        <w:spacing w:after="0"/>
        <w:rPr>
          <w:b/>
        </w:rPr>
      </w:pPr>
    </w:p>
    <w:p w:rsidR="00BF3D04" w:rsidRDefault="00BF3D04" w:rsidP="00BF3D04">
      <w:pPr>
        <w:rPr>
          <w:b/>
        </w:rPr>
      </w:pPr>
      <w:r>
        <w:rPr>
          <w:b/>
          <w:noProof/>
          <w:lang w:val="en-IN" w:eastAsia="en-IN" w:bidi="ta-IN"/>
        </w:rPr>
        <w:drawing>
          <wp:inline distT="0" distB="0" distL="0" distR="0">
            <wp:extent cx="905510" cy="57785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905510" cy="577850"/>
                    </a:xfrm>
                    <a:prstGeom prst="rect">
                      <a:avLst/>
                    </a:prstGeom>
                    <a:noFill/>
                    <a:ln w="9525">
                      <a:noFill/>
                      <a:miter lim="800000"/>
                      <a:headEnd/>
                      <a:tailEnd/>
                    </a:ln>
                  </pic:spPr>
                </pic:pic>
              </a:graphicData>
            </a:graphic>
          </wp:inline>
        </w:drawing>
      </w:r>
    </w:p>
    <w:p w:rsidR="00A30B28" w:rsidRDefault="00A30B28" w:rsidP="00BF3D04">
      <w:pPr>
        <w:rPr>
          <w:b/>
          <w:i/>
          <w:u w:val="single"/>
        </w:rPr>
      </w:pPr>
    </w:p>
    <w:p w:rsidR="00A30B28" w:rsidRDefault="00A30B28" w:rsidP="00BF3D04">
      <w:pPr>
        <w:rPr>
          <w:b/>
          <w:i/>
          <w:u w:val="single"/>
        </w:rPr>
      </w:pPr>
    </w:p>
    <w:p w:rsidR="00A30B28" w:rsidRDefault="00A30B28" w:rsidP="00BF3D04">
      <w:pPr>
        <w:rPr>
          <w:b/>
          <w:i/>
          <w:u w:val="single"/>
        </w:rPr>
      </w:pPr>
    </w:p>
    <w:p w:rsidR="00A30B28" w:rsidRDefault="00A30B28" w:rsidP="00BF3D04">
      <w:pPr>
        <w:rPr>
          <w:b/>
          <w:i/>
          <w:u w:val="single"/>
        </w:rPr>
      </w:pPr>
    </w:p>
    <w:p w:rsidR="00A30B28" w:rsidRDefault="00A30B28" w:rsidP="00BF3D04">
      <w:pPr>
        <w:rPr>
          <w:b/>
          <w:i/>
          <w:u w:val="single"/>
        </w:rPr>
      </w:pPr>
    </w:p>
    <w:p w:rsidR="00BF3D04" w:rsidRPr="00A30B28" w:rsidRDefault="00A30B28" w:rsidP="00A30B28">
      <w:pPr>
        <w:pStyle w:val="Title"/>
        <w:jc w:val="center"/>
      </w:pPr>
      <w:r>
        <w:lastRenderedPageBreak/>
        <w:t>Methods:</w:t>
      </w:r>
    </w:p>
    <w:p w:rsidR="00BF3D04" w:rsidRPr="00A30B28" w:rsidRDefault="00212CB0" w:rsidP="00BF3D04">
      <w:r w:rsidRPr="00212CB0">
        <w:rPr>
          <w:b/>
          <w:noProof/>
        </w:rPr>
        <w:pict>
          <v:shape id="_x0000_s1084" type="#_x0000_t32" style="position:absolute;margin-left:111.75pt;margin-top:5.3pt;width:29.25pt;height:20.25pt;flip:y;z-index:251717632" o:connectortype="straight">
            <v:stroke endarrow="block"/>
          </v:shape>
        </w:pict>
      </w:r>
      <w:r w:rsidR="00BF3D04">
        <w:rPr>
          <w:b/>
        </w:rPr>
        <w:tab/>
      </w:r>
      <w:r w:rsidR="00BF3D04">
        <w:rPr>
          <w:b/>
        </w:rPr>
        <w:tab/>
      </w:r>
      <w:r w:rsidR="00BF3D04" w:rsidRPr="00A30B28">
        <w:rPr>
          <w:b/>
        </w:rPr>
        <w:tab/>
      </w:r>
      <w:r w:rsidR="00BF3D04" w:rsidRPr="00A30B28">
        <w:rPr>
          <w:b/>
        </w:rPr>
        <w:tab/>
      </w:r>
      <w:r w:rsidR="00BF3D04" w:rsidRPr="00A30B28">
        <w:t>Starts with lowercase</w:t>
      </w:r>
    </w:p>
    <w:p w:rsidR="00BF3D04" w:rsidRPr="00A30B28" w:rsidRDefault="00BF3D04" w:rsidP="00BF3D04">
      <w:r w:rsidRPr="00A30B28">
        <w:rPr>
          <w:b/>
        </w:rPr>
        <w:tab/>
      </w:r>
      <w:r w:rsidRPr="00A30B28">
        <w:t>returntype methodName(datatype arg1,datatype arg2)</w:t>
      </w:r>
    </w:p>
    <w:p w:rsidR="00BF3D04" w:rsidRPr="00A30B28" w:rsidRDefault="00BF3D04" w:rsidP="00BF3D04">
      <w:r w:rsidRPr="00A30B28">
        <w:t xml:space="preserve">              {</w:t>
      </w:r>
    </w:p>
    <w:p w:rsidR="00BF3D04" w:rsidRPr="00A30B28" w:rsidRDefault="00BF3D04" w:rsidP="00BF3D04">
      <w:pPr>
        <w:spacing w:after="0"/>
      </w:pPr>
      <w:r w:rsidRPr="00A30B28">
        <w:t xml:space="preserve">                     ………………</w:t>
      </w:r>
    </w:p>
    <w:p w:rsidR="00BF3D04" w:rsidRPr="00A30B28" w:rsidRDefault="00BF3D04" w:rsidP="00BF3D04">
      <w:pPr>
        <w:spacing w:after="0"/>
      </w:pPr>
      <w:r w:rsidRPr="00A30B28">
        <w:t xml:space="preserve">                     ………………….   //body of method</w:t>
      </w:r>
    </w:p>
    <w:p w:rsidR="00BF3D04" w:rsidRPr="00A30B28" w:rsidRDefault="00BF3D04" w:rsidP="00BF3D04">
      <w:pPr>
        <w:spacing w:after="0"/>
      </w:pPr>
      <w:r w:rsidRPr="00A30B28">
        <w:t xml:space="preserve">                     ………………….      </w:t>
      </w:r>
    </w:p>
    <w:p w:rsidR="00BF3D04" w:rsidRPr="00A30B28" w:rsidRDefault="00BF3D04" w:rsidP="00BF3D04">
      <w:pPr>
        <w:spacing w:after="0"/>
      </w:pPr>
      <w:r w:rsidRPr="00A30B28">
        <w:t xml:space="preserve">                    return value;</w:t>
      </w:r>
    </w:p>
    <w:p w:rsidR="00BF3D04" w:rsidRPr="00A30B28" w:rsidRDefault="00BF3D04" w:rsidP="00A30B28">
      <w:pPr>
        <w:spacing w:after="0"/>
        <w:rPr>
          <w:b/>
        </w:rPr>
      </w:pPr>
      <w:r w:rsidRPr="00A30B28">
        <w:t xml:space="preserve">        }</w:t>
      </w:r>
    </w:p>
    <w:p w:rsidR="00BF3D04" w:rsidRPr="00A30B28" w:rsidRDefault="00BF3D04" w:rsidP="00CA10B2">
      <w:pPr>
        <w:pStyle w:val="ListParagraph"/>
        <w:numPr>
          <w:ilvl w:val="0"/>
          <w:numId w:val="8"/>
        </w:numPr>
        <w:rPr>
          <w:b/>
        </w:rPr>
      </w:pPr>
      <w:r w:rsidRPr="00A30B28">
        <w:t>If it is not returning anything use void</w:t>
      </w:r>
    </w:p>
    <w:p w:rsidR="00BF3D04" w:rsidRPr="00A30B28" w:rsidRDefault="00BF3D04" w:rsidP="00CA10B2">
      <w:pPr>
        <w:pStyle w:val="ListParagraph"/>
        <w:numPr>
          <w:ilvl w:val="0"/>
          <w:numId w:val="8"/>
        </w:numPr>
        <w:rPr>
          <w:b/>
        </w:rPr>
      </w:pPr>
      <w:r w:rsidRPr="00A30B28">
        <w:t xml:space="preserve">In the method not returning anything you can skip return or use just </w:t>
      </w:r>
      <w:r w:rsidRPr="00A30B28">
        <w:rPr>
          <w:b/>
        </w:rPr>
        <w:t>return;</w:t>
      </w:r>
    </w:p>
    <w:p w:rsidR="00BF3D04" w:rsidRPr="00A30B28" w:rsidRDefault="00BF3D04" w:rsidP="00CA10B2">
      <w:pPr>
        <w:pStyle w:val="ListParagraph"/>
        <w:numPr>
          <w:ilvl w:val="0"/>
          <w:numId w:val="8"/>
        </w:numPr>
        <w:rPr>
          <w:b/>
        </w:rPr>
      </w:pPr>
      <w:r w:rsidRPr="00A30B28">
        <w:t xml:space="preserve">To call the method, use </w:t>
      </w:r>
      <w:r w:rsidRPr="00A30B28">
        <w:rPr>
          <w:b/>
        </w:rPr>
        <w:t>method name</w:t>
      </w:r>
    </w:p>
    <w:p w:rsidR="00BF3D04" w:rsidRPr="00A30B28" w:rsidRDefault="00BF3D04" w:rsidP="00CA10B2">
      <w:pPr>
        <w:pStyle w:val="ListParagraph"/>
        <w:numPr>
          <w:ilvl w:val="0"/>
          <w:numId w:val="8"/>
        </w:numPr>
        <w:rPr>
          <w:b/>
        </w:rPr>
      </w:pPr>
      <w:r w:rsidRPr="00A30B28">
        <w:t>Write methods in class definition block</w:t>
      </w:r>
    </w:p>
    <w:p w:rsidR="00BF3D04" w:rsidRPr="00A30B28" w:rsidRDefault="00BF3D04" w:rsidP="00CA10B2">
      <w:pPr>
        <w:pStyle w:val="ListParagraph"/>
        <w:numPr>
          <w:ilvl w:val="0"/>
          <w:numId w:val="8"/>
        </w:numPr>
        <w:rPr>
          <w:b/>
        </w:rPr>
      </w:pPr>
      <w:r w:rsidRPr="00A30B28">
        <w:t xml:space="preserve">If  </w:t>
      </w:r>
      <w:r w:rsidRPr="00A30B28">
        <w:rPr>
          <w:b/>
        </w:rPr>
        <w:t>return type</w:t>
      </w:r>
      <w:r w:rsidRPr="00A30B28">
        <w:t xml:space="preserve"> is mentioned compulsorily it should </w:t>
      </w:r>
      <w:r w:rsidRPr="00A30B28">
        <w:rPr>
          <w:b/>
        </w:rPr>
        <w:t>return the value</w:t>
      </w:r>
      <w:r w:rsidRPr="00A30B28">
        <w:t xml:space="preserve"> of </w:t>
      </w:r>
      <w:r w:rsidRPr="00A30B28">
        <w:rPr>
          <w:b/>
        </w:rPr>
        <w:t>type mentioned</w:t>
      </w:r>
    </w:p>
    <w:p w:rsidR="00BF3D04" w:rsidRPr="00A30B28" w:rsidRDefault="00BF3D04" w:rsidP="00CA10B2">
      <w:pPr>
        <w:pStyle w:val="ListParagraph"/>
        <w:numPr>
          <w:ilvl w:val="0"/>
          <w:numId w:val="8"/>
        </w:numPr>
        <w:rPr>
          <w:b/>
        </w:rPr>
      </w:pPr>
      <w:r w:rsidRPr="00A30B28">
        <w:t>If return type is mentioned as void &amp; returns something from method , it will return error</w:t>
      </w:r>
    </w:p>
    <w:p w:rsidR="00D15231" w:rsidRDefault="00D15231" w:rsidP="00D15231">
      <w:pPr>
        <w:spacing w:after="0" w:line="240" w:lineRule="auto"/>
        <w:ind w:right="-720"/>
        <w:rPr>
          <w:b/>
        </w:rPr>
      </w:pPr>
    </w:p>
    <w:p w:rsidR="00A30B28" w:rsidRPr="00A30B28" w:rsidRDefault="00A30B28" w:rsidP="00A30B28">
      <w:pPr>
        <w:pStyle w:val="ListParagraph"/>
        <w:spacing w:after="0"/>
        <w:rPr>
          <w:sz w:val="24"/>
          <w:szCs w:val="24"/>
        </w:rPr>
      </w:pPr>
      <w:r w:rsidRPr="00A30B28">
        <w:rPr>
          <w:sz w:val="24"/>
          <w:szCs w:val="24"/>
        </w:rPr>
        <w:t>class  Demo20</w:t>
      </w:r>
    </w:p>
    <w:p w:rsidR="00A30B28" w:rsidRPr="00A30B28" w:rsidRDefault="00A30B28" w:rsidP="00A30B28">
      <w:pPr>
        <w:pStyle w:val="ListParagraph"/>
        <w:spacing w:after="0"/>
        <w:rPr>
          <w:sz w:val="24"/>
          <w:szCs w:val="24"/>
        </w:rPr>
      </w:pPr>
      <w:r w:rsidRPr="00A30B28">
        <w:rPr>
          <w:sz w:val="24"/>
          <w:szCs w:val="24"/>
        </w:rPr>
        <w:t>{</w:t>
      </w:r>
    </w:p>
    <w:p w:rsidR="00A30B28" w:rsidRPr="00A30B28" w:rsidRDefault="00A30B28" w:rsidP="00A30B28">
      <w:pPr>
        <w:pStyle w:val="ListParagraph"/>
        <w:spacing w:after="0"/>
        <w:rPr>
          <w:sz w:val="24"/>
          <w:szCs w:val="24"/>
        </w:rPr>
      </w:pPr>
      <w:r w:rsidRPr="00A30B28">
        <w:rPr>
          <w:sz w:val="24"/>
          <w:szCs w:val="24"/>
        </w:rPr>
        <w:tab/>
        <w:t xml:space="preserve">public static void main(String[] args) </w:t>
      </w:r>
    </w:p>
    <w:p w:rsidR="00A30B28" w:rsidRPr="00A30B28" w:rsidRDefault="00A30B28" w:rsidP="00A30B28">
      <w:pPr>
        <w:pStyle w:val="ListParagraph"/>
        <w:spacing w:after="0"/>
        <w:rPr>
          <w:sz w:val="24"/>
          <w:szCs w:val="24"/>
        </w:rPr>
      </w:pPr>
      <w:r w:rsidRPr="00A30B28">
        <w:rPr>
          <w:sz w:val="24"/>
          <w:szCs w:val="24"/>
        </w:rPr>
        <w:tab/>
        <w:t>{</w:t>
      </w:r>
    </w:p>
    <w:p w:rsidR="00A30B28" w:rsidRPr="00A30B28" w:rsidRDefault="00A30B28" w:rsidP="00A30B28">
      <w:pPr>
        <w:pStyle w:val="ListParagraph"/>
        <w:spacing w:after="0"/>
        <w:rPr>
          <w:sz w:val="24"/>
          <w:szCs w:val="24"/>
        </w:rPr>
      </w:pPr>
      <w:r w:rsidRPr="00A30B28">
        <w:rPr>
          <w:sz w:val="24"/>
          <w:szCs w:val="24"/>
        </w:rPr>
        <w:tab/>
      </w:r>
      <w:r w:rsidRPr="00A30B28">
        <w:rPr>
          <w:sz w:val="24"/>
          <w:szCs w:val="24"/>
        </w:rPr>
        <w:tab/>
        <w:t>System.out.println("main starts");</w:t>
      </w:r>
    </w:p>
    <w:p w:rsidR="00A30B28" w:rsidRPr="00A30B28" w:rsidRDefault="00A30B28" w:rsidP="00A30B28">
      <w:pPr>
        <w:pStyle w:val="ListParagraph"/>
        <w:spacing w:after="0"/>
        <w:rPr>
          <w:sz w:val="24"/>
          <w:szCs w:val="24"/>
        </w:rPr>
      </w:pPr>
      <w:r w:rsidRPr="00A30B28">
        <w:rPr>
          <w:sz w:val="24"/>
          <w:szCs w:val="24"/>
        </w:rPr>
        <w:tab/>
      </w:r>
      <w:r w:rsidRPr="00A30B28">
        <w:rPr>
          <w:sz w:val="24"/>
          <w:szCs w:val="24"/>
        </w:rPr>
        <w:tab/>
        <w:t>int i=test();</w:t>
      </w:r>
    </w:p>
    <w:p w:rsidR="00A30B28" w:rsidRPr="00A30B28" w:rsidRDefault="00A30B28" w:rsidP="00A30B28">
      <w:pPr>
        <w:pStyle w:val="ListParagraph"/>
        <w:spacing w:after="0"/>
        <w:rPr>
          <w:sz w:val="24"/>
          <w:szCs w:val="24"/>
        </w:rPr>
      </w:pPr>
      <w:r w:rsidRPr="00A30B28">
        <w:rPr>
          <w:sz w:val="24"/>
          <w:szCs w:val="24"/>
        </w:rPr>
        <w:tab/>
      </w:r>
      <w:r w:rsidRPr="00A30B28">
        <w:rPr>
          <w:sz w:val="24"/>
          <w:szCs w:val="24"/>
        </w:rPr>
        <w:tab/>
        <w:t>System.out.println("i="+i);</w:t>
      </w:r>
    </w:p>
    <w:p w:rsidR="00A30B28" w:rsidRPr="00A30B28" w:rsidRDefault="00A30B28" w:rsidP="00A30B28">
      <w:pPr>
        <w:pStyle w:val="ListParagraph"/>
        <w:spacing w:after="0"/>
        <w:rPr>
          <w:sz w:val="24"/>
          <w:szCs w:val="24"/>
        </w:rPr>
      </w:pPr>
      <w:r w:rsidRPr="00A30B28">
        <w:rPr>
          <w:sz w:val="24"/>
          <w:szCs w:val="24"/>
        </w:rPr>
        <w:t xml:space="preserve">                           System.out.println("main Ends.....");</w:t>
      </w:r>
    </w:p>
    <w:p w:rsidR="00A30B28" w:rsidRPr="00A30B28" w:rsidRDefault="00A30B28" w:rsidP="00A30B28">
      <w:pPr>
        <w:pStyle w:val="ListParagraph"/>
        <w:spacing w:after="0"/>
        <w:rPr>
          <w:sz w:val="24"/>
          <w:szCs w:val="24"/>
        </w:rPr>
      </w:pPr>
      <w:r w:rsidRPr="00A30B28">
        <w:rPr>
          <w:sz w:val="24"/>
          <w:szCs w:val="24"/>
        </w:rPr>
        <w:tab/>
        <w:t>}</w:t>
      </w:r>
    </w:p>
    <w:p w:rsidR="00A30B28" w:rsidRPr="00A30B28" w:rsidRDefault="00A30B28" w:rsidP="00A30B28">
      <w:pPr>
        <w:pStyle w:val="ListParagraph"/>
        <w:spacing w:after="0"/>
        <w:rPr>
          <w:sz w:val="24"/>
          <w:szCs w:val="24"/>
        </w:rPr>
      </w:pPr>
      <w:r w:rsidRPr="00A30B28">
        <w:rPr>
          <w:sz w:val="24"/>
          <w:szCs w:val="24"/>
        </w:rPr>
        <w:tab/>
        <w:t>static int test()</w:t>
      </w:r>
    </w:p>
    <w:p w:rsidR="00A30B28" w:rsidRPr="00A30B28" w:rsidRDefault="00A30B28" w:rsidP="00A30B28">
      <w:pPr>
        <w:pStyle w:val="ListParagraph"/>
        <w:spacing w:after="0"/>
        <w:rPr>
          <w:sz w:val="24"/>
          <w:szCs w:val="24"/>
        </w:rPr>
      </w:pPr>
      <w:r w:rsidRPr="00A30B28">
        <w:rPr>
          <w:sz w:val="24"/>
          <w:szCs w:val="24"/>
        </w:rPr>
        <w:tab/>
        <w:t>{</w:t>
      </w:r>
    </w:p>
    <w:p w:rsidR="00A30B28" w:rsidRPr="00A30B28" w:rsidRDefault="00A30B28" w:rsidP="00A30B28">
      <w:pPr>
        <w:pStyle w:val="ListParagraph"/>
        <w:spacing w:after="0"/>
        <w:rPr>
          <w:sz w:val="24"/>
          <w:szCs w:val="24"/>
        </w:rPr>
      </w:pPr>
      <w:r w:rsidRPr="00A30B28">
        <w:rPr>
          <w:sz w:val="24"/>
          <w:szCs w:val="24"/>
        </w:rPr>
        <w:tab/>
        <w:t xml:space="preserve">              System.out.println("Inside test method...");</w:t>
      </w:r>
    </w:p>
    <w:p w:rsidR="00A30B28" w:rsidRPr="00A30B28" w:rsidRDefault="00A30B28" w:rsidP="00A30B28">
      <w:pPr>
        <w:pStyle w:val="ListParagraph"/>
        <w:spacing w:after="0"/>
        <w:rPr>
          <w:sz w:val="24"/>
          <w:szCs w:val="24"/>
        </w:rPr>
      </w:pPr>
      <w:r w:rsidRPr="00A30B28">
        <w:rPr>
          <w:sz w:val="24"/>
          <w:szCs w:val="24"/>
        </w:rPr>
        <w:tab/>
        <w:t xml:space="preserve">              return 100;</w:t>
      </w:r>
    </w:p>
    <w:p w:rsidR="00A30B28" w:rsidRPr="00A30B28" w:rsidRDefault="00A30B28" w:rsidP="00A30B28">
      <w:pPr>
        <w:pStyle w:val="ListParagraph"/>
        <w:spacing w:after="0"/>
        <w:rPr>
          <w:sz w:val="24"/>
          <w:szCs w:val="24"/>
        </w:rPr>
      </w:pPr>
      <w:r w:rsidRPr="00A30B28">
        <w:rPr>
          <w:sz w:val="24"/>
          <w:szCs w:val="24"/>
        </w:rPr>
        <w:tab/>
        <w:t>}</w:t>
      </w:r>
    </w:p>
    <w:p w:rsidR="00A30B28" w:rsidRPr="00A30B28" w:rsidRDefault="00A30B28" w:rsidP="00A30B28">
      <w:pPr>
        <w:pStyle w:val="ListParagraph"/>
        <w:spacing w:after="0"/>
        <w:rPr>
          <w:sz w:val="24"/>
          <w:szCs w:val="24"/>
        </w:rPr>
      </w:pPr>
      <w:r w:rsidRPr="00A30B28">
        <w:rPr>
          <w:sz w:val="24"/>
          <w:szCs w:val="24"/>
        </w:rPr>
        <w:t>}</w:t>
      </w:r>
    </w:p>
    <w:p w:rsidR="00A30B28" w:rsidRDefault="00A30B28" w:rsidP="00A30B28">
      <w:pPr>
        <w:spacing w:after="0" w:line="240" w:lineRule="auto"/>
        <w:ind w:right="-720"/>
        <w:rPr>
          <w:b/>
        </w:rPr>
      </w:pPr>
      <w:r>
        <w:rPr>
          <w:b/>
          <w:noProof/>
          <w:lang w:val="en-IN" w:eastAsia="en-IN" w:bidi="ta-IN"/>
        </w:rPr>
        <w:drawing>
          <wp:inline distT="0" distB="0" distL="0" distR="0">
            <wp:extent cx="1638935" cy="466090"/>
            <wp:effectExtent l="19050" t="0" r="0" b="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638935" cy="466090"/>
                    </a:xfrm>
                    <a:prstGeom prst="rect">
                      <a:avLst/>
                    </a:prstGeom>
                    <a:noFill/>
                    <a:ln w="9525">
                      <a:noFill/>
                      <a:miter lim="800000"/>
                      <a:headEnd/>
                      <a:tailEnd/>
                    </a:ln>
                  </pic:spPr>
                </pic:pic>
              </a:graphicData>
            </a:graphic>
          </wp:inline>
        </w:drawing>
      </w:r>
    </w:p>
    <w:p w:rsidR="00A30B28" w:rsidRDefault="00A30B28" w:rsidP="00A30B28">
      <w:pPr>
        <w:rPr>
          <w:b/>
        </w:rPr>
      </w:pPr>
    </w:p>
    <w:p w:rsidR="00AA333F" w:rsidRDefault="00AA333F" w:rsidP="00A30B28">
      <w:pPr>
        <w:rPr>
          <w:b/>
        </w:rPr>
      </w:pPr>
    </w:p>
    <w:p w:rsidR="00AA333F" w:rsidRDefault="00AA333F" w:rsidP="00A30B28">
      <w:pPr>
        <w:rPr>
          <w:b/>
        </w:rPr>
      </w:pPr>
    </w:p>
    <w:p w:rsidR="00AA333F" w:rsidRDefault="00AA333F" w:rsidP="00A30B28">
      <w:pPr>
        <w:rPr>
          <w:b/>
        </w:rPr>
      </w:pPr>
    </w:p>
    <w:p w:rsidR="00AA333F" w:rsidRDefault="00AA333F" w:rsidP="00A30B28">
      <w:pPr>
        <w:rPr>
          <w:b/>
        </w:rPr>
      </w:pPr>
    </w:p>
    <w:p w:rsidR="00A30B28" w:rsidRDefault="00A30B28" w:rsidP="00A30B28">
      <w:pPr>
        <w:rPr>
          <w:b/>
        </w:rPr>
      </w:pPr>
      <w:r>
        <w:rPr>
          <w:b/>
        </w:rPr>
        <w:lastRenderedPageBreak/>
        <w:t>Assignment:</w:t>
      </w:r>
    </w:p>
    <w:p w:rsidR="00A30B28" w:rsidRPr="00A30B28" w:rsidRDefault="00A30B28" w:rsidP="00A30B28">
      <w:r w:rsidRPr="00A30B28">
        <w:t>1.Write a java program (using method) which takes two number &amp; return the sum</w:t>
      </w:r>
    </w:p>
    <w:p w:rsidR="00A30B28" w:rsidRPr="00A30B28" w:rsidRDefault="00A30B28" w:rsidP="00A30B28">
      <w:r w:rsidRPr="00A30B28">
        <w:t>2. Write a java program (using method) which takes two number &amp; return the product</w:t>
      </w:r>
    </w:p>
    <w:p w:rsidR="00A30B28" w:rsidRDefault="00A30B28" w:rsidP="00A30B28">
      <w:pPr>
        <w:spacing w:after="0" w:line="240" w:lineRule="auto"/>
        <w:ind w:right="-720"/>
      </w:pPr>
      <w:r w:rsidRPr="00A30B28">
        <w:t>3.Write a java program (using method) which takes two number &amp; return the difference</w:t>
      </w:r>
    </w:p>
    <w:p w:rsidR="00AA333F" w:rsidRDefault="00AA333F" w:rsidP="00AA333F">
      <w:pPr>
        <w:spacing w:after="0"/>
        <w:rPr>
          <w:sz w:val="24"/>
          <w:szCs w:val="24"/>
        </w:rPr>
      </w:pPr>
    </w:p>
    <w:p w:rsidR="00AA333F" w:rsidRDefault="00AA333F" w:rsidP="00AA333F">
      <w:pPr>
        <w:spacing w:after="0"/>
        <w:rPr>
          <w:sz w:val="24"/>
          <w:szCs w:val="24"/>
        </w:rPr>
      </w:pPr>
    </w:p>
    <w:p w:rsidR="00AA333F" w:rsidRDefault="00AA333F" w:rsidP="00AA333F">
      <w:pPr>
        <w:spacing w:after="0"/>
        <w:rPr>
          <w:sz w:val="24"/>
          <w:szCs w:val="24"/>
        </w:rPr>
      </w:pPr>
    </w:p>
    <w:p w:rsidR="00AA333F" w:rsidRPr="007C3EA1" w:rsidRDefault="00AA333F" w:rsidP="00AA333F">
      <w:pPr>
        <w:spacing w:after="0"/>
        <w:rPr>
          <w:sz w:val="24"/>
          <w:szCs w:val="24"/>
        </w:rPr>
      </w:pPr>
      <w:r w:rsidRPr="007C3EA1">
        <w:rPr>
          <w:sz w:val="24"/>
          <w:szCs w:val="24"/>
        </w:rPr>
        <w:t>class  Demo21</w:t>
      </w:r>
    </w:p>
    <w:p w:rsidR="00AA333F" w:rsidRPr="007C3EA1" w:rsidRDefault="00AA333F" w:rsidP="00AA333F">
      <w:pPr>
        <w:spacing w:after="0"/>
        <w:rPr>
          <w:sz w:val="24"/>
          <w:szCs w:val="24"/>
        </w:rPr>
      </w:pPr>
      <w:r w:rsidRPr="007C3EA1">
        <w:rPr>
          <w:sz w:val="24"/>
          <w:szCs w:val="24"/>
        </w:rPr>
        <w:t>{</w:t>
      </w:r>
    </w:p>
    <w:p w:rsidR="00AA333F" w:rsidRPr="007C3EA1" w:rsidRDefault="00AA333F" w:rsidP="00AA333F">
      <w:pPr>
        <w:spacing w:after="0"/>
        <w:rPr>
          <w:sz w:val="24"/>
          <w:szCs w:val="24"/>
        </w:rPr>
      </w:pPr>
      <w:r w:rsidRPr="007C3EA1">
        <w:rPr>
          <w:sz w:val="24"/>
          <w:szCs w:val="24"/>
        </w:rPr>
        <w:tab/>
        <w:t xml:space="preserve">public static void main(String[] args) </w:t>
      </w:r>
    </w:p>
    <w:p w:rsidR="00AA333F" w:rsidRPr="007C3EA1" w:rsidRDefault="00AA333F" w:rsidP="00AA333F">
      <w:pPr>
        <w:spacing w:after="0"/>
        <w:rPr>
          <w:sz w:val="24"/>
          <w:szCs w:val="24"/>
        </w:rPr>
      </w:pPr>
      <w:r w:rsidRPr="007C3EA1">
        <w:rPr>
          <w:sz w:val="24"/>
          <w:szCs w:val="24"/>
        </w:rPr>
        <w:tab/>
        <w:t>{</w:t>
      </w:r>
    </w:p>
    <w:p w:rsidR="00AA333F" w:rsidRPr="007C3EA1" w:rsidRDefault="00AA333F" w:rsidP="00AA333F">
      <w:pPr>
        <w:spacing w:after="0"/>
        <w:rPr>
          <w:sz w:val="24"/>
          <w:szCs w:val="24"/>
        </w:rPr>
      </w:pPr>
      <w:r w:rsidRPr="007C3EA1">
        <w:rPr>
          <w:sz w:val="24"/>
          <w:szCs w:val="24"/>
        </w:rPr>
        <w:tab/>
      </w:r>
      <w:r w:rsidRPr="007C3EA1">
        <w:rPr>
          <w:sz w:val="24"/>
          <w:szCs w:val="24"/>
        </w:rPr>
        <w:tab/>
        <w:t>System.out.println("main starts");</w:t>
      </w:r>
    </w:p>
    <w:p w:rsidR="00AA333F" w:rsidRPr="007C3EA1" w:rsidRDefault="00AA333F" w:rsidP="00AA333F">
      <w:pPr>
        <w:spacing w:after="0"/>
        <w:rPr>
          <w:sz w:val="24"/>
          <w:szCs w:val="24"/>
        </w:rPr>
      </w:pPr>
      <w:r w:rsidRPr="007C3EA1">
        <w:rPr>
          <w:sz w:val="24"/>
          <w:szCs w:val="24"/>
        </w:rPr>
        <w:tab/>
      </w:r>
      <w:r w:rsidRPr="007C3EA1">
        <w:rPr>
          <w:sz w:val="24"/>
          <w:szCs w:val="24"/>
        </w:rPr>
        <w:tab/>
        <w:t>int i=0;</w:t>
      </w:r>
    </w:p>
    <w:p w:rsidR="00AA333F" w:rsidRPr="007C3EA1" w:rsidRDefault="00AA333F" w:rsidP="00AA333F">
      <w:pPr>
        <w:spacing w:after="0"/>
        <w:rPr>
          <w:sz w:val="24"/>
          <w:szCs w:val="24"/>
        </w:rPr>
      </w:pPr>
      <w:r w:rsidRPr="007C3EA1">
        <w:rPr>
          <w:sz w:val="24"/>
          <w:szCs w:val="24"/>
        </w:rPr>
        <w:tab/>
      </w:r>
      <w:r w:rsidRPr="007C3EA1">
        <w:rPr>
          <w:sz w:val="24"/>
          <w:szCs w:val="24"/>
        </w:rPr>
        <w:tab/>
        <w:t>int j;</w:t>
      </w:r>
    </w:p>
    <w:p w:rsidR="00AA333F" w:rsidRPr="007C3EA1" w:rsidRDefault="00AA333F" w:rsidP="00AA333F">
      <w:pPr>
        <w:spacing w:after="0"/>
        <w:rPr>
          <w:sz w:val="24"/>
          <w:szCs w:val="24"/>
        </w:rPr>
      </w:pPr>
      <w:r w:rsidRPr="007C3EA1">
        <w:rPr>
          <w:sz w:val="24"/>
          <w:szCs w:val="24"/>
        </w:rPr>
        <w:tab/>
      </w:r>
      <w:r w:rsidRPr="007C3EA1">
        <w:rPr>
          <w:sz w:val="24"/>
          <w:szCs w:val="24"/>
        </w:rPr>
        <w:tab/>
        <w:t>j=test(i) + ++i + i++;</w:t>
      </w:r>
    </w:p>
    <w:p w:rsidR="00AA333F" w:rsidRPr="007C3EA1" w:rsidRDefault="00AA333F" w:rsidP="00AA333F">
      <w:pPr>
        <w:spacing w:after="0"/>
        <w:rPr>
          <w:sz w:val="24"/>
          <w:szCs w:val="24"/>
        </w:rPr>
      </w:pPr>
      <w:r w:rsidRPr="007C3EA1">
        <w:rPr>
          <w:sz w:val="24"/>
          <w:szCs w:val="24"/>
        </w:rPr>
        <w:tab/>
      </w:r>
      <w:r w:rsidRPr="007C3EA1">
        <w:rPr>
          <w:sz w:val="24"/>
          <w:szCs w:val="24"/>
        </w:rPr>
        <w:tab/>
        <w:t xml:space="preserve"> //2         1     1</w:t>
      </w:r>
    </w:p>
    <w:p w:rsidR="00AA333F" w:rsidRPr="007C3EA1" w:rsidRDefault="00AA333F" w:rsidP="00AA333F">
      <w:pPr>
        <w:spacing w:after="0"/>
        <w:rPr>
          <w:sz w:val="24"/>
          <w:szCs w:val="24"/>
        </w:rPr>
      </w:pPr>
      <w:r w:rsidRPr="007C3EA1">
        <w:rPr>
          <w:sz w:val="24"/>
          <w:szCs w:val="24"/>
        </w:rPr>
        <w:tab/>
      </w:r>
      <w:r w:rsidRPr="007C3EA1">
        <w:rPr>
          <w:sz w:val="24"/>
          <w:szCs w:val="24"/>
        </w:rPr>
        <w:tab/>
        <w:t>System.out.println("i="+i);</w:t>
      </w:r>
    </w:p>
    <w:p w:rsidR="00AA333F" w:rsidRPr="007C3EA1" w:rsidRDefault="00AA333F" w:rsidP="00AA333F">
      <w:pPr>
        <w:spacing w:after="0"/>
        <w:rPr>
          <w:sz w:val="24"/>
          <w:szCs w:val="24"/>
        </w:rPr>
      </w:pPr>
      <w:r w:rsidRPr="007C3EA1">
        <w:rPr>
          <w:sz w:val="24"/>
          <w:szCs w:val="24"/>
        </w:rPr>
        <w:tab/>
      </w:r>
      <w:r w:rsidRPr="007C3EA1">
        <w:rPr>
          <w:sz w:val="24"/>
          <w:szCs w:val="24"/>
        </w:rPr>
        <w:tab/>
        <w:t>System.out.println("j="+j);</w:t>
      </w:r>
    </w:p>
    <w:p w:rsidR="00AA333F" w:rsidRPr="007C3EA1" w:rsidRDefault="00AA333F" w:rsidP="00AA333F">
      <w:pPr>
        <w:spacing w:after="0"/>
        <w:rPr>
          <w:sz w:val="24"/>
          <w:szCs w:val="24"/>
        </w:rPr>
      </w:pPr>
      <w:r w:rsidRPr="007C3EA1">
        <w:rPr>
          <w:sz w:val="24"/>
          <w:szCs w:val="24"/>
        </w:rPr>
        <w:t xml:space="preserve">                             System.out.println("main Ends.....");</w:t>
      </w:r>
    </w:p>
    <w:p w:rsidR="00AA333F" w:rsidRPr="007C3EA1" w:rsidRDefault="00AA333F" w:rsidP="00AA333F">
      <w:pPr>
        <w:spacing w:after="0"/>
        <w:rPr>
          <w:sz w:val="24"/>
          <w:szCs w:val="24"/>
        </w:rPr>
      </w:pPr>
      <w:r w:rsidRPr="007C3EA1">
        <w:rPr>
          <w:sz w:val="24"/>
          <w:szCs w:val="24"/>
        </w:rPr>
        <w:tab/>
        <w:t>}</w:t>
      </w:r>
    </w:p>
    <w:p w:rsidR="00AA333F" w:rsidRPr="007C3EA1" w:rsidRDefault="00AA333F" w:rsidP="00AA333F">
      <w:pPr>
        <w:spacing w:after="0"/>
        <w:rPr>
          <w:sz w:val="24"/>
          <w:szCs w:val="24"/>
        </w:rPr>
      </w:pPr>
      <w:r w:rsidRPr="007C3EA1">
        <w:rPr>
          <w:sz w:val="24"/>
          <w:szCs w:val="24"/>
        </w:rPr>
        <w:tab/>
        <w:t>static int test(int a)</w:t>
      </w:r>
    </w:p>
    <w:p w:rsidR="00AA333F" w:rsidRPr="007C3EA1" w:rsidRDefault="00AA333F" w:rsidP="00AA333F">
      <w:pPr>
        <w:spacing w:after="0"/>
        <w:rPr>
          <w:sz w:val="24"/>
          <w:szCs w:val="24"/>
        </w:rPr>
      </w:pPr>
      <w:r w:rsidRPr="007C3EA1">
        <w:rPr>
          <w:sz w:val="24"/>
          <w:szCs w:val="24"/>
        </w:rPr>
        <w:tab/>
        <w:t>{</w:t>
      </w:r>
    </w:p>
    <w:p w:rsidR="00AA333F" w:rsidRPr="007C3EA1" w:rsidRDefault="00AA333F" w:rsidP="00AA333F">
      <w:pPr>
        <w:spacing w:after="0"/>
        <w:rPr>
          <w:sz w:val="24"/>
          <w:szCs w:val="24"/>
        </w:rPr>
      </w:pPr>
      <w:r w:rsidRPr="007C3EA1">
        <w:rPr>
          <w:sz w:val="24"/>
          <w:szCs w:val="24"/>
        </w:rPr>
        <w:tab/>
        <w:t xml:space="preserve">    System.out.println("a=" + a++);</w:t>
      </w:r>
    </w:p>
    <w:p w:rsidR="00AA333F" w:rsidRPr="007C3EA1" w:rsidRDefault="00AA333F" w:rsidP="00AA333F">
      <w:pPr>
        <w:spacing w:after="0"/>
        <w:rPr>
          <w:sz w:val="24"/>
          <w:szCs w:val="24"/>
        </w:rPr>
      </w:pPr>
      <w:r w:rsidRPr="007C3EA1">
        <w:rPr>
          <w:sz w:val="24"/>
          <w:szCs w:val="24"/>
        </w:rPr>
        <w:tab/>
        <w:t xml:space="preserve">    return ++a;</w:t>
      </w:r>
    </w:p>
    <w:p w:rsidR="00AA333F" w:rsidRPr="007C3EA1" w:rsidRDefault="00AA333F" w:rsidP="00AA333F">
      <w:pPr>
        <w:spacing w:after="0"/>
        <w:rPr>
          <w:sz w:val="24"/>
          <w:szCs w:val="24"/>
        </w:rPr>
      </w:pPr>
      <w:r w:rsidRPr="007C3EA1">
        <w:rPr>
          <w:sz w:val="24"/>
          <w:szCs w:val="24"/>
        </w:rPr>
        <w:tab/>
        <w:t>}</w:t>
      </w:r>
    </w:p>
    <w:p w:rsidR="00AA333F" w:rsidRPr="007C3EA1" w:rsidRDefault="00AA333F" w:rsidP="00AA333F">
      <w:pPr>
        <w:spacing w:after="0"/>
        <w:rPr>
          <w:sz w:val="24"/>
          <w:szCs w:val="24"/>
        </w:rPr>
      </w:pPr>
      <w:r w:rsidRPr="007C3EA1">
        <w:rPr>
          <w:sz w:val="24"/>
          <w:szCs w:val="24"/>
        </w:rPr>
        <w:t>}</w:t>
      </w:r>
    </w:p>
    <w:p w:rsidR="00AA333F" w:rsidRPr="007C3EA1" w:rsidRDefault="00AA333F" w:rsidP="00AA333F">
      <w:pPr>
        <w:rPr>
          <w:rFonts w:ascii="Times New Roman" w:hAnsi="Times New Roman"/>
          <w:b/>
          <w:sz w:val="24"/>
          <w:szCs w:val="24"/>
        </w:rPr>
      </w:pPr>
    </w:p>
    <w:p w:rsidR="00AA333F" w:rsidRDefault="00AA333F" w:rsidP="00AA333F">
      <w:pPr>
        <w:spacing w:after="0" w:line="240" w:lineRule="auto"/>
        <w:ind w:right="-720"/>
      </w:pPr>
      <w:r>
        <w:rPr>
          <w:rFonts w:ascii="Times New Roman" w:hAnsi="Times New Roman"/>
          <w:b/>
          <w:noProof/>
          <w:sz w:val="32"/>
          <w:szCs w:val="32"/>
          <w:lang w:val="en-IN" w:eastAsia="en-IN" w:bidi="ta-IN"/>
        </w:rPr>
        <w:drawing>
          <wp:inline distT="0" distB="0" distL="0" distR="0">
            <wp:extent cx="362585" cy="353695"/>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62585" cy="353695"/>
                    </a:xfrm>
                    <a:prstGeom prst="rect">
                      <a:avLst/>
                    </a:prstGeom>
                    <a:noFill/>
                    <a:ln w="9525">
                      <a:noFill/>
                      <a:miter lim="800000"/>
                      <a:headEnd/>
                      <a:tailEnd/>
                    </a:ln>
                  </pic:spPr>
                </pic:pic>
              </a:graphicData>
            </a:graphic>
          </wp:inline>
        </w:drawing>
      </w: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spacing w:after="0" w:line="240" w:lineRule="auto"/>
        <w:ind w:right="-720"/>
      </w:pPr>
    </w:p>
    <w:p w:rsidR="00AA333F" w:rsidRDefault="00AA333F" w:rsidP="00AA333F">
      <w:pPr>
        <w:pStyle w:val="Title"/>
      </w:pPr>
      <w:r>
        <w:lastRenderedPageBreak/>
        <w:t>Decision statements / Branch Statements</w:t>
      </w:r>
    </w:p>
    <w:p w:rsidR="0091716C" w:rsidRPr="0091716C" w:rsidRDefault="0091716C" w:rsidP="0091716C">
      <w:pPr>
        <w:tabs>
          <w:tab w:val="left" w:pos="3990"/>
        </w:tabs>
        <w:spacing w:after="0" w:line="240" w:lineRule="auto"/>
      </w:pPr>
      <w:r w:rsidRPr="0091716C">
        <w:t>These statements allow you to create programs where decisions are taken based on the expression specified in the statements.</w:t>
      </w:r>
    </w:p>
    <w:p w:rsidR="0091716C" w:rsidRPr="0091716C" w:rsidRDefault="0091716C" w:rsidP="0091716C">
      <w:pPr>
        <w:tabs>
          <w:tab w:val="left" w:pos="3990"/>
        </w:tabs>
        <w:spacing w:after="0" w:line="240" w:lineRule="auto"/>
      </w:pPr>
    </w:p>
    <w:p w:rsidR="0091716C" w:rsidRPr="0091716C" w:rsidRDefault="0091716C" w:rsidP="00CA10B2">
      <w:pPr>
        <w:pStyle w:val="ListParagraph"/>
        <w:numPr>
          <w:ilvl w:val="0"/>
          <w:numId w:val="14"/>
        </w:numPr>
        <w:tabs>
          <w:tab w:val="left" w:pos="3990"/>
        </w:tabs>
        <w:spacing w:after="0" w:line="240" w:lineRule="auto"/>
      </w:pPr>
      <w:r w:rsidRPr="0091716C">
        <w:t>if statement</w:t>
      </w:r>
    </w:p>
    <w:p w:rsidR="0091716C" w:rsidRPr="0091716C" w:rsidRDefault="0091716C" w:rsidP="00CA10B2">
      <w:pPr>
        <w:pStyle w:val="ListParagraph"/>
        <w:numPr>
          <w:ilvl w:val="0"/>
          <w:numId w:val="14"/>
        </w:numPr>
        <w:tabs>
          <w:tab w:val="left" w:pos="3990"/>
        </w:tabs>
        <w:spacing w:after="0" w:line="240" w:lineRule="auto"/>
      </w:pPr>
      <w:r w:rsidRPr="0091716C">
        <w:t>if….else statement</w:t>
      </w:r>
    </w:p>
    <w:p w:rsidR="0091716C" w:rsidRPr="0091716C" w:rsidRDefault="0091716C" w:rsidP="00CA10B2">
      <w:pPr>
        <w:pStyle w:val="ListParagraph"/>
        <w:numPr>
          <w:ilvl w:val="0"/>
          <w:numId w:val="14"/>
        </w:numPr>
        <w:tabs>
          <w:tab w:val="left" w:pos="3990"/>
        </w:tabs>
        <w:spacing w:after="0" w:line="240" w:lineRule="auto"/>
        <w:rPr>
          <w:sz w:val="32"/>
          <w:szCs w:val="32"/>
        </w:rPr>
      </w:pPr>
      <w:r w:rsidRPr="0091716C">
        <w:t>switch statement</w:t>
      </w:r>
    </w:p>
    <w:p w:rsidR="0091716C" w:rsidRPr="00DC3305" w:rsidRDefault="00212CB0" w:rsidP="0091716C">
      <w:pPr>
        <w:tabs>
          <w:tab w:val="left" w:pos="3990"/>
        </w:tabs>
        <w:spacing w:after="0" w:line="240" w:lineRule="auto"/>
        <w:rPr>
          <w:sz w:val="32"/>
          <w:szCs w:val="32"/>
        </w:rPr>
      </w:pPr>
      <w:r w:rsidRPr="00212CB0">
        <w:rPr>
          <w:noProof/>
          <w:sz w:val="32"/>
          <w:szCs w:val="32"/>
        </w:rPr>
        <w:pict>
          <v:group id="_x0000_s1135" style="position:absolute;margin-left:105pt;margin-top:9.7pt;width:159.9pt;height:168.3pt;z-index:251726848" coordorigin="4437,4333" coordsize="3836,4287">
            <v:shapetype id="_x0000_t4" coordsize="21600,21600" o:spt="4" path="m10800,l,10800,10800,21600,21600,10800xe">
              <v:stroke joinstyle="miter"/>
              <v:path gradientshapeok="t" o:connecttype="rect" textboxrect="5400,5400,16200,16200"/>
            </v:shapetype>
            <v:shape id="_x0000_s1085" type="#_x0000_t4" style="position:absolute;left:4437;top:5120;width:3383;height:1256">
              <v:textbox>
                <w:txbxContent>
                  <w:p w:rsidR="0091716C" w:rsidRDefault="0091716C" w:rsidP="0091716C">
                    <w:r>
                      <w:t>If expression&gt;</w:t>
                    </w:r>
                  </w:p>
                </w:txbxContent>
              </v:textbox>
            </v:shape>
            <v:shape id="_x0000_s1086" type="#_x0000_t32" style="position:absolute;left:6078;top:4333;width:17;height:670;flip:x" o:connectortype="straight">
              <v:stroke endarrow="block"/>
            </v:shape>
            <v:rect id="_x0000_s1087" style="position:absolute;left:5358;top:6980;width:1959;height:619">
              <v:textbox>
                <w:txbxContent>
                  <w:p w:rsidR="0091716C" w:rsidRDefault="0091716C" w:rsidP="0091716C">
                    <w:r>
                      <w:t>Execute if block</w:t>
                    </w:r>
                  </w:p>
                </w:txbxContent>
              </v:textbox>
            </v:rect>
            <v:rect id="_x0000_s1088" style="position:absolute;left:5358;top:8084;width:1608;height:536">
              <v:textbox>
                <w:txbxContent>
                  <w:p w:rsidR="0091716C" w:rsidRDefault="0091716C" w:rsidP="0091716C">
                    <w:r>
                      <w:t>continues</w:t>
                    </w:r>
                  </w:p>
                </w:txbxContent>
              </v:textbox>
            </v:rect>
            <v:shape id="_x0000_s1089" type="#_x0000_t32" style="position:absolute;left:6095;top:6527;width:0;height:452" o:connectortype="straight">
              <v:stroke endarrow="block"/>
            </v:shape>
            <v:shape id="_x0000_s1090" type="#_x0000_t32" style="position:absolute;left:6095;top:7699;width:0;height:385" o:connectortype="straight">
              <v:stroke endarrow="block"/>
            </v:shape>
            <v:shape id="_x0000_s1092" type="#_x0000_t32" style="position:absolute;left:8272;top:5740;width:1;height:2629" o:connectortype="straight"/>
          </v:group>
        </w:pict>
      </w:r>
    </w:p>
    <w:p w:rsidR="0091716C" w:rsidRDefault="0091716C" w:rsidP="0091716C">
      <w:pPr>
        <w:tabs>
          <w:tab w:val="left" w:pos="3990"/>
        </w:tabs>
        <w:spacing w:after="0" w:line="240" w:lineRule="auto"/>
        <w:rPr>
          <w:sz w:val="32"/>
          <w:szCs w:val="32"/>
        </w:rPr>
      </w:pPr>
    </w:p>
    <w:p w:rsidR="0091716C" w:rsidRDefault="0091716C" w:rsidP="0091716C">
      <w:pPr>
        <w:tabs>
          <w:tab w:val="left" w:pos="3990"/>
        </w:tabs>
        <w:spacing w:after="0" w:line="240" w:lineRule="auto"/>
        <w:rPr>
          <w:sz w:val="32"/>
          <w:szCs w:val="32"/>
        </w:rPr>
      </w:pPr>
    </w:p>
    <w:p w:rsidR="0091716C" w:rsidRPr="0091716C" w:rsidRDefault="00212CB0" w:rsidP="0091716C">
      <w:pPr>
        <w:tabs>
          <w:tab w:val="left" w:pos="6714"/>
        </w:tabs>
        <w:spacing w:after="0" w:line="240" w:lineRule="auto"/>
        <w:rPr>
          <w:sz w:val="24"/>
          <w:szCs w:val="24"/>
        </w:rPr>
      </w:pPr>
      <w:r w:rsidRPr="00212CB0">
        <w:rPr>
          <w:noProof/>
          <w:sz w:val="32"/>
          <w:szCs w:val="32"/>
        </w:rPr>
        <w:pict>
          <v:shape id="_x0000_s1091" type="#_x0000_t32" style="position:absolute;margin-left:246pt;margin-top:6.35pt;width:22.6pt;height:0;z-index:251725824" o:connectortype="straight"/>
        </w:pict>
      </w:r>
      <w:r w:rsidR="0091716C">
        <w:rPr>
          <w:sz w:val="32"/>
          <w:szCs w:val="32"/>
        </w:rPr>
        <w:t xml:space="preserve">                                                                             </w:t>
      </w:r>
      <w:r w:rsidR="0091716C" w:rsidRPr="0091716C">
        <w:rPr>
          <w:sz w:val="24"/>
          <w:szCs w:val="24"/>
        </w:rPr>
        <w:t>false</w:t>
      </w:r>
      <w:r w:rsidR="0091716C" w:rsidRPr="0091716C">
        <w:rPr>
          <w:sz w:val="24"/>
          <w:szCs w:val="24"/>
        </w:rPr>
        <w:tab/>
      </w:r>
    </w:p>
    <w:p w:rsidR="0091716C" w:rsidRPr="00F31758" w:rsidRDefault="0091716C" w:rsidP="0091716C">
      <w:pPr>
        <w:tabs>
          <w:tab w:val="left" w:pos="3990"/>
        </w:tabs>
        <w:spacing w:after="0" w:line="240" w:lineRule="auto"/>
        <w:rPr>
          <w:sz w:val="32"/>
          <w:szCs w:val="32"/>
        </w:rPr>
      </w:pPr>
    </w:p>
    <w:p w:rsidR="0091716C" w:rsidRPr="0091716C" w:rsidRDefault="0091716C" w:rsidP="0091716C">
      <w:pPr>
        <w:rPr>
          <w:sz w:val="24"/>
          <w:szCs w:val="24"/>
        </w:rPr>
      </w:pPr>
      <w:r>
        <w:rPr>
          <w:sz w:val="32"/>
          <w:szCs w:val="32"/>
        </w:rPr>
        <w:t xml:space="preserve">                                    </w:t>
      </w:r>
      <w:r w:rsidRPr="0091716C">
        <w:rPr>
          <w:sz w:val="24"/>
          <w:szCs w:val="24"/>
        </w:rPr>
        <w:t>True</w:t>
      </w:r>
    </w:p>
    <w:p w:rsidR="0091716C" w:rsidRPr="00BB445F" w:rsidRDefault="0091716C" w:rsidP="0091716C">
      <w:pPr>
        <w:rPr>
          <w:sz w:val="32"/>
          <w:szCs w:val="32"/>
        </w:rPr>
      </w:pPr>
    </w:p>
    <w:p w:rsidR="0091716C" w:rsidRPr="00BB445F" w:rsidRDefault="0091716C" w:rsidP="0091716C">
      <w:pPr>
        <w:rPr>
          <w:sz w:val="32"/>
          <w:szCs w:val="32"/>
        </w:rPr>
      </w:pPr>
    </w:p>
    <w:p w:rsidR="0091716C" w:rsidRDefault="0091716C" w:rsidP="0091716C">
      <w:pPr>
        <w:rPr>
          <w:sz w:val="32"/>
          <w:szCs w:val="32"/>
        </w:rPr>
      </w:pPr>
    </w:p>
    <w:p w:rsidR="0091716C" w:rsidRDefault="0091716C" w:rsidP="0091716C">
      <w:pPr>
        <w:tabs>
          <w:tab w:val="left" w:pos="1800"/>
        </w:tabs>
        <w:rPr>
          <w:sz w:val="32"/>
          <w:szCs w:val="32"/>
        </w:rPr>
      </w:pPr>
      <w:r>
        <w:rPr>
          <w:sz w:val="32"/>
          <w:szCs w:val="32"/>
        </w:rPr>
        <w:tab/>
      </w:r>
      <w:r w:rsidRPr="0091716C">
        <w:rPr>
          <w:b/>
          <w:i/>
          <w:sz w:val="32"/>
          <w:szCs w:val="32"/>
          <w:u w:val="single"/>
        </w:rPr>
        <w:t>Basic structure of the if statement</w:t>
      </w:r>
    </w:p>
    <w:p w:rsidR="0091716C" w:rsidRDefault="0091716C" w:rsidP="0091716C">
      <w:pPr>
        <w:tabs>
          <w:tab w:val="left" w:pos="3952"/>
        </w:tabs>
        <w:rPr>
          <w:sz w:val="32"/>
          <w:szCs w:val="32"/>
        </w:rPr>
      </w:pPr>
      <w:r w:rsidRPr="0091716C">
        <w:t>“if”  block is executed only when the if expression is true. Otherwise , the “if” block is skipped. We must use Boolean expression in the if statement to make decisions.</w:t>
      </w:r>
    </w:p>
    <w:p w:rsidR="0091716C" w:rsidRPr="0091716C" w:rsidRDefault="0091716C" w:rsidP="0091716C">
      <w:pPr>
        <w:tabs>
          <w:tab w:val="left" w:pos="3952"/>
        </w:tabs>
        <w:spacing w:after="0" w:line="240" w:lineRule="auto"/>
      </w:pPr>
      <w:r w:rsidRPr="0091716C">
        <w:t>public class Demo22 {</w:t>
      </w:r>
    </w:p>
    <w:p w:rsidR="0091716C" w:rsidRPr="0091716C" w:rsidRDefault="0091716C" w:rsidP="0091716C">
      <w:pPr>
        <w:tabs>
          <w:tab w:val="left" w:pos="3952"/>
        </w:tabs>
        <w:spacing w:after="0" w:line="240" w:lineRule="auto"/>
      </w:pPr>
    </w:p>
    <w:p w:rsidR="0091716C" w:rsidRPr="0091716C" w:rsidRDefault="0091716C" w:rsidP="0091716C">
      <w:pPr>
        <w:tabs>
          <w:tab w:val="left" w:pos="3952"/>
        </w:tabs>
        <w:spacing w:after="0" w:line="240" w:lineRule="auto"/>
      </w:pPr>
      <w:r w:rsidRPr="0091716C">
        <w:t xml:space="preserve">           public  static  void  main(String[] args) {</w:t>
      </w:r>
    </w:p>
    <w:p w:rsidR="0091716C" w:rsidRPr="0091716C" w:rsidRDefault="0091716C" w:rsidP="0091716C">
      <w:pPr>
        <w:tabs>
          <w:tab w:val="left" w:pos="3952"/>
        </w:tabs>
        <w:spacing w:after="0" w:line="240" w:lineRule="auto"/>
      </w:pPr>
      <w:r w:rsidRPr="0091716C">
        <w:t xml:space="preserve">                   int age;</w:t>
      </w:r>
    </w:p>
    <w:p w:rsidR="0091716C" w:rsidRPr="0091716C" w:rsidRDefault="0091716C" w:rsidP="0091716C">
      <w:pPr>
        <w:tabs>
          <w:tab w:val="left" w:pos="3952"/>
        </w:tabs>
        <w:spacing w:after="0" w:line="240" w:lineRule="auto"/>
      </w:pPr>
      <w:r w:rsidRPr="0091716C">
        <w:t xml:space="preserve">                   age=16;</w:t>
      </w:r>
    </w:p>
    <w:p w:rsidR="0091716C" w:rsidRPr="0091716C" w:rsidRDefault="0091716C" w:rsidP="0091716C">
      <w:pPr>
        <w:tabs>
          <w:tab w:val="left" w:pos="3952"/>
        </w:tabs>
        <w:spacing w:after="0" w:line="240" w:lineRule="auto"/>
      </w:pPr>
    </w:p>
    <w:p w:rsidR="0091716C" w:rsidRPr="0091716C" w:rsidRDefault="0091716C" w:rsidP="0091716C">
      <w:pPr>
        <w:tabs>
          <w:tab w:val="left" w:pos="3952"/>
        </w:tabs>
        <w:spacing w:after="0" w:line="240" w:lineRule="auto"/>
        <w:ind w:left="1440"/>
      </w:pPr>
      <w:r w:rsidRPr="0091716C">
        <w:t>if(age&lt;18)</w:t>
      </w:r>
    </w:p>
    <w:p w:rsidR="0091716C" w:rsidRPr="0091716C" w:rsidRDefault="0091716C" w:rsidP="0091716C">
      <w:pPr>
        <w:tabs>
          <w:tab w:val="left" w:pos="3952"/>
        </w:tabs>
        <w:spacing w:after="0" w:line="240" w:lineRule="auto"/>
        <w:ind w:left="1440"/>
      </w:pPr>
      <w:r w:rsidRPr="0091716C">
        <w:t>{</w:t>
      </w:r>
    </w:p>
    <w:p w:rsidR="0091716C" w:rsidRPr="0091716C" w:rsidRDefault="0091716C" w:rsidP="0091716C">
      <w:pPr>
        <w:tabs>
          <w:tab w:val="left" w:pos="3952"/>
        </w:tabs>
        <w:spacing w:after="0" w:line="240" w:lineRule="auto"/>
        <w:ind w:left="1440"/>
      </w:pPr>
      <w:r w:rsidRPr="0091716C">
        <w:t xml:space="preserve">    System.out.println("Not eligible to vote");</w:t>
      </w:r>
    </w:p>
    <w:p w:rsidR="0091716C" w:rsidRPr="0091716C" w:rsidRDefault="0091716C" w:rsidP="0091716C">
      <w:pPr>
        <w:tabs>
          <w:tab w:val="left" w:pos="3952"/>
        </w:tabs>
        <w:spacing w:after="0" w:line="240" w:lineRule="auto"/>
        <w:ind w:left="1440"/>
      </w:pPr>
      <w:r w:rsidRPr="0091716C">
        <w:t>}</w:t>
      </w:r>
    </w:p>
    <w:p w:rsidR="0091716C" w:rsidRPr="0091716C" w:rsidRDefault="0091716C" w:rsidP="0091716C">
      <w:pPr>
        <w:tabs>
          <w:tab w:val="left" w:pos="3952"/>
        </w:tabs>
        <w:spacing w:after="0" w:line="240" w:lineRule="auto"/>
      </w:pPr>
    </w:p>
    <w:p w:rsidR="0091716C" w:rsidRDefault="0091716C" w:rsidP="0091716C">
      <w:pPr>
        <w:tabs>
          <w:tab w:val="left" w:pos="3952"/>
        </w:tabs>
        <w:spacing w:after="0" w:line="240" w:lineRule="auto"/>
      </w:pPr>
      <w:r w:rsidRPr="0091716C">
        <w:t xml:space="preserve">          }</w:t>
      </w:r>
    </w:p>
    <w:p w:rsidR="0091716C" w:rsidRDefault="0091716C" w:rsidP="0091716C">
      <w:pPr>
        <w:tabs>
          <w:tab w:val="left" w:pos="3952"/>
        </w:tabs>
        <w:spacing w:after="0" w:line="240" w:lineRule="auto"/>
        <w:rPr>
          <w:sz w:val="32"/>
          <w:szCs w:val="32"/>
        </w:rPr>
      </w:pPr>
      <w:r>
        <w:t>}</w:t>
      </w:r>
    </w:p>
    <w:p w:rsidR="0091716C" w:rsidRDefault="0091716C" w:rsidP="0091716C">
      <w:pPr>
        <w:tabs>
          <w:tab w:val="left" w:pos="3952"/>
        </w:tabs>
        <w:spacing w:after="0" w:line="240" w:lineRule="auto"/>
        <w:rPr>
          <w:sz w:val="32"/>
          <w:szCs w:val="32"/>
        </w:rPr>
      </w:pPr>
    </w:p>
    <w:p w:rsidR="0091716C" w:rsidRPr="0091716C" w:rsidRDefault="0091716C" w:rsidP="0091716C">
      <w:pPr>
        <w:tabs>
          <w:tab w:val="left" w:pos="3952"/>
        </w:tabs>
        <w:spacing w:after="0" w:line="240" w:lineRule="auto"/>
      </w:pPr>
      <w:r w:rsidRPr="0091716C">
        <w:t>//Multiple statements in if block</w:t>
      </w:r>
    </w:p>
    <w:p w:rsidR="0091716C" w:rsidRPr="0091716C" w:rsidRDefault="0091716C" w:rsidP="0091716C">
      <w:pPr>
        <w:tabs>
          <w:tab w:val="left" w:pos="3952"/>
        </w:tabs>
        <w:spacing w:after="0" w:line="240" w:lineRule="auto"/>
      </w:pPr>
    </w:p>
    <w:p w:rsidR="0091716C" w:rsidRPr="0091716C" w:rsidRDefault="0091716C" w:rsidP="0091716C">
      <w:pPr>
        <w:tabs>
          <w:tab w:val="left" w:pos="3952"/>
        </w:tabs>
        <w:spacing w:after="0" w:line="240" w:lineRule="auto"/>
      </w:pPr>
      <w:r w:rsidRPr="0091716C">
        <w:t>public class Demo23 {</w:t>
      </w:r>
    </w:p>
    <w:p w:rsidR="0091716C" w:rsidRPr="0091716C" w:rsidRDefault="0091716C" w:rsidP="0091716C">
      <w:pPr>
        <w:tabs>
          <w:tab w:val="left" w:pos="3952"/>
        </w:tabs>
        <w:spacing w:after="0" w:line="240" w:lineRule="auto"/>
      </w:pPr>
      <w:r w:rsidRPr="0091716C">
        <w:tab/>
      </w:r>
    </w:p>
    <w:p w:rsidR="0091716C" w:rsidRPr="0091716C" w:rsidRDefault="0091716C" w:rsidP="0091716C">
      <w:pPr>
        <w:tabs>
          <w:tab w:val="left" w:pos="3952"/>
        </w:tabs>
        <w:spacing w:after="0" w:line="240" w:lineRule="auto"/>
        <w:ind w:left="720"/>
      </w:pPr>
      <w:r w:rsidRPr="0091716C">
        <w:t>public static void main(String[] args) {</w:t>
      </w:r>
    </w:p>
    <w:p w:rsidR="0091716C" w:rsidRPr="0091716C" w:rsidRDefault="0091716C" w:rsidP="0091716C">
      <w:pPr>
        <w:tabs>
          <w:tab w:val="left" w:pos="3952"/>
        </w:tabs>
        <w:spacing w:after="0" w:line="240" w:lineRule="auto"/>
        <w:ind w:left="1440"/>
      </w:pPr>
      <w:r w:rsidRPr="0091716C">
        <w:t>int age;</w:t>
      </w:r>
    </w:p>
    <w:p w:rsidR="0091716C" w:rsidRPr="0091716C" w:rsidRDefault="0091716C" w:rsidP="0091716C">
      <w:pPr>
        <w:tabs>
          <w:tab w:val="left" w:pos="3952"/>
        </w:tabs>
        <w:spacing w:after="0" w:line="240" w:lineRule="auto"/>
        <w:ind w:left="1440"/>
      </w:pPr>
      <w:r w:rsidRPr="0091716C">
        <w:t>age=16;</w:t>
      </w:r>
    </w:p>
    <w:p w:rsidR="0091716C" w:rsidRPr="0091716C" w:rsidRDefault="0091716C" w:rsidP="0091716C">
      <w:pPr>
        <w:tabs>
          <w:tab w:val="left" w:pos="3952"/>
        </w:tabs>
        <w:spacing w:after="0" w:line="240" w:lineRule="auto"/>
        <w:ind w:left="1440"/>
      </w:pPr>
      <w:r w:rsidRPr="0091716C">
        <w:t>if(age&lt;18)</w:t>
      </w:r>
    </w:p>
    <w:p w:rsidR="0091716C" w:rsidRPr="0091716C" w:rsidRDefault="0091716C" w:rsidP="0091716C">
      <w:pPr>
        <w:tabs>
          <w:tab w:val="left" w:pos="3952"/>
        </w:tabs>
        <w:spacing w:after="0" w:line="240" w:lineRule="auto"/>
        <w:ind w:left="1440"/>
      </w:pPr>
      <w:r w:rsidRPr="0091716C">
        <w:lastRenderedPageBreak/>
        <w:t>System.out.println("Not eligible to vote");</w:t>
      </w:r>
    </w:p>
    <w:p w:rsidR="0091716C" w:rsidRPr="0091716C" w:rsidRDefault="0091716C" w:rsidP="0091716C">
      <w:pPr>
        <w:tabs>
          <w:tab w:val="left" w:pos="3952"/>
        </w:tabs>
        <w:spacing w:after="0" w:line="240" w:lineRule="auto"/>
        <w:ind w:left="1440"/>
      </w:pPr>
      <w:r w:rsidRPr="0091716C">
        <w:t>age=age+2;</w:t>
      </w:r>
    </w:p>
    <w:p w:rsidR="0091716C" w:rsidRPr="0091716C" w:rsidRDefault="0091716C" w:rsidP="0091716C">
      <w:pPr>
        <w:tabs>
          <w:tab w:val="left" w:pos="3952"/>
        </w:tabs>
        <w:spacing w:after="0" w:line="240" w:lineRule="auto"/>
        <w:ind w:left="1440"/>
      </w:pPr>
      <w:r w:rsidRPr="0091716C">
        <w:t>System.out.println("Age of the person is " + age);</w:t>
      </w:r>
      <w:r w:rsidRPr="0091716C">
        <w:tab/>
      </w:r>
      <w:r w:rsidRPr="0091716C">
        <w:tab/>
      </w:r>
      <w:r w:rsidRPr="0091716C">
        <w:tab/>
      </w:r>
      <w:r w:rsidRPr="0091716C">
        <w:tab/>
      </w:r>
      <w:r w:rsidRPr="0091716C">
        <w:tab/>
      </w:r>
    </w:p>
    <w:p w:rsidR="0091716C" w:rsidRPr="0091716C" w:rsidRDefault="0091716C" w:rsidP="0091716C">
      <w:pPr>
        <w:tabs>
          <w:tab w:val="left" w:pos="3952"/>
        </w:tabs>
        <w:spacing w:after="0" w:line="240" w:lineRule="auto"/>
      </w:pPr>
      <w:r w:rsidRPr="0091716C">
        <w:t xml:space="preserve">         }</w:t>
      </w:r>
    </w:p>
    <w:p w:rsidR="0091716C" w:rsidRDefault="0091716C" w:rsidP="0091716C">
      <w:pPr>
        <w:tabs>
          <w:tab w:val="left" w:pos="3952"/>
        </w:tabs>
        <w:spacing w:after="0" w:line="240" w:lineRule="auto"/>
      </w:pPr>
      <w:r w:rsidRPr="0091716C">
        <w:t>}</w:t>
      </w:r>
    </w:p>
    <w:p w:rsidR="0091716C" w:rsidRPr="0091716C" w:rsidRDefault="0091716C" w:rsidP="0091716C">
      <w:pPr>
        <w:tabs>
          <w:tab w:val="left" w:pos="3952"/>
        </w:tabs>
        <w:spacing w:after="0" w:line="240" w:lineRule="auto"/>
      </w:pPr>
    </w:p>
    <w:p w:rsidR="0091716C" w:rsidRPr="0091716C" w:rsidRDefault="0091716C" w:rsidP="0091716C">
      <w:pPr>
        <w:tabs>
          <w:tab w:val="left" w:pos="3952"/>
        </w:tabs>
        <w:spacing w:after="0" w:line="240" w:lineRule="auto"/>
      </w:pPr>
      <w:r w:rsidRPr="0091716C">
        <w:t>o/p</w:t>
      </w:r>
    </w:p>
    <w:p w:rsidR="0091716C" w:rsidRPr="0091716C" w:rsidRDefault="0091716C" w:rsidP="0091716C">
      <w:pPr>
        <w:tabs>
          <w:tab w:val="left" w:pos="3952"/>
        </w:tabs>
        <w:spacing w:after="0" w:line="240" w:lineRule="auto"/>
      </w:pPr>
      <w:r w:rsidRPr="0091716C">
        <w:rPr>
          <w:noProof/>
          <w:lang w:val="en-IN" w:eastAsia="en-IN" w:bidi="ta-IN"/>
        </w:rPr>
        <w:drawing>
          <wp:inline distT="0" distB="0" distL="0" distR="0">
            <wp:extent cx="1569720" cy="25019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569720" cy="250190"/>
                    </a:xfrm>
                    <a:prstGeom prst="rect">
                      <a:avLst/>
                    </a:prstGeom>
                    <a:noFill/>
                    <a:ln w="9525">
                      <a:noFill/>
                      <a:miter lim="800000"/>
                      <a:headEnd/>
                      <a:tailEnd/>
                    </a:ln>
                  </pic:spPr>
                </pic:pic>
              </a:graphicData>
            </a:graphic>
          </wp:inline>
        </w:drawing>
      </w:r>
    </w:p>
    <w:p w:rsidR="0091716C" w:rsidRPr="0091716C" w:rsidRDefault="0091716C" w:rsidP="0091716C">
      <w:pPr>
        <w:tabs>
          <w:tab w:val="left" w:pos="3952"/>
        </w:tabs>
        <w:spacing w:after="0" w:line="240" w:lineRule="auto"/>
      </w:pPr>
      <w:r w:rsidRPr="0091716C">
        <w:t>Note: In the above case only statement next to if is executed if the expression is true. The other statements gets executed as usual .</w:t>
      </w:r>
    </w:p>
    <w:p w:rsidR="0091716C" w:rsidRDefault="0091716C" w:rsidP="0091716C">
      <w:pPr>
        <w:tabs>
          <w:tab w:val="left" w:pos="3952"/>
        </w:tabs>
        <w:spacing w:after="0" w:line="240" w:lineRule="auto"/>
        <w:rPr>
          <w:b/>
        </w:rPr>
      </w:pPr>
    </w:p>
    <w:p w:rsidR="0091716C" w:rsidRPr="0091716C" w:rsidRDefault="0091716C" w:rsidP="0091716C">
      <w:pPr>
        <w:tabs>
          <w:tab w:val="left" w:pos="3952"/>
        </w:tabs>
        <w:spacing w:after="0" w:line="240" w:lineRule="auto"/>
      </w:pPr>
      <w:r w:rsidRPr="0091716C">
        <w:rPr>
          <w:b/>
        </w:rPr>
        <w:t>Ex:</w:t>
      </w:r>
      <w:r w:rsidRPr="0091716C">
        <w:t xml:space="preserve"> If we change age to 18 or more the next statement will not be executed.</w:t>
      </w:r>
    </w:p>
    <w:p w:rsidR="0091716C" w:rsidRPr="0091716C" w:rsidRDefault="0091716C" w:rsidP="0091716C">
      <w:pPr>
        <w:tabs>
          <w:tab w:val="left" w:pos="3952"/>
        </w:tabs>
        <w:spacing w:after="0" w:line="240" w:lineRule="auto"/>
      </w:pPr>
      <w:r w:rsidRPr="0091716C">
        <w:t>In order to overcome the confusion it is recommended to use curly braces enclosing the if block statements.</w:t>
      </w:r>
    </w:p>
    <w:p w:rsidR="0091716C" w:rsidRPr="0091716C" w:rsidRDefault="0091716C" w:rsidP="0091716C">
      <w:pPr>
        <w:tabs>
          <w:tab w:val="left" w:pos="3952"/>
        </w:tabs>
        <w:spacing w:after="0" w:line="240" w:lineRule="auto"/>
      </w:pPr>
    </w:p>
    <w:p w:rsidR="0091716C" w:rsidRPr="0091716C" w:rsidRDefault="0091716C" w:rsidP="0091716C">
      <w:pPr>
        <w:tabs>
          <w:tab w:val="left" w:pos="3952"/>
        </w:tabs>
        <w:spacing w:after="0" w:line="240" w:lineRule="auto"/>
      </w:pPr>
      <w:r w:rsidRPr="0091716C">
        <w:t>if(age&lt;18)</w:t>
      </w:r>
    </w:p>
    <w:p w:rsidR="0091716C" w:rsidRPr="0091716C" w:rsidRDefault="0091716C" w:rsidP="0091716C">
      <w:pPr>
        <w:tabs>
          <w:tab w:val="left" w:pos="3952"/>
        </w:tabs>
        <w:spacing w:after="0" w:line="240" w:lineRule="auto"/>
      </w:pPr>
      <w:r w:rsidRPr="0091716C">
        <w:t>{</w:t>
      </w:r>
    </w:p>
    <w:p w:rsidR="0091716C" w:rsidRPr="0091716C" w:rsidRDefault="0091716C" w:rsidP="0091716C">
      <w:pPr>
        <w:tabs>
          <w:tab w:val="left" w:pos="3952"/>
        </w:tabs>
        <w:spacing w:after="0" w:line="240" w:lineRule="auto"/>
      </w:pPr>
      <w:r w:rsidRPr="0091716C">
        <w:t>System.out.println("Not eligible to vote");</w:t>
      </w:r>
    </w:p>
    <w:p w:rsidR="0091716C" w:rsidRPr="0091716C" w:rsidRDefault="0091716C" w:rsidP="0091716C">
      <w:pPr>
        <w:tabs>
          <w:tab w:val="left" w:pos="3952"/>
        </w:tabs>
        <w:spacing w:after="0" w:line="240" w:lineRule="auto"/>
      </w:pPr>
      <w:r w:rsidRPr="0091716C">
        <w:t>age=age+2;</w:t>
      </w:r>
    </w:p>
    <w:p w:rsidR="0091716C" w:rsidRPr="0091716C" w:rsidRDefault="0091716C" w:rsidP="0091716C">
      <w:pPr>
        <w:tabs>
          <w:tab w:val="left" w:pos="3952"/>
        </w:tabs>
        <w:spacing w:after="0" w:line="240" w:lineRule="auto"/>
      </w:pPr>
      <w:r w:rsidRPr="0091716C">
        <w:t>System.out.println("Age of the person is " + age);</w:t>
      </w:r>
    </w:p>
    <w:p w:rsidR="0091716C" w:rsidRPr="0091716C" w:rsidRDefault="0091716C" w:rsidP="0091716C">
      <w:pPr>
        <w:tabs>
          <w:tab w:val="left" w:pos="3952"/>
        </w:tabs>
        <w:spacing w:after="0" w:line="240" w:lineRule="auto"/>
      </w:pPr>
      <w:r w:rsidRPr="0091716C">
        <w:t>}</w:t>
      </w:r>
    </w:p>
    <w:p w:rsidR="0091716C" w:rsidRDefault="0091716C" w:rsidP="0091716C">
      <w:pPr>
        <w:tabs>
          <w:tab w:val="left" w:pos="3952"/>
        </w:tabs>
        <w:spacing w:after="0" w:line="240" w:lineRule="auto"/>
        <w:rPr>
          <w:sz w:val="32"/>
          <w:szCs w:val="32"/>
        </w:rPr>
      </w:pPr>
    </w:p>
    <w:p w:rsidR="0091716C" w:rsidRDefault="00212CB0" w:rsidP="0091716C">
      <w:pPr>
        <w:tabs>
          <w:tab w:val="left" w:pos="3990"/>
        </w:tabs>
        <w:spacing w:after="0" w:line="240" w:lineRule="auto"/>
        <w:rPr>
          <w:sz w:val="32"/>
          <w:szCs w:val="32"/>
        </w:rPr>
      </w:pPr>
      <w:r w:rsidRPr="00212CB0">
        <w:rPr>
          <w:noProof/>
          <w:sz w:val="32"/>
          <w:szCs w:val="32"/>
        </w:rPr>
        <w:pict>
          <v:group id="_x0000_s1136" style="position:absolute;margin-left:113.85pt;margin-top:2.55pt;width:182.3pt;height:131.35pt;z-index:251733504" coordorigin="3717,6747" coordsize="5208,4236">
            <v:shape id="_x0000_s1094" type="#_x0000_t4" style="position:absolute;left:4437;top:7483;width:3383;height:1256">
              <v:textbox>
                <w:txbxContent>
                  <w:p w:rsidR="0091716C" w:rsidRPr="007B3D46" w:rsidRDefault="0091716C" w:rsidP="0091716C">
                    <w:pPr>
                      <w:rPr>
                        <w:sz w:val="18"/>
                        <w:szCs w:val="18"/>
                      </w:rPr>
                    </w:pPr>
                    <w:r w:rsidRPr="007B3D46">
                      <w:rPr>
                        <w:sz w:val="18"/>
                        <w:szCs w:val="18"/>
                      </w:rPr>
                      <w:t xml:space="preserve">If </w:t>
                    </w:r>
                    <w:r w:rsidR="007B3D46">
                      <w:rPr>
                        <w:sz w:val="18"/>
                        <w:szCs w:val="18"/>
                      </w:rPr>
                      <w:t>&lt;</w:t>
                    </w:r>
                    <w:r w:rsidRPr="007B3D46">
                      <w:rPr>
                        <w:sz w:val="18"/>
                        <w:szCs w:val="18"/>
                      </w:rPr>
                      <w:t>xpresion&gt;</w:t>
                    </w:r>
                  </w:p>
                </w:txbxContent>
              </v:textbox>
            </v:shape>
            <v:rect id="_x0000_s1095" style="position:absolute;left:3717;top:9091;width:1959;height:619">
              <v:textbox style="mso-next-textbox:#_x0000_s1095">
                <w:txbxContent>
                  <w:p w:rsidR="0091716C" w:rsidRPr="007B3D46" w:rsidRDefault="0091716C" w:rsidP="0091716C">
                    <w:pPr>
                      <w:rPr>
                        <w:sz w:val="18"/>
                        <w:szCs w:val="18"/>
                      </w:rPr>
                    </w:pPr>
                    <w:r w:rsidRPr="007B3D46">
                      <w:rPr>
                        <w:sz w:val="18"/>
                        <w:szCs w:val="18"/>
                      </w:rPr>
                      <w:t>Execute if block</w:t>
                    </w:r>
                  </w:p>
                </w:txbxContent>
              </v:textbox>
            </v:rect>
            <v:rect id="_x0000_s1096" style="position:absolute;left:5358;top:10447;width:1608;height:536">
              <v:textbox>
                <w:txbxContent>
                  <w:p w:rsidR="0091716C" w:rsidRPr="007B3D46" w:rsidRDefault="0091716C" w:rsidP="0091716C">
                    <w:pPr>
                      <w:rPr>
                        <w:sz w:val="18"/>
                        <w:szCs w:val="18"/>
                      </w:rPr>
                    </w:pPr>
                    <w:r w:rsidRPr="007B3D46">
                      <w:rPr>
                        <w:sz w:val="18"/>
                        <w:szCs w:val="18"/>
                      </w:rPr>
                      <w:t>continues</w:t>
                    </w:r>
                  </w:p>
                </w:txbxContent>
              </v:textbox>
            </v:rect>
            <v:shape id="_x0000_s1097" type="#_x0000_t32" style="position:absolute;left:4437;top:8103;width:0;height:888" o:connectortype="straight">
              <v:stroke endarrow="block"/>
            </v:shape>
            <v:shape id="_x0000_s1098" type="#_x0000_t32" style="position:absolute;left:6095;top:6747;width:0;height:519" o:connectortype="straight">
              <v:stroke endarrow="block"/>
            </v:shape>
            <v:shape id="_x0000_s1099" type="#_x0000_t32" style="position:absolute;left:7820;top:8204;width:0;height:888" o:connectortype="straight">
              <v:stroke endarrow="block"/>
            </v:shape>
            <v:rect id="_x0000_s1100" style="position:absolute;left:6966;top:9091;width:1959;height:619">
              <v:textbox style="mso-next-textbox:#_x0000_s1100">
                <w:txbxContent>
                  <w:p w:rsidR="0091716C" w:rsidRPr="007B3D46" w:rsidRDefault="0091716C" w:rsidP="0091716C">
                    <w:pPr>
                      <w:rPr>
                        <w:sz w:val="18"/>
                        <w:szCs w:val="18"/>
                      </w:rPr>
                    </w:pPr>
                    <w:r w:rsidRPr="007B3D46">
                      <w:rPr>
                        <w:sz w:val="18"/>
                        <w:szCs w:val="18"/>
                      </w:rPr>
                      <w:t>Execute else block</w:t>
                    </w:r>
                  </w:p>
                </w:txbxContent>
              </v:textbox>
            </v:rect>
            <v:shape id="_x0000_s1101" type="#_x0000_t32" style="position:absolute;left:8037;top:9711;width:0;height:871" o:connectortype="straight"/>
            <v:shape id="_x0000_s1102" type="#_x0000_t32" style="position:absolute;left:4437;top:9795;width:0;height:787" o:connectortype="straight"/>
            <v:shape id="_x0000_s1103" type="#_x0000_t32" style="position:absolute;left:4437;top:10581;width:921;height:1" o:connectortype="straight"/>
            <v:shape id="_x0000_s1104" type="#_x0000_t32" style="position:absolute;left:6966;top:10582;width:1071;height:0" o:connectortype="straight"/>
          </v:group>
        </w:pict>
      </w:r>
    </w:p>
    <w:p w:rsidR="0091716C" w:rsidRDefault="0091716C" w:rsidP="0091716C">
      <w:pPr>
        <w:tabs>
          <w:tab w:val="left" w:pos="3990"/>
        </w:tabs>
        <w:spacing w:after="0" w:line="240" w:lineRule="auto"/>
        <w:rPr>
          <w:sz w:val="32"/>
          <w:szCs w:val="32"/>
        </w:rPr>
      </w:pPr>
    </w:p>
    <w:p w:rsidR="0091716C" w:rsidRPr="007B3D46" w:rsidRDefault="007B3D46" w:rsidP="007B3D46">
      <w:pPr>
        <w:tabs>
          <w:tab w:val="left" w:pos="5420"/>
        </w:tabs>
        <w:spacing w:after="0" w:line="240" w:lineRule="auto"/>
        <w:rPr>
          <w:sz w:val="24"/>
          <w:szCs w:val="24"/>
        </w:rPr>
      </w:pPr>
      <w:r>
        <w:rPr>
          <w:sz w:val="32"/>
          <w:szCs w:val="32"/>
        </w:rPr>
        <w:t xml:space="preserve">                               </w:t>
      </w:r>
      <w:r>
        <w:rPr>
          <w:sz w:val="24"/>
          <w:szCs w:val="24"/>
        </w:rPr>
        <w:t xml:space="preserve">true                                      </w:t>
      </w:r>
      <w:r>
        <w:rPr>
          <w:sz w:val="24"/>
          <w:szCs w:val="24"/>
        </w:rPr>
        <w:tab/>
        <w:t>false</w:t>
      </w:r>
    </w:p>
    <w:p w:rsidR="0091716C" w:rsidRPr="00F31758" w:rsidRDefault="0091716C" w:rsidP="0091716C">
      <w:pPr>
        <w:tabs>
          <w:tab w:val="left" w:pos="3990"/>
        </w:tabs>
        <w:spacing w:after="0" w:line="240" w:lineRule="auto"/>
        <w:rPr>
          <w:sz w:val="32"/>
          <w:szCs w:val="32"/>
        </w:rPr>
      </w:pPr>
    </w:p>
    <w:p w:rsidR="0091716C" w:rsidRDefault="0091716C" w:rsidP="0091716C">
      <w:pPr>
        <w:tabs>
          <w:tab w:val="left" w:pos="6597"/>
        </w:tabs>
        <w:rPr>
          <w:sz w:val="32"/>
          <w:szCs w:val="32"/>
        </w:rPr>
      </w:pPr>
      <w:r>
        <w:rPr>
          <w:sz w:val="32"/>
          <w:szCs w:val="32"/>
        </w:rPr>
        <w:t xml:space="preserve">                            </w:t>
      </w:r>
    </w:p>
    <w:p w:rsidR="007B3D46" w:rsidRDefault="007B3D46" w:rsidP="0091716C">
      <w:pPr>
        <w:tabs>
          <w:tab w:val="left" w:pos="3952"/>
        </w:tabs>
        <w:spacing w:after="0" w:line="240" w:lineRule="auto"/>
        <w:rPr>
          <w:sz w:val="32"/>
          <w:szCs w:val="32"/>
        </w:rPr>
      </w:pPr>
    </w:p>
    <w:p w:rsidR="007B3D46" w:rsidRDefault="0091716C" w:rsidP="007B3D46">
      <w:pPr>
        <w:tabs>
          <w:tab w:val="left" w:pos="3952"/>
          <w:tab w:val="left" w:pos="6548"/>
        </w:tabs>
        <w:spacing w:after="0" w:line="240" w:lineRule="auto"/>
        <w:rPr>
          <w:b/>
          <w:sz w:val="24"/>
          <w:szCs w:val="24"/>
        </w:rPr>
      </w:pPr>
      <w:r w:rsidRPr="007B3D46">
        <w:rPr>
          <w:b/>
          <w:sz w:val="24"/>
          <w:szCs w:val="24"/>
        </w:rPr>
        <w:t xml:space="preserve">                                          </w:t>
      </w:r>
    </w:p>
    <w:p w:rsidR="0091716C" w:rsidRDefault="007B3D46" w:rsidP="007B3D46">
      <w:pPr>
        <w:tabs>
          <w:tab w:val="left" w:pos="2340"/>
          <w:tab w:val="left" w:pos="6548"/>
        </w:tabs>
        <w:spacing w:after="0" w:line="240" w:lineRule="auto"/>
        <w:rPr>
          <w:sz w:val="32"/>
          <w:szCs w:val="32"/>
        </w:rPr>
      </w:pPr>
      <w:r>
        <w:rPr>
          <w:b/>
          <w:sz w:val="24"/>
          <w:szCs w:val="24"/>
        </w:rPr>
        <w:tab/>
      </w:r>
      <w:r w:rsidR="0091716C" w:rsidRPr="007B3D46">
        <w:rPr>
          <w:b/>
          <w:i/>
          <w:sz w:val="24"/>
          <w:szCs w:val="24"/>
          <w:u w:val="single"/>
        </w:rPr>
        <w:t>Basic structure of the if..else statement</w:t>
      </w:r>
    </w:p>
    <w:p w:rsidR="0091716C" w:rsidRPr="0091716C" w:rsidRDefault="0091716C" w:rsidP="0091716C">
      <w:pPr>
        <w:tabs>
          <w:tab w:val="left" w:pos="3952"/>
        </w:tabs>
        <w:spacing w:after="0" w:line="240" w:lineRule="auto"/>
      </w:pPr>
      <w:r w:rsidRPr="0091716C">
        <w:t>public class Demo24 {</w:t>
      </w:r>
    </w:p>
    <w:p w:rsidR="0091716C" w:rsidRPr="0091716C" w:rsidRDefault="0091716C" w:rsidP="0091716C">
      <w:pPr>
        <w:tabs>
          <w:tab w:val="left" w:pos="3952"/>
        </w:tabs>
        <w:spacing w:after="0" w:line="240" w:lineRule="auto"/>
      </w:pPr>
      <w:r w:rsidRPr="0091716C">
        <w:tab/>
      </w:r>
    </w:p>
    <w:p w:rsidR="0091716C" w:rsidRPr="0091716C" w:rsidRDefault="0091716C" w:rsidP="0091716C">
      <w:pPr>
        <w:tabs>
          <w:tab w:val="left" w:pos="3952"/>
        </w:tabs>
        <w:spacing w:after="0" w:line="240" w:lineRule="auto"/>
      </w:pPr>
      <w:r w:rsidRPr="0091716C">
        <w:t>public static void main(String[] args) {</w:t>
      </w:r>
    </w:p>
    <w:p w:rsidR="0091716C" w:rsidRPr="0091716C" w:rsidRDefault="0091716C" w:rsidP="0091716C">
      <w:pPr>
        <w:tabs>
          <w:tab w:val="left" w:pos="3952"/>
        </w:tabs>
        <w:spacing w:after="0" w:line="240" w:lineRule="auto"/>
        <w:ind w:left="720"/>
      </w:pPr>
      <w:r w:rsidRPr="0091716C">
        <w:t>int a=10,b=20;</w:t>
      </w:r>
    </w:p>
    <w:p w:rsidR="0091716C" w:rsidRPr="0091716C" w:rsidRDefault="0091716C" w:rsidP="0091716C">
      <w:pPr>
        <w:tabs>
          <w:tab w:val="left" w:pos="3952"/>
        </w:tabs>
        <w:spacing w:after="0" w:line="240" w:lineRule="auto"/>
        <w:ind w:left="720"/>
      </w:pPr>
      <w:r w:rsidRPr="0091716C">
        <w:t>if(a&gt;b)</w:t>
      </w:r>
    </w:p>
    <w:p w:rsidR="0091716C" w:rsidRPr="0091716C" w:rsidRDefault="0091716C" w:rsidP="0091716C">
      <w:pPr>
        <w:tabs>
          <w:tab w:val="left" w:pos="3952"/>
        </w:tabs>
        <w:spacing w:after="0" w:line="240" w:lineRule="auto"/>
        <w:ind w:left="720"/>
      </w:pPr>
      <w:r w:rsidRPr="0091716C">
        <w:t>{</w:t>
      </w:r>
    </w:p>
    <w:p w:rsidR="0091716C" w:rsidRPr="0091716C" w:rsidRDefault="0091716C" w:rsidP="0091716C">
      <w:pPr>
        <w:tabs>
          <w:tab w:val="left" w:pos="3952"/>
        </w:tabs>
        <w:spacing w:after="0" w:line="240" w:lineRule="auto"/>
        <w:ind w:left="720"/>
      </w:pPr>
      <w:r w:rsidRPr="0091716C">
        <w:t xml:space="preserve">            System.out.println("a is greater than b");</w:t>
      </w:r>
    </w:p>
    <w:p w:rsidR="0091716C" w:rsidRPr="0091716C" w:rsidRDefault="0091716C" w:rsidP="0091716C">
      <w:pPr>
        <w:tabs>
          <w:tab w:val="left" w:pos="3952"/>
        </w:tabs>
        <w:spacing w:after="0" w:line="240" w:lineRule="auto"/>
        <w:ind w:left="720"/>
      </w:pPr>
      <w:r w:rsidRPr="0091716C">
        <w:t>}</w:t>
      </w:r>
    </w:p>
    <w:p w:rsidR="0091716C" w:rsidRPr="0091716C" w:rsidRDefault="0091716C" w:rsidP="0091716C">
      <w:pPr>
        <w:tabs>
          <w:tab w:val="left" w:pos="3952"/>
        </w:tabs>
        <w:spacing w:after="0" w:line="240" w:lineRule="auto"/>
        <w:ind w:left="720"/>
      </w:pPr>
      <w:r w:rsidRPr="0091716C">
        <w:t>else</w:t>
      </w:r>
    </w:p>
    <w:p w:rsidR="0091716C" w:rsidRPr="0091716C" w:rsidRDefault="0091716C" w:rsidP="0091716C">
      <w:pPr>
        <w:tabs>
          <w:tab w:val="left" w:pos="3952"/>
        </w:tabs>
        <w:spacing w:after="0" w:line="240" w:lineRule="auto"/>
        <w:ind w:left="720"/>
      </w:pPr>
      <w:r w:rsidRPr="0091716C">
        <w:t>{</w:t>
      </w:r>
    </w:p>
    <w:p w:rsidR="0091716C" w:rsidRPr="0091716C" w:rsidRDefault="0091716C" w:rsidP="0091716C">
      <w:pPr>
        <w:tabs>
          <w:tab w:val="left" w:pos="3952"/>
        </w:tabs>
        <w:spacing w:after="0" w:line="240" w:lineRule="auto"/>
        <w:ind w:left="720"/>
      </w:pPr>
      <w:r w:rsidRPr="0091716C">
        <w:t xml:space="preserve">             System.out.println("b is greater than a");</w:t>
      </w:r>
    </w:p>
    <w:p w:rsidR="0091716C" w:rsidRPr="0091716C" w:rsidRDefault="0091716C" w:rsidP="0091716C">
      <w:pPr>
        <w:tabs>
          <w:tab w:val="left" w:pos="3952"/>
        </w:tabs>
        <w:spacing w:after="0" w:line="240" w:lineRule="auto"/>
        <w:ind w:left="720"/>
      </w:pPr>
      <w:r w:rsidRPr="0091716C">
        <w:t>}</w:t>
      </w:r>
    </w:p>
    <w:p w:rsidR="0091716C" w:rsidRPr="0091716C" w:rsidRDefault="0091716C" w:rsidP="0091716C">
      <w:pPr>
        <w:tabs>
          <w:tab w:val="left" w:pos="3952"/>
        </w:tabs>
        <w:spacing w:after="0" w:line="240" w:lineRule="auto"/>
      </w:pPr>
      <w:r w:rsidRPr="0091716C">
        <w:tab/>
      </w:r>
      <w:r w:rsidRPr="0091716C">
        <w:tab/>
      </w:r>
    </w:p>
    <w:p w:rsidR="0091716C" w:rsidRDefault="0091716C" w:rsidP="0091716C">
      <w:pPr>
        <w:tabs>
          <w:tab w:val="left" w:pos="3952"/>
        </w:tabs>
        <w:spacing w:after="0" w:line="240" w:lineRule="auto"/>
      </w:pPr>
      <w:r w:rsidRPr="0091716C">
        <w:t xml:space="preserve">  </w:t>
      </w:r>
      <w:r>
        <w:t>}</w:t>
      </w:r>
    </w:p>
    <w:p w:rsidR="0091716C" w:rsidRPr="0091716C" w:rsidRDefault="0091716C" w:rsidP="0091716C">
      <w:pPr>
        <w:tabs>
          <w:tab w:val="left" w:pos="3952"/>
        </w:tabs>
        <w:spacing w:after="0" w:line="240" w:lineRule="auto"/>
      </w:pPr>
      <w:r>
        <w:t>}</w:t>
      </w:r>
    </w:p>
    <w:p w:rsidR="0091716C" w:rsidRDefault="0091716C" w:rsidP="0091716C">
      <w:pPr>
        <w:tabs>
          <w:tab w:val="left" w:pos="3952"/>
        </w:tabs>
        <w:spacing w:after="0" w:line="240" w:lineRule="auto"/>
        <w:rPr>
          <w:sz w:val="32"/>
          <w:szCs w:val="32"/>
        </w:rPr>
      </w:pPr>
    </w:p>
    <w:p w:rsidR="0091716C" w:rsidRDefault="0091716C" w:rsidP="0091716C">
      <w:pPr>
        <w:tabs>
          <w:tab w:val="left" w:pos="3952"/>
        </w:tabs>
        <w:spacing w:after="0" w:line="240" w:lineRule="auto"/>
        <w:rPr>
          <w:sz w:val="32"/>
          <w:szCs w:val="32"/>
        </w:rPr>
      </w:pPr>
    </w:p>
    <w:p w:rsidR="0091716C" w:rsidRDefault="0091716C" w:rsidP="0091716C">
      <w:pPr>
        <w:tabs>
          <w:tab w:val="left" w:pos="3952"/>
        </w:tabs>
        <w:spacing w:after="0" w:line="240" w:lineRule="auto"/>
        <w:rPr>
          <w:sz w:val="32"/>
          <w:szCs w:val="32"/>
        </w:rPr>
      </w:pPr>
    </w:p>
    <w:p w:rsidR="0091716C" w:rsidRPr="00E84836" w:rsidRDefault="0091716C" w:rsidP="0091716C">
      <w:pPr>
        <w:tabs>
          <w:tab w:val="left" w:pos="3952"/>
        </w:tabs>
        <w:spacing w:after="0" w:line="240" w:lineRule="auto"/>
        <w:rPr>
          <w:sz w:val="28"/>
          <w:szCs w:val="28"/>
        </w:rPr>
      </w:pPr>
      <w:r w:rsidRPr="00E84836">
        <w:rPr>
          <w:sz w:val="28"/>
          <w:szCs w:val="28"/>
        </w:rPr>
        <w:lastRenderedPageBreak/>
        <w:t>//multiple if …else statement</w:t>
      </w:r>
    </w:p>
    <w:p w:rsidR="00E84836" w:rsidRDefault="0091716C" w:rsidP="0091716C">
      <w:pPr>
        <w:tabs>
          <w:tab w:val="left" w:pos="3952"/>
        </w:tabs>
        <w:spacing w:after="0" w:line="240" w:lineRule="auto"/>
      </w:pPr>
      <w:r w:rsidRPr="00E84836">
        <w:t>public class Demo25</w:t>
      </w:r>
      <w:r w:rsidR="00E84836">
        <w:t xml:space="preserve"> </w:t>
      </w:r>
    </w:p>
    <w:p w:rsidR="00E84836" w:rsidRDefault="00E84836" w:rsidP="0091716C">
      <w:pPr>
        <w:tabs>
          <w:tab w:val="left" w:pos="3952"/>
        </w:tabs>
        <w:spacing w:after="0" w:line="240" w:lineRule="auto"/>
      </w:pPr>
      <w:r>
        <w:t>{</w:t>
      </w:r>
    </w:p>
    <w:p w:rsidR="00E84836" w:rsidRDefault="00E84836" w:rsidP="0091716C">
      <w:pPr>
        <w:tabs>
          <w:tab w:val="left" w:pos="3952"/>
        </w:tabs>
        <w:spacing w:after="0" w:line="240" w:lineRule="auto"/>
      </w:pPr>
      <w:r>
        <w:t xml:space="preserve">     </w:t>
      </w:r>
      <w:r w:rsidR="0091716C" w:rsidRPr="00E84836">
        <w:t xml:space="preserve">public static void main(String[] args) </w:t>
      </w:r>
    </w:p>
    <w:p w:rsidR="0091716C" w:rsidRPr="00E84836" w:rsidRDefault="00E84836" w:rsidP="0091716C">
      <w:pPr>
        <w:tabs>
          <w:tab w:val="left" w:pos="3952"/>
        </w:tabs>
        <w:spacing w:after="0" w:line="240" w:lineRule="auto"/>
      </w:pPr>
      <w:r>
        <w:t xml:space="preserve">     </w:t>
      </w:r>
      <w:r w:rsidR="0091716C" w:rsidRPr="00E84836">
        <w:t>{</w:t>
      </w:r>
    </w:p>
    <w:p w:rsidR="0091716C" w:rsidRPr="00E84836" w:rsidRDefault="00E84836" w:rsidP="0091716C">
      <w:pPr>
        <w:tabs>
          <w:tab w:val="left" w:pos="3952"/>
        </w:tabs>
        <w:spacing w:after="0" w:line="240" w:lineRule="auto"/>
      </w:pPr>
      <w:r>
        <w:t xml:space="preserve">               </w:t>
      </w:r>
      <w:r w:rsidR="0091716C" w:rsidRPr="00E84836">
        <w:t>int a=10,b=20,c=30;</w:t>
      </w:r>
    </w:p>
    <w:p w:rsidR="0091716C" w:rsidRPr="00E84836" w:rsidRDefault="0091716C" w:rsidP="0091716C">
      <w:pPr>
        <w:tabs>
          <w:tab w:val="left" w:pos="3952"/>
        </w:tabs>
        <w:spacing w:after="0" w:line="240" w:lineRule="auto"/>
      </w:pPr>
      <w:r w:rsidRPr="00E84836">
        <w:tab/>
      </w:r>
      <w:r w:rsidRPr="00E84836">
        <w:tab/>
      </w:r>
    </w:p>
    <w:p w:rsidR="0091716C" w:rsidRPr="00E84836" w:rsidRDefault="0091716C" w:rsidP="0091716C">
      <w:pPr>
        <w:tabs>
          <w:tab w:val="left" w:pos="3952"/>
        </w:tabs>
        <w:spacing w:after="0" w:line="240" w:lineRule="auto"/>
        <w:ind w:left="720"/>
      </w:pPr>
      <w:r w:rsidRPr="00E84836">
        <w:t>if(a&gt;b &amp;&amp;  a&gt;c)</w:t>
      </w:r>
    </w:p>
    <w:p w:rsidR="0091716C" w:rsidRPr="00E84836" w:rsidRDefault="0091716C" w:rsidP="0091716C">
      <w:pPr>
        <w:tabs>
          <w:tab w:val="left" w:pos="3952"/>
        </w:tabs>
        <w:spacing w:after="0" w:line="240" w:lineRule="auto"/>
        <w:ind w:left="720"/>
      </w:pPr>
      <w:r w:rsidRPr="00E84836">
        <w:t>{</w:t>
      </w:r>
    </w:p>
    <w:p w:rsidR="0091716C" w:rsidRPr="00E84836" w:rsidRDefault="0091716C" w:rsidP="0091716C">
      <w:pPr>
        <w:tabs>
          <w:tab w:val="left" w:pos="3952"/>
        </w:tabs>
        <w:spacing w:after="0" w:line="240" w:lineRule="auto"/>
        <w:ind w:left="720"/>
      </w:pPr>
      <w:r w:rsidRPr="00E84836">
        <w:t xml:space="preserve">       System.out.println("a is greater than b and c");</w:t>
      </w:r>
    </w:p>
    <w:p w:rsidR="0091716C" w:rsidRPr="00E84836" w:rsidRDefault="0091716C" w:rsidP="0091716C">
      <w:pPr>
        <w:tabs>
          <w:tab w:val="left" w:pos="3952"/>
        </w:tabs>
        <w:spacing w:after="0" w:line="240" w:lineRule="auto"/>
        <w:ind w:left="720"/>
      </w:pPr>
      <w:r w:rsidRPr="00E84836">
        <w:t>}</w:t>
      </w:r>
    </w:p>
    <w:p w:rsidR="0091716C" w:rsidRPr="00E84836" w:rsidRDefault="0091716C" w:rsidP="0091716C">
      <w:pPr>
        <w:tabs>
          <w:tab w:val="left" w:pos="3952"/>
        </w:tabs>
        <w:spacing w:after="0" w:line="240" w:lineRule="auto"/>
        <w:ind w:left="720"/>
      </w:pPr>
      <w:r w:rsidRPr="00E84836">
        <w:t>else if (b&gt;a &amp;&amp; b&gt;c)</w:t>
      </w:r>
    </w:p>
    <w:p w:rsidR="0091716C" w:rsidRPr="00E84836" w:rsidRDefault="0091716C" w:rsidP="0091716C">
      <w:pPr>
        <w:tabs>
          <w:tab w:val="left" w:pos="3952"/>
        </w:tabs>
        <w:spacing w:after="0" w:line="240" w:lineRule="auto"/>
        <w:ind w:left="720"/>
      </w:pPr>
      <w:r w:rsidRPr="00E84836">
        <w:t>{</w:t>
      </w:r>
    </w:p>
    <w:p w:rsidR="0091716C" w:rsidRPr="00E84836" w:rsidRDefault="0091716C" w:rsidP="0091716C">
      <w:pPr>
        <w:tabs>
          <w:tab w:val="left" w:pos="3952"/>
        </w:tabs>
        <w:spacing w:after="0" w:line="240" w:lineRule="auto"/>
        <w:ind w:left="720"/>
      </w:pPr>
      <w:r w:rsidRPr="00E84836">
        <w:t xml:space="preserve">       System.out.println("b is greater than a and c");</w:t>
      </w:r>
    </w:p>
    <w:p w:rsidR="0091716C" w:rsidRPr="00E84836" w:rsidRDefault="0091716C" w:rsidP="0091716C">
      <w:pPr>
        <w:tabs>
          <w:tab w:val="left" w:pos="3952"/>
        </w:tabs>
        <w:spacing w:after="0" w:line="240" w:lineRule="auto"/>
        <w:ind w:left="720"/>
      </w:pPr>
      <w:r w:rsidRPr="00E84836">
        <w:t>}</w:t>
      </w:r>
    </w:p>
    <w:p w:rsidR="0091716C" w:rsidRPr="00E84836" w:rsidRDefault="0091716C" w:rsidP="0091716C">
      <w:pPr>
        <w:tabs>
          <w:tab w:val="left" w:pos="3952"/>
        </w:tabs>
        <w:spacing w:after="0" w:line="240" w:lineRule="auto"/>
        <w:ind w:left="720"/>
      </w:pPr>
      <w:r w:rsidRPr="00E84836">
        <w:t>else</w:t>
      </w:r>
    </w:p>
    <w:p w:rsidR="0091716C" w:rsidRPr="00E84836" w:rsidRDefault="0091716C" w:rsidP="0091716C">
      <w:pPr>
        <w:tabs>
          <w:tab w:val="left" w:pos="3952"/>
        </w:tabs>
        <w:spacing w:after="0" w:line="240" w:lineRule="auto"/>
        <w:ind w:left="720"/>
      </w:pPr>
      <w:r w:rsidRPr="00E84836">
        <w:t>{</w:t>
      </w:r>
    </w:p>
    <w:p w:rsidR="0091716C" w:rsidRPr="00E84836" w:rsidRDefault="0091716C" w:rsidP="0091716C">
      <w:pPr>
        <w:tabs>
          <w:tab w:val="left" w:pos="3952"/>
        </w:tabs>
        <w:spacing w:after="0" w:line="240" w:lineRule="auto"/>
        <w:ind w:left="720"/>
      </w:pPr>
      <w:r w:rsidRPr="00E84836">
        <w:t xml:space="preserve">       System.out.println("c is greater than a and b");</w:t>
      </w:r>
    </w:p>
    <w:p w:rsidR="0091716C" w:rsidRPr="00E84836" w:rsidRDefault="0091716C" w:rsidP="00E84836">
      <w:pPr>
        <w:tabs>
          <w:tab w:val="left" w:pos="3952"/>
        </w:tabs>
        <w:spacing w:after="0" w:line="240" w:lineRule="auto"/>
        <w:ind w:left="720"/>
      </w:pPr>
      <w:r w:rsidRPr="00E84836">
        <w:t>}</w:t>
      </w:r>
      <w:r w:rsidRPr="00E84836">
        <w:tab/>
      </w:r>
      <w:r w:rsidRPr="00E84836">
        <w:tab/>
      </w:r>
    </w:p>
    <w:p w:rsidR="0091716C" w:rsidRPr="00E84836" w:rsidRDefault="0091716C" w:rsidP="0091716C">
      <w:pPr>
        <w:tabs>
          <w:tab w:val="left" w:pos="3952"/>
        </w:tabs>
        <w:spacing w:after="0" w:line="240" w:lineRule="auto"/>
      </w:pPr>
      <w:r w:rsidRPr="00E84836">
        <w:t xml:space="preserve">   }</w:t>
      </w:r>
    </w:p>
    <w:p w:rsidR="0091716C" w:rsidRDefault="0091716C" w:rsidP="0091716C">
      <w:pPr>
        <w:tabs>
          <w:tab w:val="left" w:pos="3952"/>
        </w:tabs>
        <w:spacing w:after="0" w:line="240" w:lineRule="auto"/>
        <w:rPr>
          <w:sz w:val="32"/>
          <w:szCs w:val="32"/>
        </w:rPr>
      </w:pPr>
      <w:r w:rsidRPr="00E84836">
        <w:t>}</w:t>
      </w:r>
    </w:p>
    <w:p w:rsidR="0091716C" w:rsidRDefault="0091716C" w:rsidP="0091716C">
      <w:pPr>
        <w:tabs>
          <w:tab w:val="left" w:pos="3952"/>
        </w:tabs>
        <w:spacing w:after="0" w:line="240" w:lineRule="auto"/>
        <w:rPr>
          <w:sz w:val="32"/>
          <w:szCs w:val="32"/>
        </w:rPr>
      </w:pPr>
    </w:p>
    <w:p w:rsidR="0091716C" w:rsidRPr="00E84836" w:rsidRDefault="0091716C" w:rsidP="0091716C">
      <w:pPr>
        <w:tabs>
          <w:tab w:val="left" w:pos="3952"/>
        </w:tabs>
        <w:spacing w:after="0" w:line="240" w:lineRule="auto"/>
      </w:pPr>
      <w:r w:rsidRPr="00E84836">
        <w:rPr>
          <w:b/>
        </w:rPr>
        <w:t>Note</w:t>
      </w:r>
      <w:r w:rsidRPr="00E84836">
        <w:t>:</w:t>
      </w:r>
    </w:p>
    <w:p w:rsidR="0091716C" w:rsidRPr="00E84836" w:rsidRDefault="0091716C" w:rsidP="00CA10B2">
      <w:pPr>
        <w:pStyle w:val="ListParagraph"/>
        <w:numPr>
          <w:ilvl w:val="0"/>
          <w:numId w:val="15"/>
        </w:numPr>
        <w:tabs>
          <w:tab w:val="left" w:pos="3952"/>
        </w:tabs>
        <w:spacing w:after="0" w:line="240" w:lineRule="auto"/>
      </w:pPr>
      <w:r w:rsidRPr="00E84836">
        <w:t>An if statement can be used without an else statement</w:t>
      </w:r>
    </w:p>
    <w:p w:rsidR="0091716C" w:rsidRPr="00E84836" w:rsidRDefault="0091716C" w:rsidP="00CA10B2">
      <w:pPr>
        <w:pStyle w:val="ListParagraph"/>
        <w:numPr>
          <w:ilvl w:val="0"/>
          <w:numId w:val="15"/>
        </w:numPr>
        <w:tabs>
          <w:tab w:val="left" w:pos="3952"/>
        </w:tabs>
        <w:spacing w:after="0" w:line="240" w:lineRule="auto"/>
      </w:pPr>
      <w:r w:rsidRPr="00E84836">
        <w:t>Multiple if….else statements can be used in a program</w:t>
      </w:r>
    </w:p>
    <w:p w:rsidR="0091716C" w:rsidRPr="00E84836" w:rsidRDefault="0091716C" w:rsidP="00CA10B2">
      <w:pPr>
        <w:pStyle w:val="ListParagraph"/>
        <w:numPr>
          <w:ilvl w:val="0"/>
          <w:numId w:val="15"/>
        </w:numPr>
        <w:tabs>
          <w:tab w:val="left" w:pos="3952"/>
        </w:tabs>
        <w:spacing w:after="0" w:line="240" w:lineRule="auto"/>
      </w:pPr>
      <w:r w:rsidRPr="00E84836">
        <w:t>Once an if …else statement causes an action in a program , then the remaining if…else statements will be ignored.</w:t>
      </w:r>
    </w:p>
    <w:p w:rsidR="001C4D3B" w:rsidRDefault="001C4D3B" w:rsidP="0091716C">
      <w:pPr>
        <w:tabs>
          <w:tab w:val="left" w:pos="3952"/>
        </w:tabs>
        <w:spacing w:after="0" w:line="240" w:lineRule="auto"/>
        <w:rPr>
          <w:b/>
          <w:sz w:val="32"/>
          <w:szCs w:val="32"/>
        </w:rPr>
      </w:pPr>
    </w:p>
    <w:p w:rsidR="0091716C" w:rsidRPr="001C4D3B" w:rsidRDefault="0091716C" w:rsidP="0091716C">
      <w:pPr>
        <w:tabs>
          <w:tab w:val="left" w:pos="3952"/>
        </w:tabs>
        <w:spacing w:after="0" w:line="240" w:lineRule="auto"/>
        <w:rPr>
          <w:b/>
          <w:sz w:val="32"/>
          <w:szCs w:val="32"/>
          <w:u w:val="single"/>
        </w:rPr>
      </w:pPr>
      <w:r w:rsidRPr="001C4D3B">
        <w:rPr>
          <w:b/>
          <w:sz w:val="32"/>
          <w:szCs w:val="32"/>
          <w:u w:val="single"/>
        </w:rPr>
        <w:t>switch …case Statement</w:t>
      </w:r>
    </w:p>
    <w:p w:rsidR="0091716C" w:rsidRPr="001C4D3B" w:rsidRDefault="0091716C" w:rsidP="0091716C">
      <w:pPr>
        <w:tabs>
          <w:tab w:val="left" w:pos="3952"/>
        </w:tabs>
        <w:spacing w:after="0" w:line="240" w:lineRule="auto"/>
      </w:pPr>
      <w:r w:rsidRPr="001C4D3B">
        <w:t>The switch …case statement is used to select an action from a given set of actions , based on a specified expression.</w:t>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rPr>
          <w:b/>
        </w:rPr>
      </w:pPr>
      <w:r w:rsidRPr="001C4D3B">
        <w:rPr>
          <w:b/>
        </w:rPr>
        <w:t>Syntax:</w:t>
      </w:r>
    </w:p>
    <w:p w:rsidR="0091716C" w:rsidRPr="001C4D3B" w:rsidRDefault="0091716C" w:rsidP="0091716C">
      <w:pPr>
        <w:tabs>
          <w:tab w:val="left" w:pos="3952"/>
        </w:tabs>
        <w:spacing w:after="0" w:line="240" w:lineRule="auto"/>
      </w:pPr>
      <w:r w:rsidRPr="001C4D3B">
        <w:t>switch (expression/variable)</w:t>
      </w:r>
    </w:p>
    <w:p w:rsidR="0091716C" w:rsidRPr="001C4D3B" w:rsidRDefault="0091716C" w:rsidP="0091716C">
      <w:pPr>
        <w:tabs>
          <w:tab w:val="left" w:pos="3952"/>
        </w:tabs>
        <w:spacing w:after="0" w:line="240" w:lineRule="auto"/>
      </w:pPr>
      <w:r w:rsidRPr="001C4D3B">
        <w:t>{</w:t>
      </w:r>
    </w:p>
    <w:p w:rsidR="0091716C" w:rsidRPr="001C4D3B" w:rsidRDefault="0091716C" w:rsidP="0091716C">
      <w:pPr>
        <w:tabs>
          <w:tab w:val="left" w:pos="3952"/>
        </w:tabs>
        <w:spacing w:after="0" w:line="240" w:lineRule="auto"/>
      </w:pPr>
      <w:r w:rsidRPr="001C4D3B">
        <w:t>case value1: statement1;</w:t>
      </w:r>
    </w:p>
    <w:p w:rsidR="0091716C" w:rsidRPr="001C4D3B" w:rsidRDefault="0091716C" w:rsidP="0091716C">
      <w:pPr>
        <w:tabs>
          <w:tab w:val="left" w:pos="3952"/>
        </w:tabs>
        <w:spacing w:after="0" w:line="240" w:lineRule="auto"/>
      </w:pPr>
      <w:r w:rsidRPr="001C4D3B">
        <w:t>case value2: statement2;</w:t>
      </w:r>
    </w:p>
    <w:p w:rsidR="0091716C" w:rsidRPr="001C4D3B" w:rsidRDefault="0091716C" w:rsidP="0091716C">
      <w:pPr>
        <w:tabs>
          <w:tab w:val="left" w:pos="3952"/>
        </w:tabs>
        <w:spacing w:after="0" w:line="240" w:lineRule="auto"/>
      </w:pPr>
      <w:r w:rsidRPr="001C4D3B">
        <w:t>case value3: statement3;</w:t>
      </w:r>
    </w:p>
    <w:p w:rsidR="0091716C" w:rsidRPr="001C4D3B" w:rsidRDefault="0091716C" w:rsidP="0091716C">
      <w:pPr>
        <w:tabs>
          <w:tab w:val="left" w:pos="3952"/>
        </w:tabs>
        <w:spacing w:after="0" w:line="240" w:lineRule="auto"/>
      </w:pPr>
      <w:r w:rsidRPr="001C4D3B">
        <w:t>[default: default_statement;]</w:t>
      </w:r>
    </w:p>
    <w:p w:rsidR="0091716C" w:rsidRPr="001C4D3B" w:rsidRDefault="0091716C" w:rsidP="0091716C">
      <w:pPr>
        <w:tabs>
          <w:tab w:val="left" w:pos="3952"/>
        </w:tabs>
        <w:spacing w:after="0" w:line="240" w:lineRule="auto"/>
      </w:pPr>
      <w:r w:rsidRPr="001C4D3B">
        <w:t>}</w:t>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The expression /variable in the preceding code snippet can be any expression depicting a char,byte,int or enum variable. The switch case also support some wrapper classes like Integer,Byte ,Short</w:t>
      </w:r>
    </w:p>
    <w:p w:rsidR="0091716C" w:rsidRPr="001C4D3B" w:rsidRDefault="0091716C" w:rsidP="0091716C">
      <w:pPr>
        <w:tabs>
          <w:tab w:val="left" w:pos="3952"/>
        </w:tabs>
        <w:spacing w:after="0" w:line="240" w:lineRule="auto"/>
      </w:pPr>
      <w:r w:rsidRPr="001C4D3B">
        <w:t>(In JDK 1.7 , we can also use String in values.)</w:t>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public class Demo26 {</w:t>
      </w:r>
    </w:p>
    <w:p w:rsidR="0091716C" w:rsidRPr="001C4D3B" w:rsidRDefault="0091716C" w:rsidP="0091716C">
      <w:pPr>
        <w:tabs>
          <w:tab w:val="left" w:pos="3952"/>
        </w:tabs>
        <w:spacing w:after="0" w:line="240" w:lineRule="auto"/>
      </w:pPr>
      <w:r w:rsidRPr="001C4D3B">
        <w:tab/>
      </w:r>
    </w:p>
    <w:p w:rsidR="0091716C" w:rsidRPr="001C4D3B" w:rsidRDefault="0091716C" w:rsidP="0091716C">
      <w:pPr>
        <w:tabs>
          <w:tab w:val="left" w:pos="3952"/>
        </w:tabs>
        <w:spacing w:after="0" w:line="240" w:lineRule="auto"/>
      </w:pPr>
      <w:r w:rsidRPr="001C4D3B">
        <w:t xml:space="preserve">                public static void main(String[] args) {</w:t>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 xml:space="preserve">                                       char country=’i’;</w:t>
      </w:r>
    </w:p>
    <w:p w:rsidR="0091716C" w:rsidRPr="001C4D3B" w:rsidRDefault="0091716C" w:rsidP="0091716C">
      <w:pPr>
        <w:tabs>
          <w:tab w:val="left" w:pos="3952"/>
        </w:tabs>
        <w:spacing w:after="0" w:line="240" w:lineRule="auto"/>
        <w:ind w:left="2880"/>
      </w:pPr>
      <w:r w:rsidRPr="001C4D3B">
        <w:t>switch (country)</w:t>
      </w:r>
    </w:p>
    <w:p w:rsidR="0091716C" w:rsidRPr="001C4D3B" w:rsidRDefault="0091716C" w:rsidP="0091716C">
      <w:pPr>
        <w:tabs>
          <w:tab w:val="left" w:pos="3952"/>
        </w:tabs>
        <w:spacing w:after="0" w:line="240" w:lineRule="auto"/>
        <w:ind w:left="2880"/>
      </w:pPr>
      <w:r w:rsidRPr="001C4D3B">
        <w:t>{</w:t>
      </w:r>
    </w:p>
    <w:p w:rsidR="0091716C" w:rsidRPr="001C4D3B" w:rsidRDefault="0091716C" w:rsidP="0091716C">
      <w:pPr>
        <w:tabs>
          <w:tab w:val="left" w:pos="3952"/>
        </w:tabs>
        <w:spacing w:after="0" w:line="240" w:lineRule="auto"/>
        <w:ind w:left="2880"/>
      </w:pPr>
      <w:r w:rsidRPr="001C4D3B">
        <w:lastRenderedPageBreak/>
        <w:t>case‘b’: System.out.println(“Brazil”);</w:t>
      </w:r>
    </w:p>
    <w:p w:rsidR="0091716C" w:rsidRPr="001C4D3B" w:rsidRDefault="0091716C" w:rsidP="0091716C">
      <w:pPr>
        <w:tabs>
          <w:tab w:val="left" w:pos="3952"/>
        </w:tabs>
        <w:spacing w:after="0" w:line="240" w:lineRule="auto"/>
        <w:ind w:left="2880"/>
      </w:pPr>
      <w:r w:rsidRPr="001C4D3B">
        <w:t xml:space="preserve">               break;</w:t>
      </w:r>
    </w:p>
    <w:p w:rsidR="0091716C" w:rsidRPr="001C4D3B" w:rsidRDefault="0091716C" w:rsidP="0091716C">
      <w:pPr>
        <w:tabs>
          <w:tab w:val="left" w:pos="3952"/>
        </w:tabs>
        <w:spacing w:after="0" w:line="240" w:lineRule="auto"/>
        <w:ind w:left="2880"/>
      </w:pPr>
      <w:r w:rsidRPr="001C4D3B">
        <w:t>case ‘n’:System.out.println(“New Zealand”);</w:t>
      </w:r>
    </w:p>
    <w:p w:rsidR="0091716C" w:rsidRPr="001C4D3B" w:rsidRDefault="0091716C" w:rsidP="0091716C">
      <w:pPr>
        <w:tabs>
          <w:tab w:val="left" w:pos="3952"/>
        </w:tabs>
        <w:spacing w:after="0" w:line="240" w:lineRule="auto"/>
        <w:ind w:left="2880"/>
      </w:pPr>
      <w:r w:rsidRPr="001C4D3B">
        <w:t xml:space="preserve">              break;</w:t>
      </w:r>
    </w:p>
    <w:p w:rsidR="0091716C" w:rsidRPr="001C4D3B" w:rsidRDefault="0091716C" w:rsidP="0091716C">
      <w:pPr>
        <w:tabs>
          <w:tab w:val="left" w:pos="3952"/>
        </w:tabs>
        <w:spacing w:after="0" w:line="240" w:lineRule="auto"/>
        <w:ind w:left="2880"/>
      </w:pPr>
      <w:r w:rsidRPr="001C4D3B">
        <w:t>case ‘i’:System.out.println(“India”);</w:t>
      </w:r>
    </w:p>
    <w:p w:rsidR="0091716C" w:rsidRPr="001C4D3B" w:rsidRDefault="0091716C" w:rsidP="0091716C">
      <w:pPr>
        <w:tabs>
          <w:tab w:val="left" w:pos="3952"/>
        </w:tabs>
        <w:spacing w:after="0" w:line="240" w:lineRule="auto"/>
        <w:ind w:left="2880"/>
      </w:pPr>
      <w:r w:rsidRPr="001C4D3B">
        <w:t xml:space="preserve">               break;</w:t>
      </w:r>
    </w:p>
    <w:p w:rsidR="0091716C" w:rsidRPr="001C4D3B" w:rsidRDefault="0091716C" w:rsidP="0091716C">
      <w:pPr>
        <w:tabs>
          <w:tab w:val="left" w:pos="3952"/>
        </w:tabs>
        <w:spacing w:after="0" w:line="240" w:lineRule="auto"/>
        <w:ind w:left="2880"/>
      </w:pPr>
      <w:r w:rsidRPr="001C4D3B">
        <w:t>default: System.out.println(“Invalid”);</w:t>
      </w:r>
    </w:p>
    <w:p w:rsidR="0091716C" w:rsidRDefault="0091716C" w:rsidP="001C4D3B">
      <w:pPr>
        <w:tabs>
          <w:tab w:val="left" w:pos="3952"/>
        </w:tabs>
        <w:spacing w:after="0" w:line="240" w:lineRule="auto"/>
        <w:ind w:left="2880"/>
      </w:pPr>
      <w:r w:rsidRPr="001C4D3B">
        <w:t>}</w:t>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w:t>
      </w:r>
    </w:p>
    <w:p w:rsidR="0091716C" w:rsidRDefault="0091716C" w:rsidP="0091716C">
      <w:pPr>
        <w:tabs>
          <w:tab w:val="left" w:pos="3952"/>
        </w:tabs>
        <w:spacing w:after="0" w:line="240" w:lineRule="auto"/>
        <w:rPr>
          <w:sz w:val="32"/>
          <w:szCs w:val="32"/>
        </w:rPr>
      </w:pPr>
      <w:r>
        <w:rPr>
          <w:noProof/>
          <w:sz w:val="32"/>
          <w:szCs w:val="32"/>
          <w:lang w:val="en-IN" w:eastAsia="en-IN" w:bidi="ta-IN"/>
        </w:rPr>
        <w:drawing>
          <wp:inline distT="0" distB="0" distL="0" distR="0">
            <wp:extent cx="466090" cy="189865"/>
            <wp:effectExtent l="1905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66090" cy="189865"/>
                    </a:xfrm>
                    <a:prstGeom prst="rect">
                      <a:avLst/>
                    </a:prstGeom>
                    <a:noFill/>
                    <a:ln w="9525">
                      <a:noFill/>
                      <a:miter lim="800000"/>
                      <a:headEnd/>
                      <a:tailEnd/>
                    </a:ln>
                  </pic:spPr>
                </pic:pic>
              </a:graphicData>
            </a:graphic>
          </wp:inline>
        </w:drawing>
      </w:r>
    </w:p>
    <w:p w:rsidR="0091716C" w:rsidRDefault="0091716C" w:rsidP="0091716C">
      <w:pPr>
        <w:tabs>
          <w:tab w:val="left" w:pos="3952"/>
        </w:tabs>
        <w:spacing w:after="0" w:line="240" w:lineRule="auto"/>
        <w:rPr>
          <w:sz w:val="32"/>
          <w:szCs w:val="32"/>
        </w:rPr>
      </w:pPr>
    </w:p>
    <w:p w:rsidR="0091716C" w:rsidRDefault="0091716C" w:rsidP="0091716C">
      <w:pPr>
        <w:tabs>
          <w:tab w:val="left" w:pos="3952"/>
        </w:tabs>
        <w:spacing w:after="0" w:line="240" w:lineRule="auto"/>
        <w:rPr>
          <w:sz w:val="32"/>
          <w:szCs w:val="32"/>
        </w:rPr>
      </w:pPr>
    </w:p>
    <w:p w:rsidR="001C4D3B" w:rsidRDefault="0091716C" w:rsidP="0091716C">
      <w:pPr>
        <w:tabs>
          <w:tab w:val="left" w:pos="3952"/>
        </w:tabs>
        <w:spacing w:after="0" w:line="240" w:lineRule="auto"/>
      </w:pPr>
      <w:r w:rsidRPr="001C4D3B">
        <w:rPr>
          <w:b/>
          <w:sz w:val="24"/>
          <w:szCs w:val="24"/>
          <w:u w:val="single"/>
        </w:rPr>
        <w:t>Note:</w:t>
      </w:r>
    </w:p>
    <w:p w:rsidR="0091716C" w:rsidRPr="001C4D3B" w:rsidRDefault="001C4D3B" w:rsidP="0091716C">
      <w:pPr>
        <w:tabs>
          <w:tab w:val="left" w:pos="3952"/>
        </w:tabs>
        <w:spacing w:after="0" w:line="240" w:lineRule="auto"/>
      </w:pPr>
      <w:r>
        <w:t xml:space="preserve">a. </w:t>
      </w:r>
      <w:r w:rsidR="0091716C" w:rsidRPr="001C4D3B">
        <w:t xml:space="preserve"> If you do not use break statement then all the statements in the various case blocks following the matching expression are executed.</w:t>
      </w:r>
    </w:p>
    <w:p w:rsidR="0091716C" w:rsidRPr="001C4D3B" w:rsidRDefault="0091716C" w:rsidP="0091716C">
      <w:pPr>
        <w:tabs>
          <w:tab w:val="left" w:pos="3952"/>
        </w:tabs>
        <w:spacing w:after="0" w:line="240" w:lineRule="auto"/>
      </w:pPr>
      <w:r w:rsidRPr="001C4D3B">
        <w:t xml:space="preserve">b. </w:t>
      </w:r>
      <w:r w:rsidR="001C4D3B">
        <w:t xml:space="preserve"> </w:t>
      </w:r>
      <w:r w:rsidRPr="001C4D3B">
        <w:t>A case constant must be unique..duplicate values are not allowed</w:t>
      </w:r>
    </w:p>
    <w:p w:rsidR="0091716C" w:rsidRPr="001C4D3B" w:rsidRDefault="0091716C" w:rsidP="0091716C">
      <w:pPr>
        <w:tabs>
          <w:tab w:val="left" w:pos="3952"/>
        </w:tabs>
        <w:spacing w:after="0" w:line="240" w:lineRule="auto"/>
      </w:pPr>
      <w:r w:rsidRPr="001C4D3B">
        <w:t>c.</w:t>
      </w:r>
      <w:r w:rsidR="001C4D3B">
        <w:t xml:space="preserve">  </w:t>
      </w:r>
      <w:r w:rsidRPr="001C4D3B">
        <w:t>A case constant cannot be smaller than the width of the variable passed in switch</w:t>
      </w:r>
    </w:p>
    <w:p w:rsidR="0091716C" w:rsidRDefault="0091716C" w:rsidP="0091716C">
      <w:pPr>
        <w:tabs>
          <w:tab w:val="left" w:pos="3952"/>
        </w:tabs>
        <w:spacing w:after="0" w:line="240" w:lineRule="auto"/>
        <w:rPr>
          <w:sz w:val="32"/>
          <w:szCs w:val="32"/>
        </w:rPr>
      </w:pPr>
    </w:p>
    <w:p w:rsidR="0091716C" w:rsidRPr="001C4D3B" w:rsidRDefault="0091716C" w:rsidP="0091716C">
      <w:pPr>
        <w:tabs>
          <w:tab w:val="left" w:pos="3952"/>
        </w:tabs>
        <w:spacing w:after="0" w:line="240" w:lineRule="auto"/>
        <w:rPr>
          <w:b/>
        </w:rPr>
      </w:pPr>
      <w:r w:rsidRPr="001C4D3B">
        <w:rPr>
          <w:b/>
        </w:rPr>
        <w:t>When can we use if …else and switch …case?</w:t>
      </w:r>
    </w:p>
    <w:p w:rsidR="001C4D3B" w:rsidRDefault="0091716C" w:rsidP="00CA10B2">
      <w:pPr>
        <w:pStyle w:val="ListParagraph"/>
        <w:numPr>
          <w:ilvl w:val="0"/>
          <w:numId w:val="16"/>
        </w:numPr>
        <w:tabs>
          <w:tab w:val="left" w:pos="3952"/>
        </w:tabs>
        <w:spacing w:after="0" w:line="240" w:lineRule="auto"/>
      </w:pPr>
      <w:r w:rsidRPr="001C4D3B">
        <w:t>if statements are used to evaluate Boolean expression.</w:t>
      </w:r>
    </w:p>
    <w:p w:rsidR="001C4D3B" w:rsidRDefault="001C4D3B" w:rsidP="00CA10B2">
      <w:pPr>
        <w:pStyle w:val="ListParagraph"/>
        <w:numPr>
          <w:ilvl w:val="0"/>
          <w:numId w:val="16"/>
        </w:numPr>
        <w:tabs>
          <w:tab w:val="left" w:pos="3952"/>
        </w:tabs>
        <w:spacing w:after="0" w:line="240" w:lineRule="auto"/>
      </w:pPr>
      <w:r>
        <w:t xml:space="preserve"> </w:t>
      </w:r>
      <w:r w:rsidR="0091716C" w:rsidRPr="001C4D3B">
        <w:t xml:space="preserve">A </w:t>
      </w:r>
      <w:r w:rsidR="0091716C" w:rsidRPr="001C4D3B">
        <w:rPr>
          <w:i/>
          <w:iCs/>
        </w:rPr>
        <w:t>switch</w:t>
      </w:r>
      <w:r w:rsidR="0091716C" w:rsidRPr="001C4D3B">
        <w:t xml:space="preserve"> statement allows a variable to be tested for equality against a list of values. Each value is called a case, and the variable being switched on is checked for each case.</w:t>
      </w:r>
    </w:p>
    <w:p w:rsidR="001C4D3B" w:rsidRDefault="0091716C" w:rsidP="00CA10B2">
      <w:pPr>
        <w:pStyle w:val="ListParagraph"/>
        <w:numPr>
          <w:ilvl w:val="0"/>
          <w:numId w:val="16"/>
        </w:numPr>
        <w:tabs>
          <w:tab w:val="left" w:pos="3952"/>
        </w:tabs>
        <w:spacing w:after="0" w:line="240" w:lineRule="auto"/>
      </w:pPr>
      <w:r w:rsidRPr="001C4D3B">
        <w:t>When we use Range of values, Relational operators or Logical operators</w:t>
      </w:r>
      <w:r w:rsidR="001C4D3B">
        <w:t xml:space="preserve"> </w:t>
      </w:r>
      <w:r w:rsidRPr="001C4D3B">
        <w:t>then we use if…else</w:t>
      </w:r>
      <w:r w:rsidR="001C4D3B">
        <w:t>.</w:t>
      </w:r>
    </w:p>
    <w:p w:rsidR="0091716C" w:rsidRDefault="0091716C" w:rsidP="00CA10B2">
      <w:pPr>
        <w:pStyle w:val="ListParagraph"/>
        <w:numPr>
          <w:ilvl w:val="0"/>
          <w:numId w:val="16"/>
        </w:numPr>
        <w:tabs>
          <w:tab w:val="left" w:pos="3952"/>
        </w:tabs>
        <w:spacing w:after="0" w:line="240" w:lineRule="auto"/>
      </w:pPr>
      <w:r w:rsidRPr="001C4D3B">
        <w:t>If we are using only values (list of values) the we go for switch..case</w:t>
      </w:r>
    </w:p>
    <w:p w:rsidR="001C4D3B" w:rsidRDefault="001C4D3B" w:rsidP="001C4D3B">
      <w:pPr>
        <w:pStyle w:val="ListParagraph"/>
        <w:tabs>
          <w:tab w:val="left" w:pos="3952"/>
        </w:tabs>
        <w:spacing w:after="0" w:line="240" w:lineRule="auto"/>
      </w:pPr>
    </w:p>
    <w:p w:rsidR="0091716C" w:rsidRPr="001C4D3B" w:rsidRDefault="0091716C" w:rsidP="0091716C">
      <w:pPr>
        <w:tabs>
          <w:tab w:val="left" w:pos="3952"/>
        </w:tabs>
        <w:spacing w:after="0" w:line="240" w:lineRule="auto"/>
        <w:rPr>
          <w:b/>
          <w:i/>
          <w:sz w:val="32"/>
          <w:szCs w:val="32"/>
          <w:u w:val="single"/>
        </w:rPr>
      </w:pPr>
      <w:r w:rsidRPr="001C4D3B">
        <w:rPr>
          <w:b/>
          <w:i/>
          <w:sz w:val="32"/>
          <w:szCs w:val="32"/>
          <w:u w:val="single"/>
        </w:rPr>
        <w:t>for loop</w:t>
      </w:r>
    </w:p>
    <w:p w:rsidR="0091716C" w:rsidRDefault="0091716C" w:rsidP="0091716C">
      <w:pPr>
        <w:tabs>
          <w:tab w:val="left" w:pos="3952"/>
        </w:tabs>
        <w:spacing w:after="0" w:line="240" w:lineRule="auto"/>
        <w:rPr>
          <w:sz w:val="32"/>
          <w:szCs w:val="32"/>
        </w:rPr>
      </w:pPr>
    </w:p>
    <w:p w:rsidR="0091716C" w:rsidRDefault="00212CB0" w:rsidP="0091716C">
      <w:pPr>
        <w:tabs>
          <w:tab w:val="left" w:pos="3952"/>
        </w:tabs>
        <w:spacing w:after="0" w:line="240" w:lineRule="auto"/>
        <w:rPr>
          <w:sz w:val="32"/>
          <w:szCs w:val="32"/>
        </w:rPr>
      </w:pPr>
      <w:r w:rsidRPr="00212CB0">
        <w:rPr>
          <w:noProof/>
          <w:sz w:val="32"/>
          <w:szCs w:val="32"/>
        </w:rPr>
        <w:pict>
          <v:group id="_x0000_s1137" style="position:absolute;margin-left:-26.35pt;margin-top:11.2pt;width:358.5pt;height:114.2pt;z-index:251766784" coordorigin="913,9087" coordsize="9351,4855">
            <v:rect id="_x0000_s1105" style="position:absolute;left:5073;top:9087;width:1943;height:686">
              <v:textbox>
                <w:txbxContent>
                  <w:p w:rsidR="0091716C" w:rsidRPr="001C4D3B" w:rsidRDefault="0091716C" w:rsidP="0091716C">
                    <w:pPr>
                      <w:rPr>
                        <w:sz w:val="16"/>
                        <w:szCs w:val="16"/>
                      </w:rPr>
                    </w:pPr>
                    <w:r w:rsidRPr="001C4D3B">
                      <w:rPr>
                        <w:sz w:val="16"/>
                        <w:szCs w:val="16"/>
                      </w:rPr>
                      <w:t>Initialize the loop</w:t>
                    </w:r>
                  </w:p>
                </w:txbxContent>
              </v:textbox>
            </v:rect>
            <v:shape id="_x0000_s1106" type="#_x0000_t4" style="position:absolute;left:4354;top:10242;width:3131;height:2010">
              <v:textbox>
                <w:txbxContent>
                  <w:p w:rsidR="0091716C" w:rsidRDefault="0091716C" w:rsidP="0091716C">
                    <w:r>
                      <w:t xml:space="preserve">      Check                 ( expression)</w:t>
                    </w:r>
                  </w:p>
                </w:txbxContent>
              </v:textbox>
            </v:shape>
            <v:rect id="_x0000_s1107" style="position:absolute;left:8288;top:10828;width:1976;height:821">
              <v:textbox>
                <w:txbxContent>
                  <w:p w:rsidR="0091716C" w:rsidRDefault="0091716C" w:rsidP="0091716C">
                    <w:r>
                      <w:t>Loop Terminate</w:t>
                    </w:r>
                  </w:p>
                </w:txbxContent>
              </v:textbox>
            </v:rect>
            <v:shape id="_x0000_s1109" type="#_x0000_t32" style="position:absolute;left:5878;top:9772;width:16;height:469" o:connectortype="straight">
              <v:stroke endarrow="block"/>
            </v:shape>
            <v:shape id="_x0000_s1110" type="#_x0000_t32" style="position:absolute;left:5894;top:12402;width:0;height:502" o:connectortype="straight">
              <v:stroke endarrow="block"/>
            </v:shape>
            <v:rect id="_x0000_s1111" style="position:absolute;left:4672;top:13089;width:2595;height:853">
              <v:textbox>
                <w:txbxContent>
                  <w:p w:rsidR="0091716C" w:rsidRDefault="0091716C" w:rsidP="0091716C">
                    <w:r>
                      <w:t>Execute for block</w:t>
                    </w:r>
                  </w:p>
                </w:txbxContent>
              </v:textbox>
            </v:rect>
            <v:rect id="_x0000_s1112" style="position:absolute;left:913;top:10723;width:2595;height:926">
              <v:textbox>
                <w:txbxContent>
                  <w:p w:rsidR="0091716C" w:rsidRPr="001C4D3B" w:rsidRDefault="0091716C" w:rsidP="0091716C">
                    <w:pPr>
                      <w:rPr>
                        <w:sz w:val="12"/>
                        <w:szCs w:val="12"/>
                      </w:rPr>
                    </w:pPr>
                    <w:r w:rsidRPr="001C4D3B">
                      <w:rPr>
                        <w:sz w:val="12"/>
                        <w:szCs w:val="12"/>
                      </w:rPr>
                      <w:t>Execute Increment or Decrement expression</w:t>
                    </w:r>
                  </w:p>
                </w:txbxContent>
              </v:textbox>
            </v:rect>
            <v:shape id="_x0000_s1130" type="#_x0000_t32" style="position:absolute;left:2948;top:13508;width:1724;height:0" o:connectortype="straight"/>
            <v:shape id="_x0000_s1131" type="#_x0000_t32" style="position:absolute;left:2948;top:11650;width:0;height:1859;flip:y" o:connectortype="straight">
              <v:stroke endarrow="block"/>
            </v:shape>
            <v:shape id="_x0000_s1132" type="#_x0000_t32" style="position:absolute;left:3508;top:11171;width:771;height:0" o:connectortype="straight">
              <v:stroke endarrow="block"/>
            </v:shape>
          </v:group>
        </w:pict>
      </w:r>
    </w:p>
    <w:p w:rsidR="0091716C" w:rsidRDefault="0091716C" w:rsidP="0091716C">
      <w:pPr>
        <w:tabs>
          <w:tab w:val="left" w:pos="3952"/>
        </w:tabs>
        <w:spacing w:after="0" w:line="240" w:lineRule="auto"/>
        <w:rPr>
          <w:sz w:val="32"/>
          <w:szCs w:val="32"/>
        </w:rPr>
      </w:pPr>
    </w:p>
    <w:p w:rsidR="0091716C" w:rsidRPr="001C4D3B" w:rsidRDefault="001C4D3B" w:rsidP="0091716C">
      <w:pPr>
        <w:tabs>
          <w:tab w:val="left" w:pos="3952"/>
        </w:tabs>
        <w:spacing w:after="0" w:line="240" w:lineRule="auto"/>
        <w:rPr>
          <w:sz w:val="24"/>
          <w:szCs w:val="24"/>
        </w:rPr>
      </w:pPr>
      <w:r>
        <w:rPr>
          <w:sz w:val="32"/>
          <w:szCs w:val="32"/>
        </w:rPr>
        <w:t xml:space="preserve">                                                               </w:t>
      </w:r>
      <w:r w:rsidRPr="001C4D3B">
        <w:rPr>
          <w:sz w:val="24"/>
          <w:szCs w:val="24"/>
        </w:rPr>
        <w:t>false</w:t>
      </w:r>
    </w:p>
    <w:p w:rsidR="0091716C" w:rsidRDefault="00212CB0" w:rsidP="0091716C">
      <w:pPr>
        <w:tabs>
          <w:tab w:val="center" w:pos="4680"/>
        </w:tabs>
        <w:spacing w:after="0" w:line="240" w:lineRule="auto"/>
        <w:rPr>
          <w:sz w:val="32"/>
          <w:szCs w:val="32"/>
        </w:rPr>
      </w:pPr>
      <w:r w:rsidRPr="00212CB0">
        <w:rPr>
          <w:noProof/>
          <w:sz w:val="32"/>
          <w:szCs w:val="32"/>
        </w:rPr>
        <w:pict>
          <v:shape id="_x0000_s1108" type="#_x0000_t32" style="position:absolute;margin-left:227.95pt;margin-top:1.6pt;width:28.45pt;height:0;z-index:251743232" o:connectortype="straight">
            <v:stroke endarrow="block"/>
          </v:shape>
        </w:pict>
      </w:r>
      <w:r w:rsidR="0091716C">
        <w:rPr>
          <w:sz w:val="32"/>
          <w:szCs w:val="32"/>
        </w:rPr>
        <w:tab/>
      </w:r>
    </w:p>
    <w:p w:rsidR="0091716C" w:rsidRDefault="0091716C" w:rsidP="0091716C">
      <w:pPr>
        <w:tabs>
          <w:tab w:val="left" w:pos="5842"/>
        </w:tabs>
        <w:spacing w:after="0" w:line="240" w:lineRule="auto"/>
        <w:rPr>
          <w:sz w:val="32"/>
          <w:szCs w:val="32"/>
        </w:rPr>
      </w:pPr>
      <w:r>
        <w:rPr>
          <w:sz w:val="32"/>
          <w:szCs w:val="32"/>
        </w:rPr>
        <w:tab/>
      </w:r>
    </w:p>
    <w:p w:rsidR="0091716C" w:rsidRPr="001C4D3B" w:rsidRDefault="001C4D3B" w:rsidP="0091716C">
      <w:pPr>
        <w:rPr>
          <w:b/>
        </w:rPr>
      </w:pPr>
      <w:r>
        <w:rPr>
          <w:sz w:val="32"/>
          <w:szCs w:val="32"/>
        </w:rPr>
        <w:t xml:space="preserve">                              </w:t>
      </w:r>
      <w:r w:rsidRPr="001C4D3B">
        <w:rPr>
          <w:b/>
        </w:rPr>
        <w:t>true</w:t>
      </w:r>
    </w:p>
    <w:p w:rsidR="001C4D3B" w:rsidRDefault="0091716C" w:rsidP="0091716C">
      <w:pPr>
        <w:rPr>
          <w:sz w:val="32"/>
          <w:szCs w:val="32"/>
        </w:rPr>
      </w:pPr>
      <w:r>
        <w:rPr>
          <w:sz w:val="32"/>
          <w:szCs w:val="32"/>
        </w:rPr>
        <w:t xml:space="preserve">                         </w:t>
      </w:r>
    </w:p>
    <w:p w:rsidR="0091716C" w:rsidRDefault="0091716C" w:rsidP="001C4D3B">
      <w:pPr>
        <w:ind w:left="720" w:firstLine="720"/>
        <w:rPr>
          <w:sz w:val="32"/>
          <w:szCs w:val="32"/>
        </w:rPr>
      </w:pPr>
      <w:r>
        <w:rPr>
          <w:sz w:val="32"/>
          <w:szCs w:val="32"/>
        </w:rPr>
        <w:t xml:space="preserve"> Basic structure of the Loop</w:t>
      </w:r>
    </w:p>
    <w:p w:rsidR="0091716C" w:rsidRPr="001C4D3B" w:rsidRDefault="0091716C" w:rsidP="0091716C">
      <w:pPr>
        <w:tabs>
          <w:tab w:val="left" w:pos="6346"/>
        </w:tabs>
      </w:pPr>
      <w:r w:rsidRPr="001C4D3B">
        <w:t>For.. loop is initialized first and then the boolean  expression is checked. If the expression evaluates to true, then the for block is executed, otherwise, the loop terminates. If the for block is executed, then the increment or decrement expression is updated to continue the loop.</w:t>
      </w:r>
    </w:p>
    <w:p w:rsidR="0091716C" w:rsidRPr="001C4D3B" w:rsidRDefault="0091716C" w:rsidP="0091716C">
      <w:pPr>
        <w:tabs>
          <w:tab w:val="left" w:pos="6346"/>
        </w:tabs>
        <w:rPr>
          <w:b/>
        </w:rPr>
      </w:pPr>
      <w:r w:rsidRPr="001C4D3B">
        <w:rPr>
          <w:b/>
        </w:rPr>
        <w:t>syntax:</w:t>
      </w:r>
    </w:p>
    <w:p w:rsidR="0091716C" w:rsidRPr="001C4D3B" w:rsidRDefault="0091716C" w:rsidP="0091716C">
      <w:pPr>
        <w:tabs>
          <w:tab w:val="left" w:pos="6346"/>
        </w:tabs>
      </w:pPr>
      <w:r w:rsidRPr="001C4D3B">
        <w:t>for (initialization;expression;increment/decrement expression)</w:t>
      </w:r>
    </w:p>
    <w:p w:rsidR="0091716C" w:rsidRPr="001C4D3B" w:rsidRDefault="0091716C" w:rsidP="0091716C">
      <w:pPr>
        <w:tabs>
          <w:tab w:val="left" w:pos="6346"/>
        </w:tabs>
      </w:pPr>
      <w:r w:rsidRPr="001C4D3B">
        <w:t>{</w:t>
      </w:r>
    </w:p>
    <w:p w:rsidR="0091716C" w:rsidRPr="001C4D3B" w:rsidRDefault="0091716C" w:rsidP="0091716C">
      <w:pPr>
        <w:tabs>
          <w:tab w:val="left" w:pos="6346"/>
        </w:tabs>
      </w:pPr>
      <w:r w:rsidRPr="001C4D3B">
        <w:lastRenderedPageBreak/>
        <w:t xml:space="preserve">    //body</w:t>
      </w:r>
    </w:p>
    <w:p w:rsidR="0091716C" w:rsidRPr="001C4D3B" w:rsidRDefault="0091716C" w:rsidP="0091716C">
      <w:pPr>
        <w:tabs>
          <w:tab w:val="left" w:pos="6346"/>
        </w:tabs>
      </w:pPr>
      <w:r w:rsidRPr="001C4D3B">
        <w:t>}</w:t>
      </w:r>
    </w:p>
    <w:p w:rsidR="0091716C" w:rsidRPr="001C4D3B" w:rsidRDefault="0091716C" w:rsidP="0091716C">
      <w:pPr>
        <w:tabs>
          <w:tab w:val="left" w:pos="6346"/>
        </w:tabs>
      </w:pPr>
      <w:r w:rsidRPr="001C4D3B">
        <w:t>The 3 parts of the for loop –initialization,expression and increment/decrement-must be separated by semicolon or else the program will lead to a compile –error.</w:t>
      </w:r>
    </w:p>
    <w:p w:rsidR="0091716C" w:rsidRPr="001C4D3B" w:rsidRDefault="0091716C" w:rsidP="0091716C">
      <w:pPr>
        <w:tabs>
          <w:tab w:val="left" w:pos="3952"/>
        </w:tabs>
        <w:spacing w:after="0" w:line="240" w:lineRule="auto"/>
      </w:pPr>
      <w:r w:rsidRPr="001C4D3B">
        <w:t>public class Demo28 {</w:t>
      </w:r>
    </w:p>
    <w:p w:rsidR="0091716C" w:rsidRPr="001C4D3B" w:rsidRDefault="0091716C" w:rsidP="0091716C">
      <w:pPr>
        <w:tabs>
          <w:tab w:val="left" w:pos="3952"/>
        </w:tabs>
        <w:spacing w:after="0" w:line="240" w:lineRule="auto"/>
      </w:pPr>
      <w:r w:rsidRPr="001C4D3B">
        <w:tab/>
      </w:r>
    </w:p>
    <w:p w:rsidR="0091716C" w:rsidRPr="001C4D3B" w:rsidRDefault="0091716C" w:rsidP="0091716C">
      <w:pPr>
        <w:tabs>
          <w:tab w:val="left" w:pos="3952"/>
        </w:tabs>
        <w:spacing w:after="0" w:line="240" w:lineRule="auto"/>
      </w:pPr>
      <w:r w:rsidRPr="001C4D3B">
        <w:t xml:space="preserve">    public static void main(String[] args) {</w:t>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 xml:space="preserve">       for(int i=1;i&lt;=20;i++)</w:t>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 xml:space="preserve">          System.out.println(i);</w:t>
      </w:r>
    </w:p>
    <w:p w:rsidR="0091716C" w:rsidRPr="001C4D3B" w:rsidRDefault="0091716C" w:rsidP="0091716C">
      <w:pPr>
        <w:tabs>
          <w:tab w:val="left" w:pos="3952"/>
        </w:tabs>
        <w:spacing w:after="0" w:line="240" w:lineRule="auto"/>
      </w:pPr>
      <w:r w:rsidRPr="001C4D3B">
        <w:t xml:space="preserve">       }</w:t>
      </w:r>
      <w:r w:rsidRPr="001C4D3B">
        <w:tab/>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w:t>
      </w:r>
    </w:p>
    <w:p w:rsidR="0091716C" w:rsidRPr="001C4D3B" w:rsidRDefault="001C4D3B" w:rsidP="0091716C">
      <w:pPr>
        <w:tabs>
          <w:tab w:val="left" w:pos="3952"/>
        </w:tabs>
        <w:spacing w:after="0" w:line="240" w:lineRule="auto"/>
      </w:pPr>
      <w:r>
        <w:t xml:space="preserve">               </w:t>
      </w:r>
      <w:r w:rsidR="0091716C" w:rsidRPr="001C4D3B">
        <w:t xml:space="preserve">  a)</w:t>
      </w:r>
    </w:p>
    <w:p w:rsidR="0091716C" w:rsidRPr="001C4D3B" w:rsidRDefault="0091716C" w:rsidP="0091716C">
      <w:pPr>
        <w:tabs>
          <w:tab w:val="left" w:pos="3952"/>
        </w:tabs>
        <w:spacing w:after="0" w:line="240" w:lineRule="auto"/>
      </w:pPr>
      <w:r w:rsidRPr="001C4D3B">
        <w:t xml:space="preserve">                      for(i=1,j=1;i&lt;=20;i++)</w:t>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 xml:space="preserve">                         System.out.println(i);</w:t>
      </w:r>
    </w:p>
    <w:p w:rsidR="0091716C" w:rsidRPr="001C4D3B" w:rsidRDefault="0091716C" w:rsidP="0091716C">
      <w:pPr>
        <w:tabs>
          <w:tab w:val="left" w:pos="3952"/>
        </w:tabs>
        <w:spacing w:after="0" w:line="240" w:lineRule="auto"/>
      </w:pPr>
      <w:r w:rsidRPr="001C4D3B">
        <w:t xml:space="preserve">                         System.out.println(j); /it is illegal to use it this way</w:t>
      </w:r>
    </w:p>
    <w:p w:rsidR="0091716C" w:rsidRPr="001C4D3B" w:rsidRDefault="0091716C" w:rsidP="0091716C">
      <w:pPr>
        <w:tabs>
          <w:tab w:val="left" w:pos="3952"/>
        </w:tabs>
        <w:spacing w:after="0" w:line="240" w:lineRule="auto"/>
      </w:pPr>
      <w:r w:rsidRPr="001C4D3B">
        <w:t xml:space="preserve">                     }</w:t>
      </w:r>
      <w:r w:rsidRPr="001C4D3B">
        <w:tab/>
      </w:r>
      <w:r w:rsidRPr="001C4D3B">
        <w:tab/>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 xml:space="preserve">                 b)</w:t>
      </w:r>
      <w:r w:rsidRPr="001C4D3B">
        <w:tab/>
      </w:r>
      <w:r w:rsidRPr="001C4D3B">
        <w:tab/>
      </w:r>
    </w:p>
    <w:p w:rsidR="0091716C" w:rsidRPr="001C4D3B" w:rsidRDefault="0091716C" w:rsidP="0091716C">
      <w:pPr>
        <w:tabs>
          <w:tab w:val="left" w:pos="3952"/>
        </w:tabs>
        <w:spacing w:after="0" w:line="240" w:lineRule="auto"/>
      </w:pPr>
      <w:r w:rsidRPr="001C4D3B">
        <w:t xml:space="preserve">                       for(i=1,j=1;i&lt;=5 &amp;&amp; j&gt;1;i++,j++)//it is legal</w:t>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 xml:space="preserve">                         System.out.println(i);</w:t>
      </w:r>
    </w:p>
    <w:p w:rsidR="0091716C" w:rsidRPr="001C4D3B" w:rsidRDefault="0091716C" w:rsidP="0091716C">
      <w:pPr>
        <w:tabs>
          <w:tab w:val="left" w:pos="3952"/>
        </w:tabs>
        <w:spacing w:after="0" w:line="240" w:lineRule="auto"/>
      </w:pPr>
      <w:r w:rsidRPr="001C4D3B">
        <w:t xml:space="preserve">                         System.out.println(j);</w:t>
      </w:r>
    </w:p>
    <w:p w:rsidR="0091716C" w:rsidRPr="001C4D3B" w:rsidRDefault="0091716C" w:rsidP="0091716C">
      <w:pPr>
        <w:tabs>
          <w:tab w:val="left" w:pos="3952"/>
        </w:tabs>
        <w:spacing w:after="0" w:line="240" w:lineRule="auto"/>
      </w:pPr>
      <w:r w:rsidRPr="001C4D3B">
        <w:t xml:space="preserve">                     }</w:t>
      </w:r>
      <w:r w:rsidRPr="001C4D3B">
        <w:tab/>
      </w:r>
      <w:r w:rsidRPr="001C4D3B">
        <w:tab/>
      </w:r>
    </w:p>
    <w:p w:rsidR="0091716C" w:rsidRPr="001C4D3B" w:rsidRDefault="0091716C" w:rsidP="0091716C">
      <w:pPr>
        <w:tabs>
          <w:tab w:val="left" w:pos="3952"/>
        </w:tabs>
        <w:spacing w:after="0" w:line="240" w:lineRule="auto"/>
      </w:pPr>
    </w:p>
    <w:p w:rsidR="0091716C" w:rsidRPr="001C4D3B" w:rsidRDefault="0091716C" w:rsidP="0091716C">
      <w:pPr>
        <w:tabs>
          <w:tab w:val="left" w:pos="3952"/>
        </w:tabs>
        <w:spacing w:after="0" w:line="240" w:lineRule="auto"/>
      </w:pPr>
      <w:r w:rsidRPr="001C4D3B">
        <w:t xml:space="preserve">               </w:t>
      </w:r>
      <w:r w:rsidR="001C4D3B">
        <w:t xml:space="preserve">  </w:t>
      </w:r>
      <w:r w:rsidRPr="001C4D3B">
        <w:t>c)</w:t>
      </w:r>
    </w:p>
    <w:p w:rsidR="0091716C" w:rsidRPr="001C4D3B" w:rsidRDefault="0091716C" w:rsidP="0091716C">
      <w:pPr>
        <w:tabs>
          <w:tab w:val="left" w:pos="3952"/>
        </w:tabs>
        <w:spacing w:after="0" w:line="240" w:lineRule="auto"/>
      </w:pPr>
      <w:r w:rsidRPr="001C4D3B">
        <w:t xml:space="preserve">                         for(i=1,j=1;i&lt;=5, j&gt;1;i++,j++)/ /multiple expressions (compiler error)</w:t>
      </w:r>
    </w:p>
    <w:p w:rsidR="0091716C" w:rsidRPr="001C4D3B" w:rsidRDefault="0091716C" w:rsidP="0091716C">
      <w:pPr>
        <w:tabs>
          <w:tab w:val="left" w:pos="3952"/>
        </w:tabs>
        <w:spacing w:after="0" w:line="240" w:lineRule="auto"/>
      </w:pPr>
      <w:r w:rsidRPr="001C4D3B">
        <w:t xml:space="preserve">                          {</w:t>
      </w:r>
    </w:p>
    <w:p w:rsidR="0091716C" w:rsidRPr="001C4D3B" w:rsidRDefault="0091716C" w:rsidP="0091716C">
      <w:pPr>
        <w:tabs>
          <w:tab w:val="left" w:pos="3952"/>
        </w:tabs>
        <w:spacing w:after="0" w:line="240" w:lineRule="auto"/>
      </w:pPr>
      <w:r w:rsidRPr="001C4D3B">
        <w:t xml:space="preserve">                             System.out.println(i);</w:t>
      </w:r>
    </w:p>
    <w:p w:rsidR="0091716C" w:rsidRPr="001C4D3B" w:rsidRDefault="0091716C" w:rsidP="0091716C">
      <w:pPr>
        <w:tabs>
          <w:tab w:val="left" w:pos="3952"/>
        </w:tabs>
        <w:spacing w:after="0" w:line="240" w:lineRule="auto"/>
      </w:pPr>
      <w:r w:rsidRPr="001C4D3B">
        <w:t xml:space="preserve">                             System.out.println(j);   </w:t>
      </w:r>
    </w:p>
    <w:p w:rsidR="0091716C" w:rsidRPr="001C4D3B" w:rsidRDefault="0091716C" w:rsidP="0091716C">
      <w:pPr>
        <w:tabs>
          <w:tab w:val="left" w:pos="3952"/>
        </w:tabs>
        <w:spacing w:after="0" w:line="240" w:lineRule="auto"/>
      </w:pPr>
      <w:r w:rsidRPr="001C4D3B">
        <w:t xml:space="preserve">                         }</w:t>
      </w:r>
      <w:r w:rsidRPr="001C4D3B">
        <w:tab/>
      </w:r>
      <w:r w:rsidRPr="001C4D3B">
        <w:tab/>
      </w:r>
    </w:p>
    <w:p w:rsidR="0091716C" w:rsidRPr="001C4D3B" w:rsidRDefault="0091716C" w:rsidP="0091716C">
      <w:pPr>
        <w:tabs>
          <w:tab w:val="left" w:pos="6346"/>
        </w:tabs>
      </w:pPr>
    </w:p>
    <w:p w:rsidR="0091716C" w:rsidRPr="001C4D3B" w:rsidRDefault="001C4D3B" w:rsidP="001C4D3B">
      <w:pPr>
        <w:tabs>
          <w:tab w:val="left" w:pos="6346"/>
        </w:tabs>
      </w:pPr>
      <w:r>
        <w:t xml:space="preserve">               </w:t>
      </w:r>
      <w:r w:rsidR="0091716C" w:rsidRPr="001C4D3B">
        <w:t>d) int i=1,j;</w:t>
      </w:r>
    </w:p>
    <w:p w:rsidR="0091716C" w:rsidRPr="001C4D3B" w:rsidRDefault="0091716C" w:rsidP="0091716C">
      <w:pPr>
        <w:tabs>
          <w:tab w:val="left" w:pos="6346"/>
        </w:tabs>
        <w:spacing w:after="0" w:line="240" w:lineRule="auto"/>
      </w:pPr>
      <w:r w:rsidRPr="001C4D3B">
        <w:t xml:space="preserve">                   for(j=1;i&lt;=20;)</w:t>
      </w:r>
    </w:p>
    <w:p w:rsidR="0091716C" w:rsidRPr="001C4D3B" w:rsidRDefault="0091716C" w:rsidP="0091716C">
      <w:pPr>
        <w:tabs>
          <w:tab w:val="left" w:pos="6346"/>
        </w:tabs>
        <w:spacing w:after="0" w:line="240" w:lineRule="auto"/>
      </w:pPr>
      <w:r w:rsidRPr="001C4D3B">
        <w:t xml:space="preserve">                     {</w:t>
      </w:r>
    </w:p>
    <w:p w:rsidR="0091716C" w:rsidRPr="001C4D3B" w:rsidRDefault="0091716C" w:rsidP="0091716C">
      <w:pPr>
        <w:tabs>
          <w:tab w:val="left" w:pos="6346"/>
        </w:tabs>
        <w:spacing w:after="0" w:line="240" w:lineRule="auto"/>
      </w:pPr>
      <w:r w:rsidRPr="001C4D3B">
        <w:t xml:space="preserve">                       System.out.println(i);</w:t>
      </w:r>
    </w:p>
    <w:p w:rsidR="0091716C" w:rsidRPr="001C4D3B" w:rsidRDefault="0091716C" w:rsidP="0091716C">
      <w:pPr>
        <w:tabs>
          <w:tab w:val="left" w:pos="6346"/>
        </w:tabs>
        <w:spacing w:after="0" w:line="240" w:lineRule="auto"/>
      </w:pPr>
      <w:r w:rsidRPr="001C4D3B">
        <w:t xml:space="preserve">                       System.out.println(j);</w:t>
      </w:r>
    </w:p>
    <w:p w:rsidR="0091716C" w:rsidRPr="001C4D3B" w:rsidRDefault="0091716C" w:rsidP="0091716C">
      <w:pPr>
        <w:tabs>
          <w:tab w:val="left" w:pos="6346"/>
        </w:tabs>
        <w:spacing w:after="0" w:line="240" w:lineRule="auto"/>
      </w:pPr>
      <w:r w:rsidRPr="001C4D3B">
        <w:t xml:space="preserve">                       i++;</w:t>
      </w:r>
    </w:p>
    <w:p w:rsidR="0091716C" w:rsidRPr="001C4D3B" w:rsidRDefault="0091716C" w:rsidP="0091716C">
      <w:pPr>
        <w:tabs>
          <w:tab w:val="left" w:pos="6346"/>
        </w:tabs>
        <w:spacing w:after="0" w:line="240" w:lineRule="auto"/>
      </w:pPr>
      <w:r w:rsidRPr="001C4D3B">
        <w:t xml:space="preserve">                     }</w:t>
      </w:r>
      <w:r w:rsidRPr="001C4D3B">
        <w:tab/>
      </w:r>
      <w:r w:rsidRPr="001C4D3B">
        <w:tab/>
      </w:r>
    </w:p>
    <w:p w:rsidR="0091716C" w:rsidRPr="001C4D3B" w:rsidRDefault="0091716C" w:rsidP="0091716C">
      <w:pPr>
        <w:tabs>
          <w:tab w:val="left" w:pos="6346"/>
        </w:tabs>
        <w:spacing w:after="0" w:line="240" w:lineRule="auto"/>
      </w:pPr>
      <w:r w:rsidRPr="001C4D3B">
        <w:t xml:space="preserve">             //above code will work but it acts more like while loop</w:t>
      </w:r>
      <w:r w:rsidRPr="001C4D3B">
        <w:tab/>
      </w:r>
    </w:p>
    <w:p w:rsidR="0091716C" w:rsidRPr="001C4D3B" w:rsidRDefault="0091716C" w:rsidP="0091716C">
      <w:pPr>
        <w:autoSpaceDE w:val="0"/>
        <w:autoSpaceDN w:val="0"/>
        <w:adjustRightInd w:val="0"/>
        <w:spacing w:after="0" w:line="240" w:lineRule="auto"/>
        <w:ind w:left="720"/>
        <w:rPr>
          <w:rFonts w:cs="Courier New"/>
          <w:color w:val="000000"/>
        </w:rPr>
      </w:pPr>
    </w:p>
    <w:p w:rsidR="0091716C" w:rsidRPr="001C4D3B" w:rsidRDefault="0091716C" w:rsidP="0091716C">
      <w:pPr>
        <w:autoSpaceDE w:val="0"/>
        <w:autoSpaceDN w:val="0"/>
        <w:adjustRightInd w:val="0"/>
        <w:spacing w:after="0" w:line="240" w:lineRule="auto"/>
        <w:ind w:left="720"/>
        <w:rPr>
          <w:rFonts w:cs="Courier New"/>
        </w:rPr>
      </w:pPr>
      <w:r w:rsidRPr="001C4D3B">
        <w:rPr>
          <w:rFonts w:cs="Courier New"/>
          <w:color w:val="000000"/>
        </w:rPr>
        <w:t>e)</w:t>
      </w:r>
      <w:r w:rsidRPr="001C4D3B">
        <w:rPr>
          <w:rFonts w:cs="Courier New"/>
          <w:b/>
          <w:bCs/>
          <w:color w:val="7F0055"/>
        </w:rPr>
        <w:t xml:space="preserve"> for</w:t>
      </w:r>
      <w:r w:rsidRPr="001C4D3B">
        <w:rPr>
          <w:rFonts w:cs="Courier New"/>
          <w:color w:val="000000"/>
        </w:rPr>
        <w:t>(</w:t>
      </w:r>
      <w:r w:rsidRPr="001C4D3B">
        <w:rPr>
          <w:rFonts w:cs="Courier New"/>
          <w:b/>
          <w:bCs/>
          <w:color w:val="7F0055"/>
        </w:rPr>
        <w:t>int</w:t>
      </w:r>
      <w:r w:rsidRPr="001C4D3B">
        <w:rPr>
          <w:rFonts w:cs="Courier New"/>
          <w:color w:val="000000"/>
        </w:rPr>
        <w:t xml:space="preserve"> i=10;i&gt;5;i--)</w:t>
      </w:r>
    </w:p>
    <w:p w:rsidR="0091716C" w:rsidRPr="001C4D3B" w:rsidRDefault="0091716C" w:rsidP="0091716C">
      <w:pPr>
        <w:autoSpaceDE w:val="0"/>
        <w:autoSpaceDN w:val="0"/>
        <w:adjustRightInd w:val="0"/>
        <w:spacing w:after="0" w:line="240" w:lineRule="auto"/>
        <w:ind w:left="720"/>
        <w:rPr>
          <w:rFonts w:cs="Courier New"/>
        </w:rPr>
      </w:pPr>
      <w:r w:rsidRPr="001C4D3B">
        <w:rPr>
          <w:rFonts w:cs="Courier New"/>
          <w:color w:val="000000"/>
        </w:rPr>
        <w:t xml:space="preserve">                     {</w:t>
      </w:r>
    </w:p>
    <w:p w:rsidR="0091716C" w:rsidRPr="001C4D3B" w:rsidRDefault="0091716C" w:rsidP="0091716C">
      <w:pPr>
        <w:autoSpaceDE w:val="0"/>
        <w:autoSpaceDN w:val="0"/>
        <w:adjustRightInd w:val="0"/>
        <w:spacing w:after="0" w:line="240" w:lineRule="auto"/>
        <w:ind w:left="720"/>
        <w:rPr>
          <w:rFonts w:cs="Courier New"/>
        </w:rPr>
      </w:pPr>
      <w:r w:rsidRPr="001C4D3B">
        <w:rPr>
          <w:rFonts w:cs="Courier New"/>
          <w:color w:val="000000"/>
        </w:rPr>
        <w:t xml:space="preserve">                         System.</w:t>
      </w:r>
      <w:r w:rsidRPr="001C4D3B">
        <w:rPr>
          <w:rFonts w:cs="Courier New"/>
          <w:i/>
          <w:iCs/>
          <w:color w:val="0000C0"/>
        </w:rPr>
        <w:t>out</w:t>
      </w:r>
      <w:r w:rsidRPr="001C4D3B">
        <w:rPr>
          <w:rFonts w:cs="Courier New"/>
          <w:color w:val="000000"/>
        </w:rPr>
        <w:t>.println(i);</w:t>
      </w:r>
    </w:p>
    <w:p w:rsidR="0091716C" w:rsidRPr="001C4D3B" w:rsidRDefault="0091716C" w:rsidP="0091716C">
      <w:pPr>
        <w:tabs>
          <w:tab w:val="left" w:pos="6346"/>
        </w:tabs>
        <w:ind w:left="720"/>
        <w:rPr>
          <w:rFonts w:cs="Courier New"/>
          <w:color w:val="000000"/>
        </w:rPr>
      </w:pPr>
      <w:r w:rsidRPr="001C4D3B">
        <w:rPr>
          <w:rFonts w:cs="Courier New"/>
          <w:color w:val="000000"/>
        </w:rPr>
        <w:t xml:space="preserve">                     }</w:t>
      </w:r>
    </w:p>
    <w:p w:rsidR="0091716C" w:rsidRPr="001C4D3B" w:rsidRDefault="0091716C" w:rsidP="0091716C">
      <w:pPr>
        <w:tabs>
          <w:tab w:val="left" w:pos="6346"/>
        </w:tabs>
        <w:ind w:left="720"/>
        <w:rPr>
          <w:rFonts w:cs="Courier New"/>
          <w:color w:val="000000"/>
        </w:rPr>
      </w:pPr>
      <w:r w:rsidRPr="001C4D3B">
        <w:rPr>
          <w:rFonts w:cs="Courier New"/>
          <w:color w:val="000000"/>
        </w:rPr>
        <w:t xml:space="preserve">      // above code is an example for decrementing for loop</w:t>
      </w:r>
    </w:p>
    <w:p w:rsidR="0091716C" w:rsidRDefault="00212CB0" w:rsidP="0032594B">
      <w:pPr>
        <w:tabs>
          <w:tab w:val="left" w:pos="6346"/>
        </w:tabs>
        <w:ind w:left="720" w:hanging="720"/>
        <w:rPr>
          <w:rFonts w:cs="Courier New"/>
          <w:color w:val="000000"/>
          <w:sz w:val="32"/>
          <w:szCs w:val="32"/>
        </w:rPr>
      </w:pPr>
      <w:r w:rsidRPr="00212CB0">
        <w:rPr>
          <w:rFonts w:cs="Courier New"/>
          <w:b/>
          <w:i/>
          <w:noProof/>
          <w:color w:val="000000"/>
          <w:sz w:val="32"/>
          <w:szCs w:val="32"/>
          <w:u w:val="single"/>
        </w:rPr>
        <w:lastRenderedPageBreak/>
        <w:pict>
          <v:group id="_x0000_s1138" style="position:absolute;left:0;text-align:left;margin-left:110.5pt;margin-top:28.5pt;width:158.5pt;height:159.15pt;z-index:251768320" coordorigin="3650,999" coordsize="6351,5912">
            <v:shape id="_x0000_s1113" type="#_x0000_t4" style="position:absolute;left:4136;top:1972;width:3751;height:2093">
              <v:textbox>
                <w:txbxContent>
                  <w:p w:rsidR="0091716C" w:rsidRPr="0032594B" w:rsidRDefault="0091716C" w:rsidP="0091716C">
                    <w:pPr>
                      <w:rPr>
                        <w:sz w:val="18"/>
                        <w:szCs w:val="18"/>
                      </w:rPr>
                    </w:pPr>
                    <w:r w:rsidRPr="0032594B">
                      <w:rPr>
                        <w:sz w:val="18"/>
                        <w:szCs w:val="18"/>
                      </w:rPr>
                      <w:t>while(expression)</w:t>
                    </w:r>
                  </w:p>
                </w:txbxContent>
              </v:textbox>
            </v:shape>
            <v:rect id="_x0000_s1114" style="position:absolute;left:5325;top:5689;width:1975;height:1222">
              <v:textbox>
                <w:txbxContent>
                  <w:p w:rsidR="0091716C" w:rsidRPr="0032594B" w:rsidRDefault="0091716C" w:rsidP="0091716C">
                    <w:pPr>
                      <w:rPr>
                        <w:sz w:val="16"/>
                        <w:szCs w:val="16"/>
                      </w:rPr>
                    </w:pPr>
                    <w:r w:rsidRPr="0032594B">
                      <w:rPr>
                        <w:sz w:val="16"/>
                        <w:szCs w:val="16"/>
                      </w:rPr>
                      <w:t>Execute whileblock</w:t>
                    </w:r>
                  </w:p>
                </w:txbxContent>
              </v:textbox>
            </v:rect>
            <v:rect id="_x0000_s1115" style="position:absolute;left:8026;top:5689;width:1975;height:1222">
              <v:textbox>
                <w:txbxContent>
                  <w:p w:rsidR="0091716C" w:rsidRPr="0032594B" w:rsidRDefault="0091716C" w:rsidP="0091716C">
                    <w:pPr>
                      <w:rPr>
                        <w:sz w:val="16"/>
                        <w:szCs w:val="16"/>
                      </w:rPr>
                    </w:pPr>
                    <w:r w:rsidRPr="0032594B">
                      <w:rPr>
                        <w:sz w:val="16"/>
                        <w:szCs w:val="16"/>
                      </w:rPr>
                      <w:t>Loop terminates</w:t>
                    </w:r>
                  </w:p>
                </w:txbxContent>
              </v:textbox>
            </v:rect>
            <v:shape id="_x0000_s1116" type="#_x0000_t32" style="position:absolute;left:6045;top:4182;width:33;height:1390" o:connectortype="straight">
              <v:stroke endarrow="block"/>
            </v:shape>
            <v:shape id="_x0000_s1117" type="#_x0000_t32" style="position:absolute;left:3751;top:6460;width:1574;height:33;flip:x" o:connectortype="straight"/>
            <v:shape id="_x0000_s1118" type="#_x0000_t32" style="position:absolute;left:3650;top:3044;width:101;height:3449;flip:x y" o:connectortype="straight"/>
            <v:shape id="_x0000_s1119" type="#_x0000_t32" style="position:absolute;left:3650;top:3045;width:412;height:0" o:connectortype="straight">
              <v:stroke endarrow="block"/>
            </v:shape>
            <v:shape id="_x0000_s1120" type="#_x0000_t32" style="position:absolute;left:8026;top:3044;width:647;height:1" o:connectortype="straight"/>
            <v:shape id="_x0000_s1121" type="#_x0000_t32" style="position:absolute;left:8673;top:3044;width:1;height:2344" o:connectortype="straight">
              <v:stroke endarrow="block"/>
            </v:shape>
            <v:shape id="_x0000_s1133" type="#_x0000_t32" style="position:absolute;left:5977;top:999;width:0;height:801" o:connectortype="straight">
              <v:stroke endarrow="block"/>
            </v:shape>
          </v:group>
        </w:pict>
      </w:r>
      <w:r w:rsidR="0032594B" w:rsidRPr="0032594B">
        <w:rPr>
          <w:rFonts w:cs="Courier New"/>
          <w:b/>
          <w:i/>
          <w:color w:val="000000"/>
          <w:sz w:val="32"/>
          <w:szCs w:val="32"/>
          <w:u w:val="single"/>
        </w:rPr>
        <w:t>WHILE LOOP</w:t>
      </w:r>
    </w:p>
    <w:p w:rsidR="0091716C" w:rsidRDefault="0091716C" w:rsidP="0091716C">
      <w:pPr>
        <w:tabs>
          <w:tab w:val="left" w:pos="6346"/>
        </w:tabs>
        <w:ind w:left="720"/>
        <w:rPr>
          <w:rFonts w:cs="Courier New"/>
          <w:color w:val="000000"/>
          <w:sz w:val="32"/>
          <w:szCs w:val="32"/>
        </w:rPr>
      </w:pPr>
    </w:p>
    <w:p w:rsidR="0091716C" w:rsidRDefault="0091716C" w:rsidP="0091716C">
      <w:pPr>
        <w:tabs>
          <w:tab w:val="left" w:pos="6346"/>
        </w:tabs>
        <w:ind w:left="720"/>
        <w:rPr>
          <w:sz w:val="32"/>
          <w:szCs w:val="32"/>
        </w:rPr>
      </w:pPr>
      <w:r>
        <w:rPr>
          <w:rFonts w:ascii="Courier New" w:hAnsi="Courier New" w:cs="Courier New"/>
          <w:color w:val="000000"/>
          <w:sz w:val="20"/>
          <w:szCs w:val="20"/>
        </w:rPr>
        <w:tab/>
      </w:r>
      <w:r>
        <w:rPr>
          <w:rFonts w:ascii="Courier New" w:hAnsi="Courier New" w:cs="Courier New"/>
          <w:color w:val="000000"/>
          <w:sz w:val="20"/>
          <w:szCs w:val="20"/>
        </w:rPr>
        <w:tab/>
      </w:r>
      <w:r w:rsidRPr="00502F49">
        <w:rPr>
          <w:sz w:val="32"/>
          <w:szCs w:val="32"/>
        </w:rPr>
        <w:tab/>
      </w:r>
    </w:p>
    <w:p w:rsidR="0091716C" w:rsidRPr="0032594B" w:rsidRDefault="0032594B" w:rsidP="0091716C">
      <w:pPr>
        <w:tabs>
          <w:tab w:val="left" w:pos="720"/>
          <w:tab w:val="left" w:pos="1440"/>
          <w:tab w:val="left" w:pos="2160"/>
          <w:tab w:val="left" w:pos="6346"/>
        </w:tabs>
        <w:rPr>
          <w:sz w:val="20"/>
          <w:szCs w:val="20"/>
        </w:rPr>
      </w:pPr>
      <w:r>
        <w:rPr>
          <w:sz w:val="32"/>
          <w:szCs w:val="32"/>
        </w:rPr>
        <w:tab/>
      </w:r>
      <w:r>
        <w:rPr>
          <w:sz w:val="32"/>
          <w:szCs w:val="32"/>
        </w:rPr>
        <w:tab/>
      </w:r>
      <w:r>
        <w:rPr>
          <w:sz w:val="32"/>
          <w:szCs w:val="32"/>
        </w:rPr>
        <w:tab/>
        <w:t xml:space="preserve">                                     </w:t>
      </w:r>
      <w:r w:rsidR="0091716C" w:rsidRPr="0032594B">
        <w:rPr>
          <w:sz w:val="20"/>
          <w:szCs w:val="20"/>
        </w:rPr>
        <w:t>False</w:t>
      </w:r>
    </w:p>
    <w:p w:rsidR="0091716C" w:rsidRPr="0032594B" w:rsidRDefault="0032594B" w:rsidP="0091716C">
      <w:pPr>
        <w:rPr>
          <w:sz w:val="20"/>
          <w:szCs w:val="20"/>
        </w:rPr>
      </w:pPr>
      <w:r>
        <w:rPr>
          <w:sz w:val="32"/>
          <w:szCs w:val="32"/>
        </w:rPr>
        <w:t xml:space="preserve">                                                </w:t>
      </w:r>
      <w:r w:rsidRPr="0032594B">
        <w:rPr>
          <w:sz w:val="20"/>
          <w:szCs w:val="20"/>
        </w:rPr>
        <w:t>True</w:t>
      </w:r>
    </w:p>
    <w:p w:rsidR="0091716C" w:rsidRDefault="0091716C" w:rsidP="0091716C">
      <w:pPr>
        <w:rPr>
          <w:sz w:val="32"/>
          <w:szCs w:val="32"/>
        </w:rPr>
      </w:pPr>
    </w:p>
    <w:p w:rsidR="0091716C" w:rsidRPr="00796E6E" w:rsidRDefault="0091716C" w:rsidP="0091716C">
      <w:pPr>
        <w:rPr>
          <w:sz w:val="32"/>
          <w:szCs w:val="32"/>
        </w:rPr>
      </w:pPr>
    </w:p>
    <w:p w:rsidR="0091716C" w:rsidRPr="0032594B" w:rsidRDefault="0091716C" w:rsidP="0091716C">
      <w:pPr>
        <w:tabs>
          <w:tab w:val="left" w:pos="6346"/>
        </w:tabs>
        <w:rPr>
          <w:b/>
        </w:rPr>
      </w:pPr>
      <w:r w:rsidRPr="0032594B">
        <w:rPr>
          <w:b/>
          <w:sz w:val="32"/>
          <w:szCs w:val="32"/>
        </w:rPr>
        <w:t xml:space="preserve">                         </w:t>
      </w:r>
      <w:r w:rsidR="0032594B">
        <w:rPr>
          <w:b/>
          <w:sz w:val="32"/>
          <w:szCs w:val="32"/>
        </w:rPr>
        <w:t xml:space="preserve">     </w:t>
      </w:r>
      <w:r w:rsidRPr="0032594B">
        <w:rPr>
          <w:b/>
        </w:rPr>
        <w:t>Basic structure of the while  Loop</w:t>
      </w:r>
    </w:p>
    <w:p w:rsidR="0091716C" w:rsidRPr="0032594B" w:rsidRDefault="0091716C" w:rsidP="0091716C">
      <w:pPr>
        <w:tabs>
          <w:tab w:val="left" w:pos="3952"/>
        </w:tabs>
        <w:spacing w:after="0" w:line="240" w:lineRule="auto"/>
      </w:pPr>
      <w:r w:rsidRPr="0032594B">
        <w:t>public class Demo29{</w:t>
      </w:r>
    </w:p>
    <w:p w:rsidR="0091716C" w:rsidRPr="0032594B" w:rsidRDefault="0091716C" w:rsidP="0091716C">
      <w:pPr>
        <w:tabs>
          <w:tab w:val="left" w:pos="3952"/>
        </w:tabs>
        <w:spacing w:after="0" w:line="240" w:lineRule="auto"/>
      </w:pPr>
      <w:r w:rsidRPr="0032594B">
        <w:tab/>
      </w:r>
    </w:p>
    <w:p w:rsidR="0091716C" w:rsidRPr="0032594B" w:rsidRDefault="0091716C" w:rsidP="0091716C">
      <w:pPr>
        <w:tabs>
          <w:tab w:val="left" w:pos="3952"/>
        </w:tabs>
        <w:spacing w:after="0" w:line="240" w:lineRule="auto"/>
      </w:pPr>
      <w:r w:rsidRPr="0032594B">
        <w:t xml:space="preserve">              public static void main(String[] args) {</w:t>
      </w:r>
    </w:p>
    <w:p w:rsidR="0091716C" w:rsidRPr="0032594B" w:rsidRDefault="0091716C" w:rsidP="0091716C">
      <w:pPr>
        <w:tabs>
          <w:tab w:val="left" w:pos="3952"/>
        </w:tabs>
        <w:spacing w:after="0" w:line="240" w:lineRule="auto"/>
      </w:pPr>
      <w:r w:rsidRPr="0032594B">
        <w:t xml:space="preserve">                          int i=1;</w:t>
      </w:r>
    </w:p>
    <w:p w:rsidR="0091716C" w:rsidRPr="0032594B" w:rsidRDefault="0091716C" w:rsidP="0091716C">
      <w:pPr>
        <w:tabs>
          <w:tab w:val="left" w:pos="3952"/>
        </w:tabs>
        <w:spacing w:after="0" w:line="240" w:lineRule="auto"/>
      </w:pPr>
      <w:r w:rsidRPr="0032594B">
        <w:t xml:space="preserve">                         while(i&lt;=20)</w:t>
      </w:r>
    </w:p>
    <w:p w:rsidR="0091716C" w:rsidRPr="0032594B" w:rsidRDefault="0091716C" w:rsidP="0091716C">
      <w:pPr>
        <w:tabs>
          <w:tab w:val="left" w:pos="3952"/>
        </w:tabs>
        <w:spacing w:after="0" w:line="240" w:lineRule="auto"/>
      </w:pPr>
      <w:r w:rsidRPr="0032594B">
        <w:t xml:space="preserve">                         {</w:t>
      </w:r>
    </w:p>
    <w:p w:rsidR="0091716C" w:rsidRPr="0032594B" w:rsidRDefault="0091716C" w:rsidP="0091716C">
      <w:pPr>
        <w:tabs>
          <w:tab w:val="left" w:pos="3952"/>
        </w:tabs>
        <w:spacing w:after="0" w:line="240" w:lineRule="auto"/>
      </w:pPr>
      <w:r w:rsidRPr="0032594B">
        <w:t xml:space="preserve">                                      System.out.println(i);// display i</w:t>
      </w:r>
    </w:p>
    <w:p w:rsidR="0091716C" w:rsidRPr="0032594B" w:rsidRDefault="0091716C" w:rsidP="0091716C">
      <w:pPr>
        <w:tabs>
          <w:tab w:val="left" w:pos="3952"/>
        </w:tabs>
        <w:spacing w:after="0" w:line="240" w:lineRule="auto"/>
      </w:pPr>
      <w:r w:rsidRPr="0032594B">
        <w:t xml:space="preserve">                                      i=i +2;</w:t>
      </w:r>
    </w:p>
    <w:p w:rsidR="0091716C" w:rsidRPr="0032594B" w:rsidRDefault="0091716C" w:rsidP="0091716C">
      <w:pPr>
        <w:tabs>
          <w:tab w:val="left" w:pos="3952"/>
        </w:tabs>
        <w:spacing w:after="0" w:line="240" w:lineRule="auto"/>
      </w:pPr>
      <w:r w:rsidRPr="0032594B">
        <w:t xml:space="preserve">                          }</w:t>
      </w:r>
      <w:r w:rsidRPr="0032594B">
        <w:tab/>
      </w:r>
      <w:r w:rsidRPr="0032594B">
        <w:tab/>
      </w:r>
    </w:p>
    <w:p w:rsidR="0091716C" w:rsidRPr="0032594B" w:rsidRDefault="0091716C" w:rsidP="0091716C">
      <w:pPr>
        <w:tabs>
          <w:tab w:val="left" w:pos="3952"/>
        </w:tabs>
        <w:spacing w:after="0" w:line="240" w:lineRule="auto"/>
      </w:pPr>
      <w:r w:rsidRPr="0032594B">
        <w:tab/>
      </w:r>
      <w:r w:rsidRPr="0032594B">
        <w:tab/>
      </w:r>
    </w:p>
    <w:p w:rsidR="0091716C" w:rsidRPr="0032594B" w:rsidRDefault="0091716C" w:rsidP="0091716C">
      <w:pPr>
        <w:tabs>
          <w:tab w:val="left" w:pos="3952"/>
        </w:tabs>
        <w:spacing w:after="0" w:line="240" w:lineRule="auto"/>
      </w:pPr>
      <w:r w:rsidRPr="0032594B">
        <w:t xml:space="preserve">               }</w:t>
      </w:r>
    </w:p>
    <w:p w:rsidR="0091716C" w:rsidRPr="0032594B" w:rsidRDefault="0091716C" w:rsidP="0091716C">
      <w:pPr>
        <w:tabs>
          <w:tab w:val="left" w:pos="3952"/>
        </w:tabs>
        <w:spacing w:after="0" w:line="240" w:lineRule="auto"/>
      </w:pPr>
    </w:p>
    <w:p w:rsidR="0091716C" w:rsidRPr="0032594B" w:rsidRDefault="0091716C" w:rsidP="0091716C">
      <w:pPr>
        <w:tabs>
          <w:tab w:val="left" w:pos="3952"/>
        </w:tabs>
        <w:spacing w:after="0" w:line="240" w:lineRule="auto"/>
      </w:pPr>
      <w:r w:rsidRPr="0032594B">
        <w:t>}</w:t>
      </w:r>
    </w:p>
    <w:p w:rsidR="0091716C" w:rsidRPr="0032594B" w:rsidRDefault="0091716C" w:rsidP="0091716C">
      <w:pPr>
        <w:tabs>
          <w:tab w:val="left" w:pos="3952"/>
        </w:tabs>
        <w:spacing w:after="0" w:line="240" w:lineRule="auto"/>
      </w:pPr>
    </w:p>
    <w:p w:rsidR="0091716C" w:rsidRPr="0032594B" w:rsidRDefault="0091716C" w:rsidP="0091716C">
      <w:r w:rsidRPr="0032594B">
        <w:t>Note: While loop can be used with non numeric conditions also. Like  checking a character in a variable or checking for a String value in a variable</w:t>
      </w:r>
    </w:p>
    <w:p w:rsidR="0032594B" w:rsidRDefault="0091716C" w:rsidP="0091716C">
      <w:pPr>
        <w:rPr>
          <w:b/>
        </w:rPr>
      </w:pPr>
      <w:r w:rsidRPr="0032594B">
        <w:rPr>
          <w:b/>
        </w:rPr>
        <w:t>Ex</w:t>
      </w:r>
      <w:r w:rsidR="0032594B" w:rsidRPr="0032594B">
        <w:rPr>
          <w:b/>
        </w:rPr>
        <w:t>:</w:t>
      </w:r>
    </w:p>
    <w:p w:rsidR="0091716C" w:rsidRPr="0032594B" w:rsidRDefault="0091716C" w:rsidP="0091716C">
      <w:r w:rsidRPr="0032594B">
        <w:t>char ch;</w:t>
      </w:r>
    </w:p>
    <w:p w:rsidR="0091716C" w:rsidRPr="0032594B" w:rsidRDefault="0091716C" w:rsidP="0091716C">
      <w:r w:rsidRPr="0032594B">
        <w:t xml:space="preserve"> while(ch!=’y’)</w:t>
      </w:r>
    </w:p>
    <w:p w:rsidR="0091716C" w:rsidRPr="0032594B" w:rsidRDefault="0091716C" w:rsidP="0091716C">
      <w:r w:rsidRPr="0032594B">
        <w:t>{</w:t>
      </w:r>
    </w:p>
    <w:p w:rsidR="0091716C" w:rsidRPr="0032594B" w:rsidRDefault="0091716C" w:rsidP="0091716C">
      <w:r w:rsidRPr="0032594B">
        <w:t xml:space="preserve">   ----- body</w:t>
      </w:r>
    </w:p>
    <w:p w:rsidR="0091716C" w:rsidRPr="0032594B" w:rsidRDefault="0091716C" w:rsidP="0091716C">
      <w:r w:rsidRPr="0032594B">
        <w:t>}</w:t>
      </w:r>
    </w:p>
    <w:p w:rsidR="0091716C" w:rsidRDefault="0091716C" w:rsidP="0091716C">
      <w:pPr>
        <w:rPr>
          <w:sz w:val="32"/>
          <w:szCs w:val="32"/>
        </w:rPr>
      </w:pPr>
    </w:p>
    <w:p w:rsidR="0091716C" w:rsidRDefault="0091716C" w:rsidP="0091716C">
      <w:pPr>
        <w:rPr>
          <w:sz w:val="32"/>
          <w:szCs w:val="32"/>
        </w:rPr>
      </w:pPr>
    </w:p>
    <w:p w:rsidR="0032594B" w:rsidRDefault="0032594B" w:rsidP="0091716C">
      <w:pPr>
        <w:rPr>
          <w:sz w:val="32"/>
          <w:szCs w:val="32"/>
        </w:rPr>
      </w:pPr>
    </w:p>
    <w:p w:rsidR="0032594B" w:rsidRDefault="0032594B" w:rsidP="0091716C">
      <w:pPr>
        <w:rPr>
          <w:b/>
          <w:i/>
          <w:sz w:val="24"/>
          <w:szCs w:val="24"/>
          <w:u w:val="single"/>
        </w:rPr>
      </w:pPr>
    </w:p>
    <w:p w:rsidR="0091716C" w:rsidRPr="0032594B" w:rsidRDefault="00212CB0" w:rsidP="0091716C">
      <w:pPr>
        <w:rPr>
          <w:b/>
          <w:i/>
          <w:sz w:val="24"/>
          <w:szCs w:val="24"/>
          <w:u w:val="single"/>
        </w:rPr>
      </w:pPr>
      <w:r w:rsidRPr="00212CB0">
        <w:rPr>
          <w:b/>
          <w:i/>
          <w:noProof/>
          <w:sz w:val="24"/>
          <w:szCs w:val="24"/>
          <w:u w:val="single"/>
        </w:rPr>
        <w:lastRenderedPageBreak/>
        <w:pict>
          <v:group id="_x0000_s1139" style="position:absolute;margin-left:122.5pt;margin-top:12.25pt;width:184.5pt;height:191pt;z-index:251770880" coordorigin="3890,785" coordsize="6576,6068">
            <v:shape id="_x0000_s1122" type="#_x0000_t4" style="position:absolute;left:5321;top:4978;width:2558;height:1875">
              <v:textbox>
                <w:txbxContent>
                  <w:p w:rsidR="0091716C" w:rsidRPr="0032594B" w:rsidRDefault="0091716C" w:rsidP="0091716C">
                    <w:pPr>
                      <w:rPr>
                        <w:sz w:val="16"/>
                        <w:szCs w:val="16"/>
                      </w:rPr>
                    </w:pPr>
                    <w:r w:rsidRPr="0032594B">
                      <w:rPr>
                        <w:sz w:val="16"/>
                        <w:szCs w:val="16"/>
                      </w:rPr>
                      <w:t>Check (expression)</w:t>
                    </w:r>
                  </w:p>
                  <w:p w:rsidR="0091716C" w:rsidRPr="0032594B" w:rsidRDefault="0091716C" w:rsidP="0091716C">
                    <w:pPr>
                      <w:rPr>
                        <w:sz w:val="16"/>
                        <w:szCs w:val="16"/>
                      </w:rPr>
                    </w:pPr>
                  </w:p>
                </w:txbxContent>
              </v:textbox>
            </v:shape>
            <v:rect id="_x0000_s1123" style="position:absolute;left:5321;top:1754;width:2463;height:1472">
              <v:textbox style="mso-next-textbox:#_x0000_s1123">
                <w:txbxContent>
                  <w:p w:rsidR="0091716C" w:rsidRPr="0032594B" w:rsidRDefault="0091716C" w:rsidP="0091716C">
                    <w:pPr>
                      <w:rPr>
                        <w:sz w:val="16"/>
                        <w:szCs w:val="16"/>
                      </w:rPr>
                    </w:pPr>
                    <w:r w:rsidRPr="0032594B">
                      <w:rPr>
                        <w:sz w:val="16"/>
                        <w:szCs w:val="16"/>
                      </w:rPr>
                      <w:t>Execute do-while block</w:t>
                    </w:r>
                  </w:p>
                  <w:p w:rsidR="0091716C" w:rsidRPr="0032594B" w:rsidRDefault="0091716C" w:rsidP="0091716C">
                    <w:pPr>
                      <w:rPr>
                        <w:sz w:val="16"/>
                        <w:szCs w:val="16"/>
                      </w:rPr>
                    </w:pPr>
                  </w:p>
                </w:txbxContent>
              </v:textbox>
            </v:rect>
            <v:rect id="_x0000_s1124" style="position:absolute;left:8491;top:5168;width:1975;height:1222">
              <v:textbox>
                <w:txbxContent>
                  <w:p w:rsidR="0091716C" w:rsidRPr="0032594B" w:rsidRDefault="0091716C" w:rsidP="0091716C">
                    <w:pPr>
                      <w:rPr>
                        <w:sz w:val="16"/>
                        <w:szCs w:val="16"/>
                      </w:rPr>
                    </w:pPr>
                    <w:r w:rsidRPr="0032594B">
                      <w:rPr>
                        <w:sz w:val="16"/>
                        <w:szCs w:val="16"/>
                      </w:rPr>
                      <w:t>Loop terminates</w:t>
                    </w:r>
                  </w:p>
                </w:txbxContent>
              </v:textbox>
            </v:rect>
            <v:shape id="_x0000_s1125" type="#_x0000_t32" style="position:absolute;left:6513;top:3336;width:33;height:1390" o:connectortype="straight">
              <v:stroke endarrow="block"/>
            </v:shape>
            <v:shape id="_x0000_s1126" type="#_x0000_t32" style="position:absolute;left:3991;top:5938;width:1253;height:33;flip:x" o:connectortype="straight"/>
            <v:shape id="_x0000_s1127" type="#_x0000_t32" style="position:absolute;left:3890;top:2523;width:101;height:3449;flip:x y" o:connectortype="straight"/>
            <v:shape id="_x0000_s1128" type="#_x0000_t32" style="position:absolute;left:3890;top:2522;width:1354;height:1" o:connectortype="straight">
              <v:stroke endarrow="block"/>
            </v:shape>
            <v:shape id="_x0000_s1129" type="#_x0000_t32" style="position:absolute;left:7784;top:5938;width:707;height:1" o:connectortype="straight">
              <v:stroke endarrow="block"/>
            </v:shape>
            <v:shape id="_x0000_s1134" type="#_x0000_t32" style="position:absolute;left:6546;top:785;width:0;height:733" o:connectortype="straight">
              <v:stroke endarrow="block"/>
            </v:shape>
          </v:group>
        </w:pict>
      </w:r>
      <w:r w:rsidR="0032594B" w:rsidRPr="0032594B">
        <w:rPr>
          <w:b/>
          <w:i/>
          <w:sz w:val="24"/>
          <w:szCs w:val="24"/>
          <w:u w:val="single"/>
        </w:rPr>
        <w:t>Do-while loop:</w:t>
      </w:r>
    </w:p>
    <w:p w:rsidR="0091716C" w:rsidRDefault="0091716C" w:rsidP="0091716C">
      <w:pPr>
        <w:rPr>
          <w:sz w:val="32"/>
          <w:szCs w:val="32"/>
        </w:rPr>
      </w:pPr>
    </w:p>
    <w:p w:rsidR="0091716C" w:rsidRPr="00D87885" w:rsidRDefault="0091716C" w:rsidP="0091716C">
      <w:pPr>
        <w:tabs>
          <w:tab w:val="left" w:pos="720"/>
          <w:tab w:val="left" w:pos="1440"/>
          <w:tab w:val="left" w:pos="2160"/>
          <w:tab w:val="left" w:pos="6346"/>
        </w:tabs>
        <w:rPr>
          <w:sz w:val="32"/>
          <w:szCs w:val="32"/>
        </w:rPr>
      </w:pPr>
      <w:r>
        <w:rPr>
          <w:sz w:val="32"/>
          <w:szCs w:val="32"/>
        </w:rPr>
        <w:tab/>
      </w:r>
      <w:r>
        <w:rPr>
          <w:sz w:val="32"/>
          <w:szCs w:val="32"/>
        </w:rPr>
        <w:tab/>
      </w:r>
      <w:r>
        <w:rPr>
          <w:sz w:val="32"/>
          <w:szCs w:val="32"/>
        </w:rPr>
        <w:tab/>
      </w:r>
      <w:r>
        <w:rPr>
          <w:sz w:val="32"/>
          <w:szCs w:val="32"/>
        </w:rPr>
        <w:tab/>
      </w:r>
      <w:r>
        <w:rPr>
          <w:sz w:val="32"/>
          <w:szCs w:val="32"/>
        </w:rPr>
        <w:tab/>
      </w:r>
    </w:p>
    <w:p w:rsidR="0091716C" w:rsidRPr="0032594B" w:rsidRDefault="0032594B" w:rsidP="0091716C">
      <w:pPr>
        <w:tabs>
          <w:tab w:val="left" w:pos="7013"/>
        </w:tabs>
        <w:rPr>
          <w:sz w:val="24"/>
          <w:szCs w:val="24"/>
        </w:rPr>
      </w:pPr>
      <w:r>
        <w:rPr>
          <w:sz w:val="24"/>
          <w:szCs w:val="24"/>
        </w:rPr>
        <w:t xml:space="preserve">                                </w:t>
      </w:r>
      <w:r w:rsidRPr="0032594B">
        <w:rPr>
          <w:sz w:val="24"/>
          <w:szCs w:val="24"/>
        </w:rPr>
        <w:t>true</w:t>
      </w:r>
    </w:p>
    <w:p w:rsidR="0091716C" w:rsidRPr="00D64B6F" w:rsidRDefault="0091716C" w:rsidP="0091716C">
      <w:pPr>
        <w:rPr>
          <w:sz w:val="32"/>
          <w:szCs w:val="32"/>
        </w:rPr>
      </w:pPr>
    </w:p>
    <w:p w:rsidR="0091716C" w:rsidRPr="00D64B6F" w:rsidRDefault="0091716C" w:rsidP="0091716C">
      <w:pPr>
        <w:rPr>
          <w:sz w:val="32"/>
          <w:szCs w:val="32"/>
        </w:rPr>
      </w:pPr>
    </w:p>
    <w:p w:rsidR="0091716C" w:rsidRPr="0032594B" w:rsidRDefault="0032594B" w:rsidP="0091716C">
      <w:pPr>
        <w:tabs>
          <w:tab w:val="left" w:pos="6346"/>
        </w:tabs>
        <w:rPr>
          <w:sz w:val="24"/>
          <w:szCs w:val="24"/>
        </w:rPr>
      </w:pPr>
      <w:r>
        <w:rPr>
          <w:sz w:val="32"/>
          <w:szCs w:val="32"/>
        </w:rPr>
        <w:t xml:space="preserve">                                                            </w:t>
      </w:r>
      <w:r w:rsidRPr="0032594B">
        <w:rPr>
          <w:sz w:val="24"/>
          <w:szCs w:val="24"/>
        </w:rPr>
        <w:t>false</w:t>
      </w:r>
      <w:r w:rsidR="0091716C" w:rsidRPr="0032594B">
        <w:rPr>
          <w:sz w:val="24"/>
          <w:szCs w:val="24"/>
        </w:rPr>
        <w:tab/>
      </w:r>
    </w:p>
    <w:p w:rsidR="0091716C" w:rsidRPr="0032594B" w:rsidRDefault="0032594B" w:rsidP="0091716C">
      <w:pPr>
        <w:tabs>
          <w:tab w:val="left" w:pos="6346"/>
        </w:tabs>
        <w:rPr>
          <w:b/>
        </w:rPr>
      </w:pPr>
      <w:r>
        <w:rPr>
          <w:b/>
          <w:sz w:val="32"/>
          <w:szCs w:val="32"/>
        </w:rPr>
        <w:t xml:space="preserve">                            </w:t>
      </w:r>
      <w:r w:rsidR="0091716C" w:rsidRPr="0032594B">
        <w:rPr>
          <w:b/>
        </w:rPr>
        <w:t>Basic structure of the do… while Loop</w:t>
      </w:r>
    </w:p>
    <w:p w:rsidR="0091716C" w:rsidRPr="0032594B" w:rsidRDefault="0091716C" w:rsidP="0091716C">
      <w:r w:rsidRPr="0032594B">
        <w:t>do……while loop works similar to while loop, but the difference is do…while loop block executes at least once irrespective of whether the expression evaluates to true or false.</w:t>
      </w:r>
    </w:p>
    <w:p w:rsidR="0091716C" w:rsidRPr="0032594B" w:rsidRDefault="0091716C" w:rsidP="0091716C">
      <w:pPr>
        <w:rPr>
          <w:b/>
        </w:rPr>
      </w:pPr>
      <w:r w:rsidRPr="0032594B">
        <w:rPr>
          <w:b/>
        </w:rPr>
        <w:t xml:space="preserve">What is the difference b/w </w:t>
      </w:r>
      <w:r w:rsidRPr="0032594B">
        <w:rPr>
          <w:b/>
          <w:u w:val="single"/>
        </w:rPr>
        <w:t>for</w:t>
      </w:r>
      <w:r w:rsidRPr="0032594B">
        <w:rPr>
          <w:b/>
        </w:rPr>
        <w:t xml:space="preserve"> loop and </w:t>
      </w:r>
      <w:r w:rsidRPr="0032594B">
        <w:rPr>
          <w:b/>
          <w:u w:val="single"/>
        </w:rPr>
        <w:t>while</w:t>
      </w:r>
      <w:r w:rsidRPr="0032594B">
        <w:rPr>
          <w:b/>
        </w:rPr>
        <w:t>/</w:t>
      </w:r>
      <w:r w:rsidRPr="0032594B">
        <w:rPr>
          <w:b/>
          <w:u w:val="single"/>
        </w:rPr>
        <w:t>do while</w:t>
      </w:r>
      <w:r w:rsidRPr="0032594B">
        <w:rPr>
          <w:b/>
        </w:rPr>
        <w:t xml:space="preserve"> ?</w:t>
      </w:r>
    </w:p>
    <w:p w:rsidR="0091716C" w:rsidRPr="0032594B" w:rsidRDefault="0091716C" w:rsidP="0091716C">
      <w:r w:rsidRPr="0032594B">
        <w:t>for loop checks for numeric conditions and have definite iterations.</w:t>
      </w:r>
    </w:p>
    <w:p w:rsidR="0091716C" w:rsidRPr="0032594B" w:rsidRDefault="0091716C" w:rsidP="0091716C">
      <w:r w:rsidRPr="0032594B">
        <w:t>while or do while  loop can have both numeric and non numeric conditions. It has definite iterations with numeric condition and not  finite iteration with non numeric conditions</w:t>
      </w:r>
    </w:p>
    <w:p w:rsidR="0091716C" w:rsidRDefault="0091716C" w:rsidP="0091716C">
      <w:pPr>
        <w:tabs>
          <w:tab w:val="left" w:pos="3952"/>
        </w:tabs>
        <w:spacing w:after="0" w:line="240" w:lineRule="auto"/>
        <w:rPr>
          <w:sz w:val="32"/>
          <w:szCs w:val="32"/>
        </w:rPr>
      </w:pPr>
    </w:p>
    <w:p w:rsidR="0091716C" w:rsidRPr="0032594B" w:rsidRDefault="0091716C" w:rsidP="0091716C">
      <w:pPr>
        <w:tabs>
          <w:tab w:val="left" w:pos="3952"/>
        </w:tabs>
        <w:spacing w:after="0" w:line="240" w:lineRule="auto"/>
      </w:pPr>
      <w:r w:rsidRPr="0032594B">
        <w:t>public class Demo30{</w:t>
      </w:r>
    </w:p>
    <w:p w:rsidR="0091716C" w:rsidRPr="0032594B" w:rsidRDefault="0091716C" w:rsidP="0091716C">
      <w:pPr>
        <w:tabs>
          <w:tab w:val="left" w:pos="3952"/>
        </w:tabs>
        <w:spacing w:after="0" w:line="240" w:lineRule="auto"/>
      </w:pPr>
      <w:r w:rsidRPr="0032594B">
        <w:tab/>
      </w:r>
    </w:p>
    <w:p w:rsidR="0091716C" w:rsidRPr="0032594B" w:rsidRDefault="0091716C" w:rsidP="0091716C">
      <w:pPr>
        <w:tabs>
          <w:tab w:val="left" w:pos="3952"/>
        </w:tabs>
        <w:spacing w:after="0" w:line="240" w:lineRule="auto"/>
      </w:pPr>
      <w:r w:rsidRPr="0032594B">
        <w:t xml:space="preserve">      public static void main(String[] args) {</w:t>
      </w:r>
    </w:p>
    <w:p w:rsidR="0091716C" w:rsidRPr="0032594B" w:rsidRDefault="0091716C" w:rsidP="0091716C">
      <w:pPr>
        <w:tabs>
          <w:tab w:val="left" w:pos="3952"/>
        </w:tabs>
        <w:spacing w:after="0" w:line="240" w:lineRule="auto"/>
      </w:pPr>
      <w:r w:rsidRPr="0032594B">
        <w:t xml:space="preserve">              int i=1;</w:t>
      </w:r>
    </w:p>
    <w:p w:rsidR="0091716C" w:rsidRPr="0032594B" w:rsidRDefault="0091716C" w:rsidP="0091716C">
      <w:pPr>
        <w:tabs>
          <w:tab w:val="left" w:pos="3952"/>
        </w:tabs>
        <w:spacing w:after="0" w:line="240" w:lineRule="auto"/>
      </w:pPr>
      <w:r w:rsidRPr="0032594B">
        <w:t xml:space="preserve">              do</w:t>
      </w:r>
    </w:p>
    <w:p w:rsidR="0091716C" w:rsidRPr="0032594B" w:rsidRDefault="0091716C" w:rsidP="0091716C">
      <w:pPr>
        <w:tabs>
          <w:tab w:val="left" w:pos="3952"/>
        </w:tabs>
        <w:spacing w:after="0" w:line="240" w:lineRule="auto"/>
      </w:pPr>
      <w:r w:rsidRPr="0032594B">
        <w:t xml:space="preserve">             {</w:t>
      </w:r>
    </w:p>
    <w:p w:rsidR="0091716C" w:rsidRPr="0032594B" w:rsidRDefault="0091716C" w:rsidP="0091716C">
      <w:pPr>
        <w:tabs>
          <w:tab w:val="left" w:pos="3952"/>
        </w:tabs>
        <w:spacing w:after="0" w:line="240" w:lineRule="auto"/>
      </w:pPr>
      <w:r w:rsidRPr="0032594B">
        <w:t xml:space="preserve">                 System.out.println(i);// display i</w:t>
      </w:r>
    </w:p>
    <w:p w:rsidR="0091716C" w:rsidRPr="0032594B" w:rsidRDefault="0091716C" w:rsidP="0091716C">
      <w:pPr>
        <w:tabs>
          <w:tab w:val="left" w:pos="3952"/>
        </w:tabs>
        <w:spacing w:after="0" w:line="240" w:lineRule="auto"/>
      </w:pPr>
      <w:r w:rsidRPr="0032594B">
        <w:t xml:space="preserve">                 i++;</w:t>
      </w:r>
    </w:p>
    <w:p w:rsidR="0091716C" w:rsidRPr="0032594B" w:rsidRDefault="0091716C" w:rsidP="0091716C">
      <w:pPr>
        <w:tabs>
          <w:tab w:val="left" w:pos="3952"/>
        </w:tabs>
        <w:spacing w:after="0" w:line="240" w:lineRule="auto"/>
      </w:pPr>
      <w:r w:rsidRPr="0032594B">
        <w:t xml:space="preserve">             }while(i&lt;=20);</w:t>
      </w:r>
      <w:r w:rsidRPr="0032594B">
        <w:tab/>
      </w:r>
      <w:r w:rsidRPr="0032594B">
        <w:tab/>
      </w:r>
      <w:r w:rsidRPr="0032594B">
        <w:tab/>
      </w:r>
    </w:p>
    <w:p w:rsidR="0091716C" w:rsidRPr="0032594B" w:rsidRDefault="0091716C" w:rsidP="0091716C">
      <w:pPr>
        <w:tabs>
          <w:tab w:val="left" w:pos="3952"/>
        </w:tabs>
        <w:spacing w:after="0" w:line="240" w:lineRule="auto"/>
      </w:pPr>
      <w:r w:rsidRPr="0032594B">
        <w:t xml:space="preserve">       }</w:t>
      </w:r>
    </w:p>
    <w:p w:rsidR="0091716C" w:rsidRPr="0032594B" w:rsidRDefault="0091716C" w:rsidP="0091716C">
      <w:pPr>
        <w:tabs>
          <w:tab w:val="left" w:pos="3952"/>
        </w:tabs>
        <w:spacing w:after="0" w:line="240" w:lineRule="auto"/>
      </w:pPr>
    </w:p>
    <w:p w:rsidR="0091716C" w:rsidRPr="0032594B" w:rsidRDefault="0091716C" w:rsidP="0032594B">
      <w:pPr>
        <w:tabs>
          <w:tab w:val="left" w:pos="3952"/>
        </w:tabs>
        <w:spacing w:after="0" w:line="240" w:lineRule="auto"/>
      </w:pPr>
      <w:r w:rsidRPr="0032594B">
        <w:t>}</w:t>
      </w:r>
      <w:r w:rsidR="0032594B">
        <w:t xml:space="preserve"> </w:t>
      </w:r>
    </w:p>
    <w:p w:rsidR="0091716C" w:rsidRPr="0032594B" w:rsidRDefault="0091716C" w:rsidP="0091716C">
      <w:pPr>
        <w:rPr>
          <w:b/>
          <w:sz w:val="24"/>
          <w:szCs w:val="24"/>
          <w:u w:val="single"/>
        </w:rPr>
      </w:pPr>
      <w:r w:rsidRPr="0032594B">
        <w:rPr>
          <w:b/>
          <w:sz w:val="24"/>
          <w:szCs w:val="24"/>
          <w:u w:val="single"/>
        </w:rPr>
        <w:t xml:space="preserve">//Demo for taking char input from user </w:t>
      </w:r>
    </w:p>
    <w:p w:rsidR="0091716C" w:rsidRPr="0032594B" w:rsidRDefault="0091716C" w:rsidP="0091716C">
      <w:pPr>
        <w:rPr>
          <w:b/>
          <w:sz w:val="24"/>
          <w:szCs w:val="24"/>
          <w:u w:val="single"/>
        </w:rPr>
      </w:pPr>
      <w:r w:rsidRPr="0032594B">
        <w:rPr>
          <w:b/>
          <w:sz w:val="24"/>
          <w:szCs w:val="24"/>
          <w:u w:val="single"/>
        </w:rPr>
        <w:t>//Demo for not finite iteration</w:t>
      </w:r>
    </w:p>
    <w:p w:rsidR="0091716C" w:rsidRPr="0032594B" w:rsidRDefault="0091716C" w:rsidP="0091716C">
      <w:r w:rsidRPr="0032594B">
        <w:t>import java.util.Scanner;</w:t>
      </w:r>
    </w:p>
    <w:p w:rsidR="0091716C" w:rsidRPr="0032594B" w:rsidRDefault="0091716C" w:rsidP="0091716C">
      <w:r w:rsidRPr="0032594B">
        <w:t>public class Demo31 {</w:t>
      </w:r>
    </w:p>
    <w:p w:rsidR="0091716C" w:rsidRPr="0032594B" w:rsidRDefault="0091716C" w:rsidP="0091716C">
      <w:r w:rsidRPr="0032594B">
        <w:tab/>
        <w:t>public static void main(String[] args) {</w:t>
      </w:r>
    </w:p>
    <w:p w:rsidR="0091716C" w:rsidRPr="0032594B" w:rsidRDefault="0091716C" w:rsidP="0091716C">
      <w:r w:rsidRPr="0032594B">
        <w:tab/>
      </w:r>
      <w:r w:rsidRPr="0032594B">
        <w:tab/>
        <w:t>char ch='y';</w:t>
      </w:r>
    </w:p>
    <w:p w:rsidR="0091716C" w:rsidRPr="0032594B" w:rsidRDefault="0091716C" w:rsidP="0091716C">
      <w:r w:rsidRPr="0032594B">
        <w:tab/>
      </w:r>
      <w:r w:rsidRPr="0032594B">
        <w:tab/>
        <w:t>Scanner input;</w:t>
      </w:r>
    </w:p>
    <w:p w:rsidR="0091716C" w:rsidRPr="0032594B" w:rsidRDefault="0091716C" w:rsidP="0091716C">
      <w:r w:rsidRPr="0032594B">
        <w:lastRenderedPageBreak/>
        <w:tab/>
      </w:r>
      <w:r w:rsidRPr="0032594B">
        <w:tab/>
        <w:t>String s;</w:t>
      </w:r>
    </w:p>
    <w:p w:rsidR="0091716C" w:rsidRPr="0032594B" w:rsidRDefault="0091716C" w:rsidP="0091716C">
      <w:r w:rsidRPr="0032594B">
        <w:tab/>
      </w:r>
      <w:r w:rsidRPr="0032594B">
        <w:tab/>
        <w:t>do{</w:t>
      </w:r>
    </w:p>
    <w:p w:rsidR="0091716C" w:rsidRPr="0032594B" w:rsidRDefault="0091716C" w:rsidP="0091716C">
      <w:r w:rsidRPr="0032594B">
        <w:tab/>
      </w:r>
      <w:r w:rsidRPr="0032594B">
        <w:tab/>
        <w:t xml:space="preserve">     System.out.println("your choice");</w:t>
      </w:r>
    </w:p>
    <w:p w:rsidR="0091716C" w:rsidRPr="0032594B" w:rsidRDefault="0091716C" w:rsidP="0091716C">
      <w:r w:rsidRPr="0032594B">
        <w:tab/>
      </w:r>
      <w:r w:rsidRPr="0032594B">
        <w:tab/>
        <w:t xml:space="preserve">      input = new Scanner(System.in);</w:t>
      </w:r>
    </w:p>
    <w:p w:rsidR="0091716C" w:rsidRPr="0032594B" w:rsidRDefault="0091716C" w:rsidP="0091716C">
      <w:r w:rsidRPr="0032594B">
        <w:tab/>
      </w:r>
      <w:r w:rsidRPr="0032594B">
        <w:tab/>
        <w:t xml:space="preserve">      s=input.nextLine();</w:t>
      </w:r>
    </w:p>
    <w:p w:rsidR="0091716C" w:rsidRPr="0032594B" w:rsidRDefault="0091716C" w:rsidP="0091716C">
      <w:r w:rsidRPr="0032594B">
        <w:tab/>
      </w:r>
      <w:r w:rsidRPr="0032594B">
        <w:tab/>
        <w:t xml:space="preserve">      ch=s.charAt(0);</w:t>
      </w:r>
    </w:p>
    <w:p w:rsidR="0032594B" w:rsidRDefault="0091716C" w:rsidP="0091716C">
      <w:r w:rsidRPr="0032594B">
        <w:tab/>
        <w:t xml:space="preserve">                  }while(ch!='y');</w:t>
      </w:r>
    </w:p>
    <w:p w:rsidR="0032594B" w:rsidRDefault="0091716C" w:rsidP="0091716C">
      <w:r w:rsidRPr="0032594B">
        <w:tab/>
        <w:t>}</w:t>
      </w:r>
    </w:p>
    <w:p w:rsidR="0091716C" w:rsidRDefault="0091716C" w:rsidP="0091716C">
      <w:r w:rsidRPr="0032594B">
        <w:t>}</w:t>
      </w:r>
    </w:p>
    <w:p w:rsidR="0032594B" w:rsidRPr="0032594B" w:rsidRDefault="0032594B" w:rsidP="0091716C">
      <w:pPr>
        <w:rPr>
          <w:b/>
        </w:rPr>
      </w:pPr>
      <w:r w:rsidRPr="0032594B">
        <w:rPr>
          <w:b/>
        </w:rPr>
        <w:t>//Printing alphabets</w:t>
      </w:r>
    </w:p>
    <w:p w:rsidR="0091716C" w:rsidRPr="0032594B" w:rsidRDefault="0091716C" w:rsidP="0091716C">
      <w:pPr>
        <w:tabs>
          <w:tab w:val="left" w:pos="1358"/>
        </w:tabs>
        <w:spacing w:after="0" w:line="240" w:lineRule="auto"/>
      </w:pPr>
      <w:r w:rsidRPr="0032594B">
        <w:t>class PrintAlpha{</w:t>
      </w:r>
    </w:p>
    <w:p w:rsidR="0091716C" w:rsidRPr="0032594B" w:rsidRDefault="0091716C" w:rsidP="0091716C">
      <w:pPr>
        <w:tabs>
          <w:tab w:val="left" w:pos="1358"/>
        </w:tabs>
        <w:spacing w:after="0" w:line="240" w:lineRule="auto"/>
      </w:pPr>
      <w:r w:rsidRPr="0032594B">
        <w:t xml:space="preserve">    public static void main(String args[])</w:t>
      </w:r>
    </w:p>
    <w:p w:rsidR="0091716C" w:rsidRPr="0032594B" w:rsidRDefault="0091716C" w:rsidP="0091716C">
      <w:pPr>
        <w:tabs>
          <w:tab w:val="left" w:pos="1358"/>
        </w:tabs>
        <w:spacing w:after="0" w:line="240" w:lineRule="auto"/>
      </w:pPr>
      <w:r w:rsidRPr="0032594B">
        <w:t xml:space="preserve">   {</w:t>
      </w:r>
    </w:p>
    <w:p w:rsidR="0091716C" w:rsidRPr="0032594B" w:rsidRDefault="0091716C" w:rsidP="0091716C">
      <w:pPr>
        <w:tabs>
          <w:tab w:val="left" w:pos="1358"/>
        </w:tabs>
        <w:spacing w:after="0" w:line="240" w:lineRule="auto"/>
      </w:pPr>
      <w:r w:rsidRPr="0032594B">
        <w:t xml:space="preserve">              for(int i='A';i&lt;='Z';i++)</w:t>
      </w:r>
    </w:p>
    <w:p w:rsidR="0091716C" w:rsidRPr="0032594B" w:rsidRDefault="0091716C" w:rsidP="0091716C">
      <w:pPr>
        <w:tabs>
          <w:tab w:val="left" w:pos="1358"/>
        </w:tabs>
        <w:spacing w:after="0" w:line="240" w:lineRule="auto"/>
      </w:pPr>
      <w:r w:rsidRPr="0032594B">
        <w:t xml:space="preserve">              {</w:t>
      </w:r>
    </w:p>
    <w:p w:rsidR="0091716C" w:rsidRPr="0032594B" w:rsidRDefault="0091716C" w:rsidP="0091716C">
      <w:pPr>
        <w:tabs>
          <w:tab w:val="left" w:pos="1358"/>
        </w:tabs>
        <w:spacing w:after="0" w:line="240" w:lineRule="auto"/>
      </w:pPr>
      <w:r w:rsidRPr="0032594B">
        <w:t xml:space="preserve">                   System.out.println(i);</w:t>
      </w:r>
    </w:p>
    <w:p w:rsidR="0091716C" w:rsidRPr="0032594B" w:rsidRDefault="0091716C" w:rsidP="0091716C">
      <w:pPr>
        <w:tabs>
          <w:tab w:val="left" w:pos="1358"/>
        </w:tabs>
        <w:spacing w:after="0" w:line="240" w:lineRule="auto"/>
      </w:pPr>
      <w:r w:rsidRPr="0032594B">
        <w:t xml:space="preserve">              } </w:t>
      </w:r>
    </w:p>
    <w:p w:rsidR="0091716C" w:rsidRPr="0032594B" w:rsidRDefault="0091716C" w:rsidP="0091716C">
      <w:pPr>
        <w:tabs>
          <w:tab w:val="left" w:pos="1358"/>
        </w:tabs>
        <w:spacing w:after="0" w:line="240" w:lineRule="auto"/>
      </w:pPr>
    </w:p>
    <w:p w:rsidR="0091716C" w:rsidRPr="0032594B" w:rsidRDefault="0091716C" w:rsidP="0091716C">
      <w:pPr>
        <w:tabs>
          <w:tab w:val="left" w:pos="1358"/>
        </w:tabs>
        <w:spacing w:after="0" w:line="240" w:lineRule="auto"/>
      </w:pPr>
      <w:r w:rsidRPr="0032594B">
        <w:t xml:space="preserve">            for(char ch='A';ch&lt;='Z';ch++)</w:t>
      </w:r>
    </w:p>
    <w:p w:rsidR="0091716C" w:rsidRPr="0032594B" w:rsidRDefault="0091716C" w:rsidP="0091716C">
      <w:pPr>
        <w:tabs>
          <w:tab w:val="left" w:pos="1358"/>
        </w:tabs>
        <w:spacing w:after="0" w:line="240" w:lineRule="auto"/>
      </w:pPr>
      <w:r w:rsidRPr="0032594B">
        <w:t xml:space="preserve">            {</w:t>
      </w:r>
    </w:p>
    <w:p w:rsidR="0091716C" w:rsidRPr="0032594B" w:rsidRDefault="0091716C" w:rsidP="0091716C">
      <w:pPr>
        <w:tabs>
          <w:tab w:val="left" w:pos="1358"/>
        </w:tabs>
        <w:spacing w:after="0" w:line="240" w:lineRule="auto"/>
      </w:pPr>
      <w:r w:rsidRPr="0032594B">
        <w:t xml:space="preserve">                   System.out.println(ch);</w:t>
      </w:r>
    </w:p>
    <w:p w:rsidR="0091716C" w:rsidRPr="0032594B" w:rsidRDefault="0091716C" w:rsidP="0091716C">
      <w:pPr>
        <w:tabs>
          <w:tab w:val="left" w:pos="1358"/>
        </w:tabs>
        <w:spacing w:after="0" w:line="240" w:lineRule="auto"/>
      </w:pPr>
      <w:r w:rsidRPr="0032594B">
        <w:t xml:space="preserve">              } </w:t>
      </w:r>
    </w:p>
    <w:p w:rsidR="0091716C" w:rsidRPr="0032594B" w:rsidRDefault="0091716C" w:rsidP="0091716C">
      <w:pPr>
        <w:tabs>
          <w:tab w:val="left" w:pos="1358"/>
        </w:tabs>
        <w:spacing w:after="0"/>
      </w:pPr>
    </w:p>
    <w:p w:rsidR="0091716C" w:rsidRPr="0032594B" w:rsidRDefault="0091716C" w:rsidP="0091716C">
      <w:pPr>
        <w:tabs>
          <w:tab w:val="left" w:pos="1358"/>
        </w:tabs>
      </w:pPr>
      <w:r w:rsidRPr="0032594B">
        <w:t xml:space="preserve">    }</w:t>
      </w:r>
    </w:p>
    <w:p w:rsidR="0032594B" w:rsidRDefault="0091716C" w:rsidP="0032594B">
      <w:pPr>
        <w:tabs>
          <w:tab w:val="left" w:pos="1358"/>
        </w:tabs>
      </w:pPr>
      <w:r w:rsidRPr="0032594B">
        <w:t>}</w:t>
      </w:r>
    </w:p>
    <w:p w:rsidR="0091716C" w:rsidRPr="0032594B" w:rsidRDefault="0091716C" w:rsidP="0032594B">
      <w:pPr>
        <w:tabs>
          <w:tab w:val="left" w:pos="1358"/>
        </w:tabs>
        <w:rPr>
          <w:b/>
          <w:i/>
          <w:sz w:val="24"/>
          <w:szCs w:val="24"/>
          <w:u w:val="single"/>
        </w:rPr>
      </w:pPr>
      <w:r w:rsidRPr="0032594B">
        <w:rPr>
          <w:b/>
          <w:i/>
          <w:sz w:val="24"/>
          <w:szCs w:val="24"/>
          <w:u w:val="single"/>
        </w:rPr>
        <w:t>Implementing the for….each Loop(enhanced for loop)</w:t>
      </w:r>
    </w:p>
    <w:p w:rsidR="0091716C" w:rsidRPr="0032594B" w:rsidRDefault="0091716C" w:rsidP="0091716C">
      <w:r w:rsidRPr="0032594B">
        <w:t>The for…each loop is used to iterate over arrays and collections. The for …each loop has only two parts, unlike the traditional which has 3 parts.</w:t>
      </w:r>
    </w:p>
    <w:p w:rsidR="0091716C" w:rsidRPr="0032594B" w:rsidRDefault="0091716C" w:rsidP="0091716C">
      <w:r w:rsidRPr="0032594B">
        <w:t>The two parts of the for…each loop are variable and collection.</w:t>
      </w:r>
    </w:p>
    <w:p w:rsidR="0091716C" w:rsidRPr="0032594B" w:rsidRDefault="0091716C" w:rsidP="0091716C">
      <w:r w:rsidRPr="0032594B">
        <w:t>Syntax:</w:t>
      </w:r>
    </w:p>
    <w:p w:rsidR="0091716C" w:rsidRPr="0032594B" w:rsidRDefault="0091716C" w:rsidP="0091716C">
      <w:r w:rsidRPr="0032594B">
        <w:t>for(var:collection)</w:t>
      </w:r>
    </w:p>
    <w:p w:rsidR="0091716C" w:rsidRPr="0032594B" w:rsidRDefault="0091716C" w:rsidP="0091716C">
      <w:r w:rsidRPr="0032594B">
        <w:t>{</w:t>
      </w:r>
    </w:p>
    <w:p w:rsidR="0091716C" w:rsidRPr="0032594B" w:rsidRDefault="0091716C" w:rsidP="0091716C">
      <w:r w:rsidRPr="0032594B">
        <w:t xml:space="preserve">     //body</w:t>
      </w:r>
    </w:p>
    <w:p w:rsidR="0032594B" w:rsidRDefault="0091716C" w:rsidP="0032594B">
      <w:r w:rsidRPr="0032594B">
        <w:t>}</w:t>
      </w:r>
    </w:p>
    <w:p w:rsidR="0032594B" w:rsidRDefault="0032594B" w:rsidP="0032594B"/>
    <w:p w:rsidR="0091716C" w:rsidRPr="0032594B" w:rsidRDefault="0091716C" w:rsidP="0032594B">
      <w:r w:rsidRPr="0032594B">
        <w:lastRenderedPageBreak/>
        <w:t>public class Demo32 {</w:t>
      </w:r>
    </w:p>
    <w:p w:rsidR="0091716C" w:rsidRPr="0032594B" w:rsidRDefault="0091716C" w:rsidP="0091716C">
      <w:pPr>
        <w:spacing w:after="0" w:line="240" w:lineRule="auto"/>
      </w:pPr>
      <w:r w:rsidRPr="0032594B">
        <w:tab/>
      </w:r>
    </w:p>
    <w:p w:rsidR="0091716C" w:rsidRPr="0032594B" w:rsidRDefault="0091716C" w:rsidP="0091716C">
      <w:pPr>
        <w:spacing w:after="0" w:line="240" w:lineRule="auto"/>
      </w:pPr>
      <w:r w:rsidRPr="0032594B">
        <w:tab/>
        <w:t>public static void main(String[] args) {</w:t>
      </w:r>
    </w:p>
    <w:p w:rsidR="0091716C" w:rsidRPr="0032594B" w:rsidRDefault="0091716C" w:rsidP="0091716C">
      <w:pPr>
        <w:spacing w:after="0" w:line="240" w:lineRule="auto"/>
      </w:pPr>
      <w:r w:rsidRPr="0032594B">
        <w:tab/>
      </w:r>
    </w:p>
    <w:p w:rsidR="0091716C" w:rsidRPr="0032594B" w:rsidRDefault="0091716C" w:rsidP="0091716C">
      <w:pPr>
        <w:spacing w:after="0" w:line="240" w:lineRule="auto"/>
      </w:pPr>
      <w:r w:rsidRPr="0032594B">
        <w:tab/>
      </w:r>
      <w:r w:rsidRPr="0032594B">
        <w:tab/>
        <w:t>int arr[]={1,3,5,7,9};</w:t>
      </w:r>
    </w:p>
    <w:p w:rsidR="0091716C" w:rsidRPr="0032594B" w:rsidRDefault="0091716C" w:rsidP="0091716C">
      <w:pPr>
        <w:spacing w:after="0" w:line="240" w:lineRule="auto"/>
      </w:pPr>
      <w:r w:rsidRPr="0032594B">
        <w:tab/>
      </w:r>
      <w:r w:rsidRPr="0032594B">
        <w:tab/>
        <w:t>System.out.println("Array elements are");</w:t>
      </w:r>
    </w:p>
    <w:p w:rsidR="0091716C" w:rsidRPr="0032594B" w:rsidRDefault="0091716C" w:rsidP="0091716C">
      <w:pPr>
        <w:spacing w:after="0" w:line="240" w:lineRule="auto"/>
      </w:pPr>
      <w:r w:rsidRPr="0032594B">
        <w:tab/>
      </w:r>
      <w:r w:rsidRPr="0032594B">
        <w:tab/>
        <w:t>//enhanced for loop</w:t>
      </w:r>
    </w:p>
    <w:p w:rsidR="0091716C" w:rsidRPr="0032594B" w:rsidRDefault="0091716C" w:rsidP="0091716C">
      <w:pPr>
        <w:spacing w:after="0" w:line="240" w:lineRule="auto"/>
      </w:pPr>
      <w:r w:rsidRPr="0032594B">
        <w:t xml:space="preserve">                    for(int i:arr)</w:t>
      </w:r>
    </w:p>
    <w:p w:rsidR="0091716C" w:rsidRPr="0032594B" w:rsidRDefault="0091716C" w:rsidP="0091716C">
      <w:pPr>
        <w:spacing w:after="0" w:line="240" w:lineRule="auto"/>
      </w:pPr>
      <w:r w:rsidRPr="0032594B">
        <w:tab/>
      </w:r>
      <w:r w:rsidRPr="0032594B">
        <w:tab/>
        <w:t>{</w:t>
      </w:r>
    </w:p>
    <w:p w:rsidR="0091716C" w:rsidRPr="0032594B" w:rsidRDefault="0091716C" w:rsidP="0091716C">
      <w:pPr>
        <w:spacing w:after="0" w:line="240" w:lineRule="auto"/>
      </w:pPr>
      <w:r w:rsidRPr="0032594B">
        <w:tab/>
      </w:r>
      <w:r w:rsidRPr="0032594B">
        <w:tab/>
      </w:r>
      <w:r w:rsidRPr="0032594B">
        <w:tab/>
        <w:t>System.out.println(i);</w:t>
      </w:r>
    </w:p>
    <w:p w:rsidR="0091716C" w:rsidRPr="0032594B" w:rsidRDefault="0091716C" w:rsidP="0091716C">
      <w:pPr>
        <w:spacing w:after="0" w:line="240" w:lineRule="auto"/>
      </w:pPr>
      <w:r w:rsidRPr="0032594B">
        <w:tab/>
      </w:r>
      <w:r w:rsidRPr="0032594B">
        <w:tab/>
        <w:t>}</w:t>
      </w:r>
    </w:p>
    <w:p w:rsidR="0091716C" w:rsidRPr="0032594B" w:rsidRDefault="0091716C" w:rsidP="0091716C">
      <w:pPr>
        <w:spacing w:after="0" w:line="240" w:lineRule="auto"/>
      </w:pPr>
    </w:p>
    <w:p w:rsidR="0091716C" w:rsidRPr="0032594B" w:rsidRDefault="0091716C" w:rsidP="0091716C">
      <w:pPr>
        <w:spacing w:after="0" w:line="240" w:lineRule="auto"/>
      </w:pPr>
      <w:r w:rsidRPr="0032594B">
        <w:t xml:space="preserve">                   //traditional for loop</w:t>
      </w:r>
    </w:p>
    <w:p w:rsidR="0091716C" w:rsidRPr="0032594B" w:rsidRDefault="0091716C" w:rsidP="0091716C">
      <w:pPr>
        <w:spacing w:after="0" w:line="240" w:lineRule="auto"/>
      </w:pPr>
      <w:r w:rsidRPr="0032594B">
        <w:t xml:space="preserve">                   for(int j=0;j&lt;arr.length;j++)</w:t>
      </w:r>
    </w:p>
    <w:p w:rsidR="0091716C" w:rsidRPr="0032594B" w:rsidRDefault="0091716C" w:rsidP="0091716C">
      <w:pPr>
        <w:spacing w:after="0" w:line="240" w:lineRule="auto"/>
      </w:pPr>
      <w:r w:rsidRPr="0032594B">
        <w:t xml:space="preserve">                   {</w:t>
      </w:r>
    </w:p>
    <w:p w:rsidR="0091716C" w:rsidRPr="0032594B" w:rsidRDefault="0091716C" w:rsidP="0091716C">
      <w:pPr>
        <w:spacing w:after="0" w:line="240" w:lineRule="auto"/>
      </w:pPr>
      <w:r w:rsidRPr="0032594B">
        <w:t xml:space="preserve">                      System.out.println(arr[j]);</w:t>
      </w:r>
    </w:p>
    <w:p w:rsidR="0091716C" w:rsidRPr="0032594B" w:rsidRDefault="0091716C" w:rsidP="0091716C">
      <w:pPr>
        <w:spacing w:after="0" w:line="240" w:lineRule="auto"/>
      </w:pPr>
      <w:r w:rsidRPr="0032594B">
        <w:t xml:space="preserve">                   }</w:t>
      </w:r>
    </w:p>
    <w:p w:rsidR="0091716C" w:rsidRPr="0032594B" w:rsidRDefault="0091716C" w:rsidP="0091716C">
      <w:pPr>
        <w:spacing w:after="0" w:line="240" w:lineRule="auto"/>
      </w:pPr>
      <w:r w:rsidRPr="0032594B">
        <w:tab/>
        <w:t>}</w:t>
      </w:r>
    </w:p>
    <w:p w:rsidR="0091716C" w:rsidRPr="0032594B" w:rsidRDefault="0091716C" w:rsidP="0091716C">
      <w:pPr>
        <w:spacing w:after="0" w:line="240" w:lineRule="auto"/>
      </w:pPr>
      <w:r w:rsidRPr="0032594B">
        <w:t>}</w:t>
      </w:r>
    </w:p>
    <w:p w:rsidR="0091716C" w:rsidRPr="0091716C" w:rsidRDefault="0091716C" w:rsidP="0091716C"/>
    <w:p w:rsidR="00A80A2C" w:rsidRDefault="00A80A2C">
      <w:r>
        <w:br w:type="page"/>
      </w:r>
    </w:p>
    <w:p w:rsidR="00AA333F" w:rsidRDefault="00AA333F" w:rsidP="00AA333F">
      <w:pPr>
        <w:spacing w:after="0" w:line="240" w:lineRule="auto"/>
        <w:ind w:right="-720"/>
      </w:pPr>
    </w:p>
    <w:p w:rsidR="00A80A2C" w:rsidRPr="002A417D" w:rsidRDefault="00A80A2C" w:rsidP="00A80A2C">
      <w:pPr>
        <w:pStyle w:val="Title"/>
        <w:jc w:val="center"/>
        <w:rPr>
          <w:sz w:val="40"/>
          <w:szCs w:val="40"/>
        </w:rPr>
      </w:pPr>
      <w:r w:rsidRPr="002A417D">
        <w:rPr>
          <w:sz w:val="40"/>
          <w:szCs w:val="40"/>
        </w:rPr>
        <w:t>Implementing Jump Statements</w:t>
      </w:r>
    </w:p>
    <w:p w:rsidR="00A80A2C" w:rsidRPr="00DA5DDD" w:rsidRDefault="00A80A2C" w:rsidP="00CA10B2">
      <w:pPr>
        <w:pStyle w:val="ListParagraph"/>
        <w:numPr>
          <w:ilvl w:val="0"/>
          <w:numId w:val="17"/>
        </w:numPr>
        <w:spacing w:after="0" w:line="240" w:lineRule="auto"/>
        <w:rPr>
          <w:b/>
          <w:sz w:val="24"/>
          <w:szCs w:val="24"/>
        </w:rPr>
      </w:pPr>
      <w:r w:rsidRPr="00DA5DDD">
        <w:rPr>
          <w:b/>
          <w:sz w:val="24"/>
          <w:szCs w:val="24"/>
        </w:rPr>
        <w:t>break</w:t>
      </w:r>
    </w:p>
    <w:p w:rsidR="00A80A2C" w:rsidRPr="00DA5DDD" w:rsidRDefault="00A80A2C" w:rsidP="00CA10B2">
      <w:pPr>
        <w:pStyle w:val="ListParagraph"/>
        <w:numPr>
          <w:ilvl w:val="0"/>
          <w:numId w:val="17"/>
        </w:numPr>
        <w:spacing w:after="0" w:line="240" w:lineRule="auto"/>
        <w:rPr>
          <w:b/>
          <w:sz w:val="24"/>
          <w:szCs w:val="24"/>
        </w:rPr>
      </w:pPr>
      <w:r w:rsidRPr="00DA5DDD">
        <w:rPr>
          <w:b/>
          <w:sz w:val="24"/>
          <w:szCs w:val="24"/>
        </w:rPr>
        <w:t>continue</w:t>
      </w:r>
    </w:p>
    <w:p w:rsidR="00A80A2C" w:rsidRPr="00DA5DDD" w:rsidRDefault="00A80A2C" w:rsidP="00CA10B2">
      <w:pPr>
        <w:pStyle w:val="ListParagraph"/>
        <w:numPr>
          <w:ilvl w:val="0"/>
          <w:numId w:val="17"/>
        </w:numPr>
        <w:spacing w:after="0" w:line="240" w:lineRule="auto"/>
        <w:rPr>
          <w:b/>
          <w:sz w:val="24"/>
          <w:szCs w:val="24"/>
        </w:rPr>
      </w:pPr>
      <w:r w:rsidRPr="00DA5DDD">
        <w:rPr>
          <w:b/>
          <w:sz w:val="24"/>
          <w:szCs w:val="24"/>
        </w:rPr>
        <w:t>return</w:t>
      </w:r>
    </w:p>
    <w:p w:rsidR="00A80A2C" w:rsidRDefault="00A80A2C" w:rsidP="00A80A2C">
      <w:pPr>
        <w:pStyle w:val="ListParagraph"/>
        <w:spacing w:after="0" w:line="240" w:lineRule="auto"/>
        <w:rPr>
          <w:sz w:val="32"/>
          <w:szCs w:val="32"/>
        </w:rPr>
      </w:pPr>
    </w:p>
    <w:p w:rsidR="00A80A2C" w:rsidRPr="00DA5DDD" w:rsidRDefault="00A80A2C" w:rsidP="00A80A2C">
      <w:pPr>
        <w:spacing w:after="0" w:line="240" w:lineRule="auto"/>
        <w:rPr>
          <w:sz w:val="32"/>
          <w:szCs w:val="32"/>
        </w:rPr>
      </w:pPr>
      <w:r w:rsidRPr="00DA5DDD">
        <w:rPr>
          <w:b/>
          <w:sz w:val="32"/>
          <w:szCs w:val="32"/>
          <w:u w:val="single"/>
        </w:rPr>
        <w:t>Break statement</w:t>
      </w:r>
      <w:r w:rsidRPr="00DA5DDD">
        <w:rPr>
          <w:sz w:val="32"/>
          <w:szCs w:val="32"/>
        </w:rPr>
        <w:t xml:space="preserve"> </w:t>
      </w:r>
    </w:p>
    <w:p w:rsidR="00A80A2C" w:rsidRPr="00DA5DDD" w:rsidRDefault="00A80A2C" w:rsidP="00A80A2C">
      <w:pPr>
        <w:spacing w:after="0" w:line="240" w:lineRule="auto"/>
        <w:ind w:firstLine="720"/>
        <w:rPr>
          <w:sz w:val="24"/>
          <w:szCs w:val="24"/>
        </w:rPr>
      </w:pPr>
      <w:r>
        <w:rPr>
          <w:sz w:val="24"/>
          <w:szCs w:val="24"/>
        </w:rPr>
        <w:t xml:space="preserve">It </w:t>
      </w:r>
      <w:r w:rsidRPr="00DA5DDD">
        <w:rPr>
          <w:sz w:val="24"/>
          <w:szCs w:val="24"/>
        </w:rPr>
        <w:t>helps to terminate the loop and transfer the control in decisional and iteration statements.</w:t>
      </w:r>
    </w:p>
    <w:p w:rsidR="00A80A2C" w:rsidRPr="00DA5DDD" w:rsidRDefault="00A80A2C" w:rsidP="00A80A2C">
      <w:pPr>
        <w:pStyle w:val="ListParagraph"/>
        <w:spacing w:after="0" w:line="240" w:lineRule="auto"/>
        <w:rPr>
          <w:sz w:val="24"/>
          <w:szCs w:val="24"/>
        </w:rPr>
      </w:pPr>
    </w:p>
    <w:p w:rsidR="00A80A2C" w:rsidRPr="00DA5DDD" w:rsidRDefault="00A80A2C" w:rsidP="00A80A2C">
      <w:pPr>
        <w:pStyle w:val="ListParagraph"/>
        <w:spacing w:after="0" w:line="240" w:lineRule="auto"/>
        <w:rPr>
          <w:sz w:val="24"/>
          <w:szCs w:val="24"/>
        </w:rPr>
      </w:pPr>
      <w:r w:rsidRPr="00DA5DDD">
        <w:rPr>
          <w:sz w:val="24"/>
          <w:szCs w:val="24"/>
        </w:rPr>
        <w:t>public class Demo33 {</w:t>
      </w:r>
    </w:p>
    <w:p w:rsidR="00A80A2C" w:rsidRPr="00DA5DDD" w:rsidRDefault="00A80A2C" w:rsidP="00A80A2C">
      <w:pPr>
        <w:pStyle w:val="ListParagraph"/>
        <w:spacing w:after="0" w:line="240" w:lineRule="auto"/>
        <w:rPr>
          <w:sz w:val="24"/>
          <w:szCs w:val="24"/>
        </w:rPr>
      </w:pPr>
      <w:r w:rsidRPr="00DA5DDD">
        <w:rPr>
          <w:sz w:val="24"/>
          <w:szCs w:val="24"/>
        </w:rPr>
        <w:tab/>
      </w:r>
    </w:p>
    <w:p w:rsidR="00A80A2C" w:rsidRPr="00DA5DDD" w:rsidRDefault="00A80A2C" w:rsidP="00A80A2C">
      <w:pPr>
        <w:pStyle w:val="ListParagraph"/>
        <w:spacing w:after="0" w:line="240" w:lineRule="auto"/>
        <w:rPr>
          <w:sz w:val="24"/>
          <w:szCs w:val="24"/>
        </w:rPr>
      </w:pPr>
      <w:r w:rsidRPr="00DA5DDD">
        <w:rPr>
          <w:sz w:val="24"/>
          <w:szCs w:val="24"/>
        </w:rPr>
        <w:tab/>
        <w:t>public static void main(String[] args) {</w:t>
      </w:r>
    </w:p>
    <w:p w:rsidR="00A80A2C" w:rsidRPr="00DA5DDD" w:rsidRDefault="00A80A2C" w:rsidP="00A80A2C">
      <w:pPr>
        <w:pStyle w:val="ListParagraph"/>
        <w:spacing w:after="0" w:line="240" w:lineRule="auto"/>
        <w:rPr>
          <w:sz w:val="24"/>
          <w:szCs w:val="24"/>
        </w:rPr>
      </w:pPr>
      <w:r w:rsidRPr="00DA5DDD">
        <w:rPr>
          <w:sz w:val="24"/>
          <w:szCs w:val="24"/>
        </w:rPr>
        <w:tab/>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int j=0;</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while(true)</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j=j+2;</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if (j==6)</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r>
      <w:r w:rsidRPr="00DA5DDD">
        <w:rPr>
          <w:sz w:val="24"/>
          <w:szCs w:val="24"/>
        </w:rPr>
        <w:tab/>
        <w:t>break;</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System.out.println(j);</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w:t>
      </w:r>
    </w:p>
    <w:p w:rsidR="00A80A2C" w:rsidRPr="00DA5DDD" w:rsidRDefault="00A80A2C" w:rsidP="00A80A2C">
      <w:pPr>
        <w:pStyle w:val="ListParagraph"/>
        <w:spacing w:after="0" w:line="240" w:lineRule="auto"/>
        <w:rPr>
          <w:sz w:val="24"/>
          <w:szCs w:val="24"/>
        </w:rPr>
      </w:pPr>
    </w:p>
    <w:p w:rsidR="00A80A2C" w:rsidRPr="00DA5DDD" w:rsidRDefault="00A80A2C" w:rsidP="00A80A2C">
      <w:pPr>
        <w:pStyle w:val="ListParagraph"/>
        <w:spacing w:after="0" w:line="240" w:lineRule="auto"/>
        <w:rPr>
          <w:sz w:val="24"/>
          <w:szCs w:val="24"/>
        </w:rPr>
      </w:pPr>
      <w:r w:rsidRPr="00DA5DDD">
        <w:rPr>
          <w:sz w:val="24"/>
          <w:szCs w:val="24"/>
        </w:rPr>
        <w:t>In the above code  control breaks out of the loop when decisional if statement becomes true. break can be used in all loops</w:t>
      </w:r>
    </w:p>
    <w:p w:rsidR="00A80A2C" w:rsidRDefault="00A80A2C" w:rsidP="00A80A2C">
      <w:pPr>
        <w:pStyle w:val="ListParagraph"/>
        <w:spacing w:after="0" w:line="240" w:lineRule="auto"/>
        <w:rPr>
          <w:sz w:val="32"/>
          <w:szCs w:val="32"/>
        </w:rPr>
      </w:pPr>
    </w:p>
    <w:p w:rsidR="00A80A2C" w:rsidRPr="00DA5DDD" w:rsidRDefault="00A80A2C" w:rsidP="00A80A2C">
      <w:pPr>
        <w:spacing w:after="0" w:line="240" w:lineRule="auto"/>
        <w:rPr>
          <w:b/>
          <w:sz w:val="32"/>
          <w:szCs w:val="32"/>
        </w:rPr>
      </w:pPr>
      <w:r w:rsidRPr="00DA5DDD">
        <w:rPr>
          <w:b/>
          <w:sz w:val="32"/>
          <w:szCs w:val="32"/>
        </w:rPr>
        <w:t>Labeled break statement:</w:t>
      </w:r>
    </w:p>
    <w:p w:rsidR="00A80A2C" w:rsidRPr="00DA5DDD" w:rsidRDefault="00A80A2C" w:rsidP="00A80A2C">
      <w:pPr>
        <w:spacing w:after="0" w:line="240" w:lineRule="auto"/>
        <w:ind w:firstLine="720"/>
        <w:rPr>
          <w:sz w:val="24"/>
          <w:szCs w:val="24"/>
        </w:rPr>
      </w:pPr>
      <w:r w:rsidRPr="00DA5DDD">
        <w:rPr>
          <w:sz w:val="24"/>
          <w:szCs w:val="24"/>
        </w:rPr>
        <w:t>It is used only in nested ,decisional, and iteration statements. A label in a labeled break statement is similar to an identifier , which is used before the loop. The identifier is always followed by a colon.</w:t>
      </w:r>
    </w:p>
    <w:p w:rsidR="00A80A2C" w:rsidRPr="00DA5DDD" w:rsidRDefault="00A80A2C" w:rsidP="00A80A2C">
      <w:pPr>
        <w:pStyle w:val="ListParagraph"/>
        <w:spacing w:after="0" w:line="240" w:lineRule="auto"/>
        <w:rPr>
          <w:sz w:val="24"/>
          <w:szCs w:val="24"/>
        </w:rPr>
      </w:pPr>
    </w:p>
    <w:p w:rsidR="00A80A2C" w:rsidRPr="00DA5DDD" w:rsidRDefault="00A80A2C" w:rsidP="00A80A2C">
      <w:pPr>
        <w:pStyle w:val="ListParagraph"/>
        <w:spacing w:after="0" w:line="240" w:lineRule="auto"/>
        <w:rPr>
          <w:sz w:val="24"/>
          <w:szCs w:val="24"/>
        </w:rPr>
      </w:pPr>
    </w:p>
    <w:p w:rsidR="00A80A2C" w:rsidRPr="00DA5DDD" w:rsidRDefault="00A80A2C" w:rsidP="00A80A2C">
      <w:pPr>
        <w:pStyle w:val="ListParagraph"/>
        <w:spacing w:after="0" w:line="240" w:lineRule="auto"/>
        <w:rPr>
          <w:sz w:val="24"/>
          <w:szCs w:val="24"/>
        </w:rPr>
      </w:pPr>
      <w:r w:rsidRPr="00DA5DDD">
        <w:rPr>
          <w:sz w:val="24"/>
          <w:szCs w:val="24"/>
        </w:rPr>
        <w:t>public class Demo34 {</w:t>
      </w:r>
    </w:p>
    <w:p w:rsidR="00A80A2C" w:rsidRPr="00DA5DDD" w:rsidRDefault="00A80A2C" w:rsidP="00A80A2C">
      <w:pPr>
        <w:pStyle w:val="ListParagraph"/>
        <w:spacing w:after="0" w:line="240" w:lineRule="auto"/>
        <w:rPr>
          <w:sz w:val="24"/>
          <w:szCs w:val="24"/>
        </w:rPr>
      </w:pPr>
      <w:r w:rsidRPr="00DA5DDD">
        <w:rPr>
          <w:sz w:val="24"/>
          <w:szCs w:val="24"/>
        </w:rPr>
        <w:tab/>
      </w:r>
    </w:p>
    <w:p w:rsidR="00A80A2C" w:rsidRPr="00DA5DDD" w:rsidRDefault="00A80A2C" w:rsidP="00A80A2C">
      <w:pPr>
        <w:pStyle w:val="ListParagraph"/>
        <w:spacing w:after="0" w:line="240" w:lineRule="auto"/>
        <w:rPr>
          <w:sz w:val="24"/>
          <w:szCs w:val="24"/>
        </w:rPr>
      </w:pPr>
      <w:r w:rsidRPr="00DA5DDD">
        <w:rPr>
          <w:sz w:val="24"/>
          <w:szCs w:val="24"/>
        </w:rPr>
        <w:tab/>
        <w:t>public static void main(String[] args) {</w:t>
      </w:r>
    </w:p>
    <w:p w:rsidR="00A80A2C" w:rsidRPr="00DA5DDD" w:rsidRDefault="00A80A2C" w:rsidP="00A80A2C">
      <w:pPr>
        <w:pStyle w:val="ListParagraph"/>
        <w:spacing w:after="0" w:line="240" w:lineRule="auto"/>
        <w:rPr>
          <w:sz w:val="24"/>
          <w:szCs w:val="24"/>
        </w:rPr>
      </w:pPr>
      <w:r w:rsidRPr="00DA5DDD">
        <w:rPr>
          <w:sz w:val="24"/>
          <w:szCs w:val="24"/>
        </w:rPr>
        <w:tab/>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int j,k;</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demo:</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for(j=0;j&lt;5;j++)</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System.out.println("Value of J is =" + j);</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for (k=2;k&lt;5;k++)</w:t>
      </w:r>
    </w:p>
    <w:p w:rsidR="00A80A2C" w:rsidRPr="00DA5DDD" w:rsidRDefault="00A80A2C" w:rsidP="00A80A2C">
      <w:pPr>
        <w:pStyle w:val="ListParagraph"/>
        <w:spacing w:after="0" w:line="240" w:lineRule="auto"/>
        <w:rPr>
          <w:sz w:val="24"/>
          <w:szCs w:val="24"/>
        </w:rPr>
      </w:pPr>
      <w:r w:rsidRPr="00DA5DDD">
        <w:rPr>
          <w:sz w:val="24"/>
          <w:szCs w:val="24"/>
        </w:rPr>
        <w:lastRenderedPageBreak/>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r>
      <w:r w:rsidRPr="00DA5DDD">
        <w:rPr>
          <w:sz w:val="24"/>
          <w:szCs w:val="24"/>
        </w:rPr>
        <w:tab/>
        <w:t>System.out.println("value of k is " + k);</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 xml:space="preserve">          if (j==k)</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r>
      <w:r w:rsidRPr="00DA5DDD">
        <w:rPr>
          <w:sz w:val="24"/>
          <w:szCs w:val="24"/>
        </w:rPr>
        <w:tab/>
      </w:r>
      <w:r w:rsidRPr="00DA5DDD">
        <w:rPr>
          <w:sz w:val="24"/>
          <w:szCs w:val="24"/>
        </w:rPr>
        <w:tab/>
        <w:t>break demo;</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ab/>
      </w:r>
      <w:r w:rsidRPr="00DA5DDD">
        <w:rPr>
          <w:sz w:val="24"/>
          <w:szCs w:val="24"/>
        </w:rPr>
        <w:tab/>
        <w:t>System.out.println("for exited");</w:t>
      </w:r>
    </w:p>
    <w:p w:rsidR="00A80A2C" w:rsidRPr="00DA5DDD" w:rsidRDefault="00A80A2C" w:rsidP="00A80A2C">
      <w:pPr>
        <w:pStyle w:val="ListParagraph"/>
        <w:spacing w:after="0" w:line="240" w:lineRule="auto"/>
        <w:rPr>
          <w:sz w:val="24"/>
          <w:szCs w:val="24"/>
        </w:rPr>
      </w:pPr>
      <w:r w:rsidRPr="00DA5DDD">
        <w:rPr>
          <w:sz w:val="24"/>
          <w:szCs w:val="24"/>
        </w:rPr>
        <w:tab/>
        <w:t>}</w:t>
      </w:r>
    </w:p>
    <w:p w:rsidR="00A80A2C" w:rsidRPr="00DA5DDD" w:rsidRDefault="00A80A2C" w:rsidP="00A80A2C">
      <w:pPr>
        <w:pStyle w:val="ListParagraph"/>
        <w:spacing w:after="0" w:line="240" w:lineRule="auto"/>
        <w:rPr>
          <w:sz w:val="24"/>
          <w:szCs w:val="24"/>
        </w:rPr>
      </w:pPr>
      <w:r w:rsidRPr="00DA5DDD">
        <w:rPr>
          <w:sz w:val="24"/>
          <w:szCs w:val="24"/>
        </w:rPr>
        <w:t>}</w:t>
      </w:r>
    </w:p>
    <w:p w:rsidR="00A80A2C" w:rsidRDefault="00A80A2C" w:rsidP="00A80A2C">
      <w:pPr>
        <w:pStyle w:val="ListParagraph"/>
        <w:spacing w:after="0" w:line="240" w:lineRule="auto"/>
        <w:rPr>
          <w:sz w:val="32"/>
          <w:szCs w:val="32"/>
        </w:rPr>
      </w:pPr>
    </w:p>
    <w:p w:rsidR="00A80A2C" w:rsidRPr="00DA5DDD" w:rsidRDefault="00A80A2C" w:rsidP="00A80A2C">
      <w:pPr>
        <w:spacing w:after="0" w:line="240" w:lineRule="auto"/>
        <w:rPr>
          <w:sz w:val="32"/>
          <w:szCs w:val="32"/>
        </w:rPr>
      </w:pPr>
      <w:r w:rsidRPr="00DA5DDD">
        <w:rPr>
          <w:b/>
          <w:sz w:val="32"/>
          <w:szCs w:val="32"/>
          <w:u w:val="single"/>
        </w:rPr>
        <w:t>continue statement</w:t>
      </w:r>
      <w:r w:rsidRPr="00DA5DDD">
        <w:rPr>
          <w:b/>
          <w:sz w:val="32"/>
          <w:szCs w:val="32"/>
        </w:rPr>
        <w:t xml:space="preserve"> :</w:t>
      </w:r>
      <w:r w:rsidRPr="00DA5DDD">
        <w:rPr>
          <w:sz w:val="32"/>
          <w:szCs w:val="32"/>
        </w:rPr>
        <w:t xml:space="preserve"> </w:t>
      </w:r>
    </w:p>
    <w:p w:rsidR="00A80A2C" w:rsidRPr="00DA5DDD" w:rsidRDefault="00A80A2C" w:rsidP="00A80A2C">
      <w:pPr>
        <w:spacing w:after="0" w:line="240" w:lineRule="auto"/>
        <w:ind w:firstLine="720"/>
        <w:rPr>
          <w:sz w:val="24"/>
          <w:szCs w:val="24"/>
        </w:rPr>
      </w:pPr>
      <w:r w:rsidRPr="00DA5DDD">
        <w:rPr>
          <w:sz w:val="24"/>
          <w:szCs w:val="24"/>
        </w:rPr>
        <w:t>In unlabeled statements , the continue statement causes the current iteration of a loop to stop and continue  with the next iteration.</w:t>
      </w:r>
    </w:p>
    <w:p w:rsidR="00A80A2C" w:rsidRPr="00DA5DDD" w:rsidRDefault="00A80A2C" w:rsidP="00A80A2C">
      <w:pPr>
        <w:spacing w:after="0" w:line="240" w:lineRule="auto"/>
        <w:ind w:firstLine="720"/>
        <w:rPr>
          <w:sz w:val="24"/>
          <w:szCs w:val="24"/>
        </w:rPr>
      </w:pPr>
      <w:r w:rsidRPr="00DA5DDD">
        <w:rPr>
          <w:sz w:val="24"/>
          <w:szCs w:val="24"/>
        </w:rPr>
        <w:t>However, in labeled statements, the continue statement stops the current iteration of the outer loop and continue with the next iteration</w:t>
      </w:r>
    </w:p>
    <w:p w:rsidR="00A80A2C" w:rsidRDefault="00A80A2C" w:rsidP="00A80A2C">
      <w:pPr>
        <w:pStyle w:val="ListParagraph"/>
        <w:spacing w:after="0" w:line="240" w:lineRule="auto"/>
        <w:rPr>
          <w:sz w:val="32"/>
          <w:szCs w:val="32"/>
        </w:rPr>
      </w:pP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b/>
          <w:bCs/>
        </w:rPr>
        <w:t>public class</w:t>
      </w:r>
      <w:r w:rsidRPr="00E3338B">
        <w:rPr>
          <w:rFonts w:ascii="Courier New" w:hAnsi="Courier New" w:cs="Courier New"/>
        </w:rPr>
        <w:t xml:space="preserve"> Demo35 {</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b/>
          <w:bCs/>
        </w:rPr>
        <w:t>public static void</w:t>
      </w:r>
      <w:r w:rsidRPr="00E3338B">
        <w:rPr>
          <w:rFonts w:ascii="Courier New" w:hAnsi="Courier New" w:cs="Courier New"/>
        </w:rPr>
        <w:t xml:space="preserve"> main(String[] args) {</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b/>
          <w:bCs/>
        </w:rPr>
        <w:t>for</w:t>
      </w:r>
      <w:r w:rsidRPr="00E3338B">
        <w:rPr>
          <w:rFonts w:ascii="Courier New" w:hAnsi="Courier New" w:cs="Courier New"/>
        </w:rPr>
        <w:t>(</w:t>
      </w:r>
      <w:r w:rsidRPr="00E3338B">
        <w:rPr>
          <w:rFonts w:ascii="Courier New" w:hAnsi="Courier New" w:cs="Courier New"/>
          <w:b/>
          <w:bCs/>
        </w:rPr>
        <w:t>int</w:t>
      </w:r>
      <w:r w:rsidRPr="00E3338B">
        <w:rPr>
          <w:rFonts w:ascii="Courier New" w:hAnsi="Courier New" w:cs="Courier New"/>
          <w:highlight w:val="yellow"/>
        </w:rPr>
        <w:t>j</w:t>
      </w:r>
      <w:r w:rsidRPr="00E3338B">
        <w:rPr>
          <w:rFonts w:ascii="Courier New" w:hAnsi="Courier New" w:cs="Courier New"/>
        </w:rPr>
        <w:t>=0;</w:t>
      </w:r>
      <w:r w:rsidRPr="00E3338B">
        <w:rPr>
          <w:rFonts w:ascii="Courier New" w:hAnsi="Courier New" w:cs="Courier New"/>
          <w:highlight w:val="lightGray"/>
        </w:rPr>
        <w:t>j</w:t>
      </w:r>
      <w:r w:rsidRPr="00E3338B">
        <w:rPr>
          <w:rFonts w:ascii="Courier New" w:hAnsi="Courier New" w:cs="Courier New"/>
        </w:rPr>
        <w:t>&lt;10;</w:t>
      </w:r>
      <w:r w:rsidRPr="00E3338B">
        <w:rPr>
          <w:rFonts w:ascii="Courier New" w:hAnsi="Courier New" w:cs="Courier New"/>
          <w:highlight w:val="yellow"/>
        </w:rPr>
        <w:t>j</w:t>
      </w:r>
      <w:r w:rsidRPr="00E3338B">
        <w:rPr>
          <w:rFonts w:ascii="Courier New" w:hAnsi="Courier New" w:cs="Courier New"/>
        </w:rPr>
        <w:t>+=2)</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b/>
          <w:bCs/>
        </w:rPr>
        <w:t>if</w:t>
      </w:r>
      <w:r w:rsidRPr="00E3338B">
        <w:rPr>
          <w:rFonts w:ascii="Courier New" w:hAnsi="Courier New" w:cs="Courier New"/>
        </w:rPr>
        <w:t>(</w:t>
      </w:r>
      <w:r w:rsidRPr="00E3338B">
        <w:rPr>
          <w:rFonts w:ascii="Courier New" w:hAnsi="Courier New" w:cs="Courier New"/>
          <w:highlight w:val="lightGray"/>
        </w:rPr>
        <w:t>j</w:t>
      </w:r>
      <w:r w:rsidRPr="00E3338B">
        <w:rPr>
          <w:rFonts w:ascii="Courier New" w:hAnsi="Courier New" w:cs="Courier New"/>
        </w:rPr>
        <w:t>==6)</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b/>
          <w:bCs/>
        </w:rPr>
        <w:t>continue</w:t>
      </w:r>
      <w:r w:rsidRPr="00E3338B">
        <w:rPr>
          <w:rFonts w:ascii="Courier New" w:hAnsi="Courier New" w:cs="Courier New"/>
        </w:rPr>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r>
      <w:r w:rsidRPr="00E3338B">
        <w:rPr>
          <w:rFonts w:ascii="Courier New" w:hAnsi="Courier New" w:cs="Courier New"/>
        </w:rPr>
        <w:tab/>
        <w:t>System.</w:t>
      </w:r>
      <w:r w:rsidRPr="00E3338B">
        <w:rPr>
          <w:rFonts w:ascii="Courier New" w:hAnsi="Courier New" w:cs="Courier New"/>
          <w:i/>
          <w:iCs/>
        </w:rPr>
        <w:t>out</w:t>
      </w:r>
      <w:r w:rsidRPr="00E3338B">
        <w:rPr>
          <w:rFonts w:ascii="Courier New" w:hAnsi="Courier New" w:cs="Courier New"/>
        </w:rPr>
        <w:t>.println(</w:t>
      </w:r>
      <w:r w:rsidRPr="00E3338B">
        <w:rPr>
          <w:rFonts w:ascii="Courier New" w:hAnsi="Courier New" w:cs="Courier New"/>
          <w:highlight w:val="lightGray"/>
        </w:rPr>
        <w:t>j</w:t>
      </w:r>
      <w:r w:rsidRPr="00E3338B">
        <w:rPr>
          <w:rFonts w:ascii="Courier New" w:hAnsi="Courier New" w:cs="Courier New"/>
        </w:rPr>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r>
      <w:r w:rsidRPr="00E3338B">
        <w:rPr>
          <w:rFonts w:ascii="Courier New" w:hAnsi="Courier New" w:cs="Courier New"/>
        </w:rPr>
        <w:tab/>
        <w:t>}</w:t>
      </w:r>
    </w:p>
    <w:p w:rsidR="00A80A2C" w:rsidRPr="00E3338B" w:rsidRDefault="00A80A2C" w:rsidP="00A80A2C">
      <w:pPr>
        <w:autoSpaceDE w:val="0"/>
        <w:autoSpaceDN w:val="0"/>
        <w:adjustRightInd w:val="0"/>
        <w:spacing w:after="0" w:line="240" w:lineRule="auto"/>
        <w:rPr>
          <w:rFonts w:ascii="Courier New" w:hAnsi="Courier New" w:cs="Courier New"/>
        </w:rPr>
      </w:pPr>
      <w:r w:rsidRPr="00E3338B">
        <w:rPr>
          <w:rFonts w:ascii="Courier New" w:hAnsi="Courier New" w:cs="Courier New"/>
        </w:rPr>
        <w:tab/>
        <w:t>}</w:t>
      </w:r>
    </w:p>
    <w:p w:rsidR="00A80A2C" w:rsidRPr="00E3338B" w:rsidRDefault="00A80A2C" w:rsidP="00A80A2C">
      <w:pPr>
        <w:spacing w:after="0" w:line="240" w:lineRule="auto"/>
        <w:rPr>
          <w:rFonts w:ascii="Courier New" w:hAnsi="Courier New" w:cs="Courier New"/>
        </w:rPr>
      </w:pPr>
      <w:r w:rsidRPr="00E3338B">
        <w:rPr>
          <w:rFonts w:ascii="Courier New" w:hAnsi="Courier New" w:cs="Courier New"/>
        </w:rPr>
        <w:t>}</w:t>
      </w:r>
    </w:p>
    <w:p w:rsidR="00A80A2C" w:rsidRPr="00E3338B" w:rsidRDefault="00A80A2C" w:rsidP="00A80A2C">
      <w:pPr>
        <w:spacing w:after="0" w:line="240" w:lineRule="auto"/>
        <w:rPr>
          <w:rFonts w:ascii="Courier New" w:hAnsi="Courier New" w:cs="Courier New"/>
          <w:b/>
        </w:rPr>
      </w:pPr>
      <w:r w:rsidRPr="00E3338B">
        <w:rPr>
          <w:rFonts w:ascii="Courier New" w:hAnsi="Courier New" w:cs="Courier New"/>
          <w:b/>
        </w:rPr>
        <w:t>o/p</w:t>
      </w:r>
    </w:p>
    <w:p w:rsidR="00A80A2C" w:rsidRPr="00E3338B" w:rsidRDefault="00A80A2C" w:rsidP="00A80A2C">
      <w:pPr>
        <w:spacing w:after="0" w:line="240" w:lineRule="auto"/>
        <w:rPr>
          <w:rFonts w:ascii="Courier New" w:hAnsi="Courier New" w:cs="Courier New"/>
        </w:rPr>
      </w:pPr>
    </w:p>
    <w:p w:rsidR="00A80A2C" w:rsidRPr="00E3338B" w:rsidRDefault="00A80A2C" w:rsidP="00A80A2C">
      <w:pPr>
        <w:spacing w:after="0" w:line="240" w:lineRule="auto"/>
      </w:pPr>
      <w:r w:rsidRPr="00E3338B">
        <w:t>0</w:t>
      </w:r>
    </w:p>
    <w:p w:rsidR="00A80A2C" w:rsidRPr="00E3338B" w:rsidRDefault="00A80A2C" w:rsidP="00A80A2C">
      <w:pPr>
        <w:spacing w:after="0" w:line="240" w:lineRule="auto"/>
      </w:pPr>
      <w:r w:rsidRPr="00E3338B">
        <w:t>2</w:t>
      </w:r>
    </w:p>
    <w:p w:rsidR="00A80A2C" w:rsidRPr="00E3338B" w:rsidRDefault="00A80A2C" w:rsidP="00A80A2C">
      <w:pPr>
        <w:spacing w:after="0" w:line="240" w:lineRule="auto"/>
      </w:pPr>
      <w:r w:rsidRPr="00E3338B">
        <w:t>4</w:t>
      </w:r>
    </w:p>
    <w:p w:rsidR="00A80A2C" w:rsidRPr="00E3338B" w:rsidRDefault="00A80A2C" w:rsidP="00A80A2C">
      <w:pPr>
        <w:spacing w:after="0" w:line="240" w:lineRule="auto"/>
      </w:pPr>
      <w:r w:rsidRPr="00E3338B">
        <w:t>8</w:t>
      </w:r>
    </w:p>
    <w:p w:rsidR="00A80A2C" w:rsidRDefault="00A80A2C" w:rsidP="00A80A2C">
      <w:pPr>
        <w:spacing w:after="0" w:line="240" w:lineRule="auto"/>
        <w:rPr>
          <w:sz w:val="32"/>
          <w:szCs w:val="32"/>
        </w:rPr>
      </w:pPr>
    </w:p>
    <w:p w:rsidR="00A80A2C" w:rsidRDefault="00A80A2C" w:rsidP="00A80A2C">
      <w:pPr>
        <w:spacing w:after="0" w:line="240" w:lineRule="auto"/>
        <w:rPr>
          <w:sz w:val="32"/>
          <w:szCs w:val="32"/>
        </w:rPr>
      </w:pPr>
    </w:p>
    <w:p w:rsidR="00A80A2C" w:rsidRPr="00DA5DDD" w:rsidRDefault="00A80A2C" w:rsidP="00A80A2C">
      <w:pPr>
        <w:spacing w:after="0" w:line="240" w:lineRule="auto"/>
        <w:rPr>
          <w:b/>
          <w:sz w:val="32"/>
          <w:szCs w:val="32"/>
        </w:rPr>
      </w:pPr>
      <w:r w:rsidRPr="00DA5DDD">
        <w:rPr>
          <w:b/>
          <w:sz w:val="32"/>
          <w:szCs w:val="32"/>
        </w:rPr>
        <w:t>Using the Labeled Continue</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public class Demo36 {</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t>public static void main(String[] args) {</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t>int j,k;</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t>demo:</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t>for(j=0;j&lt;5;j++)</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r>
      <w:r w:rsidRPr="00DA5DDD">
        <w:rPr>
          <w:sz w:val="24"/>
          <w:szCs w:val="24"/>
        </w:rPr>
        <w:tab/>
        <w:t>for (k=2;k&lt;5;k++)</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lastRenderedPageBreak/>
        <w:tab/>
      </w:r>
      <w:r w:rsidRPr="00DA5DDD">
        <w:rPr>
          <w:sz w:val="24"/>
          <w:szCs w:val="24"/>
        </w:rPr>
        <w:tab/>
      </w:r>
      <w:r w:rsidRPr="00DA5DDD">
        <w:rPr>
          <w:sz w:val="24"/>
          <w:szCs w:val="24"/>
        </w:rPr>
        <w:tab/>
        <w:t>{</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r>
      <w:r w:rsidRPr="00DA5DDD">
        <w:rPr>
          <w:sz w:val="24"/>
          <w:szCs w:val="24"/>
        </w:rPr>
        <w:tab/>
        <w:t xml:space="preserve">          if (j==k)</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r>
      <w:r w:rsidRPr="00DA5DDD">
        <w:rPr>
          <w:sz w:val="24"/>
          <w:szCs w:val="24"/>
        </w:rPr>
        <w:tab/>
        <w:t xml:space="preserve">          {</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r>
      <w:r w:rsidRPr="00DA5DDD">
        <w:rPr>
          <w:sz w:val="24"/>
          <w:szCs w:val="24"/>
        </w:rPr>
        <w:tab/>
        <w:t xml:space="preserve">              continue demo;</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 xml:space="preserve">                             </w:t>
      </w:r>
      <w:r w:rsidRPr="00DA5DDD">
        <w:rPr>
          <w:sz w:val="24"/>
          <w:szCs w:val="24"/>
        </w:rPr>
        <w:tab/>
      </w:r>
      <w:r w:rsidRPr="00DA5DDD">
        <w:rPr>
          <w:sz w:val="24"/>
          <w:szCs w:val="24"/>
        </w:rPr>
        <w:tab/>
        <w:t xml:space="preserve"> }</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 xml:space="preserve">                                        System.out.println("j= " + j + "k= " +k);</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 xml:space="preserve">                               </w:t>
      </w:r>
      <w:r w:rsidRPr="00DA5DDD">
        <w:rPr>
          <w:sz w:val="24"/>
          <w:szCs w:val="24"/>
        </w:rPr>
        <w:tab/>
        <w:t>}</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r>
      <w:r w:rsidRPr="00DA5DDD">
        <w:rPr>
          <w:sz w:val="24"/>
          <w:szCs w:val="24"/>
        </w:rPr>
        <w:tab/>
        <w:t>}</w:t>
      </w:r>
    </w:p>
    <w:p w:rsidR="00A80A2C" w:rsidRPr="00DA5DDD" w:rsidRDefault="00A80A2C" w:rsidP="00A80A2C">
      <w:pPr>
        <w:autoSpaceDE w:val="0"/>
        <w:autoSpaceDN w:val="0"/>
        <w:adjustRightInd w:val="0"/>
        <w:spacing w:after="0" w:line="240" w:lineRule="auto"/>
        <w:rPr>
          <w:sz w:val="24"/>
          <w:szCs w:val="24"/>
        </w:rPr>
      </w:pPr>
      <w:r w:rsidRPr="00DA5DDD">
        <w:rPr>
          <w:sz w:val="24"/>
          <w:szCs w:val="24"/>
        </w:rPr>
        <w:tab/>
        <w:t>}</w:t>
      </w:r>
    </w:p>
    <w:p w:rsidR="00A80A2C" w:rsidRPr="00DA5DDD" w:rsidRDefault="00A80A2C" w:rsidP="00A80A2C">
      <w:pPr>
        <w:autoSpaceDE w:val="0"/>
        <w:autoSpaceDN w:val="0"/>
        <w:adjustRightInd w:val="0"/>
        <w:spacing w:after="0" w:line="240" w:lineRule="auto"/>
        <w:rPr>
          <w:rFonts w:ascii="Courier New" w:hAnsi="Courier New" w:cs="Courier New"/>
          <w:sz w:val="24"/>
          <w:szCs w:val="24"/>
        </w:rPr>
      </w:pPr>
      <w:r w:rsidRPr="00DA5DDD">
        <w:rPr>
          <w:sz w:val="24"/>
          <w:szCs w:val="24"/>
        </w:rPr>
        <w:t>}</w:t>
      </w:r>
    </w:p>
    <w:p w:rsidR="00A80A2C" w:rsidRPr="007E18A0" w:rsidRDefault="00A80A2C" w:rsidP="00A80A2C">
      <w:pPr>
        <w:autoSpaceDE w:val="0"/>
        <w:autoSpaceDN w:val="0"/>
        <w:adjustRightInd w:val="0"/>
        <w:spacing w:after="0" w:line="240" w:lineRule="auto"/>
        <w:rPr>
          <w:rFonts w:ascii="Courier New" w:hAnsi="Courier New" w:cs="Courier New"/>
          <w:sz w:val="32"/>
          <w:szCs w:val="32"/>
        </w:rPr>
      </w:pPr>
    </w:p>
    <w:p w:rsidR="00A80A2C" w:rsidRDefault="00A80A2C" w:rsidP="00A80A2C">
      <w:pPr>
        <w:spacing w:after="0" w:line="240" w:lineRule="auto"/>
        <w:rPr>
          <w:sz w:val="32"/>
          <w:szCs w:val="32"/>
        </w:rPr>
      </w:pPr>
    </w:p>
    <w:p w:rsidR="00A80A2C" w:rsidRDefault="00A80A2C" w:rsidP="00A80A2C">
      <w:pPr>
        <w:spacing w:after="0" w:line="240" w:lineRule="auto"/>
        <w:rPr>
          <w:sz w:val="32"/>
          <w:szCs w:val="32"/>
        </w:rPr>
      </w:pPr>
      <w:r>
        <w:rPr>
          <w:noProof/>
          <w:sz w:val="32"/>
          <w:szCs w:val="32"/>
          <w:lang w:val="en-IN" w:eastAsia="en-IN" w:bidi="ta-IN"/>
        </w:rPr>
        <w:drawing>
          <wp:inline distT="0" distB="0" distL="0" distR="0">
            <wp:extent cx="653415" cy="109283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653415" cy="1092835"/>
                    </a:xfrm>
                    <a:prstGeom prst="rect">
                      <a:avLst/>
                    </a:prstGeom>
                    <a:noFill/>
                    <a:ln w="9525">
                      <a:noFill/>
                      <a:miter lim="800000"/>
                      <a:headEnd/>
                      <a:tailEnd/>
                    </a:ln>
                  </pic:spPr>
                </pic:pic>
              </a:graphicData>
            </a:graphic>
          </wp:inline>
        </w:drawing>
      </w:r>
    </w:p>
    <w:p w:rsidR="00A80A2C" w:rsidRDefault="00A80A2C" w:rsidP="00A80A2C">
      <w:pPr>
        <w:spacing w:after="0" w:line="240" w:lineRule="auto"/>
        <w:rPr>
          <w:sz w:val="32"/>
          <w:szCs w:val="32"/>
        </w:rPr>
      </w:pPr>
    </w:p>
    <w:p w:rsidR="00A80A2C" w:rsidRDefault="00A80A2C" w:rsidP="00A80A2C">
      <w:pPr>
        <w:spacing w:after="0" w:line="240" w:lineRule="auto"/>
        <w:rPr>
          <w:sz w:val="32"/>
          <w:szCs w:val="32"/>
        </w:rPr>
      </w:pPr>
      <w:r w:rsidRPr="00DA5DDD">
        <w:rPr>
          <w:b/>
          <w:sz w:val="32"/>
          <w:szCs w:val="32"/>
          <w:u w:val="single"/>
        </w:rPr>
        <w:t>return</w:t>
      </w:r>
      <w:r w:rsidRPr="00DA5DDD">
        <w:rPr>
          <w:b/>
          <w:sz w:val="32"/>
          <w:szCs w:val="32"/>
        </w:rPr>
        <w:t xml:space="preserve"> statement</w:t>
      </w:r>
    </w:p>
    <w:p w:rsidR="00A80A2C" w:rsidRPr="00DA5DDD" w:rsidRDefault="00A80A2C" w:rsidP="00A80A2C">
      <w:pPr>
        <w:spacing w:after="0" w:line="240" w:lineRule="auto"/>
        <w:ind w:firstLine="720"/>
        <w:rPr>
          <w:sz w:val="24"/>
          <w:szCs w:val="24"/>
          <w:u w:val="single"/>
        </w:rPr>
      </w:pPr>
      <w:r w:rsidRPr="00DA5DDD">
        <w:rPr>
          <w:sz w:val="24"/>
          <w:szCs w:val="24"/>
        </w:rPr>
        <w:t xml:space="preserve">It causes the control of execution to return the caller of a method. While using the return statement, you must be careful about the return type of the method. If the method is of the void type then you should not use </w:t>
      </w:r>
      <w:r w:rsidRPr="00DA5DDD">
        <w:rPr>
          <w:sz w:val="24"/>
          <w:szCs w:val="24"/>
          <w:u w:val="single"/>
        </w:rPr>
        <w:t>return</w:t>
      </w:r>
      <w:r w:rsidRPr="00DA5DDD">
        <w:rPr>
          <w:sz w:val="24"/>
          <w:szCs w:val="24"/>
        </w:rPr>
        <w:t xml:space="preserve">  or use just </w:t>
      </w:r>
      <w:r w:rsidRPr="00DA5DDD">
        <w:rPr>
          <w:sz w:val="24"/>
          <w:szCs w:val="24"/>
          <w:u w:val="single"/>
        </w:rPr>
        <w:t>return.</w:t>
      </w:r>
    </w:p>
    <w:p w:rsidR="00A80A2C" w:rsidRPr="00DA5DDD" w:rsidRDefault="00A80A2C" w:rsidP="00A80A2C">
      <w:pPr>
        <w:spacing w:after="0" w:line="240" w:lineRule="auto"/>
        <w:rPr>
          <w:sz w:val="24"/>
          <w:szCs w:val="24"/>
        </w:rPr>
      </w:pPr>
    </w:p>
    <w:p w:rsidR="00A80A2C" w:rsidRDefault="00A80A2C">
      <w:pPr>
        <w:rPr>
          <w:sz w:val="32"/>
          <w:szCs w:val="32"/>
        </w:rPr>
      </w:pPr>
      <w:r>
        <w:rPr>
          <w:sz w:val="32"/>
          <w:szCs w:val="32"/>
        </w:rPr>
        <w:br w:type="page"/>
      </w:r>
    </w:p>
    <w:p w:rsidR="00A80A2C" w:rsidRDefault="00A80A2C" w:rsidP="00A80A2C">
      <w:pPr>
        <w:spacing w:after="0" w:line="240" w:lineRule="auto"/>
        <w:rPr>
          <w:sz w:val="32"/>
          <w:szCs w:val="32"/>
        </w:rPr>
      </w:pPr>
    </w:p>
    <w:p w:rsidR="00A80A2C" w:rsidRPr="002A417D" w:rsidRDefault="00A80A2C" w:rsidP="00A80A2C">
      <w:pPr>
        <w:pStyle w:val="Title"/>
        <w:jc w:val="center"/>
        <w:rPr>
          <w:sz w:val="40"/>
          <w:szCs w:val="40"/>
        </w:rPr>
      </w:pPr>
      <w:r w:rsidRPr="002A417D">
        <w:rPr>
          <w:sz w:val="40"/>
          <w:szCs w:val="40"/>
        </w:rPr>
        <w:t>LOCAL AND GLOBAL</w:t>
      </w:r>
    </w:p>
    <w:p w:rsidR="00A80A2C" w:rsidRDefault="00A80A2C" w:rsidP="00A80A2C">
      <w:pPr>
        <w:rPr>
          <w:b/>
        </w:rPr>
      </w:pPr>
      <w:r w:rsidRPr="00130E76">
        <w:rPr>
          <w:b/>
          <w:noProof/>
        </w:rPr>
        <w:pict>
          <v:rect id="_x0000_s1142" style="position:absolute;margin-left:142.5pt;margin-top:23.65pt;width:63pt;height:42pt;z-index:251773952">
            <v:textbox>
              <w:txbxContent>
                <w:p w:rsidR="00A80A2C" w:rsidRDefault="00A80A2C" w:rsidP="00A80A2C">
                  <w:r>
                    <w:t>400</w:t>
                  </w:r>
                </w:p>
              </w:txbxContent>
            </v:textbox>
          </v:rect>
        </w:pict>
      </w:r>
      <w:r w:rsidRPr="00130E76">
        <w:rPr>
          <w:b/>
          <w:noProof/>
        </w:rPr>
        <w:pict>
          <v:rect id="_x0000_s1141" style="position:absolute;margin-left:10.5pt;margin-top:12.4pt;width:92.25pt;height:42pt;z-index:251772928">
            <v:textbox>
              <w:txbxContent>
                <w:p w:rsidR="00A80A2C" w:rsidRDefault="00A80A2C" w:rsidP="00A80A2C">
                  <w:r>
                    <w:t xml:space="preserve">         30</w:t>
                  </w:r>
                </w:p>
              </w:txbxContent>
            </v:textbox>
          </v:rect>
        </w:pict>
      </w:r>
      <w:r>
        <w:rPr>
          <w:b/>
        </w:rPr>
        <w:tab/>
        <w:t>Global</w:t>
      </w:r>
      <w:r>
        <w:rPr>
          <w:b/>
        </w:rPr>
        <w:tab/>
      </w:r>
      <w:r>
        <w:rPr>
          <w:b/>
        </w:rPr>
        <w:tab/>
      </w:r>
      <w:r>
        <w:rPr>
          <w:b/>
        </w:rPr>
        <w:tab/>
        <w:t xml:space="preserve"> Local</w:t>
      </w:r>
      <w:r>
        <w:rPr>
          <w:b/>
        </w:rPr>
        <w:tab/>
      </w:r>
    </w:p>
    <w:p w:rsidR="00A80A2C" w:rsidRDefault="00A80A2C" w:rsidP="00A80A2C">
      <w:pPr>
        <w:rPr>
          <w:b/>
        </w:rPr>
      </w:pPr>
      <w:r>
        <w:rPr>
          <w:b/>
        </w:rPr>
        <w:t>i</w:t>
      </w:r>
      <w:r>
        <w:rPr>
          <w:b/>
        </w:rPr>
        <w:tab/>
      </w:r>
      <w:r>
        <w:rPr>
          <w:b/>
        </w:rPr>
        <w:tab/>
      </w:r>
      <w:r>
        <w:rPr>
          <w:b/>
        </w:rPr>
        <w:tab/>
        <w:t xml:space="preserve">        i</w:t>
      </w:r>
      <w:r>
        <w:rPr>
          <w:b/>
        </w:rPr>
        <w:tab/>
      </w:r>
      <w:r>
        <w:rPr>
          <w:b/>
        </w:rPr>
        <w:tab/>
      </w:r>
      <w:r>
        <w:rPr>
          <w:b/>
        </w:rPr>
        <w:tab/>
      </w:r>
    </w:p>
    <w:p w:rsidR="00A80A2C" w:rsidRDefault="00A80A2C" w:rsidP="00A80A2C">
      <w:pPr>
        <w:rPr>
          <w:b/>
        </w:rPr>
      </w:pPr>
    </w:p>
    <w:p w:rsidR="00A80A2C" w:rsidRPr="00EC7292" w:rsidRDefault="00A80A2C" w:rsidP="00A80A2C">
      <w:pPr>
        <w:rPr>
          <w:sz w:val="24"/>
          <w:szCs w:val="24"/>
        </w:rPr>
      </w:pPr>
      <w:r w:rsidRPr="00EC7292">
        <w:rPr>
          <w:b/>
          <w:sz w:val="24"/>
          <w:szCs w:val="24"/>
        </w:rPr>
        <w:t>J</w:t>
      </w:r>
      <w:r w:rsidRPr="00EC7292">
        <w:rPr>
          <w:sz w:val="24"/>
          <w:szCs w:val="24"/>
        </w:rPr>
        <w:t xml:space="preserve">ava always gives </w:t>
      </w:r>
      <w:r w:rsidRPr="00CA0647">
        <w:rPr>
          <w:b/>
          <w:sz w:val="24"/>
          <w:szCs w:val="24"/>
        </w:rPr>
        <w:t>preference to local variable</w:t>
      </w:r>
      <w:r w:rsidRPr="00EC7292">
        <w:rPr>
          <w:sz w:val="24"/>
          <w:szCs w:val="24"/>
        </w:rPr>
        <w:t xml:space="preserve"> when same variable is present in both local</w:t>
      </w:r>
      <w:r>
        <w:rPr>
          <w:sz w:val="24"/>
          <w:szCs w:val="24"/>
        </w:rPr>
        <w:t xml:space="preserve"> </w:t>
      </w:r>
      <w:r w:rsidRPr="00EC7292">
        <w:rPr>
          <w:sz w:val="24"/>
          <w:szCs w:val="24"/>
        </w:rPr>
        <w:t>&amp; global.</w:t>
      </w:r>
    </w:p>
    <w:p w:rsidR="00A80A2C" w:rsidRPr="00EC7292" w:rsidRDefault="00A80A2C" w:rsidP="00CA10B2">
      <w:pPr>
        <w:pStyle w:val="ListParagraph"/>
        <w:numPr>
          <w:ilvl w:val="0"/>
          <w:numId w:val="18"/>
        </w:numPr>
        <w:rPr>
          <w:sz w:val="24"/>
          <w:szCs w:val="24"/>
        </w:rPr>
      </w:pPr>
      <w:r w:rsidRPr="00EC7292">
        <w:rPr>
          <w:sz w:val="24"/>
          <w:szCs w:val="24"/>
        </w:rPr>
        <w:t>Any executable statement should be part of a method</w:t>
      </w:r>
    </w:p>
    <w:p w:rsidR="00A80A2C" w:rsidRPr="00EC7292" w:rsidRDefault="00A80A2C" w:rsidP="00CA10B2">
      <w:pPr>
        <w:pStyle w:val="ListParagraph"/>
        <w:numPr>
          <w:ilvl w:val="0"/>
          <w:numId w:val="18"/>
        </w:numPr>
        <w:rPr>
          <w:sz w:val="24"/>
          <w:szCs w:val="24"/>
        </w:rPr>
      </w:pPr>
      <w:r w:rsidRPr="00CA0647">
        <w:rPr>
          <w:b/>
          <w:sz w:val="24"/>
          <w:szCs w:val="24"/>
        </w:rPr>
        <w:t>“.”</w:t>
      </w:r>
      <w:r w:rsidRPr="00EC7292">
        <w:rPr>
          <w:sz w:val="24"/>
          <w:szCs w:val="24"/>
        </w:rPr>
        <w:t>operator is used to access the Global member or Global variable specifically</w:t>
      </w:r>
    </w:p>
    <w:p w:rsidR="00A80A2C" w:rsidRPr="00EC7292" w:rsidRDefault="00A80A2C" w:rsidP="00A80A2C">
      <w:pPr>
        <w:ind w:left="360"/>
        <w:rPr>
          <w:sz w:val="24"/>
          <w:szCs w:val="24"/>
        </w:rPr>
      </w:pPr>
      <w:r w:rsidRPr="007622C4">
        <w:rPr>
          <w:b/>
          <w:sz w:val="24"/>
          <w:szCs w:val="24"/>
        </w:rPr>
        <w:t xml:space="preserve">Note: </w:t>
      </w:r>
      <w:r w:rsidRPr="00EC7292">
        <w:rPr>
          <w:sz w:val="24"/>
          <w:szCs w:val="24"/>
        </w:rPr>
        <w:t>If local variable is not same as global variable, then you can directly access the global variable</w:t>
      </w:r>
    </w:p>
    <w:p w:rsidR="00A80A2C" w:rsidRDefault="00A80A2C" w:rsidP="00A80A2C">
      <w:pPr>
        <w:ind w:left="360"/>
        <w:rPr>
          <w:sz w:val="24"/>
          <w:szCs w:val="24"/>
        </w:rPr>
      </w:pPr>
      <w:r w:rsidRPr="00EC7292">
        <w:rPr>
          <w:sz w:val="24"/>
          <w:szCs w:val="24"/>
        </w:rPr>
        <w:t xml:space="preserve">  Whenever we use Global variable always use </w:t>
      </w:r>
      <w:r w:rsidRPr="00EC7292">
        <w:rPr>
          <w:b/>
          <w:sz w:val="24"/>
          <w:szCs w:val="24"/>
        </w:rPr>
        <w:t>className.MemberName</w:t>
      </w:r>
      <w:r>
        <w:rPr>
          <w:sz w:val="24"/>
          <w:szCs w:val="24"/>
        </w:rPr>
        <w:t xml:space="preserve"> </w:t>
      </w:r>
      <w:r w:rsidRPr="00EC7292">
        <w:rPr>
          <w:sz w:val="24"/>
          <w:szCs w:val="24"/>
        </w:rPr>
        <w:t>. Don’t use it directly.</w:t>
      </w:r>
    </w:p>
    <w:p w:rsidR="00A80A2C" w:rsidRPr="00CA0647" w:rsidRDefault="00A80A2C" w:rsidP="00A80A2C">
      <w:pPr>
        <w:spacing w:after="0"/>
        <w:ind w:left="360"/>
        <w:rPr>
          <w:sz w:val="24"/>
          <w:szCs w:val="24"/>
        </w:rPr>
      </w:pPr>
      <w:r w:rsidRPr="00CA0647">
        <w:rPr>
          <w:sz w:val="24"/>
          <w:szCs w:val="24"/>
        </w:rPr>
        <w:t>class  Demo37</w:t>
      </w:r>
    </w:p>
    <w:p w:rsidR="00A80A2C" w:rsidRPr="00CA0647" w:rsidRDefault="00A80A2C" w:rsidP="00A80A2C">
      <w:pPr>
        <w:spacing w:after="0"/>
        <w:ind w:left="360"/>
        <w:rPr>
          <w:sz w:val="24"/>
          <w:szCs w:val="24"/>
        </w:rPr>
      </w:pPr>
      <w:r w:rsidRPr="00CA0647">
        <w:rPr>
          <w:sz w:val="24"/>
          <w:szCs w:val="24"/>
        </w:rPr>
        <w:t>{</w:t>
      </w:r>
    </w:p>
    <w:p w:rsidR="00A80A2C" w:rsidRPr="00CA0647" w:rsidRDefault="00A80A2C" w:rsidP="00A80A2C">
      <w:pPr>
        <w:spacing w:after="0"/>
        <w:ind w:left="360"/>
        <w:rPr>
          <w:sz w:val="24"/>
          <w:szCs w:val="24"/>
        </w:rPr>
      </w:pPr>
      <w:r w:rsidRPr="00CA0647">
        <w:rPr>
          <w:sz w:val="24"/>
          <w:szCs w:val="24"/>
        </w:rPr>
        <w:t xml:space="preserve">      static int i;</w:t>
      </w:r>
    </w:p>
    <w:p w:rsidR="00A80A2C" w:rsidRPr="00CA0647" w:rsidRDefault="00A80A2C" w:rsidP="00A80A2C">
      <w:pPr>
        <w:spacing w:after="0"/>
        <w:ind w:left="360"/>
        <w:rPr>
          <w:sz w:val="24"/>
          <w:szCs w:val="24"/>
        </w:rPr>
      </w:pPr>
      <w:r w:rsidRPr="00CA0647">
        <w:rPr>
          <w:sz w:val="24"/>
          <w:szCs w:val="24"/>
        </w:rPr>
        <w:tab/>
        <w:t xml:space="preserve">  public static void main(String[] args) </w:t>
      </w:r>
    </w:p>
    <w:p w:rsidR="00A80A2C" w:rsidRPr="00CA0647" w:rsidRDefault="00A80A2C" w:rsidP="00A80A2C">
      <w:pPr>
        <w:spacing w:after="0"/>
        <w:ind w:left="360"/>
        <w:rPr>
          <w:sz w:val="24"/>
          <w:szCs w:val="24"/>
        </w:rPr>
      </w:pPr>
      <w:r w:rsidRPr="00CA0647">
        <w:rPr>
          <w:sz w:val="24"/>
          <w:szCs w:val="24"/>
        </w:rPr>
        <w:tab/>
        <w:t xml:space="preserve">  {</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System.out.println("main method starts");</w:t>
      </w:r>
    </w:p>
    <w:p w:rsidR="00A80A2C" w:rsidRPr="00CA0647" w:rsidRDefault="00A80A2C" w:rsidP="00A80A2C">
      <w:pPr>
        <w:spacing w:after="0"/>
        <w:ind w:left="360"/>
        <w:rPr>
          <w:sz w:val="24"/>
          <w:szCs w:val="24"/>
        </w:rPr>
      </w:pPr>
      <w:r w:rsidRPr="00CA0647">
        <w:rPr>
          <w:sz w:val="24"/>
          <w:szCs w:val="24"/>
        </w:rPr>
        <w:t xml:space="preserve">          </w:t>
      </w:r>
      <w:r w:rsidRPr="00CA0647">
        <w:rPr>
          <w:sz w:val="24"/>
          <w:szCs w:val="24"/>
        </w:rPr>
        <w:tab/>
        <w:t>System.out.println("i="+i);</w:t>
      </w:r>
    </w:p>
    <w:p w:rsidR="00A80A2C" w:rsidRPr="00CA0647" w:rsidRDefault="00A80A2C" w:rsidP="00A80A2C">
      <w:pPr>
        <w:spacing w:after="0"/>
        <w:ind w:left="360"/>
        <w:rPr>
          <w:sz w:val="24"/>
          <w:szCs w:val="24"/>
        </w:rPr>
      </w:pPr>
      <w:r w:rsidRPr="00CA0647">
        <w:rPr>
          <w:sz w:val="24"/>
          <w:szCs w:val="24"/>
        </w:rPr>
        <w:tab/>
      </w:r>
      <w:r w:rsidRPr="00CA0647">
        <w:rPr>
          <w:sz w:val="24"/>
          <w:szCs w:val="24"/>
        </w:rPr>
        <w:tab/>
        <w:t>i=20;</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System.out.println("i="+i);</w:t>
      </w:r>
    </w:p>
    <w:p w:rsidR="00A80A2C" w:rsidRPr="00CA0647" w:rsidRDefault="00A80A2C" w:rsidP="00A80A2C">
      <w:pPr>
        <w:spacing w:after="0"/>
        <w:ind w:left="360"/>
        <w:rPr>
          <w:sz w:val="24"/>
          <w:szCs w:val="24"/>
        </w:rPr>
      </w:pPr>
      <w:r w:rsidRPr="00CA0647">
        <w:rPr>
          <w:sz w:val="24"/>
          <w:szCs w:val="24"/>
        </w:rPr>
        <w:tab/>
      </w:r>
      <w:r w:rsidRPr="00CA0647">
        <w:rPr>
          <w:sz w:val="24"/>
          <w:szCs w:val="24"/>
        </w:rPr>
        <w:tab/>
        <w:t>i=30;</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System.out.println("i="+i);</w:t>
      </w:r>
    </w:p>
    <w:p w:rsidR="00A80A2C" w:rsidRPr="00CA0647" w:rsidRDefault="00A80A2C" w:rsidP="00A80A2C">
      <w:pPr>
        <w:spacing w:after="0"/>
        <w:ind w:left="360"/>
        <w:rPr>
          <w:sz w:val="24"/>
          <w:szCs w:val="24"/>
        </w:rPr>
      </w:pPr>
      <w:r w:rsidRPr="00CA0647">
        <w:rPr>
          <w:sz w:val="24"/>
          <w:szCs w:val="24"/>
        </w:rPr>
        <w:tab/>
      </w:r>
      <w:r w:rsidRPr="00CA0647">
        <w:rPr>
          <w:sz w:val="24"/>
          <w:szCs w:val="24"/>
        </w:rPr>
        <w:tab/>
        <w:t>int i=400;</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System.out.println("i="+i);</w:t>
      </w:r>
    </w:p>
    <w:p w:rsidR="00A80A2C" w:rsidRPr="00CA0647" w:rsidRDefault="00A80A2C" w:rsidP="00A80A2C">
      <w:pPr>
        <w:spacing w:after="0"/>
        <w:ind w:left="360"/>
        <w:rPr>
          <w:sz w:val="24"/>
          <w:szCs w:val="24"/>
        </w:rPr>
      </w:pPr>
      <w:r w:rsidRPr="00CA0647">
        <w:rPr>
          <w:sz w:val="24"/>
          <w:szCs w:val="24"/>
        </w:rPr>
        <w:t xml:space="preserve">            i=500;</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System.out.println("i="+i);</w:t>
      </w:r>
    </w:p>
    <w:p w:rsidR="00A80A2C" w:rsidRPr="00CA0647" w:rsidRDefault="00A80A2C" w:rsidP="00A80A2C">
      <w:pPr>
        <w:spacing w:after="0"/>
        <w:ind w:left="360"/>
        <w:rPr>
          <w:sz w:val="24"/>
          <w:szCs w:val="24"/>
        </w:rPr>
      </w:pPr>
      <w:r w:rsidRPr="00CA0647">
        <w:rPr>
          <w:sz w:val="24"/>
          <w:szCs w:val="24"/>
        </w:rPr>
        <w:t xml:space="preserve">            System.out.println("i="+Demo37.i);</w:t>
      </w:r>
    </w:p>
    <w:p w:rsidR="00A80A2C" w:rsidRPr="00CA0647" w:rsidRDefault="00A80A2C" w:rsidP="00A80A2C">
      <w:pPr>
        <w:spacing w:after="0"/>
        <w:ind w:left="360"/>
        <w:rPr>
          <w:sz w:val="24"/>
          <w:szCs w:val="24"/>
        </w:rPr>
      </w:pPr>
      <w:r w:rsidRPr="00CA0647">
        <w:rPr>
          <w:sz w:val="24"/>
          <w:szCs w:val="24"/>
        </w:rPr>
        <w:tab/>
      </w:r>
      <w:r w:rsidRPr="00CA0647">
        <w:rPr>
          <w:sz w:val="24"/>
          <w:szCs w:val="24"/>
        </w:rPr>
        <w:tab/>
        <w:t>Demo37.i=40;</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System.out.println("i="+Demo37.i);</w:t>
      </w:r>
    </w:p>
    <w:p w:rsidR="00A80A2C" w:rsidRPr="00CA0647" w:rsidRDefault="00A80A2C" w:rsidP="00A80A2C">
      <w:pPr>
        <w:spacing w:after="0"/>
        <w:ind w:left="360"/>
        <w:rPr>
          <w:sz w:val="24"/>
          <w:szCs w:val="24"/>
        </w:rPr>
      </w:pPr>
      <w:r w:rsidRPr="00CA0647">
        <w:rPr>
          <w:sz w:val="24"/>
          <w:szCs w:val="24"/>
        </w:rPr>
        <w:tab/>
      </w:r>
      <w:r w:rsidRPr="00CA0647">
        <w:rPr>
          <w:sz w:val="24"/>
          <w:szCs w:val="24"/>
        </w:rPr>
        <w:tab/>
        <w:t>System.out.println("main Ends.....");</w:t>
      </w:r>
    </w:p>
    <w:p w:rsidR="00A80A2C" w:rsidRPr="00CA0647" w:rsidRDefault="00A80A2C" w:rsidP="00A80A2C">
      <w:pPr>
        <w:spacing w:after="0"/>
        <w:ind w:left="360"/>
        <w:rPr>
          <w:sz w:val="24"/>
          <w:szCs w:val="24"/>
        </w:rPr>
      </w:pPr>
      <w:r w:rsidRPr="00CA0647">
        <w:rPr>
          <w:sz w:val="24"/>
          <w:szCs w:val="24"/>
        </w:rPr>
        <w:tab/>
        <w:t>}</w:t>
      </w:r>
    </w:p>
    <w:p w:rsidR="00A80A2C" w:rsidRPr="00CA0647" w:rsidRDefault="00A80A2C" w:rsidP="00A80A2C">
      <w:pPr>
        <w:spacing w:after="0"/>
        <w:ind w:left="360"/>
        <w:rPr>
          <w:sz w:val="24"/>
          <w:szCs w:val="24"/>
        </w:rPr>
      </w:pPr>
      <w:r w:rsidRPr="00CA0647">
        <w:rPr>
          <w:sz w:val="24"/>
          <w:szCs w:val="24"/>
        </w:rPr>
        <w:t>}</w:t>
      </w:r>
    </w:p>
    <w:p w:rsidR="00A80A2C" w:rsidRDefault="00A80A2C" w:rsidP="00A80A2C">
      <w:pPr>
        <w:spacing w:after="0"/>
        <w:rPr>
          <w:b/>
        </w:rPr>
      </w:pPr>
    </w:p>
    <w:p w:rsidR="00A80A2C" w:rsidRDefault="00A80A2C" w:rsidP="00A80A2C">
      <w:pPr>
        <w:spacing w:after="0"/>
        <w:rPr>
          <w:b/>
        </w:rPr>
      </w:pPr>
      <w:r>
        <w:rPr>
          <w:b/>
          <w:noProof/>
          <w:lang w:val="en-IN" w:eastAsia="en-IN" w:bidi="ta-IN"/>
        </w:rPr>
        <w:lastRenderedPageBreak/>
        <w:drawing>
          <wp:inline distT="0" distB="0" distL="0" distR="0">
            <wp:extent cx="1765300" cy="1308100"/>
            <wp:effectExtent l="19050" t="0" r="635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1765300" cy="1308100"/>
                    </a:xfrm>
                    <a:prstGeom prst="rect">
                      <a:avLst/>
                    </a:prstGeom>
                    <a:noFill/>
                    <a:ln w="9525">
                      <a:noFill/>
                      <a:miter lim="800000"/>
                      <a:headEnd/>
                      <a:tailEnd/>
                    </a:ln>
                  </pic:spPr>
                </pic:pic>
              </a:graphicData>
            </a:graphic>
          </wp:inline>
        </w:drawing>
      </w:r>
    </w:p>
    <w:p w:rsidR="00A80A2C" w:rsidRDefault="00A80A2C" w:rsidP="00A80A2C">
      <w:pPr>
        <w:spacing w:after="0"/>
        <w:rPr>
          <w:b/>
        </w:rPr>
      </w:pPr>
    </w:p>
    <w:p w:rsidR="00A80A2C" w:rsidRPr="00311ACA" w:rsidRDefault="00A80A2C" w:rsidP="00A80A2C">
      <w:pPr>
        <w:pStyle w:val="Title"/>
        <w:jc w:val="center"/>
        <w:rPr>
          <w:sz w:val="40"/>
          <w:szCs w:val="40"/>
        </w:rPr>
      </w:pPr>
      <w:r w:rsidRPr="00311ACA">
        <w:rPr>
          <w:sz w:val="40"/>
          <w:szCs w:val="40"/>
        </w:rPr>
        <w:t>STATIC AND NON-STATIC INTRODUCTION</w:t>
      </w:r>
    </w:p>
    <w:p w:rsidR="00A80A2C" w:rsidRPr="00CA0647" w:rsidRDefault="00A80A2C" w:rsidP="00A80A2C">
      <w:pPr>
        <w:spacing w:after="0"/>
        <w:rPr>
          <w:b/>
          <w:sz w:val="24"/>
          <w:szCs w:val="24"/>
        </w:rPr>
      </w:pPr>
      <w:r w:rsidRPr="00CA0647">
        <w:rPr>
          <w:b/>
          <w:sz w:val="24"/>
          <w:szCs w:val="24"/>
        </w:rPr>
        <w:t>IQ: What is the difference b/w static members &amp; non static members?</w:t>
      </w:r>
    </w:p>
    <w:p w:rsidR="00A80A2C" w:rsidRPr="00CA0647" w:rsidRDefault="00A80A2C" w:rsidP="00A80A2C">
      <w:pPr>
        <w:spacing w:after="0"/>
        <w:rPr>
          <w:b/>
          <w:sz w:val="24"/>
          <w:szCs w:val="24"/>
        </w:rPr>
      </w:pPr>
    </w:p>
    <w:p w:rsidR="00A80A2C" w:rsidRPr="00CA0647" w:rsidRDefault="00A80A2C" w:rsidP="00A80A2C">
      <w:pPr>
        <w:spacing w:after="0" w:line="240" w:lineRule="auto"/>
        <w:rPr>
          <w:sz w:val="24"/>
          <w:szCs w:val="24"/>
        </w:rPr>
      </w:pPr>
      <w:r w:rsidRPr="00CA0647">
        <w:rPr>
          <w:sz w:val="24"/>
          <w:szCs w:val="24"/>
        </w:rPr>
        <w:t>A static member has only one copy of variables that share among all the objects of the class whereas a non-static member has its own copy of instance variable.</w:t>
      </w:r>
    </w:p>
    <w:p w:rsidR="00A80A2C" w:rsidRPr="00CA0647" w:rsidRDefault="00A80A2C" w:rsidP="00A80A2C">
      <w:pPr>
        <w:spacing w:after="0" w:line="240" w:lineRule="auto"/>
        <w:rPr>
          <w:sz w:val="24"/>
          <w:szCs w:val="24"/>
        </w:rPr>
      </w:pPr>
    </w:p>
    <w:p w:rsidR="00A80A2C" w:rsidRDefault="00A80A2C" w:rsidP="00A80A2C">
      <w:pPr>
        <w:spacing w:after="0"/>
        <w:rPr>
          <w:sz w:val="32"/>
          <w:szCs w:val="32"/>
        </w:rPr>
      </w:pPr>
      <w:r w:rsidRPr="00CA0647">
        <w:rPr>
          <w:b/>
          <w:sz w:val="24"/>
          <w:szCs w:val="24"/>
        </w:rPr>
        <w:t xml:space="preserve">Note: Using Class Name and .operator you can access static members </w:t>
      </w:r>
    </w:p>
    <w:p w:rsidR="00A80A2C" w:rsidRPr="00CA0647" w:rsidRDefault="00A80A2C" w:rsidP="00A80A2C">
      <w:pPr>
        <w:spacing w:after="0"/>
        <w:rPr>
          <w:sz w:val="24"/>
          <w:szCs w:val="24"/>
        </w:rPr>
      </w:pPr>
      <w:r w:rsidRPr="00CA0647">
        <w:rPr>
          <w:sz w:val="24"/>
          <w:szCs w:val="24"/>
        </w:rPr>
        <w:t>class  Demo38</w:t>
      </w:r>
    </w:p>
    <w:p w:rsidR="00A80A2C" w:rsidRPr="00CA0647" w:rsidRDefault="00A80A2C" w:rsidP="00A80A2C">
      <w:pPr>
        <w:spacing w:after="0"/>
        <w:rPr>
          <w:sz w:val="24"/>
          <w:szCs w:val="24"/>
        </w:rPr>
      </w:pPr>
      <w:r w:rsidRPr="00CA0647">
        <w:rPr>
          <w:sz w:val="24"/>
          <w:szCs w:val="24"/>
        </w:rPr>
        <w:t>{</w:t>
      </w:r>
    </w:p>
    <w:p w:rsidR="00A80A2C" w:rsidRPr="00CA0647" w:rsidRDefault="00A80A2C" w:rsidP="00A80A2C">
      <w:pPr>
        <w:spacing w:after="0"/>
        <w:rPr>
          <w:sz w:val="24"/>
          <w:szCs w:val="24"/>
        </w:rPr>
      </w:pPr>
      <w:bookmarkStart w:id="0" w:name="_GoBack"/>
      <w:bookmarkEnd w:id="0"/>
      <w:r w:rsidRPr="00CA0647">
        <w:rPr>
          <w:sz w:val="24"/>
          <w:szCs w:val="24"/>
        </w:rPr>
        <w:t xml:space="preserve">       static int i=20;</w:t>
      </w:r>
    </w:p>
    <w:p w:rsidR="00A80A2C" w:rsidRPr="00CA0647" w:rsidRDefault="00A80A2C" w:rsidP="00A80A2C">
      <w:pPr>
        <w:spacing w:after="0"/>
        <w:rPr>
          <w:sz w:val="24"/>
          <w:szCs w:val="24"/>
        </w:rPr>
      </w:pPr>
      <w:r w:rsidRPr="00CA0647">
        <w:rPr>
          <w:sz w:val="24"/>
          <w:szCs w:val="24"/>
        </w:rPr>
        <w:tab/>
        <w:t xml:space="preserve">public static void main(String[] args) </w:t>
      </w:r>
    </w:p>
    <w:p w:rsidR="00A80A2C" w:rsidRPr="00CA0647" w:rsidRDefault="00A80A2C" w:rsidP="00A80A2C">
      <w:pPr>
        <w:spacing w:after="0"/>
        <w:rPr>
          <w:sz w:val="24"/>
          <w:szCs w:val="24"/>
        </w:rPr>
      </w:pPr>
      <w:r w:rsidRPr="00CA0647">
        <w:rPr>
          <w:sz w:val="24"/>
          <w:szCs w:val="24"/>
        </w:rPr>
        <w:tab/>
        <w:t>{</w:t>
      </w:r>
    </w:p>
    <w:p w:rsidR="00A80A2C" w:rsidRPr="00CA0647" w:rsidRDefault="00A80A2C" w:rsidP="00A80A2C">
      <w:pPr>
        <w:spacing w:after="0"/>
        <w:rPr>
          <w:sz w:val="24"/>
          <w:szCs w:val="24"/>
        </w:rPr>
      </w:pPr>
      <w:r w:rsidRPr="00CA0647">
        <w:rPr>
          <w:sz w:val="24"/>
          <w:szCs w:val="24"/>
        </w:rPr>
        <w:tab/>
      </w:r>
      <w:r w:rsidRPr="00CA0647">
        <w:rPr>
          <w:sz w:val="24"/>
          <w:szCs w:val="24"/>
        </w:rPr>
        <w:tab/>
        <w:t>System.out.println("main starts");</w:t>
      </w:r>
    </w:p>
    <w:p w:rsidR="00A80A2C" w:rsidRPr="00CA0647" w:rsidRDefault="00A80A2C" w:rsidP="00A80A2C">
      <w:pPr>
        <w:spacing w:after="0"/>
        <w:rPr>
          <w:sz w:val="24"/>
          <w:szCs w:val="24"/>
        </w:rPr>
      </w:pPr>
      <w:r w:rsidRPr="00CA0647">
        <w:rPr>
          <w:sz w:val="24"/>
          <w:szCs w:val="24"/>
        </w:rPr>
        <w:tab/>
      </w:r>
      <w:r w:rsidRPr="00CA0647">
        <w:rPr>
          <w:sz w:val="24"/>
          <w:szCs w:val="24"/>
        </w:rPr>
        <w:tab/>
        <w:t>Demo38.test();</w:t>
      </w:r>
    </w:p>
    <w:p w:rsidR="00A80A2C" w:rsidRPr="00CA0647" w:rsidRDefault="00A80A2C" w:rsidP="00A80A2C">
      <w:pPr>
        <w:spacing w:after="0"/>
        <w:rPr>
          <w:sz w:val="24"/>
          <w:szCs w:val="24"/>
        </w:rPr>
      </w:pPr>
      <w:r w:rsidRPr="00CA0647">
        <w:rPr>
          <w:sz w:val="24"/>
          <w:szCs w:val="24"/>
        </w:rPr>
        <w:tab/>
      </w:r>
      <w:r w:rsidRPr="00CA0647">
        <w:rPr>
          <w:sz w:val="24"/>
          <w:szCs w:val="24"/>
        </w:rPr>
        <w:tab/>
        <w:t>System.out.println("main ends.....");</w:t>
      </w:r>
    </w:p>
    <w:p w:rsidR="00A80A2C" w:rsidRPr="00CA0647" w:rsidRDefault="00A80A2C" w:rsidP="00A80A2C">
      <w:pPr>
        <w:spacing w:after="0"/>
        <w:rPr>
          <w:sz w:val="24"/>
          <w:szCs w:val="24"/>
        </w:rPr>
      </w:pPr>
      <w:r w:rsidRPr="00CA0647">
        <w:rPr>
          <w:sz w:val="24"/>
          <w:szCs w:val="24"/>
        </w:rPr>
        <w:tab/>
        <w:t>}</w:t>
      </w:r>
    </w:p>
    <w:p w:rsidR="00A80A2C" w:rsidRPr="00CA0647" w:rsidRDefault="00A80A2C" w:rsidP="00A80A2C">
      <w:pPr>
        <w:spacing w:after="0"/>
        <w:rPr>
          <w:sz w:val="24"/>
          <w:szCs w:val="24"/>
        </w:rPr>
      </w:pPr>
      <w:r w:rsidRPr="00CA0647">
        <w:rPr>
          <w:sz w:val="24"/>
          <w:szCs w:val="24"/>
        </w:rPr>
        <w:tab/>
        <w:t>static void test()</w:t>
      </w:r>
    </w:p>
    <w:p w:rsidR="00A80A2C" w:rsidRPr="00CA0647" w:rsidRDefault="00A80A2C" w:rsidP="00A80A2C">
      <w:pPr>
        <w:spacing w:after="0"/>
        <w:rPr>
          <w:sz w:val="24"/>
          <w:szCs w:val="24"/>
        </w:rPr>
      </w:pPr>
      <w:r w:rsidRPr="00CA0647">
        <w:rPr>
          <w:sz w:val="24"/>
          <w:szCs w:val="24"/>
        </w:rPr>
        <w:tab/>
        <w:t>{</w:t>
      </w:r>
    </w:p>
    <w:p w:rsidR="00A80A2C" w:rsidRPr="00CA0647" w:rsidRDefault="00A80A2C" w:rsidP="00A80A2C">
      <w:pPr>
        <w:spacing w:after="0"/>
        <w:rPr>
          <w:sz w:val="24"/>
          <w:szCs w:val="24"/>
        </w:rPr>
      </w:pPr>
      <w:r w:rsidRPr="00CA0647">
        <w:rPr>
          <w:sz w:val="24"/>
          <w:szCs w:val="24"/>
        </w:rPr>
        <w:tab/>
        <w:t xml:space="preserve">   System.out.println("i="+ Demo38.i);</w:t>
      </w:r>
    </w:p>
    <w:p w:rsidR="00A80A2C" w:rsidRPr="00CA0647" w:rsidRDefault="00A80A2C" w:rsidP="00A80A2C">
      <w:pPr>
        <w:spacing w:after="0"/>
        <w:rPr>
          <w:sz w:val="24"/>
          <w:szCs w:val="24"/>
        </w:rPr>
      </w:pPr>
      <w:r w:rsidRPr="00CA0647">
        <w:rPr>
          <w:sz w:val="24"/>
          <w:szCs w:val="24"/>
        </w:rPr>
        <w:tab/>
        <w:t>}</w:t>
      </w:r>
    </w:p>
    <w:p w:rsidR="00A80A2C" w:rsidRPr="00CA0647" w:rsidRDefault="00A80A2C" w:rsidP="00A80A2C">
      <w:pPr>
        <w:spacing w:after="0"/>
        <w:rPr>
          <w:sz w:val="24"/>
          <w:szCs w:val="24"/>
        </w:rPr>
      </w:pPr>
      <w:r w:rsidRPr="00CA0647">
        <w:rPr>
          <w:sz w:val="24"/>
          <w:szCs w:val="24"/>
        </w:rPr>
        <w:t>}</w:t>
      </w:r>
    </w:p>
    <w:p w:rsidR="00A80A2C" w:rsidRDefault="00A80A2C" w:rsidP="00A80A2C">
      <w:pPr>
        <w:spacing w:after="0"/>
      </w:pPr>
    </w:p>
    <w:p w:rsidR="00A80A2C" w:rsidRDefault="00A80A2C" w:rsidP="00A80A2C">
      <w:pPr>
        <w:spacing w:after="0"/>
      </w:pPr>
      <w:r>
        <w:rPr>
          <w:noProof/>
          <w:lang w:val="en-IN" w:eastAsia="en-IN" w:bidi="ta-IN"/>
        </w:rPr>
        <w:drawing>
          <wp:inline distT="0" distB="0" distL="0" distR="0">
            <wp:extent cx="1095375" cy="436245"/>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1095375" cy="436245"/>
                    </a:xfrm>
                    <a:prstGeom prst="rect">
                      <a:avLst/>
                    </a:prstGeom>
                    <a:noFill/>
                    <a:ln w="9525">
                      <a:noFill/>
                      <a:miter lim="800000"/>
                      <a:headEnd/>
                      <a:tailEnd/>
                    </a:ln>
                  </pic:spPr>
                </pic:pic>
              </a:graphicData>
            </a:graphic>
          </wp:inline>
        </w:drawing>
      </w:r>
    </w:p>
    <w:p w:rsidR="00A80A2C" w:rsidRPr="00CA0647" w:rsidRDefault="00A80A2C" w:rsidP="00A80A2C">
      <w:pPr>
        <w:spacing w:after="0"/>
        <w:rPr>
          <w:b/>
          <w:sz w:val="44"/>
          <w:szCs w:val="44"/>
        </w:rPr>
      </w:pPr>
      <w:r w:rsidRPr="00CA0647">
        <w:rPr>
          <w:b/>
          <w:sz w:val="44"/>
          <w:szCs w:val="44"/>
        </w:rPr>
        <w:t>Note:</w:t>
      </w:r>
    </w:p>
    <w:p w:rsidR="00A80A2C" w:rsidRPr="00CA0647" w:rsidRDefault="00A80A2C" w:rsidP="00A80A2C">
      <w:pPr>
        <w:spacing w:after="0"/>
        <w:rPr>
          <w:b/>
          <w:sz w:val="24"/>
          <w:szCs w:val="24"/>
        </w:rPr>
      </w:pPr>
      <w:r w:rsidRPr="00CA0647">
        <w:rPr>
          <w:sz w:val="24"/>
          <w:szCs w:val="24"/>
        </w:rPr>
        <w:t xml:space="preserve">If we try to access non static members(variables/methods) we have to always use </w:t>
      </w:r>
      <w:r w:rsidRPr="00CA0647">
        <w:rPr>
          <w:b/>
          <w:sz w:val="24"/>
          <w:szCs w:val="24"/>
        </w:rPr>
        <w:t>reference.</w:t>
      </w:r>
    </w:p>
    <w:p w:rsidR="00A80A2C" w:rsidRPr="00CA0647" w:rsidRDefault="00A80A2C" w:rsidP="00A80A2C">
      <w:pPr>
        <w:spacing w:after="0"/>
        <w:rPr>
          <w:sz w:val="24"/>
          <w:szCs w:val="24"/>
        </w:rPr>
      </w:pPr>
    </w:p>
    <w:p w:rsidR="00A80A2C" w:rsidRPr="00CA0647" w:rsidRDefault="00A80A2C" w:rsidP="00CA10B2">
      <w:pPr>
        <w:pStyle w:val="ListParagraph"/>
        <w:numPr>
          <w:ilvl w:val="0"/>
          <w:numId w:val="19"/>
        </w:numPr>
        <w:spacing w:after="0"/>
        <w:rPr>
          <w:sz w:val="24"/>
          <w:szCs w:val="24"/>
        </w:rPr>
      </w:pPr>
      <w:r w:rsidRPr="00CA0647">
        <w:rPr>
          <w:sz w:val="24"/>
          <w:szCs w:val="24"/>
        </w:rPr>
        <w:t xml:space="preserve">Primitive Data types </w:t>
      </w:r>
      <w:r w:rsidRPr="00CA0647">
        <w:rPr>
          <w:sz w:val="24"/>
          <w:szCs w:val="24"/>
        </w:rPr>
        <w:sym w:font="Wingdings" w:char="F0E0"/>
      </w:r>
      <w:r w:rsidRPr="00CA0647">
        <w:rPr>
          <w:sz w:val="24"/>
          <w:szCs w:val="24"/>
        </w:rPr>
        <w:t xml:space="preserve"> All primitive data types are declared using data type name.</w:t>
      </w:r>
    </w:p>
    <w:p w:rsidR="00A80A2C" w:rsidRPr="00CA0647" w:rsidRDefault="00A80A2C" w:rsidP="00A80A2C">
      <w:pPr>
        <w:pStyle w:val="ListParagraph"/>
        <w:spacing w:after="0"/>
        <w:rPr>
          <w:sz w:val="24"/>
          <w:szCs w:val="24"/>
        </w:rPr>
      </w:pPr>
      <w:r w:rsidRPr="00CA0647">
        <w:rPr>
          <w:sz w:val="24"/>
          <w:szCs w:val="24"/>
        </w:rPr>
        <w:t>Like</w:t>
      </w:r>
      <w:r>
        <w:rPr>
          <w:sz w:val="24"/>
          <w:szCs w:val="24"/>
        </w:rPr>
        <w:t xml:space="preserve">     </w:t>
      </w:r>
      <w:r w:rsidRPr="00CA0647">
        <w:rPr>
          <w:sz w:val="24"/>
          <w:szCs w:val="24"/>
        </w:rPr>
        <w:t xml:space="preserve"> int i;  </w:t>
      </w:r>
    </w:p>
    <w:p w:rsidR="00A80A2C" w:rsidRPr="00CA0647" w:rsidRDefault="00A80A2C" w:rsidP="00A80A2C">
      <w:pPr>
        <w:pStyle w:val="ListParagraph"/>
        <w:spacing w:after="0"/>
        <w:rPr>
          <w:sz w:val="24"/>
          <w:szCs w:val="24"/>
        </w:rPr>
      </w:pPr>
      <w:r w:rsidRPr="00CA0647">
        <w:rPr>
          <w:sz w:val="24"/>
          <w:szCs w:val="24"/>
        </w:rPr>
        <w:t xml:space="preserve">      </w:t>
      </w:r>
      <w:r>
        <w:rPr>
          <w:sz w:val="24"/>
          <w:szCs w:val="24"/>
        </w:rPr>
        <w:t xml:space="preserve">    </w:t>
      </w:r>
      <w:r w:rsidRPr="00CA0647">
        <w:rPr>
          <w:sz w:val="24"/>
          <w:szCs w:val="24"/>
        </w:rPr>
        <w:t xml:space="preserve">  double d;</w:t>
      </w:r>
    </w:p>
    <w:p w:rsidR="00A80A2C" w:rsidRPr="00CA0647" w:rsidRDefault="00A80A2C" w:rsidP="00CA10B2">
      <w:pPr>
        <w:pStyle w:val="ListParagraph"/>
        <w:numPr>
          <w:ilvl w:val="0"/>
          <w:numId w:val="19"/>
        </w:numPr>
        <w:spacing w:after="0"/>
        <w:rPr>
          <w:sz w:val="24"/>
          <w:szCs w:val="24"/>
        </w:rPr>
      </w:pPr>
      <w:r w:rsidRPr="00CA0647">
        <w:rPr>
          <w:sz w:val="24"/>
          <w:szCs w:val="24"/>
        </w:rPr>
        <w:t>Reference variable</w:t>
      </w:r>
      <w:r>
        <w:rPr>
          <w:sz w:val="24"/>
          <w:szCs w:val="24"/>
        </w:rPr>
        <w:t xml:space="preserve"> </w:t>
      </w:r>
      <w:r w:rsidRPr="00CA0647">
        <w:rPr>
          <w:sz w:val="24"/>
          <w:szCs w:val="24"/>
        </w:rPr>
        <w:sym w:font="Wingdings" w:char="F0E0"/>
      </w:r>
      <w:r w:rsidRPr="00CA0647">
        <w:rPr>
          <w:sz w:val="24"/>
          <w:szCs w:val="24"/>
        </w:rPr>
        <w:t xml:space="preserve"> To create reference variable use class name (Derived types)</w:t>
      </w:r>
    </w:p>
    <w:p w:rsidR="00A80A2C" w:rsidRPr="00CA0647" w:rsidRDefault="00A80A2C" w:rsidP="00A80A2C">
      <w:pPr>
        <w:pStyle w:val="ListParagraph"/>
        <w:spacing w:after="0"/>
        <w:ind w:firstLine="720"/>
        <w:rPr>
          <w:sz w:val="24"/>
          <w:szCs w:val="24"/>
        </w:rPr>
      </w:pPr>
      <w:r w:rsidRPr="00CA0647">
        <w:rPr>
          <w:sz w:val="24"/>
          <w:szCs w:val="24"/>
        </w:rPr>
        <w:t>String s1;</w:t>
      </w:r>
    </w:p>
    <w:p w:rsidR="00A80A2C" w:rsidRPr="00CA0647" w:rsidRDefault="00A80A2C" w:rsidP="00A80A2C">
      <w:pPr>
        <w:pStyle w:val="ListParagraph"/>
        <w:spacing w:after="0"/>
        <w:rPr>
          <w:sz w:val="24"/>
          <w:szCs w:val="24"/>
        </w:rPr>
      </w:pPr>
    </w:p>
    <w:p w:rsidR="00A80A2C" w:rsidRPr="00CA0647" w:rsidRDefault="00A80A2C" w:rsidP="00A80A2C">
      <w:pPr>
        <w:pStyle w:val="ListParagraph"/>
        <w:spacing w:after="0"/>
        <w:rPr>
          <w:sz w:val="24"/>
          <w:szCs w:val="24"/>
        </w:rPr>
      </w:pPr>
      <w:r w:rsidRPr="00CA0647">
        <w:rPr>
          <w:sz w:val="24"/>
          <w:szCs w:val="24"/>
        </w:rPr>
        <w:t>int i; //i is  a variable of type int</w:t>
      </w:r>
    </w:p>
    <w:p w:rsidR="00A80A2C" w:rsidRPr="00CA0647" w:rsidRDefault="00A80A2C" w:rsidP="00A80A2C">
      <w:pPr>
        <w:pStyle w:val="ListParagraph"/>
        <w:spacing w:after="0"/>
        <w:rPr>
          <w:sz w:val="24"/>
          <w:szCs w:val="24"/>
        </w:rPr>
      </w:pPr>
      <w:r w:rsidRPr="00CA0647">
        <w:rPr>
          <w:sz w:val="24"/>
          <w:szCs w:val="24"/>
        </w:rPr>
        <w:lastRenderedPageBreak/>
        <w:t>short s; //s is a variable of type short</w:t>
      </w:r>
    </w:p>
    <w:p w:rsidR="00A80A2C" w:rsidRPr="00CA0647" w:rsidRDefault="00A80A2C" w:rsidP="00A80A2C">
      <w:pPr>
        <w:pStyle w:val="ListParagraph"/>
        <w:spacing w:after="0"/>
        <w:rPr>
          <w:sz w:val="24"/>
          <w:szCs w:val="24"/>
        </w:rPr>
      </w:pPr>
      <w:r w:rsidRPr="00CA0647">
        <w:rPr>
          <w:sz w:val="24"/>
          <w:szCs w:val="24"/>
        </w:rPr>
        <w:t>boolean b; b is a variable of type Boolean</w:t>
      </w:r>
    </w:p>
    <w:p w:rsidR="00A80A2C" w:rsidRPr="00CA0647" w:rsidRDefault="00A80A2C" w:rsidP="00A80A2C">
      <w:pPr>
        <w:pStyle w:val="ListParagraph"/>
        <w:spacing w:after="0"/>
        <w:rPr>
          <w:sz w:val="24"/>
          <w:szCs w:val="24"/>
        </w:rPr>
      </w:pPr>
    </w:p>
    <w:p w:rsidR="00A80A2C" w:rsidRPr="00CA0647" w:rsidRDefault="00A80A2C" w:rsidP="00A80A2C">
      <w:pPr>
        <w:pStyle w:val="ListParagraph"/>
        <w:spacing w:after="0"/>
        <w:rPr>
          <w:sz w:val="24"/>
          <w:szCs w:val="24"/>
        </w:rPr>
      </w:pPr>
      <w:r w:rsidRPr="00130E76">
        <w:rPr>
          <w:noProof/>
          <w:sz w:val="24"/>
          <w:szCs w:val="24"/>
        </w:rPr>
        <w:pict>
          <v:rect id="_x0000_s1143" style="position:absolute;left:0;text-align:left;margin-left:75.9pt;margin-top:6.95pt;width:48pt;height:75.75pt;z-index:251774976">
            <v:textbox style="mso-next-textbox:#_x0000_s1143">
              <w:txbxContent>
                <w:p w:rsidR="00A80A2C" w:rsidRDefault="00A80A2C" w:rsidP="00A80A2C">
                  <w:r>
                    <w:t>A  a1</w:t>
                  </w:r>
                </w:p>
                <w:p w:rsidR="00A80A2C" w:rsidRDefault="00A80A2C" w:rsidP="00A80A2C">
                  <w:r>
                    <w:t>B  b1</w:t>
                  </w:r>
                </w:p>
                <w:p w:rsidR="00A80A2C" w:rsidRDefault="00A80A2C" w:rsidP="00A80A2C">
                  <w:r>
                    <w:t>C  c1</w:t>
                  </w:r>
                </w:p>
                <w:p w:rsidR="00A80A2C" w:rsidRDefault="00A80A2C" w:rsidP="00A80A2C"/>
              </w:txbxContent>
            </v:textbox>
          </v:rect>
        </w:pict>
      </w:r>
      <w:r w:rsidRPr="00130E76">
        <w:rPr>
          <w:noProof/>
          <w:sz w:val="24"/>
          <w:szCs w:val="24"/>
        </w:rPr>
        <w:pict>
          <v:rect id="_x0000_s1144" style="position:absolute;left:0;text-align:left;margin-left:235.5pt;margin-top:.95pt;width:66.75pt;height:74.25pt;z-index:251776000">
            <v:textbox>
              <w:txbxContent>
                <w:p w:rsidR="00A80A2C" w:rsidRDefault="00A80A2C" w:rsidP="00A80A2C">
                  <w:r>
                    <w:t>Rama r1;</w:t>
                  </w:r>
                </w:p>
                <w:p w:rsidR="00A80A2C" w:rsidRDefault="00A80A2C" w:rsidP="00A80A2C">
                  <w:r>
                    <w:t>Sita s1;</w:t>
                  </w:r>
                </w:p>
                <w:p w:rsidR="00A80A2C" w:rsidRDefault="00A80A2C" w:rsidP="00A80A2C">
                  <w:r>
                    <w:t>Demo d1;</w:t>
                  </w:r>
                </w:p>
              </w:txbxContent>
            </v:textbox>
          </v:rect>
        </w:pict>
      </w:r>
    </w:p>
    <w:p w:rsidR="00A80A2C" w:rsidRPr="00CA0647" w:rsidRDefault="00A80A2C" w:rsidP="00A80A2C">
      <w:pPr>
        <w:rPr>
          <w:sz w:val="24"/>
          <w:szCs w:val="24"/>
        </w:rPr>
      </w:pPr>
      <w:r w:rsidRPr="00130E76">
        <w:rPr>
          <w:noProof/>
          <w:sz w:val="24"/>
          <w:szCs w:val="24"/>
        </w:rPr>
        <w:pict>
          <v:shape id="_x0000_s1148" type="#_x0000_t32" style="position:absolute;margin-left:282pt;margin-top:.5pt;width:46.5pt;height:23.25pt;z-index:251780096" o:connectortype="straight">
            <v:stroke endarrow="block"/>
          </v:shape>
        </w:pict>
      </w:r>
      <w:r w:rsidRPr="00130E76">
        <w:rPr>
          <w:noProof/>
          <w:sz w:val="24"/>
          <w:szCs w:val="24"/>
        </w:rPr>
        <w:pict>
          <v:shape id="_x0000_s1149" type="#_x0000_t32" style="position:absolute;margin-left:282pt;margin-top:23.75pt;width:53.25pt;height:6.75pt;z-index:251781120" o:connectortype="straight">
            <v:stroke endarrow="block"/>
          </v:shape>
        </w:pict>
      </w:r>
      <w:r w:rsidRPr="00130E76">
        <w:rPr>
          <w:noProof/>
          <w:sz w:val="24"/>
          <w:szCs w:val="24"/>
        </w:rPr>
        <w:pict>
          <v:shape id="_x0000_s1145" type="#_x0000_t32" style="position:absolute;margin-left:105pt;margin-top:5.75pt;width:24pt;height:24.75pt;z-index:251777024" o:connectortype="straight">
            <v:stroke endarrow="block"/>
          </v:shape>
        </w:pict>
      </w:r>
      <w:r w:rsidRPr="00CA0647">
        <w:rPr>
          <w:sz w:val="24"/>
          <w:szCs w:val="24"/>
        </w:rPr>
        <w:tab/>
      </w:r>
      <w:r w:rsidRPr="00CA0647">
        <w:rPr>
          <w:sz w:val="24"/>
          <w:szCs w:val="24"/>
        </w:rPr>
        <w:tab/>
      </w:r>
      <w:r w:rsidRPr="00CA0647">
        <w:rPr>
          <w:sz w:val="24"/>
          <w:szCs w:val="24"/>
        </w:rPr>
        <w:tab/>
      </w:r>
      <w:r w:rsidRPr="00CA0647">
        <w:rPr>
          <w:sz w:val="24"/>
          <w:szCs w:val="24"/>
        </w:rPr>
        <w:tab/>
      </w:r>
      <w:r w:rsidRPr="00CA0647">
        <w:rPr>
          <w:sz w:val="24"/>
          <w:szCs w:val="24"/>
        </w:rPr>
        <w:tab/>
      </w:r>
      <w:r w:rsidRPr="00CA0647">
        <w:rPr>
          <w:sz w:val="24"/>
          <w:szCs w:val="24"/>
        </w:rPr>
        <w:tab/>
      </w:r>
      <w:r>
        <w:rPr>
          <w:sz w:val="24"/>
          <w:szCs w:val="24"/>
        </w:rPr>
        <w:t xml:space="preserve"> </w:t>
      </w:r>
      <w:r w:rsidRPr="00CA0647">
        <w:rPr>
          <w:sz w:val="24"/>
          <w:szCs w:val="24"/>
        </w:rPr>
        <w:tab/>
      </w:r>
      <w:r w:rsidRPr="00CA0647">
        <w:rPr>
          <w:sz w:val="24"/>
          <w:szCs w:val="24"/>
        </w:rPr>
        <w:tab/>
      </w:r>
      <w:r w:rsidRPr="00CA0647">
        <w:rPr>
          <w:sz w:val="24"/>
          <w:szCs w:val="24"/>
        </w:rPr>
        <w:tab/>
      </w:r>
      <w:r w:rsidRPr="00CA0647">
        <w:rPr>
          <w:sz w:val="24"/>
          <w:szCs w:val="24"/>
        </w:rPr>
        <w:tab/>
      </w:r>
    </w:p>
    <w:p w:rsidR="00A80A2C" w:rsidRPr="00CA0647" w:rsidRDefault="00A80A2C" w:rsidP="00A80A2C">
      <w:pPr>
        <w:tabs>
          <w:tab w:val="left" w:pos="3045"/>
        </w:tabs>
        <w:rPr>
          <w:sz w:val="24"/>
          <w:szCs w:val="24"/>
        </w:rPr>
      </w:pPr>
      <w:r w:rsidRPr="00130E76">
        <w:rPr>
          <w:noProof/>
          <w:sz w:val="24"/>
          <w:szCs w:val="24"/>
        </w:rPr>
        <w:pict>
          <v:shape id="_x0000_s1150" type="#_x0000_t32" style="position:absolute;margin-left:288.75pt;margin-top:5.1pt;width:46.5pt;height:21pt;flip:y;z-index:251782144" o:connectortype="straight">
            <v:stroke endarrow="block"/>
          </v:shape>
        </w:pict>
      </w:r>
      <w:r w:rsidRPr="00130E76">
        <w:rPr>
          <w:noProof/>
          <w:sz w:val="24"/>
          <w:szCs w:val="24"/>
        </w:rPr>
        <w:pict>
          <v:shape id="_x0000_s1147" type="#_x0000_t32" style="position:absolute;margin-left:105pt;margin-top:9.6pt;width:18.9pt;height:16.5pt;flip:y;z-index:251779072" o:connectortype="straight">
            <v:stroke endarrow="block"/>
          </v:shape>
        </w:pict>
      </w:r>
      <w:r w:rsidRPr="00130E76">
        <w:rPr>
          <w:noProof/>
          <w:sz w:val="24"/>
          <w:szCs w:val="24"/>
        </w:rPr>
        <w:pict>
          <v:shape id="_x0000_s1146" type="#_x0000_t32" style="position:absolute;margin-left:105pt;margin-top:5.1pt;width:18.9pt;height:0;z-index:251778048" o:connectortype="straight">
            <v:stroke endarrow="block"/>
          </v:shape>
        </w:pict>
      </w:r>
      <w:r w:rsidRPr="00CA0647">
        <w:rPr>
          <w:sz w:val="24"/>
          <w:szCs w:val="24"/>
        </w:rPr>
        <w:t xml:space="preserve">                                                     Reference variables</w:t>
      </w:r>
      <w:r w:rsidRPr="00CA0647">
        <w:rPr>
          <w:sz w:val="24"/>
          <w:szCs w:val="24"/>
        </w:rPr>
        <w:tab/>
      </w:r>
      <w:r w:rsidRPr="00CA0647">
        <w:rPr>
          <w:sz w:val="24"/>
          <w:szCs w:val="24"/>
        </w:rPr>
        <w:tab/>
      </w:r>
      <w:r w:rsidRPr="00CA0647">
        <w:rPr>
          <w:sz w:val="24"/>
          <w:szCs w:val="24"/>
        </w:rPr>
        <w:tab/>
        <w:t xml:space="preserve">      Reference variables</w:t>
      </w:r>
      <w:r w:rsidRPr="00CA0647">
        <w:rPr>
          <w:sz w:val="24"/>
          <w:szCs w:val="24"/>
        </w:rPr>
        <w:tab/>
      </w:r>
    </w:p>
    <w:p w:rsidR="00A80A2C" w:rsidRPr="00CA0647" w:rsidRDefault="00A80A2C" w:rsidP="00A80A2C">
      <w:pPr>
        <w:tabs>
          <w:tab w:val="left" w:pos="3045"/>
        </w:tabs>
        <w:rPr>
          <w:sz w:val="24"/>
          <w:szCs w:val="24"/>
        </w:rPr>
      </w:pPr>
    </w:p>
    <w:p w:rsidR="00A80A2C" w:rsidRPr="00CA0647" w:rsidRDefault="00A80A2C" w:rsidP="00A80A2C">
      <w:pPr>
        <w:tabs>
          <w:tab w:val="left" w:pos="3045"/>
        </w:tabs>
        <w:spacing w:after="0" w:line="240" w:lineRule="auto"/>
        <w:rPr>
          <w:sz w:val="24"/>
          <w:szCs w:val="24"/>
        </w:rPr>
      </w:pPr>
      <w:r w:rsidRPr="00CA0647">
        <w:rPr>
          <w:sz w:val="24"/>
          <w:szCs w:val="24"/>
        </w:rPr>
        <w:t>int i=10;</w:t>
      </w:r>
    </w:p>
    <w:p w:rsidR="00A80A2C" w:rsidRPr="00CA0647" w:rsidRDefault="00A80A2C" w:rsidP="00A80A2C">
      <w:pPr>
        <w:tabs>
          <w:tab w:val="left" w:pos="3045"/>
        </w:tabs>
        <w:spacing w:after="0" w:line="240" w:lineRule="auto"/>
        <w:rPr>
          <w:sz w:val="24"/>
          <w:szCs w:val="24"/>
        </w:rPr>
      </w:pPr>
      <w:r w:rsidRPr="00CA0647">
        <w:rPr>
          <w:sz w:val="24"/>
          <w:szCs w:val="24"/>
        </w:rPr>
        <w:t>boolean b=true;</w:t>
      </w:r>
    </w:p>
    <w:p w:rsidR="00A80A2C" w:rsidRPr="00CA0647" w:rsidRDefault="00A80A2C" w:rsidP="00A80A2C">
      <w:pPr>
        <w:tabs>
          <w:tab w:val="left" w:pos="3045"/>
        </w:tabs>
        <w:spacing w:after="0" w:line="240" w:lineRule="auto"/>
        <w:rPr>
          <w:sz w:val="24"/>
          <w:szCs w:val="24"/>
        </w:rPr>
      </w:pPr>
      <w:r w:rsidRPr="00CA0647">
        <w:rPr>
          <w:sz w:val="24"/>
          <w:szCs w:val="24"/>
        </w:rPr>
        <w:t>double d=10.20;</w:t>
      </w:r>
    </w:p>
    <w:p w:rsidR="00A80A2C" w:rsidRPr="00CA0647" w:rsidRDefault="00A80A2C" w:rsidP="00A80A2C">
      <w:pPr>
        <w:tabs>
          <w:tab w:val="left" w:pos="3045"/>
        </w:tabs>
        <w:spacing w:after="0"/>
        <w:rPr>
          <w:sz w:val="24"/>
          <w:szCs w:val="24"/>
        </w:rPr>
      </w:pPr>
    </w:p>
    <w:p w:rsidR="00A80A2C" w:rsidRPr="00CA0647" w:rsidRDefault="00A80A2C" w:rsidP="00A80A2C">
      <w:pPr>
        <w:tabs>
          <w:tab w:val="left" w:pos="3045"/>
        </w:tabs>
        <w:spacing w:after="0"/>
        <w:rPr>
          <w:sz w:val="24"/>
          <w:szCs w:val="24"/>
        </w:rPr>
      </w:pPr>
      <w:r w:rsidRPr="00CA0647">
        <w:rPr>
          <w:sz w:val="24"/>
          <w:szCs w:val="24"/>
        </w:rPr>
        <w:t>We can store the values because we know the data type as we have declared it.</w:t>
      </w:r>
    </w:p>
    <w:p w:rsidR="00A80A2C" w:rsidRPr="00CA0647" w:rsidRDefault="00A80A2C" w:rsidP="00A80A2C">
      <w:pPr>
        <w:tabs>
          <w:tab w:val="left" w:pos="3045"/>
        </w:tabs>
        <w:spacing w:after="0"/>
        <w:rPr>
          <w:sz w:val="24"/>
          <w:szCs w:val="24"/>
        </w:rPr>
      </w:pPr>
      <w:r w:rsidRPr="00CA0647">
        <w:rPr>
          <w:sz w:val="24"/>
          <w:szCs w:val="24"/>
        </w:rPr>
        <w:t>What to store for a1?</w:t>
      </w:r>
      <w:r>
        <w:rPr>
          <w:sz w:val="24"/>
          <w:szCs w:val="24"/>
        </w:rPr>
        <w:t xml:space="preserve"> </w:t>
      </w:r>
      <w:r w:rsidRPr="00CA0647">
        <w:rPr>
          <w:sz w:val="24"/>
          <w:szCs w:val="24"/>
        </w:rPr>
        <w:t xml:space="preserve"> What to store for b1?</w:t>
      </w:r>
    </w:p>
    <w:p w:rsidR="00A80A2C" w:rsidRPr="00CA0647" w:rsidRDefault="00A80A2C" w:rsidP="00A80A2C">
      <w:pPr>
        <w:tabs>
          <w:tab w:val="left" w:pos="3045"/>
        </w:tabs>
        <w:spacing w:after="0"/>
        <w:rPr>
          <w:sz w:val="24"/>
          <w:szCs w:val="24"/>
        </w:rPr>
      </w:pPr>
    </w:p>
    <w:p w:rsidR="00A80A2C" w:rsidRPr="00CA0647" w:rsidRDefault="00A80A2C" w:rsidP="00A80A2C">
      <w:pPr>
        <w:tabs>
          <w:tab w:val="left" w:pos="3045"/>
        </w:tabs>
        <w:spacing w:after="0"/>
        <w:rPr>
          <w:sz w:val="24"/>
          <w:szCs w:val="24"/>
        </w:rPr>
      </w:pPr>
      <w:r w:rsidRPr="00CA0647">
        <w:rPr>
          <w:sz w:val="24"/>
          <w:szCs w:val="24"/>
        </w:rPr>
        <w:t xml:space="preserve"> -Demo3 d3; // d3 is a variable of type Demo3</w:t>
      </w:r>
    </w:p>
    <w:p w:rsidR="00A80A2C" w:rsidRPr="00CA0647" w:rsidRDefault="00A80A2C" w:rsidP="00A80A2C">
      <w:pPr>
        <w:tabs>
          <w:tab w:val="left" w:pos="3045"/>
        </w:tabs>
        <w:spacing w:after="0"/>
        <w:rPr>
          <w:sz w:val="24"/>
          <w:szCs w:val="24"/>
        </w:rPr>
      </w:pPr>
      <w:r w:rsidRPr="00CA0647">
        <w:rPr>
          <w:sz w:val="24"/>
          <w:szCs w:val="24"/>
        </w:rPr>
        <w:t>-a1 is a variable of type A and can hold something which is of type A.</w:t>
      </w:r>
    </w:p>
    <w:p w:rsidR="00A80A2C" w:rsidRPr="00CA0647" w:rsidRDefault="00A80A2C" w:rsidP="00A80A2C">
      <w:pPr>
        <w:tabs>
          <w:tab w:val="left" w:pos="3045"/>
        </w:tabs>
        <w:spacing w:after="0"/>
        <w:rPr>
          <w:sz w:val="24"/>
          <w:szCs w:val="24"/>
        </w:rPr>
      </w:pPr>
    </w:p>
    <w:p w:rsidR="00A80A2C" w:rsidRPr="00CA0647" w:rsidRDefault="00A80A2C" w:rsidP="00A80A2C">
      <w:pPr>
        <w:tabs>
          <w:tab w:val="left" w:pos="3045"/>
        </w:tabs>
        <w:spacing w:after="0"/>
        <w:rPr>
          <w:sz w:val="24"/>
          <w:szCs w:val="24"/>
        </w:rPr>
      </w:pPr>
      <w:r w:rsidRPr="00CA0647">
        <w:rPr>
          <w:sz w:val="24"/>
          <w:szCs w:val="24"/>
        </w:rPr>
        <w:t>a1=new A();</w:t>
      </w:r>
    </w:p>
    <w:p w:rsidR="00A80A2C" w:rsidRPr="00CA0647" w:rsidRDefault="00A80A2C" w:rsidP="00A80A2C">
      <w:pPr>
        <w:tabs>
          <w:tab w:val="left" w:pos="3045"/>
        </w:tabs>
        <w:spacing w:after="0"/>
        <w:rPr>
          <w:sz w:val="24"/>
          <w:szCs w:val="24"/>
        </w:rPr>
      </w:pPr>
      <w:r w:rsidRPr="00CA0647">
        <w:rPr>
          <w:sz w:val="24"/>
          <w:szCs w:val="24"/>
        </w:rPr>
        <w:t>b1= new B();</w:t>
      </w:r>
    </w:p>
    <w:p w:rsidR="00A80A2C" w:rsidRPr="00CA0647" w:rsidRDefault="00A80A2C" w:rsidP="00A80A2C">
      <w:pPr>
        <w:tabs>
          <w:tab w:val="left" w:pos="3045"/>
        </w:tabs>
        <w:spacing w:after="0"/>
        <w:rPr>
          <w:sz w:val="24"/>
          <w:szCs w:val="24"/>
        </w:rPr>
      </w:pPr>
      <w:r w:rsidRPr="00CA0647">
        <w:rPr>
          <w:sz w:val="24"/>
          <w:szCs w:val="24"/>
        </w:rPr>
        <w:t>s1= new Sita();</w:t>
      </w:r>
    </w:p>
    <w:p w:rsidR="00A80A2C" w:rsidRPr="00CA0647" w:rsidRDefault="00A80A2C" w:rsidP="00A80A2C">
      <w:pPr>
        <w:tabs>
          <w:tab w:val="left" w:pos="3045"/>
        </w:tabs>
        <w:spacing w:after="0"/>
        <w:rPr>
          <w:sz w:val="24"/>
          <w:szCs w:val="24"/>
        </w:rPr>
      </w:pPr>
      <w:r w:rsidRPr="00CA0647">
        <w:rPr>
          <w:sz w:val="24"/>
          <w:szCs w:val="24"/>
        </w:rPr>
        <w:t>r1=new Rama();</w:t>
      </w:r>
    </w:p>
    <w:p w:rsidR="00A80A2C" w:rsidRPr="00CA0647" w:rsidRDefault="00A80A2C" w:rsidP="00A80A2C">
      <w:pPr>
        <w:tabs>
          <w:tab w:val="left" w:pos="3045"/>
        </w:tabs>
        <w:spacing w:after="0"/>
        <w:rPr>
          <w:sz w:val="24"/>
          <w:szCs w:val="24"/>
        </w:rPr>
      </w:pPr>
      <w:r w:rsidRPr="00CA0647">
        <w:rPr>
          <w:sz w:val="24"/>
          <w:szCs w:val="24"/>
        </w:rPr>
        <w:t>d1=new Demo1();</w:t>
      </w:r>
    </w:p>
    <w:p w:rsidR="00A80A2C" w:rsidRPr="00CA0647" w:rsidRDefault="00A80A2C" w:rsidP="00A80A2C">
      <w:pPr>
        <w:tabs>
          <w:tab w:val="left" w:pos="3045"/>
        </w:tabs>
        <w:spacing w:after="0"/>
        <w:rPr>
          <w:sz w:val="24"/>
          <w:szCs w:val="24"/>
        </w:rPr>
      </w:pPr>
      <w:r w:rsidRPr="00CA0647">
        <w:rPr>
          <w:sz w:val="24"/>
          <w:szCs w:val="24"/>
        </w:rPr>
        <w:t>Demo3 d1= new Demo3();</w:t>
      </w:r>
    </w:p>
    <w:p w:rsidR="00A80A2C" w:rsidRPr="00234CD8" w:rsidRDefault="00A80A2C" w:rsidP="00A80A2C">
      <w:pPr>
        <w:tabs>
          <w:tab w:val="left" w:pos="3045"/>
        </w:tabs>
        <w:spacing w:after="0"/>
        <w:rPr>
          <w:b/>
          <w:sz w:val="32"/>
          <w:szCs w:val="32"/>
        </w:rPr>
      </w:pPr>
      <w:r w:rsidRPr="00234CD8">
        <w:rPr>
          <w:b/>
          <w:sz w:val="32"/>
          <w:szCs w:val="32"/>
        </w:rPr>
        <w:t>Note:</w:t>
      </w:r>
    </w:p>
    <w:p w:rsidR="00A80A2C" w:rsidRPr="00CA0647" w:rsidRDefault="00A80A2C" w:rsidP="00CA10B2">
      <w:pPr>
        <w:pStyle w:val="ListParagraph"/>
        <w:numPr>
          <w:ilvl w:val="0"/>
          <w:numId w:val="20"/>
        </w:numPr>
        <w:tabs>
          <w:tab w:val="left" w:pos="3045"/>
        </w:tabs>
        <w:spacing w:after="0"/>
        <w:rPr>
          <w:sz w:val="24"/>
          <w:szCs w:val="24"/>
        </w:rPr>
      </w:pPr>
      <w:r w:rsidRPr="00CA0647">
        <w:rPr>
          <w:sz w:val="24"/>
          <w:szCs w:val="24"/>
        </w:rPr>
        <w:t xml:space="preserve">If we are  accessing non static members we should use </w:t>
      </w:r>
      <w:r w:rsidRPr="00CA0647">
        <w:rPr>
          <w:b/>
          <w:sz w:val="24"/>
          <w:szCs w:val="24"/>
        </w:rPr>
        <w:t>reference variables</w:t>
      </w:r>
      <w:r w:rsidRPr="00CA0647">
        <w:rPr>
          <w:sz w:val="24"/>
          <w:szCs w:val="24"/>
        </w:rPr>
        <w:t>.</w:t>
      </w:r>
    </w:p>
    <w:p w:rsidR="00A80A2C" w:rsidRPr="00234CD8" w:rsidRDefault="00A80A2C" w:rsidP="00CA10B2">
      <w:pPr>
        <w:pStyle w:val="ListParagraph"/>
        <w:numPr>
          <w:ilvl w:val="0"/>
          <w:numId w:val="20"/>
        </w:numPr>
        <w:rPr>
          <w:sz w:val="24"/>
          <w:szCs w:val="24"/>
        </w:rPr>
      </w:pPr>
      <w:r w:rsidRPr="00CA0647">
        <w:rPr>
          <w:sz w:val="24"/>
          <w:szCs w:val="24"/>
        </w:rPr>
        <w:t xml:space="preserve">If we are accessing static members we should use </w:t>
      </w:r>
      <w:r w:rsidRPr="00CA0647">
        <w:rPr>
          <w:b/>
          <w:sz w:val="24"/>
          <w:szCs w:val="24"/>
        </w:rPr>
        <w:t>ClassName and .operator</w:t>
      </w:r>
    </w:p>
    <w:p w:rsidR="00A80A2C" w:rsidRPr="00234CD8" w:rsidRDefault="00A80A2C" w:rsidP="00A80A2C">
      <w:pPr>
        <w:tabs>
          <w:tab w:val="left" w:pos="3045"/>
        </w:tabs>
        <w:spacing w:after="0" w:line="240" w:lineRule="auto"/>
        <w:rPr>
          <w:sz w:val="24"/>
          <w:szCs w:val="24"/>
        </w:rPr>
      </w:pPr>
      <w:r w:rsidRPr="00234CD8">
        <w:rPr>
          <w:sz w:val="24"/>
          <w:szCs w:val="24"/>
        </w:rPr>
        <w:t>class  Demo39</w:t>
      </w:r>
    </w:p>
    <w:p w:rsidR="00A80A2C" w:rsidRPr="00234CD8" w:rsidRDefault="00A80A2C" w:rsidP="00A80A2C">
      <w:pPr>
        <w:tabs>
          <w:tab w:val="left" w:pos="3045"/>
        </w:tabs>
        <w:spacing w:after="0" w:line="240" w:lineRule="auto"/>
        <w:rPr>
          <w:sz w:val="24"/>
          <w:szCs w:val="24"/>
        </w:rPr>
      </w:pPr>
      <w:r w:rsidRPr="00234CD8">
        <w:rPr>
          <w:sz w:val="24"/>
          <w:szCs w:val="24"/>
        </w:rPr>
        <w:t>{</w:t>
      </w:r>
    </w:p>
    <w:p w:rsidR="00A80A2C" w:rsidRPr="00234CD8" w:rsidRDefault="00A80A2C" w:rsidP="00A80A2C">
      <w:pPr>
        <w:tabs>
          <w:tab w:val="left" w:pos="3045"/>
        </w:tabs>
        <w:spacing w:after="0" w:line="240" w:lineRule="auto"/>
        <w:rPr>
          <w:sz w:val="24"/>
          <w:szCs w:val="24"/>
        </w:rPr>
      </w:pPr>
      <w:r w:rsidRPr="00234CD8">
        <w:rPr>
          <w:sz w:val="24"/>
          <w:szCs w:val="24"/>
        </w:rPr>
        <w:t xml:space="preserve">    int i=10;</w:t>
      </w:r>
    </w:p>
    <w:p w:rsidR="00A80A2C" w:rsidRPr="00234CD8" w:rsidRDefault="00A80A2C" w:rsidP="00A80A2C">
      <w:pPr>
        <w:tabs>
          <w:tab w:val="left" w:pos="3045"/>
        </w:tabs>
        <w:spacing w:after="0" w:line="240" w:lineRule="auto"/>
        <w:rPr>
          <w:sz w:val="24"/>
          <w:szCs w:val="24"/>
        </w:rPr>
      </w:pPr>
      <w:r w:rsidRPr="00234CD8">
        <w:rPr>
          <w:sz w:val="24"/>
          <w:szCs w:val="24"/>
        </w:rPr>
        <w:t xml:space="preserve">   public static void main(String[] args) </w:t>
      </w:r>
    </w:p>
    <w:p w:rsidR="00A80A2C" w:rsidRPr="00234CD8" w:rsidRDefault="00A80A2C" w:rsidP="00A80A2C">
      <w:pPr>
        <w:tabs>
          <w:tab w:val="left" w:pos="3045"/>
        </w:tabs>
        <w:spacing w:after="0" w:line="240" w:lineRule="auto"/>
        <w:rPr>
          <w:sz w:val="24"/>
          <w:szCs w:val="24"/>
        </w:rPr>
      </w:pPr>
      <w:r w:rsidRPr="00234CD8">
        <w:rPr>
          <w:sz w:val="24"/>
          <w:szCs w:val="24"/>
        </w:rPr>
        <w:t xml:space="preserve">   {</w:t>
      </w:r>
    </w:p>
    <w:p w:rsidR="00A80A2C" w:rsidRPr="00234CD8" w:rsidRDefault="00A80A2C" w:rsidP="00A80A2C">
      <w:pPr>
        <w:tabs>
          <w:tab w:val="left" w:pos="3045"/>
        </w:tabs>
        <w:spacing w:after="0" w:line="240" w:lineRule="auto"/>
        <w:rPr>
          <w:sz w:val="24"/>
          <w:szCs w:val="24"/>
        </w:rPr>
      </w:pPr>
      <w:r w:rsidRPr="00234CD8">
        <w:rPr>
          <w:sz w:val="24"/>
          <w:szCs w:val="24"/>
        </w:rPr>
        <w:t xml:space="preserve">     System.out.println("main starts");</w:t>
      </w:r>
    </w:p>
    <w:p w:rsidR="00A80A2C" w:rsidRPr="00234CD8" w:rsidRDefault="00A80A2C" w:rsidP="00A80A2C">
      <w:pPr>
        <w:tabs>
          <w:tab w:val="left" w:pos="3045"/>
        </w:tabs>
        <w:spacing w:after="0" w:line="240" w:lineRule="auto"/>
        <w:rPr>
          <w:sz w:val="24"/>
          <w:szCs w:val="24"/>
        </w:rPr>
      </w:pPr>
      <w:r w:rsidRPr="00234CD8">
        <w:rPr>
          <w:sz w:val="24"/>
          <w:szCs w:val="24"/>
        </w:rPr>
        <w:t xml:space="preserve">     Demo39 d39=new Demo39();</w:t>
      </w:r>
    </w:p>
    <w:p w:rsidR="00A80A2C" w:rsidRPr="00234CD8" w:rsidRDefault="00A80A2C" w:rsidP="00A80A2C">
      <w:pPr>
        <w:tabs>
          <w:tab w:val="left" w:pos="3045"/>
        </w:tabs>
        <w:spacing w:after="0" w:line="240" w:lineRule="auto"/>
        <w:rPr>
          <w:sz w:val="24"/>
          <w:szCs w:val="24"/>
        </w:rPr>
      </w:pPr>
      <w:r w:rsidRPr="00234CD8">
        <w:rPr>
          <w:sz w:val="24"/>
          <w:szCs w:val="24"/>
        </w:rPr>
        <w:t xml:space="preserve">     System.out.println("i="+ d39.i);</w:t>
      </w:r>
    </w:p>
    <w:p w:rsidR="00A80A2C" w:rsidRPr="00234CD8" w:rsidRDefault="00A80A2C" w:rsidP="00A80A2C">
      <w:pPr>
        <w:tabs>
          <w:tab w:val="left" w:pos="3045"/>
        </w:tabs>
        <w:spacing w:after="0" w:line="240" w:lineRule="auto"/>
        <w:rPr>
          <w:sz w:val="24"/>
          <w:szCs w:val="24"/>
        </w:rPr>
      </w:pPr>
      <w:r w:rsidRPr="00234CD8">
        <w:rPr>
          <w:sz w:val="24"/>
          <w:szCs w:val="24"/>
        </w:rPr>
        <w:t xml:space="preserve">      d39.test();</w:t>
      </w:r>
    </w:p>
    <w:p w:rsidR="00A80A2C" w:rsidRPr="00234CD8" w:rsidRDefault="00A80A2C" w:rsidP="00A80A2C">
      <w:pPr>
        <w:tabs>
          <w:tab w:val="left" w:pos="3045"/>
        </w:tabs>
        <w:spacing w:after="0" w:line="240" w:lineRule="auto"/>
        <w:rPr>
          <w:sz w:val="24"/>
          <w:szCs w:val="24"/>
        </w:rPr>
      </w:pPr>
      <w:r w:rsidRPr="00234CD8">
        <w:rPr>
          <w:sz w:val="24"/>
          <w:szCs w:val="24"/>
        </w:rPr>
        <w:t xml:space="preserve">     System.out.println("main ends");</w:t>
      </w:r>
    </w:p>
    <w:p w:rsidR="00A80A2C" w:rsidRPr="00234CD8" w:rsidRDefault="00A80A2C" w:rsidP="00A80A2C">
      <w:pPr>
        <w:tabs>
          <w:tab w:val="left" w:pos="3045"/>
        </w:tabs>
        <w:spacing w:after="0" w:line="240" w:lineRule="auto"/>
        <w:rPr>
          <w:sz w:val="24"/>
          <w:szCs w:val="24"/>
        </w:rPr>
      </w:pPr>
      <w:r w:rsidRPr="00234CD8">
        <w:rPr>
          <w:sz w:val="24"/>
          <w:szCs w:val="24"/>
        </w:rPr>
        <w:t xml:space="preserve">   }</w:t>
      </w:r>
    </w:p>
    <w:p w:rsidR="00A80A2C" w:rsidRPr="00234CD8" w:rsidRDefault="00A80A2C" w:rsidP="00A80A2C">
      <w:pPr>
        <w:tabs>
          <w:tab w:val="left" w:pos="3045"/>
        </w:tabs>
        <w:spacing w:after="0" w:line="240" w:lineRule="auto"/>
        <w:rPr>
          <w:sz w:val="24"/>
          <w:szCs w:val="24"/>
        </w:rPr>
      </w:pPr>
      <w:r w:rsidRPr="00234CD8">
        <w:rPr>
          <w:sz w:val="24"/>
          <w:szCs w:val="24"/>
        </w:rPr>
        <w:t xml:space="preserve">   void test()</w:t>
      </w:r>
    </w:p>
    <w:p w:rsidR="00A80A2C" w:rsidRPr="00234CD8" w:rsidRDefault="00A80A2C" w:rsidP="00A80A2C">
      <w:pPr>
        <w:tabs>
          <w:tab w:val="left" w:pos="3045"/>
        </w:tabs>
        <w:spacing w:after="0" w:line="240" w:lineRule="auto"/>
        <w:rPr>
          <w:sz w:val="24"/>
          <w:szCs w:val="24"/>
        </w:rPr>
      </w:pPr>
      <w:r w:rsidRPr="00234CD8">
        <w:rPr>
          <w:sz w:val="24"/>
          <w:szCs w:val="24"/>
        </w:rPr>
        <w:t xml:space="preserve">   {</w:t>
      </w:r>
    </w:p>
    <w:p w:rsidR="00A80A2C" w:rsidRPr="00234CD8" w:rsidRDefault="00A80A2C" w:rsidP="00A80A2C">
      <w:pPr>
        <w:tabs>
          <w:tab w:val="left" w:pos="3045"/>
        </w:tabs>
        <w:spacing w:after="0" w:line="240" w:lineRule="auto"/>
        <w:rPr>
          <w:sz w:val="24"/>
          <w:szCs w:val="24"/>
        </w:rPr>
      </w:pPr>
      <w:r w:rsidRPr="00234CD8">
        <w:rPr>
          <w:sz w:val="24"/>
          <w:szCs w:val="24"/>
        </w:rPr>
        <w:t xml:space="preserve">      System.out.println("test() method: i="+ i);</w:t>
      </w:r>
    </w:p>
    <w:p w:rsidR="00A80A2C" w:rsidRPr="00234CD8" w:rsidRDefault="00A80A2C" w:rsidP="00A80A2C">
      <w:pPr>
        <w:tabs>
          <w:tab w:val="left" w:pos="3045"/>
        </w:tabs>
        <w:spacing w:after="0" w:line="240" w:lineRule="auto"/>
        <w:rPr>
          <w:sz w:val="24"/>
          <w:szCs w:val="24"/>
        </w:rPr>
      </w:pPr>
      <w:r w:rsidRPr="00234CD8">
        <w:rPr>
          <w:sz w:val="24"/>
          <w:szCs w:val="24"/>
        </w:rPr>
        <w:t xml:space="preserve">   }</w:t>
      </w:r>
    </w:p>
    <w:p w:rsidR="00A80A2C" w:rsidRPr="00234CD8" w:rsidRDefault="00A80A2C" w:rsidP="00A80A2C">
      <w:pPr>
        <w:tabs>
          <w:tab w:val="left" w:pos="3045"/>
        </w:tabs>
        <w:spacing w:after="0" w:line="240" w:lineRule="auto"/>
        <w:rPr>
          <w:sz w:val="24"/>
          <w:szCs w:val="24"/>
        </w:rPr>
      </w:pPr>
      <w:r w:rsidRPr="00234CD8">
        <w:rPr>
          <w:sz w:val="24"/>
          <w:szCs w:val="24"/>
        </w:rPr>
        <w:t>}</w:t>
      </w:r>
    </w:p>
    <w:p w:rsidR="00A80A2C" w:rsidRDefault="00A80A2C" w:rsidP="00A80A2C">
      <w:pPr>
        <w:tabs>
          <w:tab w:val="left" w:pos="3045"/>
        </w:tabs>
        <w:spacing w:after="0"/>
        <w:rPr>
          <w:b/>
        </w:rPr>
      </w:pPr>
    </w:p>
    <w:p w:rsidR="00A80A2C" w:rsidRDefault="00A80A2C" w:rsidP="00A80A2C">
      <w:pPr>
        <w:tabs>
          <w:tab w:val="left" w:pos="3045"/>
        </w:tabs>
        <w:spacing w:after="0"/>
        <w:rPr>
          <w:b/>
        </w:rPr>
      </w:pPr>
      <w:r w:rsidRPr="00234CD8">
        <w:rPr>
          <w:b/>
        </w:rPr>
        <w:lastRenderedPageBreak/>
        <w:t>O/p</w:t>
      </w:r>
    </w:p>
    <w:p w:rsidR="00A80A2C" w:rsidRDefault="00A80A2C" w:rsidP="00A80A2C">
      <w:pPr>
        <w:tabs>
          <w:tab w:val="left" w:pos="3045"/>
        </w:tabs>
        <w:spacing w:after="0"/>
        <w:rPr>
          <w:b/>
        </w:rPr>
      </w:pPr>
      <w:r>
        <w:rPr>
          <w:b/>
          <w:noProof/>
          <w:lang w:val="en-IN" w:eastAsia="en-IN" w:bidi="ta-IN"/>
        </w:rPr>
        <w:drawing>
          <wp:inline distT="0" distB="0" distL="0" distR="0">
            <wp:extent cx="1562735" cy="531495"/>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1562735" cy="53149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rPr>
          <w:b/>
        </w:rPr>
      </w:pPr>
    </w:p>
    <w:p w:rsidR="00A80A2C" w:rsidRPr="00234CD8" w:rsidRDefault="00A80A2C" w:rsidP="00A80A2C">
      <w:pPr>
        <w:tabs>
          <w:tab w:val="left" w:pos="3045"/>
        </w:tabs>
        <w:spacing w:after="0"/>
        <w:rPr>
          <w:b/>
          <w:sz w:val="32"/>
          <w:szCs w:val="32"/>
        </w:rPr>
      </w:pPr>
      <w:r w:rsidRPr="00234CD8">
        <w:rPr>
          <w:b/>
          <w:sz w:val="32"/>
          <w:szCs w:val="32"/>
        </w:rPr>
        <w:t>Note:</w:t>
      </w:r>
    </w:p>
    <w:p w:rsidR="00A80A2C" w:rsidRDefault="00A80A2C" w:rsidP="00CA10B2">
      <w:pPr>
        <w:pStyle w:val="ListParagraph"/>
        <w:numPr>
          <w:ilvl w:val="0"/>
          <w:numId w:val="23"/>
        </w:numPr>
        <w:tabs>
          <w:tab w:val="left" w:pos="3045"/>
        </w:tabs>
        <w:spacing w:after="0"/>
        <w:rPr>
          <w:sz w:val="24"/>
          <w:szCs w:val="24"/>
        </w:rPr>
      </w:pPr>
      <w:r w:rsidRPr="00234CD8">
        <w:rPr>
          <w:sz w:val="24"/>
          <w:szCs w:val="24"/>
        </w:rPr>
        <w:t xml:space="preserve">Non static members can be accessed by nonstatic methods. </w:t>
      </w:r>
    </w:p>
    <w:p w:rsidR="00A80A2C" w:rsidRPr="00234CD8" w:rsidRDefault="00A80A2C" w:rsidP="00CA10B2">
      <w:pPr>
        <w:pStyle w:val="ListParagraph"/>
        <w:numPr>
          <w:ilvl w:val="0"/>
          <w:numId w:val="23"/>
        </w:numPr>
        <w:tabs>
          <w:tab w:val="left" w:pos="3045"/>
        </w:tabs>
        <w:spacing w:after="0"/>
        <w:rPr>
          <w:sz w:val="24"/>
          <w:szCs w:val="24"/>
        </w:rPr>
      </w:pPr>
      <w:r w:rsidRPr="00234CD8">
        <w:rPr>
          <w:sz w:val="24"/>
          <w:szCs w:val="24"/>
        </w:rPr>
        <w:t>Static members can be accessed anywhere in the program, otherwise we have to use reference variables.</w:t>
      </w:r>
    </w:p>
    <w:p w:rsidR="00A80A2C" w:rsidRPr="00234CD8" w:rsidRDefault="00A80A2C" w:rsidP="00A80A2C">
      <w:pPr>
        <w:tabs>
          <w:tab w:val="left" w:pos="3045"/>
        </w:tabs>
        <w:spacing w:after="0"/>
        <w:rPr>
          <w:b/>
          <w:sz w:val="24"/>
          <w:szCs w:val="24"/>
        </w:rPr>
      </w:pPr>
      <w:r w:rsidRPr="00234CD8">
        <w:rPr>
          <w:b/>
          <w:sz w:val="24"/>
          <w:szCs w:val="24"/>
        </w:rPr>
        <w:t>A a1=new A()</w:t>
      </w:r>
    </w:p>
    <w:p w:rsidR="00A80A2C" w:rsidRPr="00234CD8" w:rsidRDefault="00A80A2C" w:rsidP="00A80A2C">
      <w:pPr>
        <w:tabs>
          <w:tab w:val="left" w:pos="3045"/>
        </w:tabs>
        <w:spacing w:after="0"/>
        <w:rPr>
          <w:sz w:val="24"/>
          <w:szCs w:val="24"/>
        </w:rPr>
      </w:pPr>
      <w:r w:rsidRPr="00234CD8">
        <w:rPr>
          <w:sz w:val="24"/>
          <w:szCs w:val="24"/>
        </w:rPr>
        <w:t>a1 is reference variable of type A and we are storing type of A.</w:t>
      </w:r>
    </w:p>
    <w:p w:rsidR="00A80A2C" w:rsidRDefault="00A80A2C" w:rsidP="00A80A2C">
      <w:pPr>
        <w:tabs>
          <w:tab w:val="left" w:pos="3045"/>
        </w:tabs>
        <w:spacing w:after="0"/>
      </w:pPr>
      <w:r>
        <w:tab/>
        <w:t xml:space="preserve">       Memory location</w:t>
      </w:r>
    </w:p>
    <w:p w:rsidR="00A80A2C" w:rsidRDefault="00A80A2C" w:rsidP="00A80A2C">
      <w:pPr>
        <w:tabs>
          <w:tab w:val="left" w:pos="3045"/>
        </w:tabs>
        <w:spacing w:after="0"/>
      </w:pPr>
      <w:r w:rsidRPr="00130E76">
        <w:rPr>
          <w:noProof/>
        </w:rPr>
        <w:pict>
          <v:shape id="_x0000_s1153" type="#_x0000_t32" style="position:absolute;margin-left:128.25pt;margin-top:1.35pt;width:67.5pt;height:20.35pt;flip:y;z-index:251785216" o:connectortype="straight">
            <v:stroke endarrow="block"/>
          </v:shape>
        </w:pict>
      </w:r>
    </w:p>
    <w:p w:rsidR="00A80A2C" w:rsidRDefault="00A80A2C" w:rsidP="00A80A2C">
      <w:pPr>
        <w:tabs>
          <w:tab w:val="left" w:pos="3045"/>
        </w:tabs>
        <w:spacing w:after="0"/>
      </w:pPr>
      <w:r w:rsidRPr="00130E76">
        <w:rPr>
          <w:noProof/>
        </w:rPr>
        <w:pict>
          <v:shape id="_x0000_s1152" type="#_x0000_t32" style="position:absolute;margin-left:34.5pt;margin-top:6.3pt;width:.75pt;height:118.5pt;z-index:251784192" o:connectortype="straight"/>
        </w:pict>
      </w:r>
      <w:r w:rsidRPr="00130E76">
        <w:rPr>
          <w:noProof/>
        </w:rPr>
        <w:pict>
          <v:rect id="_x0000_s1151" style="position:absolute;margin-left:-.75pt;margin-top:6.3pt;width:154.5pt;height:118.5pt;z-index:251783168"/>
        </w:pict>
      </w:r>
      <w:r>
        <w:tab/>
      </w:r>
      <w:r>
        <w:tab/>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rsidRPr="00130E76">
        <w:rPr>
          <w:noProof/>
        </w:rPr>
        <w:pict>
          <v:shape id="_x0000_s1155" type="#_x0000_t32" style="position:absolute;margin-left:7.5pt;margin-top:14.95pt;width:20.25pt;height:15pt;z-index:251787264" o:connectortype="straight">
            <v:stroke endarrow="block"/>
          </v:shape>
        </w:pict>
      </w:r>
      <w:r w:rsidRPr="00130E76">
        <w:rPr>
          <w:noProof/>
        </w:rPr>
        <w:pict>
          <v:shape id="_x0000_s1154" type="#_x0000_t32" style="position:absolute;margin-left:96pt;margin-top:4.45pt;width:49.5pt;height:1.5pt;flip:y;z-index:251786240" o:connectortype="straight">
            <v:stroke endarrow="block"/>
          </v:shape>
        </w:pict>
      </w:r>
      <w:r>
        <w:t xml:space="preserve">Stack               Heap   </w:t>
      </w:r>
      <w:r>
        <w:tab/>
        <w:t>Storage purpose</w:t>
      </w:r>
    </w:p>
    <w:p w:rsidR="00A80A2C" w:rsidRDefault="00A80A2C" w:rsidP="00A80A2C">
      <w:pPr>
        <w:tabs>
          <w:tab w:val="left" w:pos="3045"/>
        </w:tabs>
        <w:spacing w:after="0"/>
      </w:pPr>
    </w:p>
    <w:p w:rsidR="00A80A2C" w:rsidRDefault="00A80A2C" w:rsidP="00A80A2C">
      <w:pPr>
        <w:tabs>
          <w:tab w:val="left" w:pos="3045"/>
        </w:tabs>
        <w:spacing w:after="0"/>
      </w:pPr>
      <w:r>
        <w:t xml:space="preserve">              Stack is for execution purpose</w:t>
      </w:r>
    </w:p>
    <w:p w:rsidR="00A80A2C" w:rsidRDefault="00A80A2C" w:rsidP="00A80A2C">
      <w:pPr>
        <w:tabs>
          <w:tab w:val="left" w:pos="3045"/>
        </w:tabs>
        <w:spacing w:after="0"/>
      </w:pPr>
    </w:p>
    <w:p w:rsidR="00A80A2C" w:rsidRDefault="00A80A2C" w:rsidP="00A80A2C">
      <w:pPr>
        <w:tabs>
          <w:tab w:val="left" w:pos="3045"/>
        </w:tabs>
        <w:spacing w:after="0"/>
      </w:pPr>
      <w:r w:rsidRPr="00130E76">
        <w:rPr>
          <w:noProof/>
        </w:rPr>
        <w:pict>
          <v:shape id="_x0000_s1156" type="#_x0000_t88" style="position:absolute;margin-left:47.25pt;margin-top:1.5pt;width:7.15pt;height:28.5pt;z-index:251788288"/>
        </w:pict>
      </w:r>
      <w:r>
        <w:t>Linkers</w:t>
      </w:r>
    </w:p>
    <w:p w:rsidR="00A80A2C" w:rsidRDefault="00A80A2C" w:rsidP="00A80A2C">
      <w:pPr>
        <w:tabs>
          <w:tab w:val="left" w:pos="3045"/>
        </w:tabs>
        <w:spacing w:after="0"/>
      </w:pPr>
      <w:r>
        <w:t>Loaders           Program in compiler to link necessary libraries</w: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ab/>
        <w:t xml:space="preserve">       Memory location</w:t>
      </w:r>
    </w:p>
    <w:p w:rsidR="00A80A2C" w:rsidRDefault="00A80A2C" w:rsidP="00A80A2C">
      <w:pPr>
        <w:tabs>
          <w:tab w:val="left" w:pos="3045"/>
        </w:tabs>
        <w:spacing w:after="0"/>
      </w:pPr>
      <w:r w:rsidRPr="00130E76">
        <w:rPr>
          <w:noProof/>
        </w:rPr>
        <w:pict>
          <v:shape id="_x0000_s1158" type="#_x0000_t32" style="position:absolute;margin-left:47.25pt;margin-top:5.6pt;width:0;height:142.45pt;z-index:251790336" o:connectortype="straight"/>
        </w:pict>
      </w:r>
      <w:r w:rsidRPr="00130E76">
        <w:rPr>
          <w:noProof/>
        </w:rPr>
        <w:pict>
          <v:rect id="_x0000_s1157" style="position:absolute;margin-left:-.75pt;margin-top:5.6pt;width:154.5pt;height:142.45pt;z-index:251789312">
            <v:textbox>
              <w:txbxContent>
                <w:p w:rsidR="00A80A2C" w:rsidRDefault="00A80A2C" w:rsidP="00A80A2C">
                  <w:r>
                    <w:tab/>
                  </w:r>
                  <w:r>
                    <w:tab/>
                    <w:t xml:space="preserve">    A</w:t>
                  </w:r>
                </w:p>
                <w:p w:rsidR="00A80A2C" w:rsidRDefault="00A80A2C" w:rsidP="00A80A2C">
                  <w:r>
                    <w:tab/>
                  </w:r>
                  <w:r>
                    <w:tab/>
                  </w:r>
                  <w:r>
                    <w:tab/>
                  </w:r>
                  <w:r>
                    <w:tab/>
                  </w:r>
                </w:p>
                <w:p w:rsidR="00A80A2C" w:rsidRDefault="00A80A2C" w:rsidP="00A80A2C">
                  <w:r>
                    <w:t>main</w:t>
                  </w:r>
                </w:p>
                <w:p w:rsidR="00A80A2C" w:rsidRDefault="00A80A2C" w:rsidP="00A80A2C">
                  <w:r>
                    <w:t>a1</w:t>
                  </w:r>
                </w:p>
                <w:p w:rsidR="00A80A2C" w:rsidRDefault="00A80A2C" w:rsidP="00A80A2C">
                  <w:r>
                    <w:t>Java</w:t>
                  </w:r>
                </w:p>
              </w:txbxContent>
            </v:textbox>
          </v:rect>
        </w:pict>
      </w:r>
      <w:r w:rsidRPr="00130E76">
        <w:rPr>
          <w:noProof/>
        </w:rPr>
        <w:pict>
          <v:shape id="_x0000_s1159" type="#_x0000_t32" style="position:absolute;margin-left:128.25pt;margin-top:1.35pt;width:67.5pt;height:20.35pt;flip:y;z-index:251791360" o:connectortype="straight">
            <v:stroke endarrow="block"/>
          </v:shape>
        </w:pict>
      </w:r>
    </w:p>
    <w:p w:rsidR="00A80A2C" w:rsidRDefault="00A80A2C" w:rsidP="00A80A2C">
      <w:pPr>
        <w:tabs>
          <w:tab w:val="left" w:pos="3045"/>
        </w:tabs>
        <w:spacing w:after="0"/>
      </w:pPr>
      <w:r w:rsidRPr="00130E76">
        <w:rPr>
          <w:noProof/>
        </w:rPr>
        <w:pict>
          <v:oval id="_x0000_s1167" style="position:absolute;margin-left:70.5pt;margin-top:6.25pt;width:47.25pt;height:21.35pt;z-index:251799552">
            <v:textbox>
              <w:txbxContent>
                <w:p w:rsidR="00A80A2C" w:rsidRDefault="00A80A2C" w:rsidP="00A80A2C"/>
              </w:txbxContent>
            </v:textbox>
          </v:oval>
        </w:pict>
      </w:r>
      <w:r>
        <w:tab/>
      </w:r>
      <w:r>
        <w:tab/>
      </w:r>
    </w:p>
    <w:p w:rsidR="00A80A2C" w:rsidRDefault="00A80A2C" w:rsidP="00A80A2C">
      <w:pPr>
        <w:tabs>
          <w:tab w:val="left" w:pos="3045"/>
        </w:tabs>
        <w:spacing w:after="0"/>
      </w:pPr>
      <w:r w:rsidRPr="00130E76">
        <w:rPr>
          <w:noProof/>
        </w:rPr>
        <w:pict>
          <v:shape id="_x0000_s1168" type="#_x0000_t32" style="position:absolute;margin-left:20.25pt;margin-top:12.15pt;width:56.25pt;height:60.75pt;flip:y;z-index:251800576" o:connectortype="straight">
            <v:stroke endarrow="block"/>
          </v:shape>
        </w:pict>
      </w:r>
    </w:p>
    <w:p w:rsidR="00A80A2C" w:rsidRDefault="00A80A2C" w:rsidP="00A80A2C">
      <w:pPr>
        <w:tabs>
          <w:tab w:val="left" w:pos="3045"/>
        </w:tabs>
        <w:spacing w:after="0"/>
      </w:pPr>
    </w:p>
    <w:p w:rsidR="00A80A2C" w:rsidRDefault="00A80A2C" w:rsidP="00A80A2C">
      <w:pPr>
        <w:tabs>
          <w:tab w:val="left" w:pos="3045"/>
        </w:tabs>
        <w:spacing w:after="0"/>
      </w:pPr>
      <w:r w:rsidRPr="00130E76">
        <w:rPr>
          <w:noProof/>
        </w:rPr>
        <w:pict>
          <v:shape id="_x0000_s1161" type="#_x0000_t32" style="position:absolute;margin-left:0;margin-top:14.3pt;width:48pt;height:0;z-index:251793408" o:connectortype="straight"/>
        </w:pict>
      </w:r>
      <w:r w:rsidRPr="00130E76">
        <w:rPr>
          <w:noProof/>
        </w:rPr>
        <w:pict>
          <v:oval id="_x0000_s1163" style="position:absolute;margin-left:255pt;margin-top:.05pt;width:28.5pt;height:21pt;z-index:251795456">
            <v:textbox style="mso-next-textbox:#_x0000_s1163">
              <w:txbxContent>
                <w:p w:rsidR="00A80A2C" w:rsidRDefault="00A80A2C" w:rsidP="00A80A2C">
                  <w:r>
                    <w:t>1</w:t>
                  </w:r>
                </w:p>
              </w:txbxContent>
            </v:textbox>
          </v:oval>
        </w:pict>
      </w:r>
      <w:r w:rsidRPr="00130E76">
        <w:rPr>
          <w:noProof/>
        </w:rPr>
        <w:pict>
          <v:shape id="_x0000_s1162" type="#_x0000_t32" style="position:absolute;margin-left:27.75pt;margin-top:14.3pt;width:227.25pt;height:41.25pt;flip:y;z-index:251794432" o:connectortype="straight">
            <v:stroke endarrow="block"/>
          </v:shape>
        </w:pict>
      </w:r>
      <w:r>
        <w:tab/>
      </w:r>
      <w:r>
        <w:tab/>
      </w:r>
      <w:r>
        <w:tab/>
      </w:r>
      <w:r>
        <w:tab/>
      </w:r>
      <w:r>
        <w:tab/>
        <w:t xml:space="preserve"> Command</w:t>
      </w:r>
    </w:p>
    <w:p w:rsidR="00A80A2C" w:rsidRDefault="00A80A2C" w:rsidP="00A80A2C">
      <w:pPr>
        <w:tabs>
          <w:tab w:val="left" w:pos="3045"/>
        </w:tabs>
        <w:spacing w:after="0"/>
      </w:pPr>
      <w:r w:rsidRPr="00130E76">
        <w:rPr>
          <w:noProof/>
        </w:rPr>
        <w:pict>
          <v:oval id="_x0000_s1165" style="position:absolute;margin-left:255pt;margin-top:13.1pt;width:32.25pt;height:27pt;z-index:251797504">
            <v:textbox style="mso-next-textbox:#_x0000_s1165">
              <w:txbxContent>
                <w:p w:rsidR="00A80A2C" w:rsidRDefault="00A80A2C" w:rsidP="00A80A2C">
                  <w:r>
                    <w:t>2</w:t>
                  </w:r>
                </w:p>
              </w:txbxContent>
            </v:textbox>
          </v:oval>
        </w:pict>
      </w:r>
    </w:p>
    <w:p w:rsidR="00A80A2C" w:rsidRDefault="00A80A2C" w:rsidP="00A80A2C">
      <w:pPr>
        <w:tabs>
          <w:tab w:val="left" w:pos="5325"/>
          <w:tab w:val="left" w:pos="6120"/>
        </w:tabs>
        <w:spacing w:after="0"/>
      </w:pPr>
      <w:r w:rsidRPr="00130E76">
        <w:rPr>
          <w:noProof/>
        </w:rPr>
        <w:pict>
          <v:shape id="_x0000_s1169" type="#_x0000_t32" style="position:absolute;margin-left:27.75pt;margin-top:5.6pt;width:60.75pt;height:10.05pt;flip:x y;z-index:251801600" o:connectortype="straight">
            <v:stroke endarrow="block"/>
          </v:shape>
        </w:pict>
      </w:r>
      <w:r w:rsidRPr="00130E76">
        <w:rPr>
          <w:noProof/>
        </w:rPr>
        <w:pict>
          <v:shape id="_x0000_s1164" type="#_x0000_t32" style="position:absolute;margin-left:7.5pt;margin-top:5.6pt;width:247.5pt;height:24pt;flip:y;z-index:251796480" o:connectortype="straight">
            <v:stroke endarrow="block"/>
          </v:shape>
        </w:pict>
      </w:r>
      <w:r>
        <w:tab/>
      </w:r>
      <w:r>
        <w:tab/>
        <w:t>Class Loader</w:t>
      </w:r>
    </w:p>
    <w:p w:rsidR="00A80A2C" w:rsidRDefault="00A80A2C" w:rsidP="00A80A2C">
      <w:pPr>
        <w:tabs>
          <w:tab w:val="left" w:pos="3045"/>
        </w:tabs>
        <w:spacing w:after="0"/>
      </w:pPr>
      <w:r w:rsidRPr="00130E76">
        <w:rPr>
          <w:noProof/>
        </w:rPr>
        <w:pict>
          <v:oval id="_x0000_s1166" style="position:absolute;margin-left:84pt;margin-top:.2pt;width:49.5pt;height:24.75pt;z-index:251798528">
            <v:textbox>
              <w:txbxContent>
                <w:p w:rsidR="00A80A2C" w:rsidRDefault="00A80A2C" w:rsidP="00A80A2C">
                  <w:r>
                    <w:t>main</w:t>
                  </w:r>
                </w:p>
              </w:txbxContent>
            </v:textbox>
          </v:oval>
        </w:pict>
      </w:r>
      <w:r w:rsidRPr="00130E76">
        <w:rPr>
          <w:noProof/>
        </w:rPr>
        <w:pict>
          <v:shape id="_x0000_s1160" type="#_x0000_t32" style="position:absolute;margin-left:0;margin-top:14.15pt;width:48pt;height:0;z-index:251792384" o:connectortype="straight"/>
        </w:pic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 xml:space="preserve">Stack               Heap   </w:t>
      </w:r>
    </w:p>
    <w:p w:rsidR="00A80A2C" w:rsidRDefault="00A80A2C" w:rsidP="00A80A2C">
      <w:pPr>
        <w:tabs>
          <w:tab w:val="left" w:pos="3045"/>
        </w:tabs>
        <w:spacing w:after="0"/>
        <w:rPr>
          <w:b/>
          <w:sz w:val="24"/>
          <w:szCs w:val="24"/>
        </w:rPr>
      </w:pPr>
    </w:p>
    <w:p w:rsidR="00A80A2C" w:rsidRPr="00234CD8" w:rsidRDefault="00A80A2C" w:rsidP="00A80A2C">
      <w:pPr>
        <w:tabs>
          <w:tab w:val="left" w:pos="3045"/>
        </w:tabs>
        <w:spacing w:after="0"/>
        <w:rPr>
          <w:b/>
          <w:sz w:val="24"/>
          <w:szCs w:val="24"/>
        </w:rPr>
      </w:pPr>
      <w:r w:rsidRPr="00234CD8">
        <w:rPr>
          <w:b/>
          <w:sz w:val="24"/>
          <w:szCs w:val="24"/>
        </w:rPr>
        <w:lastRenderedPageBreak/>
        <w:t>When we run Class Loader it loads main() method as it is static. main has to get executed so it has to come to stack for execution</w:t>
      </w:r>
    </w:p>
    <w:p w:rsidR="00A80A2C" w:rsidRDefault="00A80A2C" w:rsidP="00A80A2C">
      <w:pPr>
        <w:tabs>
          <w:tab w:val="left" w:pos="3045"/>
        </w:tabs>
        <w:spacing w:after="0"/>
        <w:rPr>
          <w:sz w:val="24"/>
          <w:szCs w:val="24"/>
        </w:rPr>
      </w:pPr>
    </w:p>
    <w:p w:rsidR="00A80A2C" w:rsidRPr="00234CD8" w:rsidRDefault="00A80A2C" w:rsidP="00A80A2C">
      <w:pPr>
        <w:tabs>
          <w:tab w:val="left" w:pos="3045"/>
        </w:tabs>
        <w:spacing w:after="0"/>
        <w:rPr>
          <w:sz w:val="24"/>
          <w:szCs w:val="24"/>
        </w:rPr>
      </w:pPr>
      <w:r w:rsidRPr="00234CD8">
        <w:rPr>
          <w:sz w:val="24"/>
          <w:szCs w:val="24"/>
        </w:rPr>
        <w:t>A  a1=new A();</w:t>
      </w:r>
    </w:p>
    <w:p w:rsidR="00A80A2C" w:rsidRPr="00234CD8" w:rsidRDefault="00A80A2C" w:rsidP="00A80A2C">
      <w:pPr>
        <w:tabs>
          <w:tab w:val="left" w:pos="3045"/>
        </w:tabs>
        <w:spacing w:after="0"/>
        <w:rPr>
          <w:sz w:val="24"/>
          <w:szCs w:val="24"/>
        </w:rPr>
      </w:pPr>
      <w:r w:rsidRPr="00234CD8">
        <w:rPr>
          <w:sz w:val="24"/>
          <w:szCs w:val="24"/>
        </w:rPr>
        <w:t>a1  points to class A(object)</w:t>
      </w:r>
    </w:p>
    <w:p w:rsidR="00A80A2C" w:rsidRDefault="00A80A2C" w:rsidP="00A80A2C">
      <w:pPr>
        <w:tabs>
          <w:tab w:val="left" w:pos="3045"/>
        </w:tabs>
        <w:spacing w:after="0"/>
      </w:pPr>
    </w:p>
    <w:p w:rsidR="00A80A2C" w:rsidRPr="00234CD8" w:rsidRDefault="00A80A2C" w:rsidP="00A80A2C">
      <w:pPr>
        <w:tabs>
          <w:tab w:val="left" w:pos="3045"/>
        </w:tabs>
        <w:spacing w:after="0"/>
        <w:rPr>
          <w:b/>
          <w:sz w:val="24"/>
          <w:szCs w:val="24"/>
        </w:rPr>
      </w:pPr>
      <w:r w:rsidRPr="00234CD8">
        <w:rPr>
          <w:b/>
          <w:sz w:val="24"/>
          <w:szCs w:val="24"/>
        </w:rPr>
        <w:t>Until we create object we cannot access non static members</w:t>
      </w:r>
    </w:p>
    <w:p w:rsidR="00A80A2C" w:rsidRPr="00234CD8" w:rsidRDefault="00A80A2C" w:rsidP="00A80A2C">
      <w:pPr>
        <w:tabs>
          <w:tab w:val="left" w:pos="3045"/>
        </w:tabs>
        <w:spacing w:after="0"/>
        <w:rPr>
          <w:sz w:val="24"/>
          <w:szCs w:val="24"/>
        </w:rPr>
      </w:pPr>
      <w:r w:rsidRPr="00234CD8">
        <w:rPr>
          <w:sz w:val="24"/>
          <w:szCs w:val="24"/>
        </w:rPr>
        <w:t>a1.i=10;</w:t>
      </w:r>
    </w:p>
    <w:p w:rsidR="00A80A2C" w:rsidRDefault="00A80A2C" w:rsidP="00A80A2C">
      <w:pPr>
        <w:tabs>
          <w:tab w:val="left" w:pos="3045"/>
        </w:tabs>
        <w:spacing w:after="0"/>
      </w:pPr>
      <w:r w:rsidRPr="00130E76">
        <w:rPr>
          <w:noProof/>
        </w:rPr>
        <w:pict>
          <v:oval id="_x0000_s1189" style="position:absolute;margin-left:.75pt;margin-top:7.25pt;width:47.25pt;height:27.15pt;z-index:251822080">
            <v:textbox>
              <w:txbxContent>
                <w:p w:rsidR="00A80A2C" w:rsidRDefault="00A80A2C" w:rsidP="00A80A2C">
                  <w:r>
                    <w:t>i=10</w:t>
                  </w:r>
                </w:p>
              </w:txbxContent>
            </v:textbox>
          </v:oval>
        </w:pict>
      </w:r>
      <w:r>
        <w:tab/>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rsidRPr="00130E76">
        <w:rPr>
          <w:noProof/>
        </w:rPr>
        <w:pict>
          <v:shape id="_x0000_s1171" type="#_x0000_t32" style="position:absolute;margin-left:47.25pt;margin-top:5.6pt;width:.75pt;height:142.45pt;z-index:251803648" o:connectortype="straight"/>
        </w:pict>
      </w:r>
      <w:r>
        <w:tab/>
      </w:r>
      <w:r>
        <w:tab/>
      </w:r>
      <w:r>
        <w:tab/>
      </w:r>
      <w:r w:rsidRPr="00130E76">
        <w:rPr>
          <w:noProof/>
        </w:rPr>
        <w:pict>
          <v:rect id="_x0000_s1170" style="position:absolute;margin-left:-.75pt;margin-top:5.6pt;width:154.5pt;height:142.45pt;z-index:251802624;mso-position-horizontal-relative:text;mso-position-vertical-relative:text">
            <v:textbox>
              <w:txbxContent>
                <w:p w:rsidR="00A80A2C" w:rsidRDefault="00A80A2C" w:rsidP="00A80A2C">
                  <w:r>
                    <w:tab/>
                  </w:r>
                  <w:r>
                    <w:tab/>
                    <w:t xml:space="preserve">    A</w:t>
                  </w:r>
                </w:p>
                <w:p w:rsidR="00A80A2C" w:rsidRDefault="00A80A2C" w:rsidP="00A80A2C">
                  <w:r>
                    <w:tab/>
                  </w:r>
                  <w:r>
                    <w:tab/>
                  </w:r>
                  <w:r>
                    <w:tab/>
                  </w:r>
                  <w:r>
                    <w:tab/>
                  </w:r>
                </w:p>
                <w:p w:rsidR="00A80A2C" w:rsidRDefault="00A80A2C" w:rsidP="00A80A2C">
                  <w:r>
                    <w:t>main</w:t>
                  </w:r>
                </w:p>
                <w:p w:rsidR="00A80A2C" w:rsidRDefault="00A80A2C" w:rsidP="00A80A2C">
                  <w:r>
                    <w:t>a1</w:t>
                  </w:r>
                </w:p>
                <w:p w:rsidR="00A80A2C" w:rsidRDefault="00A80A2C" w:rsidP="00A80A2C">
                  <w:r>
                    <w:t>Java</w:t>
                  </w:r>
                </w:p>
              </w:txbxContent>
            </v:textbox>
          </v:rect>
        </w:pict>
      </w:r>
    </w:p>
    <w:p w:rsidR="00A80A2C" w:rsidRDefault="00A80A2C" w:rsidP="00A80A2C">
      <w:pPr>
        <w:tabs>
          <w:tab w:val="left" w:pos="3045"/>
        </w:tabs>
        <w:spacing w:after="0"/>
      </w:pPr>
      <w:r w:rsidRPr="00130E76">
        <w:rPr>
          <w:noProof/>
        </w:rPr>
        <w:pict>
          <v:oval id="_x0000_s1175" style="position:absolute;margin-left:70.5pt;margin-top:6.25pt;width:47.25pt;height:21.35pt;z-index:251807744">
            <v:textbox>
              <w:txbxContent>
                <w:p w:rsidR="00A80A2C" w:rsidRDefault="00A80A2C" w:rsidP="00A80A2C">
                  <w:r>
                    <w:t>i=10</w:t>
                  </w:r>
                </w:p>
              </w:txbxContent>
            </v:textbox>
          </v:oval>
        </w:pict>
      </w:r>
      <w:r>
        <w:tab/>
      </w:r>
      <w:r>
        <w:tab/>
      </w:r>
    </w:p>
    <w:p w:rsidR="00A80A2C" w:rsidRDefault="00A80A2C" w:rsidP="00A80A2C">
      <w:pPr>
        <w:tabs>
          <w:tab w:val="left" w:pos="3045"/>
        </w:tabs>
        <w:spacing w:after="0"/>
      </w:pPr>
      <w:r w:rsidRPr="00130E76">
        <w:rPr>
          <w:noProof/>
        </w:rPr>
        <w:pict>
          <v:shape id="_x0000_s1176" type="#_x0000_t32" style="position:absolute;margin-left:20.25pt;margin-top:12.15pt;width:56.25pt;height:60.75pt;flip:y;z-index:251808768" o:connectortype="straight">
            <v:stroke endarrow="block"/>
          </v:shape>
        </w:pict>
      </w:r>
    </w:p>
    <w:p w:rsidR="00A80A2C" w:rsidRDefault="00A80A2C" w:rsidP="00A80A2C">
      <w:pPr>
        <w:tabs>
          <w:tab w:val="left" w:pos="3045"/>
        </w:tabs>
        <w:spacing w:after="0"/>
      </w:pPr>
    </w:p>
    <w:p w:rsidR="00A80A2C" w:rsidRDefault="00A80A2C" w:rsidP="00A80A2C">
      <w:pPr>
        <w:tabs>
          <w:tab w:val="left" w:pos="3045"/>
        </w:tabs>
        <w:spacing w:after="0"/>
      </w:pPr>
      <w:r w:rsidRPr="00130E76">
        <w:rPr>
          <w:noProof/>
        </w:rPr>
        <w:pict>
          <v:shape id="_x0000_s1173" type="#_x0000_t32" style="position:absolute;margin-left:0;margin-top:14.3pt;width:48pt;height:0;z-index:251805696" o:connectortype="straight"/>
        </w:pict>
      </w:r>
      <w:r>
        <w:tab/>
      </w:r>
      <w:r>
        <w:tab/>
      </w:r>
      <w:r>
        <w:tab/>
      </w:r>
      <w:r>
        <w:tab/>
      </w:r>
      <w:r>
        <w:tab/>
      </w:r>
    </w:p>
    <w:p w:rsidR="00A80A2C" w:rsidRDefault="00A80A2C" w:rsidP="00A80A2C">
      <w:pPr>
        <w:tabs>
          <w:tab w:val="left" w:pos="5325"/>
          <w:tab w:val="left" w:pos="6120"/>
        </w:tabs>
        <w:spacing w:after="0"/>
      </w:pPr>
      <w:r w:rsidRPr="00130E76">
        <w:rPr>
          <w:noProof/>
        </w:rPr>
        <w:pict>
          <v:shape id="_x0000_s1177" type="#_x0000_t32" style="position:absolute;margin-left:27.75pt;margin-top:5.6pt;width:60.75pt;height:10.05pt;flip:x y;z-index:251809792" o:connectortype="straight">
            <v:stroke endarrow="block"/>
          </v:shape>
        </w:pict>
      </w:r>
      <w:r>
        <w:tab/>
      </w:r>
      <w:r>
        <w:tab/>
      </w:r>
    </w:p>
    <w:p w:rsidR="00A80A2C" w:rsidRDefault="00A80A2C" w:rsidP="00A80A2C">
      <w:pPr>
        <w:tabs>
          <w:tab w:val="left" w:pos="3045"/>
        </w:tabs>
        <w:spacing w:after="0"/>
      </w:pPr>
      <w:r w:rsidRPr="00130E76">
        <w:rPr>
          <w:noProof/>
        </w:rPr>
        <w:pict>
          <v:oval id="_x0000_s1174" style="position:absolute;margin-left:84pt;margin-top:.2pt;width:49.5pt;height:24.75pt;z-index:251806720">
            <v:textbox>
              <w:txbxContent>
                <w:p w:rsidR="00A80A2C" w:rsidRDefault="00A80A2C" w:rsidP="00A80A2C">
                  <w:r>
                    <w:t>main</w:t>
                  </w:r>
                </w:p>
              </w:txbxContent>
            </v:textbox>
          </v:oval>
        </w:pict>
      </w:r>
    </w:p>
    <w:p w:rsidR="00A80A2C" w:rsidRDefault="00A80A2C" w:rsidP="00A80A2C">
      <w:pPr>
        <w:tabs>
          <w:tab w:val="left" w:pos="3045"/>
        </w:tabs>
        <w:spacing w:after="0"/>
      </w:pPr>
      <w:r w:rsidRPr="00130E76">
        <w:rPr>
          <w:noProof/>
        </w:rPr>
        <w:pict>
          <v:shape id="_x0000_s1172" type="#_x0000_t32" style="position:absolute;margin-left:-.75pt;margin-top:9.5pt;width:48pt;height:0;z-index:251804672" o:connectortype="straight"/>
        </w:pic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 xml:space="preserve">Stack               Heap   </w:t>
      </w:r>
    </w:p>
    <w:p w:rsidR="00A80A2C" w:rsidRDefault="00A80A2C" w:rsidP="00A80A2C">
      <w:pPr>
        <w:tabs>
          <w:tab w:val="left" w:pos="3045"/>
        </w:tabs>
        <w:spacing w:after="0"/>
      </w:pPr>
    </w:p>
    <w:p w:rsidR="00A80A2C" w:rsidRPr="00234CD8" w:rsidRDefault="00A80A2C" w:rsidP="00A80A2C">
      <w:pPr>
        <w:tabs>
          <w:tab w:val="left" w:pos="3045"/>
        </w:tabs>
        <w:spacing w:after="0"/>
        <w:rPr>
          <w:sz w:val="24"/>
          <w:szCs w:val="24"/>
        </w:rPr>
      </w:pPr>
      <w:r w:rsidRPr="00234CD8">
        <w:rPr>
          <w:sz w:val="24"/>
          <w:szCs w:val="24"/>
        </w:rPr>
        <w:t>A a2=new A();</w:t>
      </w:r>
    </w:p>
    <w:p w:rsidR="00A80A2C" w:rsidRPr="00234CD8" w:rsidRDefault="00A80A2C" w:rsidP="00A80A2C">
      <w:pPr>
        <w:tabs>
          <w:tab w:val="left" w:pos="3045"/>
        </w:tabs>
        <w:spacing w:after="0"/>
        <w:rPr>
          <w:sz w:val="24"/>
          <w:szCs w:val="24"/>
        </w:rPr>
      </w:pPr>
      <w:r w:rsidRPr="00234CD8">
        <w:rPr>
          <w:sz w:val="24"/>
          <w:szCs w:val="24"/>
        </w:rPr>
        <w:t>a2.i=20</w: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ab/>
      </w:r>
      <w:r>
        <w:tab/>
      </w:r>
      <w:r>
        <w:tab/>
      </w:r>
      <w:r w:rsidRPr="00130E76">
        <w:rPr>
          <w:noProof/>
        </w:rPr>
        <w:pict>
          <v:rect id="_x0000_s1178" style="position:absolute;margin-left:-.75pt;margin-top:5.6pt;width:154.5pt;height:142.45pt;z-index:251810816;mso-position-horizontal-relative:text;mso-position-vertical-relative:text">
            <v:textbox>
              <w:txbxContent>
                <w:p w:rsidR="00A80A2C" w:rsidRDefault="00A80A2C" w:rsidP="00A80A2C">
                  <w:r>
                    <w:tab/>
                  </w:r>
                  <w:r>
                    <w:tab/>
                    <w:t xml:space="preserve">    A</w:t>
                  </w:r>
                </w:p>
                <w:p w:rsidR="00A80A2C" w:rsidRDefault="00A80A2C" w:rsidP="00A80A2C">
                  <w:r>
                    <w:tab/>
                  </w:r>
                  <w:r>
                    <w:tab/>
                  </w:r>
                  <w:r>
                    <w:tab/>
                    <w:t>A</w:t>
                  </w:r>
                  <w:r>
                    <w:tab/>
                  </w:r>
                  <w:r>
                    <w:tab/>
                  </w:r>
                </w:p>
                <w:p w:rsidR="00A80A2C" w:rsidRDefault="00A80A2C" w:rsidP="00A80A2C">
                  <w:pPr>
                    <w:spacing w:after="0" w:line="240" w:lineRule="auto"/>
                  </w:pPr>
                  <w:r>
                    <w:t>main</w:t>
                  </w:r>
                </w:p>
                <w:p w:rsidR="00A80A2C" w:rsidRDefault="00A80A2C" w:rsidP="00A80A2C">
                  <w:pPr>
                    <w:spacing w:after="0" w:line="240" w:lineRule="auto"/>
                  </w:pPr>
                  <w:r>
                    <w:t>a1    a2</w:t>
                  </w:r>
                </w:p>
                <w:p w:rsidR="00A80A2C" w:rsidRDefault="00A80A2C" w:rsidP="00A80A2C">
                  <w:pPr>
                    <w:spacing w:after="0"/>
                  </w:pPr>
                  <w:r>
                    <w:t>Java</w:t>
                  </w:r>
                </w:p>
              </w:txbxContent>
            </v:textbox>
          </v:rect>
        </w:pict>
      </w:r>
      <w:r w:rsidRPr="00130E76">
        <w:rPr>
          <w:noProof/>
        </w:rPr>
        <w:pict>
          <v:shape id="_x0000_s1179" type="#_x0000_t32" style="position:absolute;margin-left:47.25pt;margin-top:5.6pt;width:.75pt;height:134.65pt;z-index:251811840;mso-position-horizontal-relative:text;mso-position-vertical-relative:text" o:connectortype="straight"/>
        </w:pict>
      </w:r>
    </w:p>
    <w:p w:rsidR="00A80A2C" w:rsidRDefault="00A80A2C" w:rsidP="00A80A2C">
      <w:pPr>
        <w:tabs>
          <w:tab w:val="left" w:pos="3045"/>
        </w:tabs>
        <w:spacing w:after="0"/>
      </w:pPr>
      <w:r w:rsidRPr="00130E76">
        <w:rPr>
          <w:noProof/>
        </w:rPr>
        <w:pict>
          <v:oval id="_x0000_s1183" style="position:absolute;margin-left:70.5pt;margin-top:6.25pt;width:47.25pt;height:21.35pt;z-index:251815936">
            <v:textbox>
              <w:txbxContent>
                <w:p w:rsidR="00A80A2C" w:rsidRDefault="00A80A2C" w:rsidP="00A80A2C">
                  <w:r>
                    <w:t>i=10</w:t>
                  </w:r>
                </w:p>
              </w:txbxContent>
            </v:textbox>
          </v:oval>
        </w:pict>
      </w:r>
      <w:r>
        <w:tab/>
      </w:r>
      <w:r>
        <w:tab/>
      </w:r>
    </w:p>
    <w:p w:rsidR="00A80A2C" w:rsidRDefault="00A80A2C" w:rsidP="00A80A2C">
      <w:pPr>
        <w:tabs>
          <w:tab w:val="left" w:pos="3045"/>
        </w:tabs>
        <w:spacing w:after="0"/>
      </w:pPr>
      <w:r w:rsidRPr="00130E76">
        <w:rPr>
          <w:noProof/>
        </w:rPr>
        <w:pict>
          <v:shape id="_x0000_s1184" type="#_x0000_t32" style="position:absolute;margin-left:11.25pt;margin-top:12.15pt;width:65.25pt;height:49.85pt;flip:y;z-index:251816960" o:connectortype="straight">
            <v:stroke endarrow="block"/>
          </v:shape>
        </w:pict>
      </w:r>
    </w:p>
    <w:p w:rsidR="00A80A2C" w:rsidRDefault="00A80A2C" w:rsidP="00A80A2C">
      <w:pPr>
        <w:tabs>
          <w:tab w:val="left" w:pos="3045"/>
        </w:tabs>
        <w:spacing w:after="0"/>
      </w:pPr>
      <w:r w:rsidRPr="00130E76">
        <w:rPr>
          <w:noProof/>
        </w:rPr>
        <w:pict>
          <v:oval id="_x0000_s1186" style="position:absolute;margin-left:96.75pt;margin-top:2.5pt;width:45pt;height:27.25pt;z-index:251819008">
            <v:textbox>
              <w:txbxContent>
                <w:p w:rsidR="00A80A2C" w:rsidRDefault="00A80A2C" w:rsidP="00A80A2C">
                  <w:r>
                    <w:t>i=20</w:t>
                  </w:r>
                </w:p>
              </w:txbxContent>
            </v:textbox>
          </v:oval>
        </w:pict>
      </w:r>
    </w:p>
    <w:p w:rsidR="00A80A2C" w:rsidRDefault="00A80A2C" w:rsidP="00A80A2C">
      <w:pPr>
        <w:tabs>
          <w:tab w:val="left" w:pos="3045"/>
        </w:tabs>
        <w:spacing w:after="0"/>
      </w:pPr>
      <w:r w:rsidRPr="00130E76">
        <w:rPr>
          <w:noProof/>
        </w:rPr>
        <w:pict>
          <v:shape id="_x0000_s1187" type="#_x0000_t32" style="position:absolute;margin-left:39pt;margin-top:4.3pt;width:54pt;height:26.8pt;flip:y;z-index:251820032" o:connectortype="straight">
            <v:stroke endarrow="block"/>
          </v:shape>
        </w:pict>
      </w:r>
      <w:r w:rsidRPr="00130E76">
        <w:rPr>
          <w:noProof/>
        </w:rPr>
        <w:pict>
          <v:shape id="_x0000_s1181" type="#_x0000_t32" style="position:absolute;margin-left:0;margin-top:14.3pt;width:48pt;height:0;z-index:251813888" o:connectortype="straight"/>
        </w:pict>
      </w:r>
      <w:r>
        <w:tab/>
      </w:r>
      <w:r>
        <w:tab/>
      </w:r>
      <w:r>
        <w:tab/>
      </w:r>
      <w:r>
        <w:tab/>
      </w:r>
      <w:r>
        <w:tab/>
      </w:r>
    </w:p>
    <w:p w:rsidR="00A80A2C" w:rsidRDefault="00A80A2C" w:rsidP="00A80A2C">
      <w:pPr>
        <w:tabs>
          <w:tab w:val="left" w:pos="5325"/>
          <w:tab w:val="left" w:pos="6120"/>
        </w:tabs>
        <w:spacing w:after="0"/>
      </w:pPr>
      <w:r w:rsidRPr="00130E76">
        <w:rPr>
          <w:noProof/>
        </w:rPr>
        <w:pict>
          <v:shape id="_x0000_s1185" type="#_x0000_t32" style="position:absolute;margin-left:27.75pt;margin-top:5.6pt;width:60.75pt;height:10.05pt;flip:x y;z-index:251817984" o:connectortype="straight">
            <v:stroke endarrow="block"/>
          </v:shape>
        </w:pict>
      </w:r>
      <w:r>
        <w:tab/>
      </w:r>
      <w:r>
        <w:tab/>
      </w:r>
    </w:p>
    <w:p w:rsidR="00A80A2C" w:rsidRDefault="00A80A2C" w:rsidP="00A80A2C">
      <w:pPr>
        <w:tabs>
          <w:tab w:val="left" w:pos="3045"/>
        </w:tabs>
        <w:spacing w:after="0"/>
      </w:pPr>
      <w:r w:rsidRPr="00130E76">
        <w:rPr>
          <w:noProof/>
        </w:rPr>
        <w:pict>
          <v:oval id="_x0000_s1182" style="position:absolute;margin-left:84pt;margin-top:.2pt;width:49.5pt;height:24.75pt;z-index:251814912">
            <v:textbox>
              <w:txbxContent>
                <w:p w:rsidR="00A80A2C" w:rsidRDefault="00A80A2C" w:rsidP="00A80A2C">
                  <w:r>
                    <w:t>main</w:t>
                  </w:r>
                </w:p>
              </w:txbxContent>
            </v:textbox>
          </v:oval>
        </w:pict>
      </w:r>
      <w:r w:rsidRPr="00130E76">
        <w:rPr>
          <w:noProof/>
        </w:rPr>
        <w:pict>
          <v:shape id="_x0000_s1180" type="#_x0000_t32" style="position:absolute;margin-left:0;margin-top:14.15pt;width:48pt;height:0;z-index:251812864" o:connectortype="straight"/>
        </w:pic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 xml:space="preserve">Stack               Heap   </w:t>
      </w:r>
    </w:p>
    <w:p w:rsidR="00A80A2C" w:rsidRDefault="00A80A2C" w:rsidP="00A80A2C">
      <w:pPr>
        <w:tabs>
          <w:tab w:val="left" w:pos="3045"/>
        </w:tabs>
        <w:spacing w:after="0"/>
      </w:pPr>
    </w:p>
    <w:p w:rsidR="00A80A2C" w:rsidRPr="003053B0" w:rsidRDefault="00A80A2C" w:rsidP="00A80A2C">
      <w:pPr>
        <w:tabs>
          <w:tab w:val="left" w:pos="3045"/>
        </w:tabs>
        <w:spacing w:after="0"/>
        <w:rPr>
          <w:sz w:val="28"/>
          <w:szCs w:val="28"/>
        </w:rPr>
      </w:pPr>
    </w:p>
    <w:p w:rsidR="00A80A2C" w:rsidRPr="00234CD8" w:rsidRDefault="00A80A2C" w:rsidP="00A80A2C">
      <w:pPr>
        <w:tabs>
          <w:tab w:val="left" w:pos="3045"/>
        </w:tabs>
        <w:spacing w:after="0"/>
        <w:rPr>
          <w:b/>
          <w:sz w:val="24"/>
          <w:szCs w:val="24"/>
        </w:rPr>
      </w:pPr>
      <w:r w:rsidRPr="00234CD8">
        <w:rPr>
          <w:b/>
          <w:sz w:val="24"/>
          <w:szCs w:val="24"/>
        </w:rPr>
        <w:t>When main method is done java calls, garbage collector before terminating,  to clean the memory.</w:t>
      </w:r>
    </w:p>
    <w:p w:rsidR="00A80A2C" w:rsidRPr="003053B0" w:rsidRDefault="00A80A2C" w:rsidP="00A80A2C">
      <w:pPr>
        <w:tabs>
          <w:tab w:val="left" w:pos="3045"/>
        </w:tabs>
        <w:spacing w:after="0"/>
        <w:rPr>
          <w:sz w:val="28"/>
          <w:szCs w:val="28"/>
        </w:rPr>
      </w:pPr>
    </w:p>
    <w:p w:rsidR="00A80A2C" w:rsidRPr="003053B0" w:rsidRDefault="00A80A2C" w:rsidP="00A80A2C">
      <w:pPr>
        <w:tabs>
          <w:tab w:val="left" w:pos="3045"/>
        </w:tabs>
        <w:spacing w:after="0"/>
        <w:rPr>
          <w:sz w:val="28"/>
          <w:szCs w:val="28"/>
        </w:rPr>
      </w:pPr>
    </w:p>
    <w:p w:rsidR="00A80A2C" w:rsidRPr="003053B0" w:rsidRDefault="00A80A2C" w:rsidP="00A80A2C">
      <w:pPr>
        <w:tabs>
          <w:tab w:val="left" w:pos="3045"/>
        </w:tabs>
        <w:spacing w:after="0"/>
        <w:rPr>
          <w:b/>
          <w:sz w:val="28"/>
          <w:szCs w:val="28"/>
        </w:rPr>
      </w:pPr>
      <w:r w:rsidRPr="003053B0">
        <w:rPr>
          <w:b/>
          <w:sz w:val="28"/>
          <w:szCs w:val="28"/>
        </w:rPr>
        <w:t xml:space="preserve">Note: </w:t>
      </w:r>
    </w:p>
    <w:p w:rsidR="00A80A2C" w:rsidRPr="00234CD8" w:rsidRDefault="00A80A2C" w:rsidP="00CA10B2">
      <w:pPr>
        <w:pStyle w:val="ListParagraph"/>
        <w:numPr>
          <w:ilvl w:val="0"/>
          <w:numId w:val="21"/>
        </w:numPr>
        <w:tabs>
          <w:tab w:val="left" w:pos="3045"/>
        </w:tabs>
        <w:spacing w:after="0"/>
        <w:rPr>
          <w:sz w:val="24"/>
          <w:szCs w:val="24"/>
        </w:rPr>
      </w:pPr>
      <w:r w:rsidRPr="00234CD8">
        <w:rPr>
          <w:sz w:val="24"/>
          <w:szCs w:val="24"/>
        </w:rPr>
        <w:t xml:space="preserve">static  will be </w:t>
      </w:r>
      <w:r w:rsidRPr="00234CD8">
        <w:rPr>
          <w:b/>
          <w:sz w:val="24"/>
          <w:szCs w:val="24"/>
        </w:rPr>
        <w:t>only one copy</w:t>
      </w:r>
      <w:r w:rsidRPr="00234CD8">
        <w:rPr>
          <w:sz w:val="24"/>
          <w:szCs w:val="24"/>
        </w:rPr>
        <w:t xml:space="preserve"> in memory, non static can have many copies</w:t>
      </w:r>
    </w:p>
    <w:p w:rsidR="00A80A2C" w:rsidRDefault="00A80A2C" w:rsidP="00CA10B2">
      <w:pPr>
        <w:pStyle w:val="ListParagraph"/>
        <w:numPr>
          <w:ilvl w:val="0"/>
          <w:numId w:val="21"/>
        </w:numPr>
        <w:tabs>
          <w:tab w:val="left" w:pos="3045"/>
        </w:tabs>
        <w:spacing w:after="0"/>
        <w:rPr>
          <w:sz w:val="24"/>
          <w:szCs w:val="24"/>
        </w:rPr>
      </w:pPr>
      <w:r w:rsidRPr="00234CD8">
        <w:rPr>
          <w:sz w:val="24"/>
          <w:szCs w:val="24"/>
        </w:rPr>
        <w:t xml:space="preserve">static members are also called as </w:t>
      </w:r>
      <w:r w:rsidRPr="00234CD8">
        <w:rPr>
          <w:b/>
          <w:sz w:val="24"/>
          <w:szCs w:val="24"/>
        </w:rPr>
        <w:t>class members</w:t>
      </w:r>
      <w:r w:rsidRPr="00234CD8">
        <w:rPr>
          <w:sz w:val="24"/>
          <w:szCs w:val="24"/>
        </w:rPr>
        <w:t xml:space="preserve">, </w:t>
      </w:r>
    </w:p>
    <w:p w:rsidR="00A80A2C" w:rsidRPr="00234CD8" w:rsidRDefault="00A80A2C" w:rsidP="00CA10B2">
      <w:pPr>
        <w:pStyle w:val="ListParagraph"/>
        <w:numPr>
          <w:ilvl w:val="0"/>
          <w:numId w:val="21"/>
        </w:numPr>
        <w:tabs>
          <w:tab w:val="left" w:pos="3045"/>
        </w:tabs>
        <w:spacing w:after="0"/>
        <w:rPr>
          <w:b/>
          <w:sz w:val="24"/>
          <w:szCs w:val="24"/>
        </w:rPr>
      </w:pPr>
      <w:r w:rsidRPr="00234CD8">
        <w:rPr>
          <w:sz w:val="24"/>
          <w:szCs w:val="24"/>
        </w:rPr>
        <w:t xml:space="preserve">non static members are called </w:t>
      </w:r>
      <w:r w:rsidRPr="00234CD8">
        <w:rPr>
          <w:b/>
          <w:sz w:val="24"/>
          <w:szCs w:val="24"/>
        </w:rPr>
        <w:t>reference  members</w:t>
      </w:r>
      <w:r w:rsidRPr="00234CD8">
        <w:rPr>
          <w:sz w:val="24"/>
          <w:szCs w:val="24"/>
        </w:rPr>
        <w:t>,</w:t>
      </w:r>
      <w:r w:rsidRPr="00234CD8">
        <w:rPr>
          <w:b/>
          <w:sz w:val="24"/>
          <w:szCs w:val="24"/>
        </w:rPr>
        <w:t xml:space="preserve"> object members</w:t>
      </w:r>
      <w:r w:rsidRPr="00234CD8">
        <w:rPr>
          <w:sz w:val="24"/>
          <w:szCs w:val="24"/>
        </w:rPr>
        <w:t xml:space="preserve"> or </w:t>
      </w:r>
      <w:r w:rsidRPr="00234CD8">
        <w:rPr>
          <w:b/>
          <w:sz w:val="24"/>
          <w:szCs w:val="24"/>
        </w:rPr>
        <w:t>instance members.</w:t>
      </w:r>
    </w:p>
    <w:p w:rsidR="00A80A2C" w:rsidRDefault="00A80A2C" w:rsidP="00A80A2C">
      <w:pPr>
        <w:tabs>
          <w:tab w:val="left" w:pos="3045"/>
        </w:tabs>
        <w:spacing w:after="0"/>
        <w:rPr>
          <w:b/>
          <w:sz w:val="28"/>
          <w:szCs w:val="28"/>
        </w:rPr>
      </w:pPr>
    </w:p>
    <w:p w:rsidR="00A80A2C" w:rsidRPr="00560F3C" w:rsidRDefault="00A80A2C" w:rsidP="00A80A2C">
      <w:pPr>
        <w:pStyle w:val="Title"/>
        <w:jc w:val="center"/>
        <w:rPr>
          <w:sz w:val="40"/>
          <w:szCs w:val="40"/>
        </w:rPr>
      </w:pPr>
      <w:r w:rsidRPr="00560F3C">
        <w:rPr>
          <w:sz w:val="40"/>
          <w:szCs w:val="40"/>
        </w:rPr>
        <w:t>Static block</w:t>
      </w:r>
    </w:p>
    <w:p w:rsidR="00A80A2C" w:rsidRPr="00560F3C" w:rsidRDefault="00A80A2C" w:rsidP="00CA10B2">
      <w:pPr>
        <w:pStyle w:val="ListParagraph"/>
        <w:numPr>
          <w:ilvl w:val="0"/>
          <w:numId w:val="24"/>
        </w:numPr>
        <w:tabs>
          <w:tab w:val="left" w:pos="3045"/>
        </w:tabs>
        <w:spacing w:after="0"/>
        <w:rPr>
          <w:sz w:val="24"/>
          <w:szCs w:val="24"/>
        </w:rPr>
      </w:pPr>
      <w:r w:rsidRPr="00560F3C">
        <w:rPr>
          <w:sz w:val="24"/>
          <w:szCs w:val="24"/>
        </w:rPr>
        <w:t xml:space="preserve">It is a block { code} with keyword </w:t>
      </w:r>
      <w:r w:rsidRPr="00560F3C">
        <w:rPr>
          <w:sz w:val="24"/>
          <w:szCs w:val="24"/>
          <w:u w:val="single"/>
        </w:rPr>
        <w:t>static</w:t>
      </w:r>
      <w:r w:rsidRPr="00560F3C">
        <w:rPr>
          <w:sz w:val="24"/>
          <w:szCs w:val="24"/>
        </w:rPr>
        <w:t xml:space="preserve"> which gets executed </w:t>
      </w:r>
      <w:r w:rsidRPr="00330440">
        <w:rPr>
          <w:b/>
          <w:sz w:val="24"/>
          <w:szCs w:val="24"/>
        </w:rPr>
        <w:t>before the main</w:t>
      </w:r>
      <w:r w:rsidRPr="00560F3C">
        <w:rPr>
          <w:sz w:val="24"/>
          <w:szCs w:val="24"/>
        </w:rPr>
        <w:t xml:space="preserve"> method and is used for initializing the static variables.</w:t>
      </w:r>
    </w:p>
    <w:p w:rsidR="00A80A2C" w:rsidRDefault="00A80A2C" w:rsidP="00CA10B2">
      <w:pPr>
        <w:pStyle w:val="ListParagraph"/>
        <w:numPr>
          <w:ilvl w:val="0"/>
          <w:numId w:val="24"/>
        </w:numPr>
        <w:tabs>
          <w:tab w:val="left" w:pos="3045"/>
        </w:tabs>
        <w:spacing w:after="0"/>
        <w:rPr>
          <w:sz w:val="24"/>
          <w:szCs w:val="24"/>
        </w:rPr>
      </w:pPr>
      <w:r w:rsidRPr="00560F3C">
        <w:rPr>
          <w:sz w:val="24"/>
          <w:szCs w:val="24"/>
        </w:rPr>
        <w:t>If there is static block, java first execute the static block then the main method</w:t>
      </w:r>
    </w:p>
    <w:p w:rsidR="00A80A2C" w:rsidRDefault="00A80A2C" w:rsidP="00CA10B2">
      <w:pPr>
        <w:pStyle w:val="ListParagraph"/>
        <w:numPr>
          <w:ilvl w:val="0"/>
          <w:numId w:val="24"/>
        </w:numPr>
        <w:tabs>
          <w:tab w:val="left" w:pos="3045"/>
        </w:tabs>
        <w:spacing w:after="0"/>
        <w:rPr>
          <w:sz w:val="24"/>
          <w:szCs w:val="24"/>
        </w:rPr>
      </w:pPr>
      <w:r w:rsidRPr="00330440">
        <w:rPr>
          <w:sz w:val="24"/>
          <w:szCs w:val="24"/>
        </w:rPr>
        <w:t xml:space="preserve">You can have </w:t>
      </w:r>
      <w:r w:rsidRPr="00330440">
        <w:rPr>
          <w:b/>
          <w:sz w:val="24"/>
          <w:szCs w:val="24"/>
        </w:rPr>
        <w:t>multiple static blocks</w:t>
      </w:r>
      <w:r w:rsidRPr="00330440">
        <w:rPr>
          <w:sz w:val="24"/>
          <w:szCs w:val="24"/>
        </w:rPr>
        <w:t xml:space="preserve">. </w:t>
      </w:r>
    </w:p>
    <w:p w:rsidR="00A80A2C" w:rsidRDefault="00A80A2C" w:rsidP="00CA10B2">
      <w:pPr>
        <w:pStyle w:val="ListParagraph"/>
        <w:numPr>
          <w:ilvl w:val="0"/>
          <w:numId w:val="24"/>
        </w:numPr>
        <w:tabs>
          <w:tab w:val="left" w:pos="3045"/>
        </w:tabs>
        <w:spacing w:after="0"/>
        <w:rPr>
          <w:sz w:val="24"/>
          <w:szCs w:val="24"/>
        </w:rPr>
      </w:pPr>
      <w:r w:rsidRPr="00330440">
        <w:rPr>
          <w:sz w:val="24"/>
          <w:szCs w:val="24"/>
        </w:rPr>
        <w:t xml:space="preserve">Always it executes in </w:t>
      </w:r>
      <w:r w:rsidRPr="00330440">
        <w:rPr>
          <w:b/>
          <w:sz w:val="24"/>
          <w:szCs w:val="24"/>
        </w:rPr>
        <w:t>top to bottom sequential order</w:t>
      </w:r>
      <w:r w:rsidRPr="00330440">
        <w:rPr>
          <w:sz w:val="24"/>
          <w:szCs w:val="24"/>
        </w:rPr>
        <w:t>.</w:t>
      </w:r>
      <w:r>
        <w:rPr>
          <w:sz w:val="24"/>
          <w:szCs w:val="24"/>
        </w:rPr>
        <w:t>.</w:t>
      </w:r>
    </w:p>
    <w:p w:rsidR="00A80A2C" w:rsidRPr="00330440" w:rsidRDefault="00A80A2C" w:rsidP="00CA10B2">
      <w:pPr>
        <w:pStyle w:val="ListParagraph"/>
        <w:numPr>
          <w:ilvl w:val="0"/>
          <w:numId w:val="24"/>
        </w:numPr>
        <w:tabs>
          <w:tab w:val="left" w:pos="3045"/>
        </w:tabs>
        <w:spacing w:after="0"/>
        <w:rPr>
          <w:sz w:val="24"/>
          <w:szCs w:val="24"/>
        </w:rPr>
      </w:pPr>
      <w:r w:rsidRPr="00330440">
        <w:rPr>
          <w:sz w:val="24"/>
          <w:szCs w:val="24"/>
        </w:rPr>
        <w:t xml:space="preserve">static block is used to </w:t>
      </w:r>
      <w:r w:rsidRPr="00330440">
        <w:rPr>
          <w:b/>
          <w:sz w:val="24"/>
          <w:szCs w:val="24"/>
        </w:rPr>
        <w:t>initialize static variables</w:t>
      </w:r>
      <w:r w:rsidRPr="00330440">
        <w:rPr>
          <w:sz w:val="24"/>
          <w:szCs w:val="24"/>
        </w:rPr>
        <w:t xml:space="preserve">. </w:t>
      </w:r>
    </w:p>
    <w:p w:rsidR="00A80A2C" w:rsidRPr="00330440" w:rsidRDefault="00A80A2C" w:rsidP="00CA10B2">
      <w:pPr>
        <w:pStyle w:val="ListParagraph"/>
        <w:numPr>
          <w:ilvl w:val="0"/>
          <w:numId w:val="24"/>
        </w:numPr>
        <w:tabs>
          <w:tab w:val="left" w:pos="3045"/>
        </w:tabs>
        <w:spacing w:after="0"/>
        <w:rPr>
          <w:sz w:val="24"/>
          <w:szCs w:val="24"/>
        </w:rPr>
      </w:pPr>
      <w:r w:rsidRPr="00330440">
        <w:rPr>
          <w:sz w:val="24"/>
          <w:szCs w:val="24"/>
        </w:rPr>
        <w:t xml:space="preserve">By default static variables are initialized to </w:t>
      </w:r>
      <w:r w:rsidRPr="00330440">
        <w:rPr>
          <w:b/>
          <w:sz w:val="24"/>
          <w:szCs w:val="24"/>
        </w:rPr>
        <w:t>default values</w:t>
      </w:r>
      <w:r>
        <w:rPr>
          <w:sz w:val="24"/>
          <w:szCs w:val="24"/>
        </w:rPr>
        <w:t xml:space="preserve"> of 0</w:t>
      </w:r>
      <w:r w:rsidRPr="00330440">
        <w:rPr>
          <w:sz w:val="24"/>
          <w:szCs w:val="24"/>
        </w:rPr>
        <w:t xml:space="preserve">. </w:t>
      </w:r>
    </w:p>
    <w:p w:rsidR="00A80A2C" w:rsidRPr="00330440" w:rsidRDefault="00A80A2C" w:rsidP="00CA10B2">
      <w:pPr>
        <w:pStyle w:val="ListParagraph"/>
        <w:numPr>
          <w:ilvl w:val="0"/>
          <w:numId w:val="24"/>
        </w:numPr>
        <w:tabs>
          <w:tab w:val="left" w:pos="3045"/>
        </w:tabs>
        <w:spacing w:after="0"/>
        <w:rPr>
          <w:sz w:val="24"/>
          <w:szCs w:val="24"/>
        </w:rPr>
      </w:pPr>
      <w:r w:rsidRPr="00330440">
        <w:rPr>
          <w:sz w:val="24"/>
          <w:szCs w:val="24"/>
        </w:rPr>
        <w:t xml:space="preserve">Inside static block </w:t>
      </w:r>
      <w:r w:rsidRPr="00330440">
        <w:rPr>
          <w:b/>
          <w:sz w:val="24"/>
          <w:szCs w:val="24"/>
        </w:rPr>
        <w:t>only static variable</w:t>
      </w:r>
      <w:r w:rsidRPr="00330440">
        <w:rPr>
          <w:sz w:val="24"/>
          <w:szCs w:val="24"/>
        </w:rPr>
        <w:t xml:space="preserve"> can be used.</w:t>
      </w:r>
    </w:p>
    <w:p w:rsidR="00A80A2C" w:rsidRPr="00330440" w:rsidRDefault="00A80A2C" w:rsidP="00CA10B2">
      <w:pPr>
        <w:pStyle w:val="ListParagraph"/>
        <w:numPr>
          <w:ilvl w:val="0"/>
          <w:numId w:val="24"/>
        </w:numPr>
        <w:tabs>
          <w:tab w:val="left" w:pos="3045"/>
        </w:tabs>
        <w:spacing w:after="0"/>
        <w:rPr>
          <w:sz w:val="24"/>
          <w:szCs w:val="24"/>
        </w:rPr>
      </w:pPr>
      <w:r w:rsidRPr="00330440">
        <w:rPr>
          <w:sz w:val="24"/>
          <w:szCs w:val="24"/>
        </w:rPr>
        <w:t xml:space="preserve">If we use non static variables it throws </w:t>
      </w:r>
      <w:r w:rsidRPr="00330440">
        <w:rPr>
          <w:b/>
          <w:sz w:val="24"/>
          <w:szCs w:val="24"/>
        </w:rPr>
        <w:t>error</w:t>
      </w:r>
      <w:r w:rsidRPr="00330440">
        <w:rPr>
          <w:sz w:val="24"/>
          <w:szCs w:val="24"/>
        </w:rPr>
        <w:t>.</w:t>
      </w:r>
    </w:p>
    <w:p w:rsidR="00A80A2C" w:rsidRPr="00330440" w:rsidRDefault="00A80A2C" w:rsidP="00CA10B2">
      <w:pPr>
        <w:pStyle w:val="ListParagraph"/>
        <w:numPr>
          <w:ilvl w:val="0"/>
          <w:numId w:val="24"/>
        </w:numPr>
        <w:tabs>
          <w:tab w:val="left" w:pos="3045"/>
        </w:tabs>
        <w:spacing w:after="0"/>
        <w:rPr>
          <w:sz w:val="24"/>
          <w:szCs w:val="24"/>
        </w:rPr>
      </w:pPr>
      <w:r w:rsidRPr="00330440">
        <w:rPr>
          <w:sz w:val="24"/>
          <w:szCs w:val="24"/>
        </w:rPr>
        <w:t xml:space="preserve">This block is called </w:t>
      </w:r>
      <w:r w:rsidRPr="00330440">
        <w:rPr>
          <w:b/>
          <w:sz w:val="24"/>
          <w:szCs w:val="24"/>
        </w:rPr>
        <w:t>static initialization block</w:t>
      </w:r>
      <w:r w:rsidRPr="00330440">
        <w:rPr>
          <w:sz w:val="24"/>
          <w:szCs w:val="24"/>
        </w:rPr>
        <w:t>.</w:t>
      </w:r>
    </w:p>
    <w:p w:rsidR="00A80A2C" w:rsidRPr="00330440" w:rsidRDefault="00A80A2C" w:rsidP="00A80A2C">
      <w:pPr>
        <w:pStyle w:val="ListParagraph"/>
        <w:tabs>
          <w:tab w:val="left" w:pos="3045"/>
        </w:tabs>
        <w:spacing w:after="0"/>
        <w:rPr>
          <w:sz w:val="24"/>
          <w:szCs w:val="24"/>
        </w:rPr>
      </w:pPr>
    </w:p>
    <w:p w:rsidR="00A80A2C" w:rsidRPr="00322AF4" w:rsidRDefault="00A80A2C" w:rsidP="00A80A2C">
      <w:pPr>
        <w:tabs>
          <w:tab w:val="left" w:pos="3045"/>
        </w:tabs>
        <w:spacing w:after="0"/>
        <w:rPr>
          <w:b/>
          <w:sz w:val="28"/>
          <w:szCs w:val="28"/>
        </w:rPr>
      </w:pPr>
    </w:p>
    <w:p w:rsidR="00A80A2C" w:rsidRPr="00330440" w:rsidRDefault="00A80A2C" w:rsidP="00A80A2C">
      <w:pPr>
        <w:tabs>
          <w:tab w:val="left" w:pos="3045"/>
        </w:tabs>
        <w:spacing w:after="0"/>
        <w:rPr>
          <w:b/>
          <w:sz w:val="24"/>
          <w:szCs w:val="24"/>
        </w:rPr>
      </w:pPr>
      <w:r w:rsidRPr="00330440">
        <w:rPr>
          <w:b/>
          <w:sz w:val="24"/>
          <w:szCs w:val="24"/>
        </w:rPr>
        <w:t xml:space="preserve">static </w:t>
      </w:r>
    </w:p>
    <w:p w:rsidR="00A80A2C" w:rsidRPr="00330440" w:rsidRDefault="00A80A2C" w:rsidP="00A80A2C">
      <w:pPr>
        <w:tabs>
          <w:tab w:val="left" w:pos="3045"/>
        </w:tabs>
        <w:spacing w:after="0"/>
        <w:rPr>
          <w:b/>
          <w:sz w:val="24"/>
          <w:szCs w:val="24"/>
        </w:rPr>
      </w:pPr>
      <w:r w:rsidRPr="00130E76">
        <w:rPr>
          <w:b/>
          <w:noProof/>
          <w:sz w:val="24"/>
          <w:szCs w:val="24"/>
        </w:rPr>
        <w:pict>
          <v:shape id="_x0000_s1188" type="#_x0000_t88" style="position:absolute;margin-left:76.5pt;margin-top:11.45pt;width:7.5pt;height:39pt;z-index:251821056"/>
        </w:pict>
      </w:r>
      <w:r w:rsidRPr="00330440">
        <w:rPr>
          <w:b/>
          <w:sz w:val="24"/>
          <w:szCs w:val="24"/>
        </w:rPr>
        <w:t>{</w:t>
      </w:r>
    </w:p>
    <w:p w:rsidR="00A80A2C" w:rsidRPr="00330440" w:rsidRDefault="00A80A2C" w:rsidP="00A80A2C">
      <w:pPr>
        <w:tabs>
          <w:tab w:val="left" w:pos="3045"/>
        </w:tabs>
        <w:spacing w:after="0"/>
        <w:rPr>
          <w:b/>
          <w:sz w:val="24"/>
          <w:szCs w:val="24"/>
        </w:rPr>
      </w:pPr>
      <w:r w:rsidRPr="00330440">
        <w:rPr>
          <w:b/>
          <w:sz w:val="24"/>
          <w:szCs w:val="24"/>
        </w:rPr>
        <w:t xml:space="preserve">     ……………</w:t>
      </w:r>
    </w:p>
    <w:p w:rsidR="00A80A2C" w:rsidRPr="00330440" w:rsidRDefault="00A80A2C" w:rsidP="00A80A2C">
      <w:pPr>
        <w:tabs>
          <w:tab w:val="left" w:pos="3045"/>
        </w:tabs>
        <w:spacing w:after="0"/>
        <w:rPr>
          <w:b/>
          <w:sz w:val="24"/>
          <w:szCs w:val="24"/>
        </w:rPr>
      </w:pPr>
      <w:r w:rsidRPr="00330440">
        <w:rPr>
          <w:b/>
          <w:sz w:val="24"/>
          <w:szCs w:val="24"/>
        </w:rPr>
        <w:t xml:space="preserve">     …………..                Static Block</w:t>
      </w:r>
    </w:p>
    <w:p w:rsidR="00A80A2C" w:rsidRPr="007B5C70" w:rsidRDefault="00A80A2C" w:rsidP="00A80A2C">
      <w:pPr>
        <w:tabs>
          <w:tab w:val="left" w:pos="3045"/>
        </w:tabs>
        <w:spacing w:after="0"/>
        <w:rPr>
          <w:b/>
          <w:sz w:val="28"/>
          <w:szCs w:val="28"/>
        </w:rPr>
      </w:pPr>
      <w:r w:rsidRPr="00330440">
        <w:rPr>
          <w:b/>
          <w:sz w:val="24"/>
          <w:szCs w:val="24"/>
        </w:rPr>
        <w:t>}</w:t>
      </w:r>
    </w:p>
    <w:p w:rsidR="00A80A2C" w:rsidRPr="00330440" w:rsidRDefault="00A80A2C" w:rsidP="00A80A2C">
      <w:pPr>
        <w:tabs>
          <w:tab w:val="left" w:pos="3045"/>
        </w:tabs>
        <w:spacing w:after="0"/>
        <w:rPr>
          <w:sz w:val="24"/>
          <w:szCs w:val="24"/>
        </w:rPr>
      </w:pPr>
    </w:p>
    <w:p w:rsidR="00A80A2C" w:rsidRPr="00330440" w:rsidRDefault="00A80A2C" w:rsidP="00A80A2C">
      <w:pPr>
        <w:tabs>
          <w:tab w:val="left" w:pos="3045"/>
        </w:tabs>
        <w:spacing w:after="0" w:line="240" w:lineRule="auto"/>
        <w:rPr>
          <w:sz w:val="24"/>
          <w:szCs w:val="24"/>
        </w:rPr>
      </w:pPr>
      <w:r w:rsidRPr="00330440">
        <w:rPr>
          <w:sz w:val="24"/>
          <w:szCs w:val="24"/>
        </w:rPr>
        <w:t>class  Demo40</w:t>
      </w:r>
    </w:p>
    <w:p w:rsidR="00A80A2C" w:rsidRPr="00330440" w:rsidRDefault="00A80A2C" w:rsidP="00A80A2C">
      <w:pPr>
        <w:tabs>
          <w:tab w:val="left" w:pos="3045"/>
        </w:tabs>
        <w:spacing w:after="0" w:line="240" w:lineRule="auto"/>
        <w:rPr>
          <w:sz w:val="24"/>
          <w:szCs w:val="24"/>
        </w:rPr>
      </w:pPr>
      <w:r w:rsidRPr="00330440">
        <w:rPr>
          <w:sz w:val="24"/>
          <w:szCs w:val="24"/>
        </w:rPr>
        <w:t>{</w:t>
      </w:r>
    </w:p>
    <w:p w:rsidR="00A80A2C" w:rsidRPr="00330440" w:rsidRDefault="00A80A2C" w:rsidP="00A80A2C">
      <w:pPr>
        <w:tabs>
          <w:tab w:val="left" w:pos="3045"/>
        </w:tabs>
        <w:spacing w:after="0" w:line="240" w:lineRule="auto"/>
        <w:rPr>
          <w:sz w:val="24"/>
          <w:szCs w:val="24"/>
        </w:rPr>
      </w:pPr>
      <w:r w:rsidRPr="00330440">
        <w:rPr>
          <w:sz w:val="24"/>
          <w:szCs w:val="24"/>
        </w:rPr>
        <w:t xml:space="preserve">     static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System.out.println("3: I am the first to execute");</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static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System.out.println("1: I am the first to execute");</w:t>
      </w:r>
    </w:p>
    <w:p w:rsidR="00A80A2C" w:rsidRPr="00330440" w:rsidRDefault="00A80A2C" w:rsidP="00A80A2C">
      <w:pPr>
        <w:tabs>
          <w:tab w:val="left" w:pos="3045"/>
        </w:tabs>
        <w:spacing w:after="0" w:line="240" w:lineRule="auto"/>
        <w:rPr>
          <w:sz w:val="24"/>
          <w:szCs w:val="24"/>
        </w:rPr>
      </w:pPr>
      <w:r w:rsidRPr="00330440">
        <w:rPr>
          <w:sz w:val="24"/>
          <w:szCs w:val="24"/>
        </w:rPr>
        <w:t xml:space="preserve">     }  </w:t>
      </w:r>
    </w:p>
    <w:p w:rsidR="00A80A2C" w:rsidRPr="00330440" w:rsidRDefault="00A80A2C" w:rsidP="00A80A2C">
      <w:pPr>
        <w:tabs>
          <w:tab w:val="left" w:pos="3045"/>
        </w:tabs>
        <w:spacing w:after="0" w:line="240" w:lineRule="auto"/>
        <w:rPr>
          <w:sz w:val="24"/>
          <w:szCs w:val="24"/>
        </w:rPr>
      </w:pPr>
      <w:r w:rsidRPr="00330440">
        <w:rPr>
          <w:sz w:val="24"/>
          <w:szCs w:val="24"/>
        </w:rPr>
        <w:t xml:space="preserve">     public static void main(String[] args)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System.out.println("main  starts");</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System.out.println("main ends.....");</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lastRenderedPageBreak/>
        <w:tab/>
      </w:r>
    </w:p>
    <w:p w:rsidR="00A80A2C" w:rsidRPr="00330440" w:rsidRDefault="00A80A2C" w:rsidP="00A80A2C">
      <w:pPr>
        <w:tabs>
          <w:tab w:val="left" w:pos="3045"/>
        </w:tabs>
        <w:spacing w:after="0" w:line="240" w:lineRule="auto"/>
        <w:rPr>
          <w:sz w:val="24"/>
          <w:szCs w:val="24"/>
        </w:rPr>
      </w:pPr>
      <w:r w:rsidRPr="00330440">
        <w:rPr>
          <w:sz w:val="24"/>
          <w:szCs w:val="24"/>
        </w:rPr>
        <w:t xml:space="preserve"> static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System.out.println("2: I am the first to execute");</w:t>
      </w:r>
    </w:p>
    <w:p w:rsidR="00A80A2C" w:rsidRPr="00330440" w:rsidRDefault="00A80A2C" w:rsidP="00A80A2C">
      <w:pPr>
        <w:tabs>
          <w:tab w:val="left" w:pos="3045"/>
        </w:tabs>
        <w:spacing w:after="0" w:line="240" w:lineRule="auto"/>
        <w:rPr>
          <w:sz w:val="24"/>
          <w:szCs w:val="24"/>
        </w:rPr>
      </w:pPr>
      <w:r w:rsidRPr="00330440">
        <w:rPr>
          <w:sz w:val="24"/>
          <w:szCs w:val="24"/>
        </w:rPr>
        <w:t xml:space="preserve">   } </w:t>
      </w:r>
    </w:p>
    <w:p w:rsidR="00A80A2C" w:rsidRPr="00330440" w:rsidRDefault="00A80A2C" w:rsidP="00A80A2C">
      <w:pPr>
        <w:tabs>
          <w:tab w:val="left" w:pos="3045"/>
        </w:tabs>
        <w:spacing w:after="0" w:line="240" w:lineRule="auto"/>
        <w:rPr>
          <w:sz w:val="24"/>
          <w:szCs w:val="24"/>
        </w:rPr>
      </w:pPr>
      <w:r w:rsidRPr="00330440">
        <w:rPr>
          <w:sz w:val="24"/>
          <w:szCs w:val="24"/>
        </w:rPr>
        <w:t>}</w:t>
      </w:r>
    </w:p>
    <w:p w:rsidR="00A80A2C" w:rsidRPr="00517E1A" w:rsidRDefault="00A80A2C" w:rsidP="00A80A2C">
      <w:pPr>
        <w:tabs>
          <w:tab w:val="left" w:pos="3045"/>
        </w:tabs>
        <w:spacing w:after="0"/>
        <w:rPr>
          <w:sz w:val="32"/>
          <w:szCs w:val="32"/>
        </w:rPr>
      </w:pPr>
      <w:r>
        <w:rPr>
          <w:noProof/>
          <w:sz w:val="32"/>
          <w:szCs w:val="32"/>
          <w:lang w:val="en-IN" w:eastAsia="en-IN" w:bidi="ta-IN"/>
        </w:rPr>
        <w:drawing>
          <wp:inline distT="0" distB="0" distL="0" distR="0">
            <wp:extent cx="2147570" cy="595630"/>
            <wp:effectExtent l="19050" t="0" r="508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2147570" cy="595630"/>
                    </a:xfrm>
                    <a:prstGeom prst="rect">
                      <a:avLst/>
                    </a:prstGeom>
                    <a:noFill/>
                    <a:ln w="9525">
                      <a:noFill/>
                      <a:miter lim="800000"/>
                      <a:headEnd/>
                      <a:tailEnd/>
                    </a:ln>
                  </pic:spPr>
                </pic:pic>
              </a:graphicData>
            </a:graphic>
          </wp:inline>
        </w:drawing>
      </w:r>
    </w:p>
    <w:p w:rsidR="00A80A2C" w:rsidRPr="00517E1A" w:rsidRDefault="00A80A2C" w:rsidP="00A80A2C">
      <w:pPr>
        <w:tabs>
          <w:tab w:val="left" w:pos="3045"/>
        </w:tabs>
        <w:spacing w:after="0"/>
        <w:rPr>
          <w:sz w:val="32"/>
          <w:szCs w:val="32"/>
        </w:rPr>
      </w:pPr>
    </w:p>
    <w:p w:rsidR="00A80A2C" w:rsidRPr="00330440" w:rsidRDefault="00A80A2C" w:rsidP="00A80A2C">
      <w:pPr>
        <w:tabs>
          <w:tab w:val="left" w:pos="3045"/>
        </w:tabs>
        <w:spacing w:after="0" w:line="240" w:lineRule="auto"/>
        <w:rPr>
          <w:sz w:val="24"/>
          <w:szCs w:val="24"/>
        </w:rPr>
      </w:pPr>
      <w:r w:rsidRPr="00330440">
        <w:rPr>
          <w:sz w:val="24"/>
          <w:szCs w:val="24"/>
        </w:rPr>
        <w:t>class  Demo41</w:t>
      </w:r>
    </w:p>
    <w:p w:rsidR="00A80A2C" w:rsidRPr="00330440" w:rsidRDefault="00A80A2C" w:rsidP="00A80A2C">
      <w:pPr>
        <w:tabs>
          <w:tab w:val="left" w:pos="3045"/>
        </w:tabs>
        <w:spacing w:after="0" w:line="240" w:lineRule="auto"/>
        <w:rPr>
          <w:sz w:val="24"/>
          <w:szCs w:val="24"/>
        </w:rPr>
      </w:pPr>
      <w:r w:rsidRPr="00330440">
        <w:rPr>
          <w:sz w:val="24"/>
          <w:szCs w:val="24"/>
        </w:rPr>
        <w:t>{</w:t>
      </w:r>
    </w:p>
    <w:p w:rsidR="00A80A2C" w:rsidRPr="00330440" w:rsidRDefault="00A80A2C" w:rsidP="00A80A2C">
      <w:pPr>
        <w:tabs>
          <w:tab w:val="left" w:pos="3045"/>
        </w:tabs>
        <w:spacing w:after="0" w:line="240" w:lineRule="auto"/>
        <w:rPr>
          <w:sz w:val="24"/>
          <w:szCs w:val="24"/>
        </w:rPr>
      </w:pPr>
      <w:r w:rsidRPr="00330440">
        <w:rPr>
          <w:sz w:val="24"/>
          <w:szCs w:val="24"/>
        </w:rPr>
        <w:t xml:space="preserve">     static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System.out.println("SIB2");</w:t>
      </w:r>
    </w:p>
    <w:p w:rsidR="00A80A2C" w:rsidRPr="00330440" w:rsidRDefault="00A80A2C" w:rsidP="00A80A2C">
      <w:pPr>
        <w:tabs>
          <w:tab w:val="left" w:pos="3045"/>
        </w:tabs>
        <w:spacing w:after="0" w:line="240" w:lineRule="auto"/>
        <w:rPr>
          <w:sz w:val="24"/>
          <w:szCs w:val="24"/>
        </w:rPr>
      </w:pPr>
      <w:r w:rsidRPr="00330440">
        <w:rPr>
          <w:sz w:val="24"/>
          <w:szCs w:val="24"/>
        </w:rPr>
        <w:t xml:space="preserve">         i=30;</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static  int i=10;</w:t>
      </w:r>
    </w:p>
    <w:p w:rsidR="00A80A2C" w:rsidRPr="00330440" w:rsidRDefault="00A80A2C" w:rsidP="00A80A2C">
      <w:pPr>
        <w:tabs>
          <w:tab w:val="left" w:pos="3045"/>
        </w:tabs>
        <w:spacing w:after="0" w:line="240" w:lineRule="auto"/>
        <w:rPr>
          <w:sz w:val="24"/>
          <w:szCs w:val="24"/>
        </w:rPr>
      </w:pPr>
    </w:p>
    <w:p w:rsidR="00A80A2C" w:rsidRPr="00330440" w:rsidRDefault="00A80A2C" w:rsidP="00A80A2C">
      <w:pPr>
        <w:tabs>
          <w:tab w:val="left" w:pos="3045"/>
        </w:tabs>
        <w:spacing w:after="0" w:line="240" w:lineRule="auto"/>
        <w:rPr>
          <w:sz w:val="24"/>
          <w:szCs w:val="24"/>
        </w:rPr>
      </w:pPr>
      <w:r w:rsidRPr="00330440">
        <w:rPr>
          <w:sz w:val="24"/>
          <w:szCs w:val="24"/>
        </w:rPr>
        <w:t xml:space="preserve">    public static void main(String[] args) </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System.out.println("main starts");</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System.out.println("i="+ Demo41.i);</w:t>
      </w:r>
    </w:p>
    <w:p w:rsidR="00A80A2C" w:rsidRPr="00330440" w:rsidRDefault="00A80A2C" w:rsidP="00A80A2C">
      <w:pPr>
        <w:tabs>
          <w:tab w:val="left" w:pos="3045"/>
        </w:tabs>
        <w:spacing w:after="0" w:line="240" w:lineRule="auto"/>
        <w:rPr>
          <w:sz w:val="24"/>
          <w:szCs w:val="24"/>
        </w:rPr>
      </w:pPr>
      <w:r w:rsidRPr="00330440">
        <w:rPr>
          <w:sz w:val="24"/>
          <w:szCs w:val="24"/>
        </w:rPr>
        <w:t xml:space="preserve">       System.out.println("main Ends.....");</w:t>
      </w:r>
    </w:p>
    <w:p w:rsidR="00A80A2C" w:rsidRPr="00330440" w:rsidRDefault="00A80A2C" w:rsidP="00A80A2C">
      <w:pPr>
        <w:tabs>
          <w:tab w:val="left" w:pos="3045"/>
        </w:tabs>
        <w:spacing w:after="0" w:line="240" w:lineRule="auto"/>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ab/>
      </w:r>
    </w:p>
    <w:p w:rsidR="00A80A2C" w:rsidRPr="00330440" w:rsidRDefault="00A80A2C" w:rsidP="00A80A2C">
      <w:pPr>
        <w:tabs>
          <w:tab w:val="left" w:pos="3045"/>
        </w:tabs>
        <w:spacing w:after="0" w:line="240" w:lineRule="auto"/>
        <w:ind w:left="720"/>
        <w:rPr>
          <w:sz w:val="24"/>
          <w:szCs w:val="24"/>
        </w:rPr>
      </w:pPr>
      <w:r w:rsidRPr="00330440">
        <w:rPr>
          <w:sz w:val="24"/>
          <w:szCs w:val="24"/>
        </w:rPr>
        <w:t xml:space="preserve">static </w:t>
      </w:r>
    </w:p>
    <w:p w:rsidR="00A80A2C" w:rsidRPr="00330440" w:rsidRDefault="00A80A2C" w:rsidP="00A80A2C">
      <w:pPr>
        <w:tabs>
          <w:tab w:val="left" w:pos="3045"/>
        </w:tabs>
        <w:spacing w:after="0" w:line="240" w:lineRule="auto"/>
        <w:ind w:left="720"/>
        <w:rPr>
          <w:sz w:val="24"/>
          <w:szCs w:val="24"/>
        </w:rPr>
      </w:pPr>
      <w:r w:rsidRPr="00330440">
        <w:rPr>
          <w:sz w:val="24"/>
          <w:szCs w:val="24"/>
        </w:rPr>
        <w:t>{</w:t>
      </w:r>
    </w:p>
    <w:p w:rsidR="00A80A2C" w:rsidRPr="00330440" w:rsidRDefault="00A80A2C" w:rsidP="00A80A2C">
      <w:pPr>
        <w:tabs>
          <w:tab w:val="left" w:pos="3045"/>
        </w:tabs>
        <w:spacing w:after="0" w:line="240" w:lineRule="auto"/>
        <w:ind w:left="720"/>
        <w:rPr>
          <w:sz w:val="24"/>
          <w:szCs w:val="24"/>
        </w:rPr>
      </w:pPr>
      <w:r w:rsidRPr="00330440">
        <w:rPr>
          <w:sz w:val="24"/>
          <w:szCs w:val="24"/>
        </w:rPr>
        <w:t xml:space="preserve">      System.out.println("SIB1");</w:t>
      </w:r>
    </w:p>
    <w:p w:rsidR="00A80A2C" w:rsidRPr="00330440" w:rsidRDefault="00A80A2C" w:rsidP="00A80A2C">
      <w:pPr>
        <w:tabs>
          <w:tab w:val="left" w:pos="3045"/>
        </w:tabs>
        <w:spacing w:after="0" w:line="240" w:lineRule="auto"/>
        <w:ind w:left="720"/>
        <w:rPr>
          <w:sz w:val="24"/>
          <w:szCs w:val="24"/>
        </w:rPr>
      </w:pPr>
      <w:r w:rsidRPr="00330440">
        <w:rPr>
          <w:sz w:val="24"/>
          <w:szCs w:val="24"/>
        </w:rPr>
        <w:t xml:space="preserve">      i=20;</w:t>
      </w:r>
    </w:p>
    <w:p w:rsidR="00A80A2C" w:rsidRPr="00330440" w:rsidRDefault="00A80A2C" w:rsidP="00A80A2C">
      <w:pPr>
        <w:tabs>
          <w:tab w:val="left" w:pos="3045"/>
        </w:tabs>
        <w:spacing w:after="0" w:line="240" w:lineRule="auto"/>
        <w:ind w:left="720"/>
        <w:rPr>
          <w:sz w:val="24"/>
          <w:szCs w:val="24"/>
        </w:rPr>
      </w:pPr>
      <w:r w:rsidRPr="00330440">
        <w:rPr>
          <w:sz w:val="24"/>
          <w:szCs w:val="24"/>
        </w:rPr>
        <w:t xml:space="preserve">} </w:t>
      </w:r>
    </w:p>
    <w:p w:rsidR="00A80A2C" w:rsidRPr="00330440" w:rsidRDefault="00A80A2C" w:rsidP="00A80A2C">
      <w:pPr>
        <w:tabs>
          <w:tab w:val="left" w:pos="3045"/>
        </w:tabs>
        <w:spacing w:after="0" w:line="240" w:lineRule="auto"/>
        <w:rPr>
          <w:sz w:val="24"/>
          <w:szCs w:val="24"/>
        </w:rPr>
      </w:pPr>
      <w:r w:rsidRPr="00330440">
        <w:rPr>
          <w:sz w:val="24"/>
          <w:szCs w:val="24"/>
        </w:rPr>
        <w:t>}</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rsidRPr="00330440">
        <w:rPr>
          <w:b/>
        </w:rPr>
        <w:t>o/p</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rPr>
          <w:noProof/>
          <w:lang w:val="en-IN" w:eastAsia="en-IN" w:bidi="ta-IN"/>
        </w:rPr>
        <w:drawing>
          <wp:inline distT="0" distB="0" distL="0" distR="0">
            <wp:extent cx="1073785" cy="60579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1073785" cy="605790"/>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Pr="00467199" w:rsidRDefault="00A80A2C" w:rsidP="00A80A2C">
      <w:pPr>
        <w:tabs>
          <w:tab w:val="left" w:pos="3045"/>
        </w:tabs>
        <w:spacing w:after="0" w:line="240" w:lineRule="auto"/>
        <w:rPr>
          <w:sz w:val="24"/>
          <w:szCs w:val="24"/>
        </w:rPr>
      </w:pPr>
      <w:r w:rsidRPr="00467199">
        <w:rPr>
          <w:sz w:val="24"/>
          <w:szCs w:val="24"/>
        </w:rPr>
        <w:t xml:space="preserve">The static variable will have value which was </w:t>
      </w:r>
      <w:r w:rsidRPr="00467199">
        <w:rPr>
          <w:b/>
          <w:sz w:val="24"/>
          <w:szCs w:val="24"/>
        </w:rPr>
        <w:t>last assigned.</w:t>
      </w:r>
    </w:p>
    <w:p w:rsidR="00A80A2C" w:rsidRPr="00467199" w:rsidRDefault="00A80A2C" w:rsidP="00A80A2C">
      <w:pPr>
        <w:tabs>
          <w:tab w:val="left" w:pos="3045"/>
        </w:tabs>
        <w:spacing w:after="0" w:line="240" w:lineRule="auto"/>
        <w:rPr>
          <w:sz w:val="24"/>
          <w:szCs w:val="24"/>
        </w:rPr>
      </w:pPr>
    </w:p>
    <w:p w:rsidR="00A80A2C" w:rsidRPr="00467199" w:rsidRDefault="00A80A2C" w:rsidP="00A80A2C">
      <w:pPr>
        <w:tabs>
          <w:tab w:val="left" w:pos="3045"/>
        </w:tabs>
        <w:spacing w:after="0" w:line="240" w:lineRule="auto"/>
        <w:rPr>
          <w:sz w:val="24"/>
          <w:szCs w:val="24"/>
        </w:rPr>
      </w:pPr>
    </w:p>
    <w:p w:rsidR="00A80A2C" w:rsidRPr="00467199" w:rsidRDefault="00A80A2C" w:rsidP="00A80A2C">
      <w:pPr>
        <w:tabs>
          <w:tab w:val="left" w:pos="3045"/>
        </w:tabs>
        <w:spacing w:after="0" w:line="240" w:lineRule="auto"/>
        <w:rPr>
          <w:sz w:val="24"/>
          <w:szCs w:val="24"/>
        </w:rPr>
      </w:pPr>
      <w:r w:rsidRPr="00467199">
        <w:rPr>
          <w:sz w:val="24"/>
          <w:szCs w:val="24"/>
        </w:rPr>
        <w:t xml:space="preserve">A class contains two types of members </w:t>
      </w:r>
    </w:p>
    <w:p w:rsidR="00A80A2C" w:rsidRPr="00467199" w:rsidRDefault="00A80A2C" w:rsidP="00CA10B2">
      <w:pPr>
        <w:pStyle w:val="ListParagraph"/>
        <w:numPr>
          <w:ilvl w:val="0"/>
          <w:numId w:val="25"/>
        </w:numPr>
        <w:tabs>
          <w:tab w:val="left" w:pos="3045"/>
        </w:tabs>
        <w:spacing w:after="0" w:line="240" w:lineRule="auto"/>
        <w:rPr>
          <w:b/>
          <w:sz w:val="24"/>
          <w:szCs w:val="24"/>
        </w:rPr>
      </w:pPr>
      <w:r w:rsidRPr="00467199">
        <w:rPr>
          <w:b/>
          <w:sz w:val="24"/>
          <w:szCs w:val="24"/>
        </w:rPr>
        <w:t>static members</w:t>
      </w:r>
    </w:p>
    <w:p w:rsidR="00A80A2C" w:rsidRPr="00467199" w:rsidRDefault="00A80A2C" w:rsidP="00CA10B2">
      <w:pPr>
        <w:pStyle w:val="ListParagraph"/>
        <w:numPr>
          <w:ilvl w:val="0"/>
          <w:numId w:val="25"/>
        </w:numPr>
        <w:tabs>
          <w:tab w:val="left" w:pos="3045"/>
        </w:tabs>
        <w:spacing w:after="0" w:line="240" w:lineRule="auto"/>
        <w:rPr>
          <w:b/>
          <w:sz w:val="24"/>
          <w:szCs w:val="24"/>
        </w:rPr>
      </w:pPr>
      <w:r w:rsidRPr="00467199">
        <w:rPr>
          <w:b/>
          <w:sz w:val="24"/>
          <w:szCs w:val="24"/>
        </w:rPr>
        <w:t>Non static members</w:t>
      </w:r>
    </w:p>
    <w:p w:rsidR="00A80A2C" w:rsidRPr="00467199" w:rsidRDefault="00A80A2C" w:rsidP="00A80A2C">
      <w:pPr>
        <w:tabs>
          <w:tab w:val="left" w:pos="3045"/>
        </w:tabs>
        <w:spacing w:after="0" w:line="240" w:lineRule="auto"/>
        <w:rPr>
          <w:sz w:val="24"/>
          <w:szCs w:val="24"/>
        </w:rPr>
      </w:pPr>
    </w:p>
    <w:p w:rsidR="00A80A2C" w:rsidRPr="00467199" w:rsidRDefault="00A80A2C" w:rsidP="00A80A2C">
      <w:pPr>
        <w:tabs>
          <w:tab w:val="left" w:pos="3045"/>
        </w:tabs>
        <w:spacing w:after="0" w:line="240" w:lineRule="auto"/>
        <w:rPr>
          <w:b/>
          <w:sz w:val="24"/>
          <w:szCs w:val="24"/>
        </w:rPr>
      </w:pPr>
      <w:r w:rsidRPr="00467199">
        <w:rPr>
          <w:b/>
          <w:sz w:val="24"/>
          <w:szCs w:val="24"/>
        </w:rPr>
        <w:t xml:space="preserve">Static members: </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The static members are declared with the help of keyword static</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static members are loaded into the memory while loading the class</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lastRenderedPageBreak/>
        <w:t>Throughout execution of java program only 1 copy of static member is available in the memory</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The static members are also known as class members</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All static members can be accessed by using  . Operator on the class name.</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Java language provides separate block to initialize static members of the program. This block is known   as static initialization block</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Before executing main method, static initialization block will be executed first</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A program can have any number of static initialization block</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The execution of the block is sequential (Top to bottom)</w:t>
      </w:r>
    </w:p>
    <w:p w:rsidR="00A80A2C" w:rsidRPr="00467199" w:rsidRDefault="00A80A2C" w:rsidP="00CA10B2">
      <w:pPr>
        <w:pStyle w:val="ListParagraph"/>
        <w:numPr>
          <w:ilvl w:val="0"/>
          <w:numId w:val="26"/>
        </w:numPr>
        <w:tabs>
          <w:tab w:val="left" w:pos="3045"/>
        </w:tabs>
        <w:spacing w:after="0" w:line="240" w:lineRule="auto"/>
        <w:rPr>
          <w:sz w:val="24"/>
          <w:szCs w:val="24"/>
        </w:rPr>
      </w:pPr>
      <w:r w:rsidRPr="00467199">
        <w:rPr>
          <w:sz w:val="24"/>
          <w:szCs w:val="24"/>
        </w:rPr>
        <w:t>The static variables will have the recent values initialized by last static initialization block</w:t>
      </w:r>
    </w:p>
    <w:p w:rsidR="00A80A2C" w:rsidRDefault="00A80A2C" w:rsidP="00A80A2C">
      <w:pPr>
        <w:tabs>
          <w:tab w:val="left" w:pos="3045"/>
        </w:tabs>
        <w:spacing w:after="0" w:line="240" w:lineRule="auto"/>
      </w:pPr>
    </w:p>
    <w:p w:rsidR="00A80A2C" w:rsidRPr="00C12C65" w:rsidRDefault="00A80A2C" w:rsidP="00A80A2C">
      <w:pPr>
        <w:tabs>
          <w:tab w:val="left" w:pos="3045"/>
        </w:tabs>
        <w:spacing w:after="0" w:line="240" w:lineRule="auto"/>
        <w:rPr>
          <w:sz w:val="24"/>
          <w:szCs w:val="24"/>
        </w:rPr>
      </w:pPr>
      <w:r w:rsidRPr="00C12C65">
        <w:rPr>
          <w:sz w:val="24"/>
          <w:szCs w:val="24"/>
        </w:rPr>
        <w:t>class Demo42{</w:t>
      </w:r>
    </w:p>
    <w:p w:rsidR="00A80A2C" w:rsidRDefault="00A80A2C" w:rsidP="00A80A2C">
      <w:pPr>
        <w:tabs>
          <w:tab w:val="left" w:pos="3045"/>
        </w:tabs>
        <w:spacing w:after="0" w:line="240" w:lineRule="auto"/>
        <w:rPr>
          <w:sz w:val="24"/>
          <w:szCs w:val="24"/>
        </w:rPr>
      </w:pPr>
    </w:p>
    <w:p w:rsidR="00A80A2C" w:rsidRPr="00C12C65" w:rsidRDefault="00A80A2C" w:rsidP="00A80A2C">
      <w:pPr>
        <w:tabs>
          <w:tab w:val="left" w:pos="3045"/>
        </w:tabs>
        <w:spacing w:after="0" w:line="240" w:lineRule="auto"/>
        <w:rPr>
          <w:sz w:val="24"/>
          <w:szCs w:val="24"/>
        </w:rPr>
      </w:pPr>
      <w:r w:rsidRPr="00C12C65">
        <w:rPr>
          <w:sz w:val="24"/>
          <w:szCs w:val="24"/>
        </w:rPr>
        <w:t xml:space="preserve">    int i,j;</w:t>
      </w:r>
    </w:p>
    <w:p w:rsidR="00A80A2C" w:rsidRPr="00C12C65" w:rsidRDefault="00A80A2C" w:rsidP="00A80A2C">
      <w:pPr>
        <w:tabs>
          <w:tab w:val="left" w:pos="3045"/>
        </w:tabs>
        <w:spacing w:after="0" w:line="240" w:lineRule="auto"/>
        <w:rPr>
          <w:sz w:val="24"/>
          <w:szCs w:val="24"/>
        </w:rPr>
      </w:pPr>
    </w:p>
    <w:p w:rsidR="00A80A2C" w:rsidRPr="00C12C65" w:rsidRDefault="00A80A2C" w:rsidP="00A80A2C">
      <w:pPr>
        <w:tabs>
          <w:tab w:val="left" w:pos="3045"/>
        </w:tabs>
        <w:spacing w:after="0" w:line="240" w:lineRule="auto"/>
        <w:rPr>
          <w:sz w:val="24"/>
          <w:szCs w:val="24"/>
        </w:rPr>
      </w:pPr>
      <w:r w:rsidRPr="00C12C65">
        <w:rPr>
          <w:sz w:val="24"/>
          <w:szCs w:val="24"/>
        </w:rPr>
        <w:t xml:space="preserve">    public static void main(String args[])</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System.out.println("main starts");</w:t>
      </w:r>
    </w:p>
    <w:p w:rsidR="00A80A2C" w:rsidRPr="00C12C65" w:rsidRDefault="00A80A2C" w:rsidP="00A80A2C">
      <w:pPr>
        <w:tabs>
          <w:tab w:val="left" w:pos="3045"/>
        </w:tabs>
        <w:spacing w:after="0" w:line="240" w:lineRule="auto"/>
        <w:rPr>
          <w:sz w:val="24"/>
          <w:szCs w:val="24"/>
        </w:rPr>
      </w:pPr>
      <w:r w:rsidRPr="00C12C65">
        <w:rPr>
          <w:sz w:val="24"/>
          <w:szCs w:val="24"/>
        </w:rPr>
        <w:t xml:space="preserve">             Demo42 d1=new Demo42();</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System.out.println("i="+ d1.i);</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System.out.println("j="+ d1.j);</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Demo42 d2=new Demo42();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System.out.println("i="+ d2.i);</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System.out.println("j="+ d2.j);</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d1.i=123;</w:t>
      </w:r>
    </w:p>
    <w:p w:rsidR="00A80A2C" w:rsidRPr="00C12C65" w:rsidRDefault="00A80A2C" w:rsidP="00A80A2C">
      <w:pPr>
        <w:tabs>
          <w:tab w:val="left" w:pos="3045"/>
        </w:tabs>
        <w:spacing w:after="0" w:line="240" w:lineRule="auto"/>
        <w:rPr>
          <w:sz w:val="24"/>
          <w:szCs w:val="24"/>
        </w:rPr>
      </w:pPr>
      <w:r w:rsidRPr="00C12C65">
        <w:rPr>
          <w:sz w:val="24"/>
          <w:szCs w:val="24"/>
        </w:rPr>
        <w:t xml:space="preserve">             d1.j=456;</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System.out.println("i="+ d2.i);</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System.out.println("j="+ d2.j);</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System.out.println("i="+ d1.i);</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System.out.println("j="+ d1.j);</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System.out.println("main ends");</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System.out.println("1: Non static block");</w:t>
      </w:r>
    </w:p>
    <w:p w:rsidR="00A80A2C" w:rsidRPr="00C12C65" w:rsidRDefault="00A80A2C" w:rsidP="00A80A2C">
      <w:pPr>
        <w:tabs>
          <w:tab w:val="left" w:pos="3045"/>
        </w:tabs>
        <w:spacing w:after="0" w:line="240" w:lineRule="auto"/>
        <w:rPr>
          <w:sz w:val="24"/>
          <w:szCs w:val="24"/>
        </w:rPr>
      </w:pPr>
      <w:r w:rsidRPr="00C12C65">
        <w:rPr>
          <w:sz w:val="24"/>
          <w:szCs w:val="24"/>
        </w:rPr>
        <w:t xml:space="preserve">          i=20;        </w:t>
      </w:r>
    </w:p>
    <w:p w:rsidR="00A80A2C" w:rsidRPr="00C12C65" w:rsidRDefault="00A80A2C" w:rsidP="00A80A2C">
      <w:pPr>
        <w:tabs>
          <w:tab w:val="left" w:pos="3045"/>
        </w:tabs>
        <w:spacing w:after="0" w:line="240" w:lineRule="auto"/>
        <w:rPr>
          <w:sz w:val="24"/>
          <w:szCs w:val="24"/>
        </w:rPr>
      </w:pPr>
      <w:r w:rsidRPr="00C12C65">
        <w:rPr>
          <w:sz w:val="24"/>
          <w:szCs w:val="24"/>
        </w:rPr>
        <w:t xml:space="preserve">          j=30;</w:t>
      </w: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p>
    <w:p w:rsidR="00A80A2C" w:rsidRPr="00C12C65" w:rsidRDefault="00A80A2C" w:rsidP="00A80A2C">
      <w:pPr>
        <w:tabs>
          <w:tab w:val="left" w:pos="3045"/>
        </w:tabs>
        <w:spacing w:after="0" w:line="240" w:lineRule="auto"/>
        <w:rPr>
          <w:sz w:val="24"/>
          <w:szCs w:val="24"/>
        </w:rPr>
      </w:pPr>
      <w:r w:rsidRPr="00C12C65">
        <w:rPr>
          <w:sz w:val="24"/>
          <w:szCs w:val="24"/>
        </w:rPr>
        <w:t xml:space="preserve">   {</w:t>
      </w:r>
    </w:p>
    <w:p w:rsidR="00A80A2C" w:rsidRPr="00C12C65" w:rsidRDefault="00A80A2C" w:rsidP="00A80A2C">
      <w:pPr>
        <w:tabs>
          <w:tab w:val="left" w:pos="3045"/>
        </w:tabs>
        <w:spacing w:after="0" w:line="240" w:lineRule="auto"/>
        <w:rPr>
          <w:sz w:val="24"/>
          <w:szCs w:val="24"/>
        </w:rPr>
      </w:pPr>
      <w:r w:rsidRPr="00C12C65">
        <w:rPr>
          <w:sz w:val="24"/>
          <w:szCs w:val="24"/>
        </w:rPr>
        <w:t xml:space="preserve">             System.out.println("2: Non static block");</w:t>
      </w:r>
    </w:p>
    <w:p w:rsidR="00A80A2C" w:rsidRPr="00C12C65" w:rsidRDefault="00A80A2C" w:rsidP="00A80A2C">
      <w:pPr>
        <w:tabs>
          <w:tab w:val="left" w:pos="3045"/>
        </w:tabs>
        <w:spacing w:after="0" w:line="240" w:lineRule="auto"/>
        <w:rPr>
          <w:sz w:val="24"/>
          <w:szCs w:val="24"/>
        </w:rPr>
      </w:pPr>
      <w:r w:rsidRPr="00C12C65">
        <w:rPr>
          <w:sz w:val="24"/>
          <w:szCs w:val="24"/>
        </w:rPr>
        <w:t xml:space="preserve">         i=200;</w:t>
      </w:r>
    </w:p>
    <w:p w:rsidR="00A80A2C" w:rsidRPr="00C12C65" w:rsidRDefault="00A80A2C" w:rsidP="00A80A2C">
      <w:pPr>
        <w:tabs>
          <w:tab w:val="left" w:pos="3045"/>
        </w:tabs>
        <w:spacing w:after="0" w:line="240" w:lineRule="auto"/>
        <w:rPr>
          <w:sz w:val="24"/>
          <w:szCs w:val="24"/>
        </w:rPr>
      </w:pPr>
      <w:r w:rsidRPr="00C12C65">
        <w:rPr>
          <w:sz w:val="24"/>
          <w:szCs w:val="24"/>
        </w:rPr>
        <w:t xml:space="preserve">         j=300;</w:t>
      </w:r>
    </w:p>
    <w:p w:rsidR="00A80A2C" w:rsidRPr="00C12C65" w:rsidRDefault="00A80A2C" w:rsidP="00A80A2C">
      <w:pPr>
        <w:tabs>
          <w:tab w:val="left" w:pos="3045"/>
        </w:tabs>
        <w:spacing w:after="0" w:line="240" w:lineRule="auto"/>
        <w:rPr>
          <w:sz w:val="24"/>
          <w:szCs w:val="24"/>
        </w:rPr>
      </w:pPr>
      <w:r w:rsidRPr="00C12C65">
        <w:rPr>
          <w:sz w:val="24"/>
          <w:szCs w:val="24"/>
        </w:rPr>
        <w:lastRenderedPageBreak/>
        <w:t xml:space="preserve">   }</w:t>
      </w:r>
    </w:p>
    <w:p w:rsidR="00A80A2C" w:rsidRPr="00C12C65" w:rsidRDefault="00A80A2C" w:rsidP="00A80A2C">
      <w:pPr>
        <w:tabs>
          <w:tab w:val="left" w:pos="3045"/>
        </w:tabs>
        <w:spacing w:after="0" w:line="240" w:lineRule="auto"/>
        <w:rPr>
          <w:sz w:val="24"/>
          <w:szCs w:val="24"/>
        </w:rPr>
      </w:pPr>
      <w:r w:rsidRPr="00C12C65">
        <w:rPr>
          <w:sz w:val="24"/>
          <w:szCs w:val="24"/>
        </w:rPr>
        <w:t>}</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t>o/p</w:t>
      </w:r>
    </w:p>
    <w:p w:rsidR="00A80A2C" w:rsidRDefault="00A80A2C" w:rsidP="00A80A2C">
      <w:pPr>
        <w:tabs>
          <w:tab w:val="left" w:pos="3045"/>
        </w:tabs>
        <w:spacing w:after="0" w:line="240" w:lineRule="auto"/>
      </w:pPr>
      <w:r>
        <w:rPr>
          <w:noProof/>
          <w:lang w:val="en-IN" w:eastAsia="en-IN" w:bidi="ta-IN"/>
        </w:rPr>
        <w:drawing>
          <wp:inline distT="0" distB="0" distL="0" distR="0">
            <wp:extent cx="1552575" cy="1934845"/>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1552575" cy="193484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p>
    <w:p w:rsidR="00A80A2C" w:rsidRPr="002100E7" w:rsidRDefault="00A80A2C" w:rsidP="00A80A2C">
      <w:pPr>
        <w:pStyle w:val="Title"/>
        <w:jc w:val="center"/>
        <w:rPr>
          <w:sz w:val="40"/>
          <w:szCs w:val="40"/>
        </w:rPr>
      </w:pPr>
      <w:r w:rsidRPr="002100E7">
        <w:rPr>
          <w:sz w:val="40"/>
          <w:szCs w:val="40"/>
        </w:rPr>
        <w:t>non – static block</w:t>
      </w:r>
    </w:p>
    <w:p w:rsidR="00A80A2C" w:rsidRPr="002100E7" w:rsidRDefault="00A80A2C" w:rsidP="00A80A2C">
      <w:pPr>
        <w:tabs>
          <w:tab w:val="left" w:pos="3045"/>
        </w:tabs>
        <w:spacing w:after="0" w:line="240" w:lineRule="auto"/>
        <w:rPr>
          <w:sz w:val="24"/>
          <w:szCs w:val="24"/>
        </w:rPr>
      </w:pPr>
    </w:p>
    <w:p w:rsidR="00A80A2C" w:rsidRPr="002100E7" w:rsidRDefault="00A80A2C" w:rsidP="00CA10B2">
      <w:pPr>
        <w:pStyle w:val="ListParagraph"/>
        <w:numPr>
          <w:ilvl w:val="0"/>
          <w:numId w:val="22"/>
        </w:numPr>
        <w:tabs>
          <w:tab w:val="left" w:pos="3045"/>
        </w:tabs>
        <w:spacing w:after="0" w:line="240" w:lineRule="auto"/>
        <w:rPr>
          <w:sz w:val="24"/>
          <w:szCs w:val="24"/>
        </w:rPr>
      </w:pPr>
      <w:r w:rsidRPr="002100E7">
        <w:rPr>
          <w:sz w:val="24"/>
          <w:szCs w:val="24"/>
        </w:rPr>
        <w:t xml:space="preserve">Non static block is also called as </w:t>
      </w:r>
      <w:r w:rsidRPr="002B13E9">
        <w:rPr>
          <w:b/>
          <w:sz w:val="24"/>
          <w:szCs w:val="24"/>
        </w:rPr>
        <w:t>instance initialization block(IIB)</w:t>
      </w:r>
      <w:r w:rsidRPr="002100E7">
        <w:rPr>
          <w:sz w:val="24"/>
          <w:szCs w:val="24"/>
        </w:rPr>
        <w:t xml:space="preserve"> used to initialize non static members.</w:t>
      </w:r>
    </w:p>
    <w:p w:rsidR="00A80A2C" w:rsidRPr="002100E7" w:rsidRDefault="00A80A2C" w:rsidP="00CA10B2">
      <w:pPr>
        <w:pStyle w:val="ListParagraph"/>
        <w:numPr>
          <w:ilvl w:val="0"/>
          <w:numId w:val="22"/>
        </w:numPr>
        <w:tabs>
          <w:tab w:val="left" w:pos="3045"/>
        </w:tabs>
        <w:spacing w:after="0" w:line="240" w:lineRule="auto"/>
        <w:rPr>
          <w:sz w:val="24"/>
          <w:szCs w:val="24"/>
        </w:rPr>
      </w:pPr>
      <w:r w:rsidRPr="002100E7">
        <w:rPr>
          <w:sz w:val="24"/>
          <w:szCs w:val="24"/>
        </w:rPr>
        <w:t xml:space="preserve">It gets </w:t>
      </w:r>
      <w:r w:rsidRPr="002B13E9">
        <w:rPr>
          <w:b/>
          <w:sz w:val="24"/>
          <w:szCs w:val="24"/>
        </w:rPr>
        <w:t>executed whenever an object of the class is created</w:t>
      </w:r>
      <w:r w:rsidRPr="002100E7">
        <w:rPr>
          <w:sz w:val="24"/>
          <w:szCs w:val="24"/>
        </w:rPr>
        <w:t>.</w:t>
      </w:r>
    </w:p>
    <w:p w:rsidR="00A80A2C" w:rsidRPr="002100E7" w:rsidRDefault="00A80A2C" w:rsidP="00CA10B2">
      <w:pPr>
        <w:pStyle w:val="ListParagraph"/>
        <w:numPr>
          <w:ilvl w:val="0"/>
          <w:numId w:val="22"/>
        </w:numPr>
        <w:tabs>
          <w:tab w:val="left" w:pos="3045"/>
        </w:tabs>
        <w:spacing w:after="0" w:line="240" w:lineRule="auto"/>
        <w:rPr>
          <w:sz w:val="24"/>
          <w:szCs w:val="24"/>
        </w:rPr>
      </w:pPr>
      <w:r w:rsidRPr="002B13E9">
        <w:rPr>
          <w:b/>
          <w:sz w:val="24"/>
          <w:szCs w:val="24"/>
        </w:rPr>
        <w:t>IIB</w:t>
      </w:r>
      <w:r w:rsidRPr="002100E7">
        <w:rPr>
          <w:sz w:val="24"/>
          <w:szCs w:val="24"/>
        </w:rPr>
        <w:t xml:space="preserve"> can be called (</w:t>
      </w:r>
      <w:r w:rsidRPr="002B13E9">
        <w:rPr>
          <w:b/>
          <w:sz w:val="24"/>
          <w:szCs w:val="24"/>
        </w:rPr>
        <w:t xml:space="preserve"> multiple times </w:t>
      </w:r>
      <w:r w:rsidRPr="002100E7">
        <w:rPr>
          <w:sz w:val="24"/>
          <w:szCs w:val="24"/>
        </w:rPr>
        <w:t>)</w:t>
      </w:r>
      <w:r>
        <w:rPr>
          <w:sz w:val="24"/>
          <w:szCs w:val="24"/>
        </w:rPr>
        <w:t xml:space="preserve"> </w:t>
      </w:r>
      <w:r w:rsidRPr="002100E7">
        <w:rPr>
          <w:sz w:val="24"/>
          <w:szCs w:val="24"/>
        </w:rPr>
        <w:t>whenever the object is created.</w:t>
      </w:r>
    </w:p>
    <w:p w:rsidR="00A80A2C" w:rsidRDefault="00A80A2C" w:rsidP="00CA10B2">
      <w:pPr>
        <w:pStyle w:val="ListParagraph"/>
        <w:numPr>
          <w:ilvl w:val="0"/>
          <w:numId w:val="22"/>
        </w:numPr>
        <w:tabs>
          <w:tab w:val="left" w:pos="3045"/>
        </w:tabs>
        <w:spacing w:after="0" w:line="240" w:lineRule="auto"/>
        <w:rPr>
          <w:sz w:val="24"/>
          <w:szCs w:val="24"/>
        </w:rPr>
      </w:pPr>
      <w:r w:rsidRPr="002B13E9">
        <w:rPr>
          <w:b/>
          <w:sz w:val="24"/>
          <w:szCs w:val="24"/>
        </w:rPr>
        <w:t>SIB is created only once</w:t>
      </w:r>
      <w:r w:rsidRPr="002100E7">
        <w:rPr>
          <w:sz w:val="24"/>
          <w:szCs w:val="24"/>
        </w:rPr>
        <w:t>.</w:t>
      </w:r>
    </w:p>
    <w:p w:rsidR="00A80A2C" w:rsidRDefault="00A80A2C" w:rsidP="00A80A2C">
      <w:pPr>
        <w:tabs>
          <w:tab w:val="left" w:pos="3045"/>
        </w:tabs>
        <w:spacing w:after="0" w:line="240" w:lineRule="auto"/>
        <w:rPr>
          <w:sz w:val="24"/>
          <w:szCs w:val="24"/>
        </w:rPr>
      </w:pPr>
    </w:p>
    <w:p w:rsidR="00A80A2C" w:rsidRPr="00CD22DC" w:rsidRDefault="00A80A2C" w:rsidP="00A80A2C">
      <w:pPr>
        <w:tabs>
          <w:tab w:val="left" w:pos="3045"/>
        </w:tabs>
        <w:spacing w:after="0" w:line="240" w:lineRule="auto"/>
        <w:rPr>
          <w:sz w:val="24"/>
          <w:szCs w:val="24"/>
        </w:rPr>
      </w:pPr>
      <w:r w:rsidRPr="00CD22DC">
        <w:rPr>
          <w:sz w:val="24"/>
          <w:szCs w:val="24"/>
        </w:rPr>
        <w:t>class Demo43{</w:t>
      </w:r>
    </w:p>
    <w:p w:rsidR="00A80A2C" w:rsidRPr="00CD22DC" w:rsidRDefault="00A80A2C" w:rsidP="00A80A2C">
      <w:pPr>
        <w:tabs>
          <w:tab w:val="left" w:pos="3045"/>
        </w:tabs>
        <w:spacing w:after="0" w:line="240" w:lineRule="auto"/>
        <w:rPr>
          <w:sz w:val="24"/>
          <w:szCs w:val="24"/>
        </w:rPr>
      </w:pPr>
    </w:p>
    <w:p w:rsidR="00A80A2C" w:rsidRPr="00CD22DC" w:rsidRDefault="00A80A2C" w:rsidP="00A80A2C">
      <w:pPr>
        <w:tabs>
          <w:tab w:val="left" w:pos="3045"/>
        </w:tabs>
        <w:spacing w:after="0" w:line="240" w:lineRule="auto"/>
        <w:rPr>
          <w:sz w:val="24"/>
          <w:szCs w:val="24"/>
        </w:rPr>
      </w:pPr>
      <w:r w:rsidRPr="00CD22DC">
        <w:rPr>
          <w:sz w:val="24"/>
          <w:szCs w:val="24"/>
        </w:rPr>
        <w:t xml:space="preserve">        static int i;</w:t>
      </w:r>
    </w:p>
    <w:p w:rsidR="00A80A2C" w:rsidRPr="00CD22DC" w:rsidRDefault="00A80A2C" w:rsidP="00A80A2C">
      <w:pPr>
        <w:tabs>
          <w:tab w:val="left" w:pos="3045"/>
        </w:tabs>
        <w:spacing w:after="0" w:line="240" w:lineRule="auto"/>
        <w:rPr>
          <w:sz w:val="24"/>
          <w:szCs w:val="24"/>
        </w:rPr>
      </w:pPr>
      <w:r w:rsidRPr="00CD22DC">
        <w:rPr>
          <w:sz w:val="24"/>
          <w:szCs w:val="24"/>
        </w:rPr>
        <w:t xml:space="preserve">                  int j;</w:t>
      </w:r>
    </w:p>
    <w:p w:rsidR="00A80A2C" w:rsidRPr="00CD22DC" w:rsidRDefault="00A80A2C" w:rsidP="00A80A2C">
      <w:pPr>
        <w:tabs>
          <w:tab w:val="left" w:pos="3045"/>
        </w:tabs>
        <w:spacing w:after="0" w:line="240" w:lineRule="auto"/>
        <w:rPr>
          <w:sz w:val="24"/>
          <w:szCs w:val="24"/>
        </w:rPr>
      </w:pPr>
      <w:r w:rsidRPr="00CD22DC">
        <w:rPr>
          <w:sz w:val="24"/>
          <w:szCs w:val="24"/>
        </w:rPr>
        <w:t xml:space="preserve">        public static void main(String args[])</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System.out.println("main starts");</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System.out.println("i= " +Demo43.i);</w:t>
      </w:r>
    </w:p>
    <w:p w:rsidR="00A80A2C" w:rsidRPr="00CD22DC" w:rsidRDefault="00A80A2C" w:rsidP="00A80A2C">
      <w:pPr>
        <w:tabs>
          <w:tab w:val="left" w:pos="3045"/>
        </w:tabs>
        <w:spacing w:after="0" w:line="240" w:lineRule="auto"/>
        <w:rPr>
          <w:sz w:val="24"/>
          <w:szCs w:val="24"/>
        </w:rPr>
      </w:pPr>
    </w:p>
    <w:p w:rsidR="00A80A2C" w:rsidRPr="00CD22DC" w:rsidRDefault="00A80A2C" w:rsidP="00A80A2C">
      <w:pPr>
        <w:tabs>
          <w:tab w:val="left" w:pos="3045"/>
        </w:tabs>
        <w:spacing w:after="0" w:line="240" w:lineRule="auto"/>
        <w:rPr>
          <w:sz w:val="24"/>
          <w:szCs w:val="24"/>
        </w:rPr>
      </w:pPr>
      <w:r w:rsidRPr="00CD22DC">
        <w:rPr>
          <w:sz w:val="24"/>
          <w:szCs w:val="24"/>
        </w:rPr>
        <w:t xml:space="preserve">          Demo43 d1= new Demo43();</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System.out.println("j= " +d1.j);</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d1.j=40;</w:t>
      </w:r>
    </w:p>
    <w:p w:rsidR="00A80A2C" w:rsidRPr="00CD22DC" w:rsidRDefault="00A80A2C" w:rsidP="00A80A2C">
      <w:pPr>
        <w:tabs>
          <w:tab w:val="left" w:pos="3045"/>
        </w:tabs>
        <w:spacing w:after="0" w:line="240" w:lineRule="auto"/>
        <w:rPr>
          <w:sz w:val="24"/>
          <w:szCs w:val="24"/>
        </w:rPr>
      </w:pPr>
      <w:r w:rsidRPr="00CD22DC">
        <w:rPr>
          <w:sz w:val="24"/>
          <w:szCs w:val="24"/>
        </w:rPr>
        <w:t xml:space="preserve">          Demo43 d2=new Demo43();</w:t>
      </w:r>
    </w:p>
    <w:p w:rsidR="00A80A2C" w:rsidRPr="00CD22DC" w:rsidRDefault="00A80A2C" w:rsidP="00A80A2C">
      <w:pPr>
        <w:tabs>
          <w:tab w:val="left" w:pos="3045"/>
        </w:tabs>
        <w:spacing w:after="0" w:line="240" w:lineRule="auto"/>
        <w:rPr>
          <w:sz w:val="24"/>
          <w:szCs w:val="24"/>
        </w:rPr>
      </w:pPr>
      <w:r w:rsidRPr="00CD22DC">
        <w:rPr>
          <w:sz w:val="24"/>
          <w:szCs w:val="24"/>
        </w:rPr>
        <w:t xml:space="preserve">          //value is of d2 object is printed</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System.out.println("j= " +d2.j);</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System.out.println("main ends");</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p>
    <w:p w:rsidR="00A80A2C" w:rsidRPr="00CD22DC" w:rsidRDefault="00A80A2C" w:rsidP="00A80A2C">
      <w:pPr>
        <w:tabs>
          <w:tab w:val="left" w:pos="3045"/>
        </w:tabs>
        <w:spacing w:after="0" w:line="240" w:lineRule="auto"/>
        <w:rPr>
          <w:sz w:val="24"/>
          <w:szCs w:val="24"/>
        </w:rPr>
      </w:pPr>
      <w:r w:rsidRPr="00CD22DC">
        <w:rPr>
          <w:sz w:val="24"/>
          <w:szCs w:val="24"/>
        </w:rPr>
        <w:t xml:space="preserve">      static</w:t>
      </w:r>
    </w:p>
    <w:p w:rsidR="00A80A2C" w:rsidRPr="00CD22DC" w:rsidRDefault="00A80A2C" w:rsidP="00A80A2C">
      <w:pPr>
        <w:tabs>
          <w:tab w:val="left" w:pos="3045"/>
        </w:tabs>
        <w:spacing w:after="0" w:line="240" w:lineRule="auto"/>
        <w:rPr>
          <w:sz w:val="24"/>
          <w:szCs w:val="24"/>
        </w:rPr>
      </w:pPr>
      <w:r w:rsidRPr="00CD22DC">
        <w:rPr>
          <w:sz w:val="24"/>
          <w:szCs w:val="24"/>
        </w:rPr>
        <w:lastRenderedPageBreak/>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System.out.println("SIB");</w:t>
      </w:r>
    </w:p>
    <w:p w:rsidR="00A80A2C" w:rsidRPr="00CD22DC" w:rsidRDefault="00A80A2C" w:rsidP="00A80A2C">
      <w:pPr>
        <w:tabs>
          <w:tab w:val="left" w:pos="3045"/>
        </w:tabs>
        <w:spacing w:after="0" w:line="240" w:lineRule="auto"/>
        <w:rPr>
          <w:sz w:val="24"/>
          <w:szCs w:val="24"/>
        </w:rPr>
      </w:pPr>
      <w:r w:rsidRPr="00CD22DC">
        <w:rPr>
          <w:sz w:val="24"/>
          <w:szCs w:val="24"/>
        </w:rPr>
        <w:t xml:space="preserve">            i=20;</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r w:rsidRPr="00CD22DC">
        <w:rPr>
          <w:sz w:val="24"/>
          <w:szCs w:val="24"/>
        </w:rPr>
        <w:t xml:space="preserve">           System.out.println("IIB");</w:t>
      </w:r>
    </w:p>
    <w:p w:rsidR="00A80A2C" w:rsidRPr="00CD22DC" w:rsidRDefault="00A80A2C" w:rsidP="00A80A2C">
      <w:pPr>
        <w:tabs>
          <w:tab w:val="left" w:pos="3045"/>
        </w:tabs>
        <w:spacing w:after="0" w:line="240" w:lineRule="auto"/>
        <w:rPr>
          <w:sz w:val="24"/>
          <w:szCs w:val="24"/>
        </w:rPr>
      </w:pPr>
      <w:r w:rsidRPr="00CD22DC">
        <w:rPr>
          <w:sz w:val="24"/>
          <w:szCs w:val="24"/>
        </w:rPr>
        <w:t xml:space="preserve">           j=30;</w:t>
      </w:r>
    </w:p>
    <w:p w:rsidR="00A80A2C" w:rsidRPr="00CD22DC" w:rsidRDefault="00A80A2C" w:rsidP="00A80A2C">
      <w:pPr>
        <w:tabs>
          <w:tab w:val="left" w:pos="3045"/>
        </w:tabs>
        <w:spacing w:after="0" w:line="240" w:lineRule="auto"/>
        <w:rPr>
          <w:sz w:val="24"/>
          <w:szCs w:val="24"/>
        </w:rPr>
      </w:pPr>
      <w:r w:rsidRPr="00CD22DC">
        <w:rPr>
          <w:sz w:val="24"/>
          <w:szCs w:val="24"/>
        </w:rPr>
        <w:t xml:space="preserve">      }</w:t>
      </w:r>
    </w:p>
    <w:p w:rsidR="00A80A2C" w:rsidRPr="00CD22DC" w:rsidRDefault="00A80A2C" w:rsidP="00A80A2C">
      <w:pPr>
        <w:tabs>
          <w:tab w:val="left" w:pos="3045"/>
        </w:tabs>
        <w:spacing w:after="0" w:line="240" w:lineRule="auto"/>
        <w:rPr>
          <w:sz w:val="24"/>
          <w:szCs w:val="24"/>
        </w:rPr>
      </w:pPr>
    </w:p>
    <w:p w:rsidR="00A80A2C" w:rsidRPr="00CD22DC" w:rsidRDefault="00A80A2C" w:rsidP="00A80A2C">
      <w:pPr>
        <w:tabs>
          <w:tab w:val="left" w:pos="3045"/>
        </w:tabs>
        <w:spacing w:after="0" w:line="240" w:lineRule="auto"/>
        <w:rPr>
          <w:sz w:val="24"/>
          <w:szCs w:val="24"/>
        </w:rPr>
      </w:pPr>
      <w:r w:rsidRPr="00CD22DC">
        <w:rPr>
          <w:sz w:val="24"/>
          <w:szCs w:val="24"/>
        </w:rPr>
        <w:t>}</w:t>
      </w:r>
    </w:p>
    <w:p w:rsidR="00A80A2C" w:rsidRPr="00CD22DC" w:rsidRDefault="00A80A2C" w:rsidP="00A80A2C">
      <w:pPr>
        <w:tabs>
          <w:tab w:val="left" w:pos="3045"/>
        </w:tabs>
        <w:spacing w:after="0" w:line="240" w:lineRule="auto"/>
        <w:rPr>
          <w:sz w:val="24"/>
          <w:szCs w:val="24"/>
        </w:rPr>
      </w:pPr>
      <w:r w:rsidRPr="00CD22DC">
        <w:rPr>
          <w:noProof/>
          <w:sz w:val="24"/>
          <w:szCs w:val="24"/>
          <w:lang w:val="en-IN" w:eastAsia="en-IN" w:bidi="ta-IN"/>
        </w:rPr>
        <w:drawing>
          <wp:inline distT="0" distB="0" distL="0" distR="0">
            <wp:extent cx="1095375" cy="1153463"/>
            <wp:effectExtent l="1905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srcRect/>
                    <a:stretch>
                      <a:fillRect/>
                    </a:stretch>
                  </pic:blipFill>
                  <pic:spPr bwMode="auto">
                    <a:xfrm>
                      <a:off x="0" y="0"/>
                      <a:ext cx="1095375" cy="1153463"/>
                    </a:xfrm>
                    <a:prstGeom prst="rect">
                      <a:avLst/>
                    </a:prstGeom>
                    <a:noFill/>
                    <a:ln w="9525">
                      <a:noFill/>
                      <a:miter lim="800000"/>
                      <a:headEnd/>
                      <a:tailEnd/>
                    </a:ln>
                  </pic:spPr>
                </pic:pic>
              </a:graphicData>
            </a:graphic>
          </wp:inline>
        </w:drawing>
      </w:r>
    </w:p>
    <w:p w:rsidR="00A80A2C" w:rsidRPr="00CD22DC" w:rsidRDefault="00A80A2C" w:rsidP="00A80A2C">
      <w:pPr>
        <w:tabs>
          <w:tab w:val="left" w:pos="3045"/>
        </w:tabs>
        <w:spacing w:after="0" w:line="240" w:lineRule="auto"/>
        <w:rPr>
          <w:sz w:val="24"/>
          <w:szCs w:val="24"/>
        </w:rPr>
      </w:pPr>
    </w:p>
    <w:p w:rsidR="00A80A2C" w:rsidRDefault="00A80A2C" w:rsidP="00A80A2C">
      <w:pPr>
        <w:rPr>
          <w:sz w:val="24"/>
          <w:szCs w:val="24"/>
        </w:rPr>
      </w:pPr>
    </w:p>
    <w:p w:rsidR="00A80A2C" w:rsidRPr="002B13E9" w:rsidRDefault="00A80A2C" w:rsidP="00A80A2C">
      <w:pPr>
        <w:tabs>
          <w:tab w:val="left" w:pos="3045"/>
        </w:tabs>
        <w:spacing w:after="0" w:line="240" w:lineRule="auto"/>
        <w:rPr>
          <w:sz w:val="24"/>
          <w:szCs w:val="24"/>
        </w:rPr>
      </w:pPr>
      <w:r w:rsidRPr="002B13E9">
        <w:rPr>
          <w:b/>
          <w:sz w:val="24"/>
          <w:szCs w:val="24"/>
        </w:rPr>
        <w:t>Non static members :</w:t>
      </w: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The non static members are declared without using static keyword. The non static members are also known as </w:t>
      </w:r>
      <w:r w:rsidRPr="002B13E9">
        <w:rPr>
          <w:b/>
          <w:sz w:val="24"/>
          <w:szCs w:val="24"/>
        </w:rPr>
        <w:t xml:space="preserve">object members </w:t>
      </w:r>
      <w:r w:rsidRPr="002B13E9">
        <w:rPr>
          <w:sz w:val="24"/>
          <w:szCs w:val="24"/>
        </w:rPr>
        <w:t>or</w:t>
      </w:r>
      <w:r w:rsidRPr="002B13E9">
        <w:rPr>
          <w:b/>
          <w:sz w:val="24"/>
          <w:szCs w:val="24"/>
        </w:rPr>
        <w:t xml:space="preserve"> instance members.</w:t>
      </w:r>
    </w:p>
    <w:p w:rsidR="00A80A2C" w:rsidRPr="002B13E9" w:rsidRDefault="00A80A2C" w:rsidP="00A80A2C">
      <w:pPr>
        <w:tabs>
          <w:tab w:val="left" w:pos="3045"/>
        </w:tabs>
        <w:spacing w:after="0" w:line="240" w:lineRule="auto"/>
        <w:rPr>
          <w:sz w:val="24"/>
          <w:szCs w:val="24"/>
        </w:rPr>
      </w:pPr>
    </w:p>
    <w:p w:rsidR="00A80A2C" w:rsidRPr="002B13E9" w:rsidRDefault="00A80A2C" w:rsidP="00CA10B2">
      <w:pPr>
        <w:pStyle w:val="ListParagraph"/>
        <w:numPr>
          <w:ilvl w:val="0"/>
          <w:numId w:val="27"/>
        </w:numPr>
        <w:tabs>
          <w:tab w:val="left" w:pos="3045"/>
        </w:tabs>
        <w:spacing w:after="0" w:line="240" w:lineRule="auto"/>
        <w:rPr>
          <w:b/>
          <w:sz w:val="24"/>
          <w:szCs w:val="24"/>
        </w:rPr>
      </w:pPr>
      <w:r w:rsidRPr="002B13E9">
        <w:rPr>
          <w:sz w:val="24"/>
          <w:szCs w:val="24"/>
        </w:rPr>
        <w:t xml:space="preserve">The non static members are loaded into memory while creating an </w:t>
      </w:r>
      <w:r w:rsidRPr="002B13E9">
        <w:rPr>
          <w:b/>
          <w:sz w:val="24"/>
          <w:szCs w:val="24"/>
        </w:rPr>
        <w:t>object of the class</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 xml:space="preserve">The non static members can be accessed only by using </w:t>
      </w:r>
      <w:r w:rsidRPr="002B13E9">
        <w:rPr>
          <w:b/>
          <w:sz w:val="24"/>
          <w:szCs w:val="24"/>
        </w:rPr>
        <w:t>reference variable</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Based on the number of objects created ,copy of non static members are loaded into the memory</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 xml:space="preserve">Java provides a separate block to initialize non static members. That block is known as </w:t>
      </w:r>
      <w:r w:rsidRPr="002B13E9">
        <w:rPr>
          <w:b/>
          <w:sz w:val="24"/>
          <w:szCs w:val="24"/>
        </w:rPr>
        <w:t>instance initialization block(IIB)</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The instance initialization block gets executed whenever an  object is created</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A program can have multiple instance initialization block and order of execution is always sequential(</w:t>
      </w:r>
      <w:r w:rsidRPr="002B13E9">
        <w:rPr>
          <w:b/>
          <w:sz w:val="24"/>
          <w:szCs w:val="24"/>
        </w:rPr>
        <w:t>Top to Bottom</w:t>
      </w:r>
      <w:r w:rsidRPr="002B13E9">
        <w:rPr>
          <w:sz w:val="24"/>
          <w:szCs w:val="24"/>
        </w:rPr>
        <w:t>)</w:t>
      </w:r>
    </w:p>
    <w:p w:rsidR="00A80A2C" w:rsidRPr="002B13E9" w:rsidRDefault="00A80A2C" w:rsidP="00CA10B2">
      <w:pPr>
        <w:pStyle w:val="ListParagraph"/>
        <w:numPr>
          <w:ilvl w:val="0"/>
          <w:numId w:val="27"/>
        </w:numPr>
        <w:tabs>
          <w:tab w:val="left" w:pos="3045"/>
        </w:tabs>
        <w:spacing w:after="0" w:line="240" w:lineRule="auto"/>
        <w:rPr>
          <w:sz w:val="24"/>
          <w:szCs w:val="24"/>
        </w:rPr>
      </w:pPr>
      <w:r w:rsidRPr="002B13E9">
        <w:rPr>
          <w:sz w:val="24"/>
          <w:szCs w:val="24"/>
        </w:rPr>
        <w:t>A program can have both static initialization block(SIB) &amp; instance initialization block</w:t>
      </w:r>
      <w:r>
        <w:rPr>
          <w:sz w:val="24"/>
          <w:szCs w:val="24"/>
        </w:rPr>
        <w:t>(IIB)</w:t>
      </w:r>
      <w:r w:rsidRPr="002B13E9">
        <w:rPr>
          <w:sz w:val="24"/>
          <w:szCs w:val="24"/>
        </w:rPr>
        <w:t>. In such case static initialization block gets executed first &amp; then for every object  created ,non static initialization block will get executed</w:t>
      </w:r>
    </w:p>
    <w:p w:rsidR="00A80A2C" w:rsidRDefault="00A80A2C" w:rsidP="00A80A2C">
      <w:pPr>
        <w:tabs>
          <w:tab w:val="left" w:pos="3045"/>
        </w:tabs>
        <w:spacing w:after="0" w:line="240" w:lineRule="auto"/>
        <w:rPr>
          <w:sz w:val="24"/>
          <w:szCs w:val="24"/>
        </w:rPr>
      </w:pPr>
    </w:p>
    <w:p w:rsidR="00A80A2C" w:rsidRDefault="00A80A2C">
      <w:pPr>
        <w:rPr>
          <w:sz w:val="24"/>
          <w:szCs w:val="24"/>
        </w:rPr>
      </w:pPr>
      <w:r>
        <w:rPr>
          <w:sz w:val="24"/>
          <w:szCs w:val="24"/>
        </w:rPr>
        <w:br w:type="page"/>
      </w:r>
    </w:p>
    <w:p w:rsidR="00A80A2C" w:rsidRPr="002B13E9" w:rsidRDefault="00A80A2C" w:rsidP="00A80A2C">
      <w:pPr>
        <w:tabs>
          <w:tab w:val="left" w:pos="3045"/>
        </w:tabs>
        <w:spacing w:after="0" w:line="240" w:lineRule="auto"/>
        <w:rPr>
          <w:sz w:val="24"/>
          <w:szCs w:val="24"/>
        </w:rPr>
      </w:pPr>
    </w:p>
    <w:p w:rsidR="00A80A2C" w:rsidRPr="002B13E9" w:rsidRDefault="00A80A2C" w:rsidP="00A80A2C">
      <w:pPr>
        <w:pStyle w:val="Title"/>
        <w:jc w:val="center"/>
      </w:pPr>
      <w:r>
        <w:t>multiple class in java file</w:t>
      </w:r>
    </w:p>
    <w:p w:rsidR="00A80A2C" w:rsidRPr="002B13E9" w:rsidRDefault="00A80A2C" w:rsidP="00A80A2C">
      <w:pPr>
        <w:tabs>
          <w:tab w:val="left" w:pos="3045"/>
        </w:tabs>
        <w:spacing w:after="0" w:line="240" w:lineRule="auto"/>
        <w:rPr>
          <w:sz w:val="24"/>
          <w:szCs w:val="24"/>
        </w:rPr>
      </w:pPr>
      <w:r w:rsidRPr="002B13E9">
        <w:rPr>
          <w:sz w:val="24"/>
          <w:szCs w:val="24"/>
        </w:rPr>
        <w:tab/>
      </w:r>
      <w:r w:rsidRPr="002B13E9">
        <w:rPr>
          <w:sz w:val="24"/>
          <w:szCs w:val="24"/>
        </w:rPr>
        <w:tab/>
      </w:r>
    </w:p>
    <w:p w:rsidR="00A80A2C" w:rsidRPr="002B13E9" w:rsidRDefault="00A80A2C" w:rsidP="00A80A2C">
      <w:pPr>
        <w:tabs>
          <w:tab w:val="left" w:pos="3045"/>
        </w:tabs>
        <w:spacing w:after="0" w:line="240" w:lineRule="auto"/>
        <w:rPr>
          <w:sz w:val="24"/>
          <w:szCs w:val="24"/>
        </w:rPr>
      </w:pPr>
      <w:r w:rsidRPr="00130E76">
        <w:rPr>
          <w:noProof/>
          <w:sz w:val="24"/>
          <w:szCs w:val="24"/>
        </w:rPr>
        <w:pict>
          <v:rect id="_x0000_s1202" style="position:absolute;margin-left:326.25pt;margin-top:8.2pt;width:81.75pt;height:81pt;z-index:251835392">
            <v:textbox style="mso-next-textbox:#_x0000_s1202">
              <w:txbxContent>
                <w:p w:rsidR="00A80A2C" w:rsidRDefault="00A80A2C" w:rsidP="00A80A2C">
                  <w:r>
                    <w:t>…………..</w:t>
                  </w:r>
                </w:p>
                <w:p w:rsidR="00A80A2C" w:rsidRDefault="00A80A2C" w:rsidP="00A80A2C">
                  <w:r>
                    <w:t>………….</w:t>
                  </w:r>
                </w:p>
                <w:p w:rsidR="00A80A2C" w:rsidRDefault="00A80A2C" w:rsidP="00A80A2C">
                  <w:r>
                    <w:t>…………….</w:t>
                  </w:r>
                </w:p>
              </w:txbxContent>
            </v:textbox>
          </v:rect>
        </w:pict>
      </w:r>
      <w:r w:rsidRPr="00130E76">
        <w:rPr>
          <w:noProof/>
          <w:sz w:val="24"/>
          <w:szCs w:val="24"/>
        </w:rPr>
        <w:pict>
          <v:rect id="_x0000_s1199" style="position:absolute;margin-left:1.5pt;margin-top:1.4pt;width:168pt;height:269.3pt;z-index:251832320">
            <v:textbox style="mso-next-textbox:#_x0000_s1199">
              <w:txbxContent>
                <w:p w:rsidR="00A80A2C" w:rsidRDefault="00A80A2C" w:rsidP="00A80A2C"/>
                <w:p w:rsidR="00A80A2C" w:rsidRDefault="00A80A2C" w:rsidP="00A80A2C">
                  <w:pPr>
                    <w:spacing w:after="0"/>
                  </w:pPr>
                  <w:r>
                    <w:t>Class1</w:t>
                  </w:r>
                </w:p>
                <w:p w:rsidR="00A80A2C" w:rsidRDefault="00A80A2C" w:rsidP="00A80A2C">
                  <w:pPr>
                    <w:spacing w:after="0"/>
                  </w:pPr>
                  <w:r>
                    <w:t>{</w:t>
                  </w:r>
                </w:p>
                <w:p w:rsidR="00A80A2C" w:rsidRDefault="00A80A2C" w:rsidP="00A80A2C">
                  <w:pPr>
                    <w:spacing w:after="0"/>
                  </w:pPr>
                  <w:r>
                    <w:t xml:space="preserve">   ……………..</w:t>
                  </w:r>
                </w:p>
                <w:p w:rsidR="00A80A2C" w:rsidRDefault="00A80A2C" w:rsidP="00A80A2C">
                  <w:pPr>
                    <w:spacing w:after="0"/>
                  </w:pPr>
                  <w:r>
                    <w:t xml:space="preserve">    ……………….</w:t>
                  </w:r>
                </w:p>
                <w:p w:rsidR="00A80A2C" w:rsidRDefault="00A80A2C" w:rsidP="00A80A2C">
                  <w:pPr>
                    <w:spacing w:after="0"/>
                  </w:pPr>
                  <w:r>
                    <w:t>}</w:t>
                  </w:r>
                </w:p>
                <w:p w:rsidR="00A80A2C" w:rsidRDefault="00A80A2C" w:rsidP="00A80A2C">
                  <w:pPr>
                    <w:spacing w:after="0"/>
                  </w:pPr>
                  <w:r>
                    <w:t>Class2</w:t>
                  </w:r>
                </w:p>
                <w:p w:rsidR="00A80A2C" w:rsidRDefault="00A80A2C" w:rsidP="00A80A2C">
                  <w:pPr>
                    <w:spacing w:after="0"/>
                  </w:pPr>
                  <w:r>
                    <w:t>{</w:t>
                  </w:r>
                </w:p>
                <w:p w:rsidR="00A80A2C" w:rsidRDefault="00A80A2C" w:rsidP="00A80A2C">
                  <w:pPr>
                    <w:spacing w:after="0"/>
                  </w:pPr>
                  <w:r>
                    <w:t xml:space="preserve">   ……………..</w:t>
                  </w:r>
                </w:p>
                <w:p w:rsidR="00A80A2C" w:rsidRDefault="00A80A2C" w:rsidP="00A80A2C">
                  <w:pPr>
                    <w:spacing w:after="0"/>
                  </w:pPr>
                  <w:r>
                    <w:t xml:space="preserve">    ……………….</w:t>
                  </w:r>
                </w:p>
                <w:p w:rsidR="00A80A2C" w:rsidRDefault="00A80A2C" w:rsidP="00A80A2C">
                  <w:pPr>
                    <w:spacing w:after="0"/>
                  </w:pPr>
                  <w:r>
                    <w:t>}</w:t>
                  </w:r>
                </w:p>
                <w:p w:rsidR="00A80A2C" w:rsidRDefault="00A80A2C" w:rsidP="00A80A2C">
                  <w:pPr>
                    <w:spacing w:after="0"/>
                  </w:pPr>
                  <w:r>
                    <w:t>Class3</w:t>
                  </w:r>
                </w:p>
                <w:p w:rsidR="00A80A2C" w:rsidRDefault="00A80A2C" w:rsidP="00A80A2C">
                  <w:pPr>
                    <w:spacing w:after="0"/>
                  </w:pPr>
                  <w:r>
                    <w:t>{</w:t>
                  </w:r>
                </w:p>
                <w:p w:rsidR="00A80A2C" w:rsidRDefault="00A80A2C" w:rsidP="00A80A2C">
                  <w:pPr>
                    <w:spacing w:after="0"/>
                  </w:pPr>
                  <w:r>
                    <w:t xml:space="preserve">   ……………..</w:t>
                  </w:r>
                </w:p>
                <w:p w:rsidR="00A80A2C" w:rsidRDefault="00A80A2C" w:rsidP="00A80A2C">
                  <w:pPr>
                    <w:spacing w:after="0"/>
                  </w:pPr>
                  <w:r>
                    <w:t xml:space="preserve">    ……………….</w:t>
                  </w:r>
                </w:p>
                <w:p w:rsidR="00A80A2C" w:rsidRDefault="00A80A2C" w:rsidP="00A80A2C">
                  <w:pPr>
                    <w:spacing w:after="0"/>
                  </w:pPr>
                  <w:r>
                    <w:t>}</w:t>
                  </w:r>
                  <w:r>
                    <w:tab/>
                  </w:r>
                  <w:r>
                    <w:tab/>
                  </w:r>
                  <w:r>
                    <w:tab/>
                  </w:r>
                  <w:r>
                    <w:tab/>
                  </w:r>
                  <w:r>
                    <w:tab/>
                  </w:r>
                  <w:r>
                    <w:tab/>
                  </w:r>
                  <w:r>
                    <w:tab/>
                  </w:r>
                  <w:r>
                    <w:tab/>
                  </w:r>
                  <w:r>
                    <w:tab/>
                  </w:r>
                  <w:r>
                    <w:tab/>
                  </w: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txbxContent>
            </v:textbox>
          </v:rect>
        </w:pic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130E76">
        <w:rPr>
          <w:noProof/>
          <w:sz w:val="24"/>
          <w:szCs w:val="24"/>
        </w:rPr>
        <w:pict>
          <v:oval id="_x0000_s1200" style="position:absolute;margin-left:201pt;margin-top:10.95pt;width:86.25pt;height:54pt;z-index:251833344">
            <v:textbox style="mso-next-textbox:#_x0000_s1200">
              <w:txbxContent>
                <w:p w:rsidR="00A80A2C" w:rsidRDefault="00A80A2C" w:rsidP="00A80A2C">
                  <w:r>
                    <w:t>Compiler</w:t>
                  </w:r>
                </w:p>
              </w:txbxContent>
            </v:textbox>
          </v:oval>
        </w:pict>
      </w: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t xml:space="preserve">  Class1.class</w:t>
      </w:r>
    </w:p>
    <w:p w:rsidR="00A80A2C" w:rsidRPr="002B13E9" w:rsidRDefault="00A80A2C" w:rsidP="00A80A2C">
      <w:pPr>
        <w:tabs>
          <w:tab w:val="left" w:pos="3045"/>
        </w:tabs>
        <w:spacing w:after="0" w:line="240" w:lineRule="auto"/>
        <w:rPr>
          <w:sz w:val="24"/>
          <w:szCs w:val="24"/>
        </w:rPr>
      </w:pPr>
      <w:r w:rsidRPr="00130E76">
        <w:rPr>
          <w:noProof/>
          <w:sz w:val="24"/>
          <w:szCs w:val="24"/>
        </w:rPr>
        <w:pict>
          <v:rect id="_x0000_s1203" style="position:absolute;margin-left:326.25pt;margin-top:2pt;width:81.75pt;height:81pt;z-index:251836416">
            <v:textbox style="mso-next-textbox:#_x0000_s1203">
              <w:txbxContent>
                <w:p w:rsidR="00A80A2C" w:rsidRDefault="00A80A2C" w:rsidP="00A80A2C">
                  <w:r>
                    <w:t>……………….</w:t>
                  </w:r>
                </w:p>
                <w:p w:rsidR="00A80A2C" w:rsidRDefault="00A80A2C" w:rsidP="00A80A2C">
                  <w:r>
                    <w:t>………………..</w:t>
                  </w:r>
                </w:p>
                <w:p w:rsidR="00A80A2C" w:rsidRDefault="00A80A2C" w:rsidP="00A80A2C">
                  <w:r>
                    <w:t>…………………</w:t>
                  </w:r>
                </w:p>
              </w:txbxContent>
            </v:textbox>
          </v:rect>
        </w:pict>
      </w:r>
    </w:p>
    <w:p w:rsidR="00A80A2C" w:rsidRPr="002B13E9" w:rsidRDefault="00A80A2C" w:rsidP="00A80A2C">
      <w:pPr>
        <w:tabs>
          <w:tab w:val="left" w:pos="3045"/>
        </w:tabs>
        <w:spacing w:after="0" w:line="240" w:lineRule="auto"/>
        <w:rPr>
          <w:sz w:val="24"/>
          <w:szCs w:val="24"/>
        </w:rPr>
      </w:pPr>
      <w:r w:rsidRPr="00130E76">
        <w:rPr>
          <w:noProof/>
          <w:sz w:val="24"/>
          <w:szCs w:val="24"/>
        </w:rPr>
        <w:pict>
          <v:shape id="_x0000_s1201" type="#_x0000_t32" style="position:absolute;margin-left:169.5pt;margin-top:8.85pt;width:31.5pt;height:3.75pt;flip:y;z-index:251834368" o:connectortype="straight">
            <v:stroke endarrow="block"/>
          </v:shape>
        </w:pic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t xml:space="preserve">    Class2.class</w:t>
      </w:r>
    </w:p>
    <w:p w:rsidR="00A80A2C" w:rsidRPr="002B13E9" w:rsidRDefault="00A80A2C" w:rsidP="00A80A2C">
      <w:pPr>
        <w:tabs>
          <w:tab w:val="left" w:pos="3045"/>
        </w:tabs>
        <w:spacing w:after="0" w:line="240" w:lineRule="auto"/>
        <w:rPr>
          <w:sz w:val="24"/>
          <w:szCs w:val="24"/>
        </w:rPr>
      </w:pPr>
      <w:r w:rsidRPr="00130E76">
        <w:rPr>
          <w:noProof/>
          <w:sz w:val="24"/>
          <w:szCs w:val="24"/>
        </w:rPr>
        <w:pict>
          <v:rect id="_x0000_s1204" style="position:absolute;margin-left:333pt;margin-top:2.6pt;width:75pt;height:58.5pt;z-index:251837440">
            <v:textbox style="mso-next-textbox:#_x0000_s1204">
              <w:txbxContent>
                <w:p w:rsidR="00A80A2C" w:rsidRDefault="00A80A2C" w:rsidP="00A80A2C">
                  <w:r>
                    <w:t>………………..</w:t>
                  </w:r>
                </w:p>
                <w:p w:rsidR="00A80A2C" w:rsidRDefault="00A80A2C" w:rsidP="00A80A2C">
                  <w:r>
                    <w:t>……………</w:t>
                  </w:r>
                </w:p>
                <w:p w:rsidR="00A80A2C" w:rsidRDefault="00A80A2C" w:rsidP="00A80A2C">
                  <w:r>
                    <w:t>……………..</w:t>
                  </w:r>
                </w:p>
                <w:p w:rsidR="00A80A2C" w:rsidRDefault="00A80A2C" w:rsidP="00A80A2C"/>
              </w:txbxContent>
            </v:textbox>
          </v:rect>
        </w:pic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 xml:space="preserve">              Class3.java</w:t>
      </w:r>
    </w:p>
    <w:p w:rsidR="00A80A2C" w:rsidRPr="002B13E9" w:rsidRDefault="00A80A2C" w:rsidP="00A80A2C">
      <w:pPr>
        <w:tabs>
          <w:tab w:val="left" w:pos="3045"/>
        </w:tabs>
        <w:spacing w:after="0" w:line="240" w:lineRule="auto"/>
        <w:rPr>
          <w:sz w:val="24"/>
          <w:szCs w:val="24"/>
        </w:rPr>
      </w:pP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t xml:space="preserve">   Class3.class</w:t>
      </w:r>
      <w:r w:rsidRPr="002B13E9">
        <w:rPr>
          <w:sz w:val="24"/>
          <w:szCs w:val="24"/>
        </w:rPr>
        <w:tab/>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ab/>
      </w:r>
    </w:p>
    <w:p w:rsidR="00A80A2C" w:rsidRPr="002B13E9" w:rsidRDefault="00A80A2C" w:rsidP="00CA10B2">
      <w:pPr>
        <w:pStyle w:val="ListParagraph"/>
        <w:numPr>
          <w:ilvl w:val="0"/>
          <w:numId w:val="28"/>
        </w:numPr>
        <w:tabs>
          <w:tab w:val="left" w:pos="3045"/>
        </w:tabs>
        <w:spacing w:after="0" w:line="240" w:lineRule="auto"/>
        <w:rPr>
          <w:sz w:val="24"/>
          <w:szCs w:val="24"/>
        </w:rPr>
      </w:pPr>
      <w:r w:rsidRPr="002B13E9">
        <w:rPr>
          <w:sz w:val="24"/>
          <w:szCs w:val="24"/>
        </w:rPr>
        <w:t>If a class file has 1 public class file, that class name should be used as filename.java</w:t>
      </w:r>
    </w:p>
    <w:p w:rsidR="00A80A2C" w:rsidRPr="002B13E9" w:rsidRDefault="00A80A2C" w:rsidP="00A80A2C">
      <w:pPr>
        <w:tabs>
          <w:tab w:val="left" w:pos="3045"/>
        </w:tabs>
        <w:spacing w:after="0" w:line="240" w:lineRule="auto"/>
        <w:rPr>
          <w:sz w:val="24"/>
          <w:szCs w:val="24"/>
        </w:rPr>
      </w:pPr>
    </w:p>
    <w:p w:rsidR="00A80A2C" w:rsidRPr="002B13E9" w:rsidRDefault="00A80A2C" w:rsidP="00CA10B2">
      <w:pPr>
        <w:pStyle w:val="ListParagraph"/>
        <w:numPr>
          <w:ilvl w:val="0"/>
          <w:numId w:val="28"/>
        </w:numPr>
        <w:tabs>
          <w:tab w:val="left" w:pos="3045"/>
        </w:tabs>
        <w:spacing w:after="0" w:line="240" w:lineRule="auto"/>
        <w:rPr>
          <w:sz w:val="24"/>
          <w:szCs w:val="24"/>
        </w:rPr>
      </w:pPr>
      <w:r w:rsidRPr="002B13E9">
        <w:rPr>
          <w:sz w:val="24"/>
          <w:szCs w:val="24"/>
        </w:rPr>
        <w:t>In the above class any class name can be used as classname.java. First, compiler checks the class by the same name as filename  and compiles it and if there are other classes present it will also be compiled. For each class in .java file it will create separate class file.</w:t>
      </w:r>
    </w:p>
    <w:p w:rsidR="00A80A2C" w:rsidRPr="002B13E9" w:rsidRDefault="00A80A2C" w:rsidP="00A80A2C">
      <w:pPr>
        <w:tabs>
          <w:tab w:val="left" w:pos="3045"/>
        </w:tabs>
        <w:spacing w:after="0"/>
        <w:rPr>
          <w:sz w:val="24"/>
          <w:szCs w:val="24"/>
        </w:rPr>
      </w:pPr>
    </w:p>
    <w:p w:rsidR="00A80A2C" w:rsidRPr="002B13E9" w:rsidRDefault="00A80A2C" w:rsidP="00A80A2C">
      <w:pPr>
        <w:pStyle w:val="NoSpacing"/>
        <w:rPr>
          <w:sz w:val="24"/>
          <w:szCs w:val="24"/>
        </w:rPr>
      </w:pPr>
      <w:r w:rsidRPr="002B13E9">
        <w:rPr>
          <w:sz w:val="24"/>
          <w:szCs w:val="24"/>
        </w:rPr>
        <w:t>class A</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Pr="002B13E9" w:rsidRDefault="00A80A2C" w:rsidP="00A80A2C">
      <w:pPr>
        <w:tabs>
          <w:tab w:val="left" w:pos="3045"/>
        </w:tabs>
        <w:spacing w:after="0" w:line="240" w:lineRule="auto"/>
        <w:rPr>
          <w:sz w:val="24"/>
          <w:szCs w:val="24"/>
        </w:rPr>
      </w:pPr>
      <w:r w:rsidRPr="002B13E9">
        <w:rPr>
          <w:sz w:val="24"/>
          <w:szCs w:val="24"/>
        </w:rPr>
        <w:t xml:space="preserve">     static</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System.out.println("SIB of A class");</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System.out.println("IIB of  A class");</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class  Demo44</w:t>
      </w:r>
    </w:p>
    <w:p w:rsidR="00A80A2C" w:rsidRPr="002B13E9" w:rsidRDefault="00A80A2C" w:rsidP="00A80A2C">
      <w:pPr>
        <w:tabs>
          <w:tab w:val="left" w:pos="3045"/>
        </w:tabs>
        <w:spacing w:after="0" w:line="240" w:lineRule="auto"/>
        <w:rPr>
          <w:sz w:val="24"/>
          <w:szCs w:val="24"/>
        </w:rPr>
      </w:pPr>
      <w:r w:rsidRPr="002B13E9">
        <w:rPr>
          <w:sz w:val="24"/>
          <w:szCs w:val="24"/>
        </w:rPr>
        <w:lastRenderedPageBreak/>
        <w:t>{</w:t>
      </w:r>
    </w:p>
    <w:p w:rsidR="00A80A2C" w:rsidRPr="002B13E9" w:rsidRDefault="00A80A2C" w:rsidP="00A80A2C">
      <w:pPr>
        <w:tabs>
          <w:tab w:val="left" w:pos="3045"/>
        </w:tabs>
        <w:spacing w:after="0" w:line="240" w:lineRule="auto"/>
        <w:rPr>
          <w:sz w:val="24"/>
          <w:szCs w:val="24"/>
        </w:rPr>
      </w:pPr>
      <w:r w:rsidRPr="002B13E9">
        <w:rPr>
          <w:sz w:val="24"/>
          <w:szCs w:val="24"/>
        </w:rPr>
        <w:t xml:space="preserve">     static</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System.out.println("SIB of Demo44 class");</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public static void main(String[] args) </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System.out.println("main starts");</w:t>
      </w:r>
    </w:p>
    <w:p w:rsidR="00A80A2C" w:rsidRPr="002B13E9" w:rsidRDefault="00A80A2C" w:rsidP="00A80A2C">
      <w:pPr>
        <w:tabs>
          <w:tab w:val="left" w:pos="3045"/>
        </w:tabs>
        <w:spacing w:after="0" w:line="240" w:lineRule="auto"/>
        <w:rPr>
          <w:sz w:val="24"/>
          <w:szCs w:val="24"/>
        </w:rPr>
      </w:pPr>
      <w:r w:rsidRPr="002B13E9">
        <w:rPr>
          <w:sz w:val="24"/>
          <w:szCs w:val="24"/>
        </w:rPr>
        <w:t xml:space="preserve">      A a1=new A();</w:t>
      </w:r>
    </w:p>
    <w:p w:rsidR="00A80A2C" w:rsidRPr="002B13E9" w:rsidRDefault="00A80A2C" w:rsidP="00A80A2C">
      <w:pPr>
        <w:tabs>
          <w:tab w:val="left" w:pos="3045"/>
        </w:tabs>
        <w:spacing w:after="0" w:line="240" w:lineRule="auto"/>
        <w:rPr>
          <w:sz w:val="24"/>
          <w:szCs w:val="24"/>
        </w:rPr>
      </w:pPr>
      <w:r w:rsidRPr="002B13E9">
        <w:rPr>
          <w:sz w:val="24"/>
          <w:szCs w:val="24"/>
        </w:rPr>
        <w:t xml:space="preserve">      A a2=new A();</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System.out.println("main ends");</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o/p</w:t>
      </w:r>
    </w:p>
    <w:p w:rsidR="00A80A2C" w:rsidRPr="002B13E9" w:rsidRDefault="00A80A2C" w:rsidP="00A80A2C">
      <w:pPr>
        <w:tabs>
          <w:tab w:val="left" w:pos="3045"/>
        </w:tabs>
        <w:spacing w:after="0" w:line="240" w:lineRule="auto"/>
        <w:rPr>
          <w:sz w:val="24"/>
          <w:szCs w:val="24"/>
        </w:rPr>
      </w:pPr>
      <w:r w:rsidRPr="002B13E9">
        <w:rPr>
          <w:noProof/>
          <w:sz w:val="24"/>
          <w:szCs w:val="24"/>
          <w:lang w:val="en-IN" w:eastAsia="en-IN" w:bidi="ta-IN"/>
        </w:rPr>
        <w:drawing>
          <wp:inline distT="0" distB="0" distL="0" distR="0">
            <wp:extent cx="1485900" cy="733425"/>
            <wp:effectExtent l="1905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srcRect/>
                    <a:stretch>
                      <a:fillRect/>
                    </a:stretch>
                  </pic:blipFill>
                  <pic:spPr bwMode="auto">
                    <a:xfrm>
                      <a:off x="0" y="0"/>
                      <a:ext cx="1485900" cy="733425"/>
                    </a:xfrm>
                    <a:prstGeom prst="rect">
                      <a:avLst/>
                    </a:prstGeom>
                    <a:noFill/>
                    <a:ln w="9525">
                      <a:noFill/>
                      <a:miter lim="800000"/>
                      <a:headEnd/>
                      <a:tailEnd/>
                    </a:ln>
                  </pic:spPr>
                </pic:pic>
              </a:graphicData>
            </a:graphic>
          </wp:inline>
        </w:drawing>
      </w:r>
    </w:p>
    <w:p w:rsidR="00A80A2C" w:rsidRPr="002B13E9" w:rsidRDefault="00A80A2C" w:rsidP="00A80A2C">
      <w:pPr>
        <w:tabs>
          <w:tab w:val="left" w:pos="3045"/>
        </w:tabs>
        <w:spacing w:after="0" w:line="240" w:lineRule="auto"/>
        <w:rPr>
          <w:b/>
          <w:sz w:val="24"/>
          <w:szCs w:val="24"/>
        </w:rPr>
      </w:pPr>
    </w:p>
    <w:p w:rsidR="00A80A2C" w:rsidRPr="002B13E9" w:rsidRDefault="00A80A2C" w:rsidP="00A80A2C">
      <w:pPr>
        <w:tabs>
          <w:tab w:val="left" w:pos="3045"/>
        </w:tabs>
        <w:spacing w:after="0" w:line="240" w:lineRule="auto"/>
        <w:rPr>
          <w:sz w:val="24"/>
          <w:szCs w:val="24"/>
        </w:rPr>
      </w:pPr>
    </w:p>
    <w:p w:rsidR="00A80A2C" w:rsidRPr="00FC5333" w:rsidRDefault="00A80A2C" w:rsidP="00A80A2C">
      <w:pPr>
        <w:tabs>
          <w:tab w:val="left" w:pos="3045"/>
        </w:tabs>
        <w:spacing w:after="0" w:line="240" w:lineRule="auto"/>
        <w:rPr>
          <w:b/>
          <w:sz w:val="28"/>
          <w:szCs w:val="28"/>
        </w:rPr>
      </w:pPr>
      <w:r w:rsidRPr="00FC5333">
        <w:rPr>
          <w:b/>
          <w:sz w:val="28"/>
          <w:szCs w:val="28"/>
        </w:rPr>
        <w:t xml:space="preserve">Note: </w:t>
      </w:r>
    </w:p>
    <w:p w:rsidR="00A80A2C" w:rsidRPr="002B13E9" w:rsidRDefault="00A80A2C" w:rsidP="00A80A2C">
      <w:pPr>
        <w:tabs>
          <w:tab w:val="left" w:pos="3045"/>
        </w:tabs>
        <w:spacing w:after="0" w:line="240" w:lineRule="auto"/>
        <w:rPr>
          <w:sz w:val="24"/>
          <w:szCs w:val="24"/>
        </w:rPr>
      </w:pPr>
      <w:r w:rsidRPr="002B13E9">
        <w:rPr>
          <w:sz w:val="24"/>
          <w:szCs w:val="24"/>
        </w:rPr>
        <w:t>1.static block gets executed only once when the class is loaded.</w:t>
      </w:r>
    </w:p>
    <w:p w:rsidR="00A80A2C" w:rsidRPr="002B13E9" w:rsidRDefault="00A80A2C" w:rsidP="00A80A2C">
      <w:pPr>
        <w:tabs>
          <w:tab w:val="left" w:pos="3045"/>
        </w:tabs>
        <w:spacing w:after="0" w:line="240" w:lineRule="auto"/>
        <w:rPr>
          <w:sz w:val="24"/>
          <w:szCs w:val="24"/>
        </w:rPr>
      </w:pPr>
      <w:r w:rsidRPr="002B13E9">
        <w:rPr>
          <w:sz w:val="24"/>
          <w:szCs w:val="24"/>
        </w:rPr>
        <w:t>2.non static block get executed whenever an object of that class is created.</w:t>
      </w:r>
    </w:p>
    <w:p w:rsidR="00A80A2C" w:rsidRPr="002B13E9" w:rsidRDefault="00A80A2C" w:rsidP="00A80A2C">
      <w:pPr>
        <w:tabs>
          <w:tab w:val="left" w:pos="3045"/>
        </w:tabs>
        <w:spacing w:after="0" w:line="240" w:lineRule="auto"/>
        <w:rPr>
          <w:sz w:val="24"/>
          <w:szCs w:val="24"/>
        </w:rPr>
      </w:pPr>
      <w:r w:rsidRPr="002B13E9">
        <w:rPr>
          <w:sz w:val="24"/>
          <w:szCs w:val="24"/>
        </w:rPr>
        <w:t>3.when an object is created all the non static member gets loaded</w: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class B</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Pr="002B13E9" w:rsidRDefault="00A80A2C" w:rsidP="00A80A2C">
      <w:pPr>
        <w:tabs>
          <w:tab w:val="left" w:pos="3045"/>
        </w:tabs>
        <w:spacing w:after="0" w:line="240" w:lineRule="auto"/>
        <w:rPr>
          <w:sz w:val="24"/>
          <w:szCs w:val="24"/>
        </w:rPr>
      </w:pPr>
      <w:r w:rsidRPr="002B13E9">
        <w:rPr>
          <w:sz w:val="24"/>
          <w:szCs w:val="24"/>
        </w:rPr>
        <w:t xml:space="preserve">    int i=200;</w:t>
      </w:r>
    </w:p>
    <w:p w:rsidR="00A80A2C" w:rsidRPr="002B13E9" w:rsidRDefault="00A80A2C" w:rsidP="00A80A2C">
      <w:pPr>
        <w:tabs>
          <w:tab w:val="left" w:pos="3045"/>
        </w:tabs>
        <w:spacing w:after="0" w:line="240" w:lineRule="auto"/>
        <w:rPr>
          <w:sz w:val="24"/>
          <w:szCs w:val="24"/>
        </w:rPr>
      </w:pPr>
      <w:r w:rsidRPr="002B13E9">
        <w:rPr>
          <w:sz w:val="24"/>
          <w:szCs w:val="24"/>
        </w:rPr>
        <w:t xml:space="preserve">    int j=300;</w:t>
      </w:r>
    </w:p>
    <w:p w:rsidR="00A80A2C" w:rsidRPr="002B13E9" w:rsidRDefault="00A80A2C" w:rsidP="00A80A2C">
      <w:pPr>
        <w:tabs>
          <w:tab w:val="left" w:pos="3045"/>
        </w:tabs>
        <w:spacing w:after="0" w:line="240" w:lineRule="auto"/>
        <w:rPr>
          <w:sz w:val="24"/>
          <w:szCs w:val="24"/>
        </w:rPr>
      </w:pPr>
      <w:r w:rsidRPr="002B13E9">
        <w:rPr>
          <w:sz w:val="24"/>
          <w:szCs w:val="24"/>
        </w:rPr>
        <w:t xml:space="preserve">   int getIVal()</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System.out.println("Entering getIVal()");</w:t>
      </w:r>
    </w:p>
    <w:p w:rsidR="00A80A2C" w:rsidRPr="002B13E9" w:rsidRDefault="00A80A2C" w:rsidP="00A80A2C">
      <w:pPr>
        <w:tabs>
          <w:tab w:val="left" w:pos="3045"/>
        </w:tabs>
        <w:spacing w:after="0" w:line="240" w:lineRule="auto"/>
        <w:rPr>
          <w:sz w:val="24"/>
          <w:szCs w:val="24"/>
        </w:rPr>
      </w:pPr>
      <w:r w:rsidRPr="002B13E9">
        <w:rPr>
          <w:sz w:val="24"/>
          <w:szCs w:val="24"/>
        </w:rPr>
        <w:t xml:space="preserve">      return i;</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int getJVal()</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System.out.println("Entering getJVal");</w:t>
      </w:r>
    </w:p>
    <w:p w:rsidR="00A80A2C" w:rsidRPr="002B13E9" w:rsidRDefault="00A80A2C" w:rsidP="00A80A2C">
      <w:pPr>
        <w:tabs>
          <w:tab w:val="left" w:pos="3045"/>
        </w:tabs>
        <w:spacing w:after="0" w:line="240" w:lineRule="auto"/>
        <w:rPr>
          <w:sz w:val="24"/>
          <w:szCs w:val="24"/>
        </w:rPr>
      </w:pPr>
      <w:r w:rsidRPr="002B13E9">
        <w:rPr>
          <w:sz w:val="24"/>
          <w:szCs w:val="24"/>
        </w:rPr>
        <w:t xml:space="preserve">      return j;</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Default="00A80A2C" w:rsidP="00A80A2C">
      <w:pPr>
        <w:tabs>
          <w:tab w:val="left" w:pos="3045"/>
        </w:tabs>
        <w:spacing w:after="0" w:line="240" w:lineRule="auto"/>
        <w:rPr>
          <w:sz w:val="24"/>
          <w:szCs w:val="24"/>
        </w:rPr>
      </w:pPr>
    </w:p>
    <w:p w:rsidR="00A80A2C"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r w:rsidRPr="002B13E9">
        <w:rPr>
          <w:sz w:val="24"/>
          <w:szCs w:val="24"/>
        </w:rPr>
        <w:t>class  Demo45</w:t>
      </w:r>
    </w:p>
    <w:p w:rsidR="00A80A2C" w:rsidRPr="002B13E9" w:rsidRDefault="00A80A2C" w:rsidP="00A80A2C">
      <w:pPr>
        <w:tabs>
          <w:tab w:val="left" w:pos="3045"/>
        </w:tabs>
        <w:spacing w:after="0" w:line="240" w:lineRule="auto"/>
        <w:rPr>
          <w:sz w:val="24"/>
          <w:szCs w:val="24"/>
        </w:rPr>
      </w:pPr>
      <w:r w:rsidRPr="002B13E9">
        <w:rPr>
          <w:sz w:val="24"/>
          <w:szCs w:val="24"/>
        </w:rPr>
        <w:lastRenderedPageBreak/>
        <w:t>{</w:t>
      </w:r>
    </w:p>
    <w:p w:rsidR="00A80A2C" w:rsidRPr="002B13E9" w:rsidRDefault="00A80A2C" w:rsidP="00A80A2C">
      <w:pPr>
        <w:tabs>
          <w:tab w:val="left" w:pos="3045"/>
        </w:tabs>
        <w:spacing w:after="0" w:line="240" w:lineRule="auto"/>
        <w:rPr>
          <w:sz w:val="24"/>
          <w:szCs w:val="24"/>
        </w:rPr>
      </w:pPr>
      <w:r w:rsidRPr="002B13E9">
        <w:rPr>
          <w:sz w:val="24"/>
          <w:szCs w:val="24"/>
        </w:rPr>
        <w:t xml:space="preserve">      public static void main(String[] args) </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System.out.println("main starts");</w:t>
      </w:r>
    </w:p>
    <w:p w:rsidR="00A80A2C" w:rsidRPr="002B13E9" w:rsidRDefault="00A80A2C" w:rsidP="00A80A2C">
      <w:pPr>
        <w:tabs>
          <w:tab w:val="left" w:pos="3045"/>
        </w:tabs>
        <w:spacing w:after="0" w:line="240" w:lineRule="auto"/>
        <w:rPr>
          <w:sz w:val="24"/>
          <w:szCs w:val="24"/>
        </w:rPr>
      </w:pPr>
      <w:r w:rsidRPr="002B13E9">
        <w:rPr>
          <w:sz w:val="24"/>
          <w:szCs w:val="24"/>
        </w:rPr>
        <w:t xml:space="preserve">        B b1=new B();</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System.out.println(“i=” + b1.getIVal());</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System.out.println(“j=” + b1.getJVal());</w:t>
      </w:r>
    </w:p>
    <w:p w:rsidR="00A80A2C" w:rsidRPr="002B13E9" w:rsidRDefault="00A80A2C" w:rsidP="00A80A2C">
      <w:pPr>
        <w:tabs>
          <w:tab w:val="left" w:pos="3045"/>
        </w:tabs>
        <w:spacing w:after="0" w:line="240" w:lineRule="auto"/>
        <w:rPr>
          <w:sz w:val="24"/>
          <w:szCs w:val="24"/>
        </w:rPr>
      </w:pPr>
      <w:r w:rsidRPr="002B13E9">
        <w:rPr>
          <w:sz w:val="24"/>
          <w:szCs w:val="24"/>
        </w:rPr>
        <w:t xml:space="preserve">       System.out.println("main Ends.....");</w:t>
      </w:r>
    </w:p>
    <w:p w:rsidR="00A80A2C" w:rsidRPr="002B13E9" w:rsidRDefault="00A80A2C" w:rsidP="00A80A2C">
      <w:pPr>
        <w:tabs>
          <w:tab w:val="left" w:pos="3045"/>
        </w:tabs>
        <w:spacing w:after="0" w:line="240" w:lineRule="auto"/>
        <w:rPr>
          <w:sz w:val="24"/>
          <w:szCs w:val="24"/>
        </w:rPr>
      </w:pPr>
      <w:r w:rsidRPr="002B13E9">
        <w:rPr>
          <w:sz w:val="24"/>
          <w:szCs w:val="24"/>
        </w:rPr>
        <w:t xml:space="preserve">     }</w:t>
      </w:r>
    </w:p>
    <w:p w:rsidR="00A80A2C" w:rsidRPr="002B13E9" w:rsidRDefault="00A80A2C" w:rsidP="00A80A2C">
      <w:pPr>
        <w:tabs>
          <w:tab w:val="left" w:pos="3045"/>
        </w:tabs>
        <w:spacing w:after="0" w:line="240" w:lineRule="auto"/>
        <w:rPr>
          <w:sz w:val="24"/>
          <w:szCs w:val="24"/>
        </w:rPr>
      </w:pPr>
      <w:r w:rsidRPr="002B13E9">
        <w:rPr>
          <w:sz w:val="24"/>
          <w:szCs w:val="24"/>
        </w:rPr>
        <w:t>}</w:t>
      </w: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line="240" w:lineRule="auto"/>
        <w:rPr>
          <w:sz w:val="24"/>
          <w:szCs w:val="24"/>
        </w:rPr>
      </w:pPr>
    </w:p>
    <w:p w:rsidR="00A80A2C" w:rsidRPr="002B13E9" w:rsidRDefault="00A80A2C" w:rsidP="00A80A2C">
      <w:pPr>
        <w:tabs>
          <w:tab w:val="left" w:pos="3045"/>
        </w:tabs>
        <w:spacing w:after="0"/>
        <w:rPr>
          <w:sz w:val="24"/>
          <w:szCs w:val="24"/>
        </w:rPr>
      </w:pPr>
      <w:r w:rsidRPr="002B13E9">
        <w:rPr>
          <w:noProof/>
          <w:sz w:val="24"/>
          <w:szCs w:val="24"/>
          <w:lang w:val="en-IN" w:eastAsia="en-IN" w:bidi="ta-IN"/>
        </w:rPr>
        <w:drawing>
          <wp:inline distT="0" distB="0" distL="0" distR="0">
            <wp:extent cx="1409700" cy="676275"/>
            <wp:effectExtent l="1905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1409700" cy="676275"/>
                    </a:xfrm>
                    <a:prstGeom prst="rect">
                      <a:avLst/>
                    </a:prstGeom>
                    <a:noFill/>
                    <a:ln w="9525">
                      <a:noFill/>
                      <a:miter lim="800000"/>
                      <a:headEnd/>
                      <a:tailEnd/>
                    </a:ln>
                  </pic:spPr>
                </pic:pic>
              </a:graphicData>
            </a:graphic>
          </wp:inline>
        </w:drawing>
      </w:r>
    </w:p>
    <w:p w:rsidR="00A80A2C" w:rsidRPr="002B13E9" w:rsidRDefault="00A80A2C" w:rsidP="00A80A2C">
      <w:pPr>
        <w:tabs>
          <w:tab w:val="left" w:pos="3045"/>
        </w:tabs>
        <w:spacing w:after="0"/>
        <w:rPr>
          <w:sz w:val="24"/>
          <w:szCs w:val="24"/>
        </w:rPr>
      </w:pPr>
    </w:p>
    <w:p w:rsidR="00A80A2C" w:rsidRPr="002B13E9" w:rsidRDefault="00A80A2C" w:rsidP="00A80A2C">
      <w:pPr>
        <w:tabs>
          <w:tab w:val="left" w:pos="3045"/>
        </w:tabs>
        <w:spacing w:after="0"/>
        <w:rPr>
          <w:sz w:val="24"/>
          <w:szCs w:val="24"/>
        </w:rPr>
      </w:pPr>
      <w:r w:rsidRPr="00130E76">
        <w:rPr>
          <w:noProof/>
          <w:sz w:val="24"/>
          <w:szCs w:val="24"/>
        </w:rPr>
        <w:pict>
          <v:shape id="_x0000_s1191" type="#_x0000_t32" style="position:absolute;margin-left:47.25pt;margin-top:5.6pt;width:.75pt;height:142.45pt;z-index:251824128" o:connectortype="straight"/>
        </w:pict>
      </w:r>
      <w:r w:rsidRPr="002B13E9">
        <w:rPr>
          <w:sz w:val="24"/>
          <w:szCs w:val="24"/>
        </w:rPr>
        <w:tab/>
      </w:r>
      <w:r w:rsidRPr="002B13E9">
        <w:rPr>
          <w:sz w:val="24"/>
          <w:szCs w:val="24"/>
        </w:rPr>
        <w:tab/>
      </w:r>
      <w:r w:rsidRPr="00130E76">
        <w:rPr>
          <w:noProof/>
          <w:sz w:val="24"/>
          <w:szCs w:val="24"/>
        </w:rPr>
        <w:pict>
          <v:rect id="_x0000_s1190" style="position:absolute;margin-left:-.75pt;margin-top:5.6pt;width:154.5pt;height:142.45pt;z-index:251823104;mso-position-horizontal-relative:text;mso-position-vertical-relative:text">
            <v:textbox>
              <w:txbxContent>
                <w:p w:rsidR="00A80A2C" w:rsidRDefault="00A80A2C" w:rsidP="00A80A2C">
                  <w:r>
                    <w:tab/>
                  </w:r>
                  <w:r>
                    <w:tab/>
                    <w:t xml:space="preserve">    B</w:t>
                  </w:r>
                </w:p>
                <w:p w:rsidR="00A80A2C" w:rsidRDefault="00A80A2C" w:rsidP="00A80A2C">
                  <w:r>
                    <w:tab/>
                  </w:r>
                  <w:r>
                    <w:tab/>
                  </w:r>
                  <w:r>
                    <w:tab/>
                  </w:r>
                  <w:r>
                    <w:tab/>
                  </w:r>
                  <w:r>
                    <w:tab/>
                  </w:r>
                </w:p>
                <w:p w:rsidR="00A80A2C" w:rsidRDefault="00A80A2C" w:rsidP="00A80A2C">
                  <w:pPr>
                    <w:spacing w:after="0" w:line="240" w:lineRule="auto"/>
                  </w:pPr>
                  <w:r>
                    <w:t>main</w:t>
                  </w:r>
                </w:p>
                <w:p w:rsidR="00A80A2C" w:rsidRDefault="00A80A2C" w:rsidP="00A80A2C">
                  <w:pPr>
                    <w:spacing w:after="0" w:line="240" w:lineRule="auto"/>
                  </w:pPr>
                  <w:r>
                    <w:t xml:space="preserve">b1    </w:t>
                  </w:r>
                </w:p>
                <w:p w:rsidR="00A80A2C" w:rsidRDefault="00A80A2C" w:rsidP="00A80A2C">
                  <w:pPr>
                    <w:spacing w:after="0"/>
                  </w:pPr>
                  <w:r>
                    <w:t>Java</w:t>
                  </w:r>
                </w:p>
              </w:txbxContent>
            </v:textbox>
          </v:rect>
        </w:pict>
      </w:r>
    </w:p>
    <w:p w:rsidR="00A80A2C" w:rsidRPr="002B13E9" w:rsidRDefault="00A80A2C" w:rsidP="00A80A2C">
      <w:pPr>
        <w:tabs>
          <w:tab w:val="left" w:pos="3045"/>
        </w:tabs>
        <w:spacing w:after="0"/>
        <w:rPr>
          <w:sz w:val="24"/>
          <w:szCs w:val="24"/>
        </w:rPr>
      </w:pPr>
      <w:r w:rsidRPr="00130E76">
        <w:rPr>
          <w:noProof/>
          <w:sz w:val="24"/>
          <w:szCs w:val="24"/>
        </w:rPr>
        <w:pict>
          <v:oval id="_x0000_s1195" style="position:absolute;margin-left:70.5pt;margin-top:6.25pt;width:63pt;height:46.85pt;z-index:251828224">
            <v:textbox>
              <w:txbxContent>
                <w:p w:rsidR="00A80A2C" w:rsidRDefault="00A80A2C" w:rsidP="00A80A2C">
                  <w:r>
                    <w:t>i=200 j=300</w:t>
                  </w:r>
                </w:p>
                <w:p w:rsidR="00A80A2C" w:rsidRDefault="00A80A2C" w:rsidP="00A80A2C"/>
                <w:p w:rsidR="00A80A2C" w:rsidRDefault="00A80A2C" w:rsidP="00A80A2C"/>
              </w:txbxContent>
            </v:textbox>
          </v:oval>
        </w:pict>
      </w:r>
      <w:r w:rsidRPr="002B13E9">
        <w:rPr>
          <w:sz w:val="24"/>
          <w:szCs w:val="24"/>
        </w:rPr>
        <w:tab/>
      </w:r>
      <w:r w:rsidRPr="002B13E9">
        <w:rPr>
          <w:sz w:val="24"/>
          <w:szCs w:val="24"/>
        </w:rPr>
        <w:tab/>
      </w:r>
    </w:p>
    <w:p w:rsidR="00A80A2C" w:rsidRPr="002B13E9" w:rsidRDefault="00A80A2C" w:rsidP="00A80A2C">
      <w:pPr>
        <w:tabs>
          <w:tab w:val="left" w:pos="3045"/>
        </w:tabs>
        <w:spacing w:after="0"/>
        <w:rPr>
          <w:sz w:val="24"/>
          <w:szCs w:val="24"/>
        </w:rPr>
      </w:pPr>
      <w:r w:rsidRPr="00130E76">
        <w:rPr>
          <w:noProof/>
          <w:sz w:val="24"/>
          <w:szCs w:val="24"/>
        </w:rPr>
        <w:pict>
          <v:shape id="_x0000_s1198" type="#_x0000_t32" style="position:absolute;margin-left:133.5pt;margin-top:12.15pt;width:84pt;height:6.75pt;z-index:251831296" o:connectortype="straight">
            <v:stroke endarrow="block"/>
          </v:shape>
        </w:pict>
      </w:r>
      <w:r w:rsidRPr="00130E76">
        <w:rPr>
          <w:noProof/>
          <w:sz w:val="24"/>
          <w:szCs w:val="24"/>
        </w:rPr>
        <w:pict>
          <v:shape id="_x0000_s1196" type="#_x0000_t32" style="position:absolute;margin-left:11.25pt;margin-top:12.15pt;width:65.25pt;height:49.85pt;flip:y;z-index:251829248" o:connectortype="straight">
            <v:stroke endarrow="block"/>
          </v:shape>
        </w:pict>
      </w:r>
    </w:p>
    <w:p w:rsidR="00A80A2C" w:rsidRPr="002B13E9" w:rsidRDefault="00A80A2C" w:rsidP="00A80A2C">
      <w:pPr>
        <w:tabs>
          <w:tab w:val="left" w:pos="3045"/>
        </w:tabs>
        <w:spacing w:after="0"/>
        <w:rPr>
          <w:sz w:val="24"/>
          <w:szCs w:val="24"/>
        </w:rPr>
      </w:pPr>
      <w:r w:rsidRPr="002B13E9">
        <w:rPr>
          <w:sz w:val="24"/>
          <w:szCs w:val="24"/>
        </w:rPr>
        <w:tab/>
      </w:r>
      <w:r w:rsidRPr="002B13E9">
        <w:rPr>
          <w:sz w:val="24"/>
          <w:szCs w:val="24"/>
        </w:rPr>
        <w:tab/>
      </w:r>
      <w:r w:rsidRPr="002B13E9">
        <w:rPr>
          <w:sz w:val="24"/>
          <w:szCs w:val="24"/>
        </w:rPr>
        <w:tab/>
        <w:t xml:space="preserve">   Also getIVal, getJVal</w:t>
      </w:r>
    </w:p>
    <w:p w:rsidR="00A80A2C" w:rsidRPr="002B13E9" w:rsidRDefault="00A80A2C" w:rsidP="00A80A2C">
      <w:pPr>
        <w:tabs>
          <w:tab w:val="left" w:pos="3045"/>
        </w:tabs>
        <w:spacing w:after="0"/>
        <w:rPr>
          <w:sz w:val="24"/>
          <w:szCs w:val="24"/>
        </w:rPr>
      </w:pPr>
      <w:r w:rsidRPr="00130E76">
        <w:rPr>
          <w:noProof/>
          <w:sz w:val="24"/>
          <w:szCs w:val="24"/>
        </w:rPr>
        <w:pict>
          <v:shape id="_x0000_s1193" type="#_x0000_t32" style="position:absolute;margin-left:0;margin-top:14.3pt;width:48pt;height:0;z-index:251826176" o:connectortype="straight"/>
        </w:pict>
      </w:r>
      <w:r w:rsidRPr="002B13E9">
        <w:rPr>
          <w:sz w:val="24"/>
          <w:szCs w:val="24"/>
        </w:rPr>
        <w:tab/>
      </w:r>
      <w:r w:rsidRPr="002B13E9">
        <w:rPr>
          <w:sz w:val="24"/>
          <w:szCs w:val="24"/>
        </w:rPr>
        <w:tab/>
      </w:r>
      <w:r w:rsidRPr="002B13E9">
        <w:rPr>
          <w:sz w:val="24"/>
          <w:szCs w:val="24"/>
        </w:rPr>
        <w:tab/>
      </w:r>
      <w:r w:rsidRPr="002B13E9">
        <w:rPr>
          <w:sz w:val="24"/>
          <w:szCs w:val="24"/>
        </w:rPr>
        <w:tab/>
      </w:r>
      <w:r w:rsidRPr="002B13E9">
        <w:rPr>
          <w:sz w:val="24"/>
          <w:szCs w:val="24"/>
        </w:rPr>
        <w:tab/>
      </w:r>
    </w:p>
    <w:p w:rsidR="00A80A2C" w:rsidRPr="002B13E9" w:rsidRDefault="00A80A2C" w:rsidP="00A80A2C">
      <w:pPr>
        <w:tabs>
          <w:tab w:val="left" w:pos="5325"/>
          <w:tab w:val="left" w:pos="6120"/>
        </w:tabs>
        <w:spacing w:after="0"/>
        <w:rPr>
          <w:sz w:val="24"/>
          <w:szCs w:val="24"/>
        </w:rPr>
      </w:pPr>
      <w:r w:rsidRPr="00130E76">
        <w:rPr>
          <w:noProof/>
          <w:sz w:val="24"/>
          <w:szCs w:val="24"/>
        </w:rPr>
        <w:pict>
          <v:shape id="_x0000_s1197" type="#_x0000_t32" style="position:absolute;margin-left:27.75pt;margin-top:5.6pt;width:60.75pt;height:10.05pt;flip:x y;z-index:251830272" o:connectortype="straight">
            <v:stroke endarrow="block"/>
          </v:shape>
        </w:pict>
      </w:r>
      <w:r w:rsidRPr="002B13E9">
        <w:rPr>
          <w:sz w:val="24"/>
          <w:szCs w:val="24"/>
        </w:rPr>
        <w:tab/>
      </w:r>
      <w:r w:rsidRPr="002B13E9">
        <w:rPr>
          <w:sz w:val="24"/>
          <w:szCs w:val="24"/>
        </w:rPr>
        <w:tab/>
      </w:r>
    </w:p>
    <w:p w:rsidR="00A80A2C" w:rsidRPr="002B13E9" w:rsidRDefault="00A80A2C" w:rsidP="00A80A2C">
      <w:pPr>
        <w:tabs>
          <w:tab w:val="left" w:pos="3045"/>
        </w:tabs>
        <w:spacing w:after="0"/>
        <w:rPr>
          <w:sz w:val="24"/>
          <w:szCs w:val="24"/>
        </w:rPr>
      </w:pPr>
      <w:r w:rsidRPr="00130E76">
        <w:rPr>
          <w:noProof/>
          <w:sz w:val="24"/>
          <w:szCs w:val="24"/>
        </w:rPr>
        <w:pict>
          <v:oval id="_x0000_s1194" style="position:absolute;margin-left:84pt;margin-top:.2pt;width:49.5pt;height:24.75pt;z-index:251827200">
            <v:textbox>
              <w:txbxContent>
                <w:p w:rsidR="00A80A2C" w:rsidRDefault="00A80A2C" w:rsidP="00A80A2C">
                  <w:r>
                    <w:t>main</w:t>
                  </w:r>
                </w:p>
              </w:txbxContent>
            </v:textbox>
          </v:oval>
        </w:pict>
      </w:r>
      <w:r w:rsidRPr="00130E76">
        <w:rPr>
          <w:noProof/>
          <w:sz w:val="24"/>
          <w:szCs w:val="24"/>
        </w:rPr>
        <w:pict>
          <v:shape id="_x0000_s1192" type="#_x0000_t32" style="position:absolute;margin-left:0;margin-top:14.15pt;width:48pt;height:0;z-index:251825152" o:connectortype="straight"/>
        </w:pict>
      </w:r>
    </w:p>
    <w:p w:rsidR="00A80A2C" w:rsidRPr="002B13E9" w:rsidRDefault="00A80A2C" w:rsidP="00A80A2C">
      <w:pPr>
        <w:tabs>
          <w:tab w:val="left" w:pos="3045"/>
        </w:tabs>
        <w:spacing w:after="0"/>
        <w:rPr>
          <w:sz w:val="24"/>
          <w:szCs w:val="24"/>
        </w:rPr>
      </w:pPr>
    </w:p>
    <w:p w:rsidR="00A80A2C" w:rsidRPr="002B13E9" w:rsidRDefault="00A80A2C" w:rsidP="00A80A2C">
      <w:pPr>
        <w:tabs>
          <w:tab w:val="left" w:pos="3045"/>
        </w:tabs>
        <w:spacing w:after="0"/>
        <w:rPr>
          <w:sz w:val="24"/>
          <w:szCs w:val="24"/>
        </w:rPr>
      </w:pPr>
    </w:p>
    <w:p w:rsidR="00A80A2C" w:rsidRPr="002B13E9" w:rsidRDefault="00A80A2C" w:rsidP="00A80A2C">
      <w:pPr>
        <w:tabs>
          <w:tab w:val="left" w:pos="3045"/>
        </w:tabs>
        <w:spacing w:after="0"/>
        <w:rPr>
          <w:sz w:val="24"/>
          <w:szCs w:val="24"/>
        </w:rPr>
      </w:pPr>
    </w:p>
    <w:p w:rsidR="00A80A2C" w:rsidRDefault="00A80A2C" w:rsidP="00A80A2C">
      <w:pPr>
        <w:tabs>
          <w:tab w:val="left" w:pos="3045"/>
        </w:tabs>
        <w:spacing w:after="0"/>
        <w:rPr>
          <w:sz w:val="24"/>
          <w:szCs w:val="24"/>
        </w:rPr>
      </w:pPr>
      <w:r w:rsidRPr="002B13E9">
        <w:rPr>
          <w:sz w:val="24"/>
          <w:szCs w:val="24"/>
        </w:rPr>
        <w:t xml:space="preserve">Stack               Heap   </w:t>
      </w:r>
    </w:p>
    <w:p w:rsidR="00A80A2C" w:rsidRDefault="00A80A2C" w:rsidP="00A80A2C">
      <w:pPr>
        <w:tabs>
          <w:tab w:val="left" w:pos="3045"/>
        </w:tabs>
        <w:spacing w:after="0"/>
        <w:rPr>
          <w:sz w:val="24"/>
          <w:szCs w:val="24"/>
        </w:rPr>
      </w:pPr>
    </w:p>
    <w:p w:rsidR="00A80A2C" w:rsidRDefault="00A80A2C">
      <w:pPr>
        <w:rPr>
          <w:sz w:val="24"/>
          <w:szCs w:val="24"/>
        </w:rPr>
      </w:pPr>
      <w:r>
        <w:rPr>
          <w:sz w:val="24"/>
          <w:szCs w:val="24"/>
        </w:rPr>
        <w:br w:type="page"/>
      </w:r>
    </w:p>
    <w:p w:rsidR="00A80A2C" w:rsidRDefault="00A80A2C" w:rsidP="00A80A2C">
      <w:pPr>
        <w:tabs>
          <w:tab w:val="left" w:pos="3045"/>
        </w:tabs>
        <w:spacing w:after="0"/>
        <w:rPr>
          <w:sz w:val="24"/>
          <w:szCs w:val="24"/>
        </w:rPr>
      </w:pPr>
    </w:p>
    <w:p w:rsidR="00A80A2C" w:rsidRDefault="00A80A2C" w:rsidP="00A80A2C">
      <w:pPr>
        <w:pStyle w:val="Title"/>
        <w:jc w:val="center"/>
      </w:pPr>
      <w:r>
        <w:t>Constructors</w:t>
      </w:r>
    </w:p>
    <w:p w:rsidR="00A80A2C" w:rsidRPr="00EA4752" w:rsidRDefault="00A80A2C" w:rsidP="00A80A2C">
      <w:pPr>
        <w:tabs>
          <w:tab w:val="left" w:pos="3045"/>
        </w:tabs>
        <w:spacing w:after="0" w:line="240" w:lineRule="auto"/>
        <w:rPr>
          <w:sz w:val="24"/>
          <w:szCs w:val="24"/>
        </w:rPr>
      </w:pPr>
      <w:r w:rsidRPr="00EA4752">
        <w:rPr>
          <w:sz w:val="24"/>
          <w:szCs w:val="24"/>
        </w:rPr>
        <w:t>B b1=new B();</w:t>
      </w:r>
    </w:p>
    <w:p w:rsidR="00A80A2C" w:rsidRPr="00EA4752" w:rsidRDefault="00A80A2C" w:rsidP="00A80A2C">
      <w:pPr>
        <w:tabs>
          <w:tab w:val="left" w:pos="3045"/>
        </w:tabs>
        <w:spacing w:after="0" w:line="240" w:lineRule="auto"/>
        <w:rPr>
          <w:sz w:val="24"/>
          <w:szCs w:val="24"/>
        </w:rPr>
      </w:pPr>
      <w:r w:rsidRPr="00130E76">
        <w:rPr>
          <w:noProof/>
          <w:sz w:val="24"/>
          <w:szCs w:val="24"/>
        </w:rPr>
        <w:pict>
          <v:shape id="_x0000_s1205" type="#_x0000_t32" style="position:absolute;margin-left:62.5pt;margin-top:.35pt;width:12pt;height:21.75pt;z-index:251838464" o:connectortype="straight">
            <v:stroke endarrow="block"/>
          </v:shape>
        </w:pict>
      </w:r>
    </w:p>
    <w:p w:rsidR="00A80A2C" w:rsidRPr="00EA4752" w:rsidRDefault="00A80A2C" w:rsidP="00A80A2C">
      <w:pPr>
        <w:tabs>
          <w:tab w:val="left" w:pos="3045"/>
        </w:tabs>
        <w:spacing w:after="0" w:line="240" w:lineRule="auto"/>
        <w:rPr>
          <w:sz w:val="24"/>
          <w:szCs w:val="24"/>
        </w:rPr>
      </w:pPr>
    </w:p>
    <w:p w:rsidR="00A80A2C" w:rsidRDefault="00A80A2C" w:rsidP="00A80A2C">
      <w:pPr>
        <w:tabs>
          <w:tab w:val="left" w:pos="3045"/>
        </w:tabs>
        <w:spacing w:after="0" w:line="240" w:lineRule="auto"/>
        <w:rPr>
          <w:sz w:val="24"/>
          <w:szCs w:val="24"/>
        </w:rPr>
      </w:pPr>
      <w:r w:rsidRPr="00EA4752">
        <w:rPr>
          <w:sz w:val="24"/>
          <w:szCs w:val="24"/>
        </w:rPr>
        <w:t xml:space="preserve">                    Constructor( This helps to construct)</w:t>
      </w:r>
    </w:p>
    <w:p w:rsidR="00A80A2C" w:rsidRPr="00EA4752" w:rsidRDefault="00A80A2C" w:rsidP="00A80A2C">
      <w:pPr>
        <w:tabs>
          <w:tab w:val="left" w:pos="3045"/>
        </w:tabs>
        <w:spacing w:after="0" w:line="240" w:lineRule="auto"/>
        <w:rPr>
          <w:sz w:val="24"/>
          <w:szCs w:val="24"/>
        </w:rPr>
      </w:pPr>
    </w:p>
    <w:p w:rsidR="00A80A2C" w:rsidRDefault="00A80A2C" w:rsidP="00CA10B2">
      <w:pPr>
        <w:pStyle w:val="ListParagraph"/>
        <w:numPr>
          <w:ilvl w:val="0"/>
          <w:numId w:val="31"/>
        </w:numPr>
        <w:tabs>
          <w:tab w:val="left" w:pos="3045"/>
        </w:tabs>
        <w:spacing w:after="0" w:line="240" w:lineRule="auto"/>
        <w:rPr>
          <w:sz w:val="24"/>
          <w:szCs w:val="24"/>
        </w:rPr>
      </w:pPr>
      <w:r w:rsidRPr="00EA4752">
        <w:rPr>
          <w:b/>
          <w:sz w:val="24"/>
          <w:szCs w:val="24"/>
        </w:rPr>
        <w:t xml:space="preserve">new </w:t>
      </w:r>
      <w:r w:rsidRPr="00EA4752">
        <w:rPr>
          <w:sz w:val="24"/>
          <w:szCs w:val="24"/>
        </w:rPr>
        <w:t>operator calls the constructor.</w:t>
      </w:r>
    </w:p>
    <w:p w:rsidR="00A80A2C" w:rsidRPr="00EA4752" w:rsidRDefault="00A80A2C" w:rsidP="00CA10B2">
      <w:pPr>
        <w:pStyle w:val="ListParagraph"/>
        <w:numPr>
          <w:ilvl w:val="0"/>
          <w:numId w:val="31"/>
        </w:numPr>
        <w:tabs>
          <w:tab w:val="left" w:pos="3045"/>
        </w:tabs>
        <w:spacing w:after="0" w:line="240" w:lineRule="auto"/>
        <w:rPr>
          <w:sz w:val="24"/>
          <w:szCs w:val="24"/>
        </w:rPr>
      </w:pPr>
      <w:r w:rsidRPr="00EA4752">
        <w:rPr>
          <w:sz w:val="24"/>
          <w:szCs w:val="24"/>
        </w:rPr>
        <w:t xml:space="preserve"> It constructs the object of the class mentioned. You cannot create an object without a class (new is a keyword).</w:t>
      </w:r>
    </w:p>
    <w:p w:rsidR="00A80A2C" w:rsidRDefault="00A80A2C" w:rsidP="00CA10B2">
      <w:pPr>
        <w:pStyle w:val="ListParagraph"/>
        <w:numPr>
          <w:ilvl w:val="0"/>
          <w:numId w:val="31"/>
        </w:numPr>
        <w:tabs>
          <w:tab w:val="left" w:pos="3045"/>
        </w:tabs>
        <w:spacing w:after="0" w:line="240" w:lineRule="auto"/>
        <w:rPr>
          <w:sz w:val="24"/>
          <w:szCs w:val="24"/>
        </w:rPr>
      </w:pPr>
      <w:r w:rsidRPr="00EA4752">
        <w:rPr>
          <w:sz w:val="24"/>
          <w:szCs w:val="24"/>
        </w:rPr>
        <w:t>Every class you need a constructor otherwise you cannot create object.</w:t>
      </w:r>
    </w:p>
    <w:p w:rsidR="00A80A2C" w:rsidRDefault="00A80A2C" w:rsidP="00CA10B2">
      <w:pPr>
        <w:pStyle w:val="ListParagraph"/>
        <w:numPr>
          <w:ilvl w:val="0"/>
          <w:numId w:val="31"/>
        </w:numPr>
        <w:tabs>
          <w:tab w:val="left" w:pos="3045"/>
        </w:tabs>
        <w:spacing w:after="0" w:line="240" w:lineRule="auto"/>
        <w:rPr>
          <w:sz w:val="24"/>
          <w:szCs w:val="24"/>
        </w:rPr>
      </w:pPr>
      <w:r w:rsidRPr="00EA4752">
        <w:rPr>
          <w:sz w:val="24"/>
          <w:szCs w:val="24"/>
        </w:rPr>
        <w:t xml:space="preserve">when there is no constructor in class, compiler will write the constructor. The constructor created by java compiler is called </w:t>
      </w:r>
      <w:r w:rsidRPr="00EA4752">
        <w:rPr>
          <w:b/>
          <w:sz w:val="24"/>
          <w:szCs w:val="24"/>
        </w:rPr>
        <w:t>default constructor</w:t>
      </w:r>
      <w:r w:rsidRPr="00EA4752">
        <w:rPr>
          <w:sz w:val="24"/>
          <w:szCs w:val="24"/>
        </w:rPr>
        <w:t>.</w:t>
      </w:r>
    </w:p>
    <w:p w:rsidR="00A80A2C" w:rsidRPr="00EA4752" w:rsidRDefault="00A80A2C" w:rsidP="00CA10B2">
      <w:pPr>
        <w:pStyle w:val="ListParagraph"/>
        <w:numPr>
          <w:ilvl w:val="0"/>
          <w:numId w:val="31"/>
        </w:numPr>
        <w:tabs>
          <w:tab w:val="left" w:pos="3045"/>
        </w:tabs>
        <w:spacing w:after="0" w:line="240" w:lineRule="auto"/>
        <w:rPr>
          <w:sz w:val="24"/>
          <w:szCs w:val="24"/>
        </w:rPr>
      </w:pPr>
      <w:r w:rsidRPr="00EA4752">
        <w:rPr>
          <w:sz w:val="24"/>
          <w:szCs w:val="24"/>
        </w:rPr>
        <w:t>The name of the constructor &amp; class name should be same</w:t>
      </w:r>
    </w:p>
    <w:p w:rsidR="00A80A2C" w:rsidRDefault="00A80A2C" w:rsidP="00A80A2C">
      <w:pPr>
        <w:tabs>
          <w:tab w:val="left" w:pos="3045"/>
        </w:tabs>
        <w:spacing w:after="0" w:line="240" w:lineRule="auto"/>
        <w:rPr>
          <w:sz w:val="32"/>
          <w:szCs w:val="32"/>
        </w:rPr>
      </w:pPr>
    </w:p>
    <w:p w:rsidR="00A80A2C" w:rsidRPr="00EA4752" w:rsidRDefault="00A80A2C" w:rsidP="00A80A2C">
      <w:pPr>
        <w:tabs>
          <w:tab w:val="left" w:pos="3045"/>
        </w:tabs>
        <w:spacing w:after="0" w:line="240" w:lineRule="auto"/>
        <w:rPr>
          <w:sz w:val="24"/>
          <w:szCs w:val="24"/>
        </w:rPr>
      </w:pPr>
      <w:r w:rsidRPr="00EA4752">
        <w:rPr>
          <w:sz w:val="24"/>
          <w:szCs w:val="24"/>
        </w:rPr>
        <w:t>C c1=New C();</w:t>
      </w:r>
    </w:p>
    <w:p w:rsidR="00A80A2C" w:rsidRPr="00A239BD" w:rsidRDefault="00A80A2C" w:rsidP="00A80A2C">
      <w:pPr>
        <w:tabs>
          <w:tab w:val="left" w:pos="3045"/>
        </w:tabs>
        <w:spacing w:after="0" w:line="240" w:lineRule="auto"/>
        <w:rPr>
          <w:sz w:val="32"/>
          <w:szCs w:val="32"/>
        </w:rPr>
      </w:pPr>
    </w:p>
    <w:p w:rsidR="00A80A2C" w:rsidRPr="00EA4752" w:rsidRDefault="00A80A2C" w:rsidP="00A80A2C">
      <w:pPr>
        <w:tabs>
          <w:tab w:val="left" w:pos="3045"/>
        </w:tabs>
        <w:spacing w:after="0" w:line="240" w:lineRule="auto"/>
        <w:rPr>
          <w:b/>
          <w:sz w:val="24"/>
          <w:szCs w:val="24"/>
        </w:rPr>
      </w:pPr>
      <w:r w:rsidRPr="00EA4752">
        <w:rPr>
          <w:b/>
          <w:sz w:val="24"/>
          <w:szCs w:val="24"/>
        </w:rPr>
        <w:t>Constructors:</w:t>
      </w:r>
    </w:p>
    <w:p w:rsidR="00A80A2C" w:rsidRPr="00EA4752" w:rsidRDefault="00A80A2C" w:rsidP="00CA10B2">
      <w:pPr>
        <w:pStyle w:val="ListParagraph"/>
        <w:numPr>
          <w:ilvl w:val="0"/>
          <w:numId w:val="32"/>
        </w:numPr>
        <w:tabs>
          <w:tab w:val="left" w:pos="3045"/>
        </w:tabs>
        <w:spacing w:after="0" w:line="240" w:lineRule="auto"/>
        <w:rPr>
          <w:sz w:val="24"/>
          <w:szCs w:val="24"/>
        </w:rPr>
      </w:pPr>
      <w:r w:rsidRPr="00EA4752">
        <w:rPr>
          <w:sz w:val="24"/>
          <w:szCs w:val="24"/>
        </w:rPr>
        <w:t>Used to create objects</w:t>
      </w:r>
    </w:p>
    <w:p w:rsidR="00A80A2C" w:rsidRPr="00EA4752" w:rsidRDefault="00A80A2C" w:rsidP="00CA10B2">
      <w:pPr>
        <w:pStyle w:val="ListParagraph"/>
        <w:numPr>
          <w:ilvl w:val="0"/>
          <w:numId w:val="32"/>
        </w:numPr>
        <w:tabs>
          <w:tab w:val="left" w:pos="3045"/>
        </w:tabs>
        <w:spacing w:after="0" w:line="240" w:lineRule="auto"/>
        <w:rPr>
          <w:sz w:val="24"/>
          <w:szCs w:val="24"/>
        </w:rPr>
      </w:pPr>
      <w:r w:rsidRPr="00EA4752">
        <w:rPr>
          <w:sz w:val="24"/>
          <w:szCs w:val="24"/>
        </w:rPr>
        <w:t>Used to initialize non static variables</w:t>
      </w:r>
    </w:p>
    <w:p w:rsidR="00A80A2C" w:rsidRPr="00A239BD" w:rsidRDefault="00A80A2C" w:rsidP="00A80A2C">
      <w:pPr>
        <w:tabs>
          <w:tab w:val="left" w:pos="3045"/>
        </w:tabs>
        <w:spacing w:after="0" w:line="240" w:lineRule="auto"/>
        <w:rPr>
          <w:sz w:val="32"/>
          <w:szCs w:val="32"/>
        </w:rPr>
      </w:pPr>
    </w:p>
    <w:p w:rsidR="00A80A2C" w:rsidRPr="00EA4752" w:rsidRDefault="00A80A2C" w:rsidP="00A80A2C">
      <w:pPr>
        <w:tabs>
          <w:tab w:val="left" w:pos="3045"/>
        </w:tabs>
        <w:spacing w:after="0" w:line="240" w:lineRule="auto"/>
        <w:rPr>
          <w:sz w:val="24"/>
          <w:szCs w:val="24"/>
        </w:rPr>
      </w:pPr>
      <w:r w:rsidRPr="00EA4752">
        <w:rPr>
          <w:sz w:val="24"/>
          <w:szCs w:val="24"/>
        </w:rPr>
        <w:t>class C</w:t>
      </w:r>
    </w:p>
    <w:p w:rsidR="00A80A2C" w:rsidRPr="00EA4752" w:rsidRDefault="00A80A2C" w:rsidP="00A80A2C">
      <w:pPr>
        <w:tabs>
          <w:tab w:val="left" w:pos="3045"/>
        </w:tabs>
        <w:spacing w:after="0" w:line="240" w:lineRule="auto"/>
        <w:rPr>
          <w:sz w:val="24"/>
          <w:szCs w:val="24"/>
        </w:rPr>
      </w:pPr>
      <w:r w:rsidRPr="00EA4752">
        <w:rPr>
          <w:sz w:val="24"/>
          <w:szCs w:val="24"/>
        </w:rPr>
        <w:t>{</w:t>
      </w:r>
    </w:p>
    <w:p w:rsidR="00A80A2C" w:rsidRPr="00EA4752" w:rsidRDefault="00A80A2C" w:rsidP="00A80A2C">
      <w:pPr>
        <w:tabs>
          <w:tab w:val="left" w:pos="3045"/>
        </w:tabs>
        <w:spacing w:after="0" w:line="240" w:lineRule="auto"/>
        <w:rPr>
          <w:sz w:val="24"/>
          <w:szCs w:val="24"/>
        </w:rPr>
      </w:pPr>
      <w:r w:rsidRPr="00EA4752">
        <w:rPr>
          <w:sz w:val="24"/>
          <w:szCs w:val="24"/>
        </w:rPr>
        <w:t xml:space="preserve">    int i;</w:t>
      </w:r>
    </w:p>
    <w:p w:rsidR="00A80A2C" w:rsidRPr="00EA4752" w:rsidRDefault="00A80A2C" w:rsidP="00A80A2C">
      <w:pPr>
        <w:tabs>
          <w:tab w:val="left" w:pos="3045"/>
        </w:tabs>
        <w:spacing w:after="0" w:line="240" w:lineRule="auto"/>
        <w:rPr>
          <w:sz w:val="24"/>
          <w:szCs w:val="24"/>
        </w:rPr>
      </w:pPr>
      <w:r w:rsidRPr="00EA4752">
        <w:rPr>
          <w:sz w:val="24"/>
          <w:szCs w:val="24"/>
        </w:rPr>
        <w:t xml:space="preserve">    int j;</w:t>
      </w:r>
    </w:p>
    <w:p w:rsidR="00A80A2C" w:rsidRPr="00EA4752" w:rsidRDefault="00A80A2C" w:rsidP="00A80A2C">
      <w:pPr>
        <w:tabs>
          <w:tab w:val="left" w:pos="3045"/>
        </w:tabs>
        <w:spacing w:after="0" w:line="240" w:lineRule="auto"/>
        <w:rPr>
          <w:sz w:val="24"/>
          <w:szCs w:val="24"/>
        </w:rPr>
      </w:pPr>
      <w:r w:rsidRPr="00EA4752">
        <w:rPr>
          <w:sz w:val="24"/>
          <w:szCs w:val="24"/>
        </w:rPr>
        <w:t xml:space="preserve">   C()</w:t>
      </w:r>
    </w:p>
    <w:p w:rsidR="00A80A2C" w:rsidRPr="00EA4752" w:rsidRDefault="00A80A2C" w:rsidP="00A80A2C">
      <w:pPr>
        <w:tabs>
          <w:tab w:val="left" w:pos="3045"/>
        </w:tabs>
        <w:spacing w:after="0" w:line="240" w:lineRule="auto"/>
        <w:rPr>
          <w:sz w:val="24"/>
          <w:szCs w:val="24"/>
        </w:rPr>
      </w:pPr>
      <w:r w:rsidRPr="00EA4752">
        <w:rPr>
          <w:sz w:val="24"/>
          <w:szCs w:val="24"/>
        </w:rPr>
        <w:t xml:space="preserve">    {</w:t>
      </w:r>
    </w:p>
    <w:p w:rsidR="00A80A2C" w:rsidRPr="00EA4752" w:rsidRDefault="00A80A2C" w:rsidP="00A80A2C">
      <w:pPr>
        <w:tabs>
          <w:tab w:val="left" w:pos="3045"/>
        </w:tabs>
        <w:spacing w:after="0" w:line="240" w:lineRule="auto"/>
        <w:rPr>
          <w:sz w:val="24"/>
          <w:szCs w:val="24"/>
        </w:rPr>
      </w:pPr>
      <w:r w:rsidRPr="00EA4752">
        <w:rPr>
          <w:sz w:val="24"/>
          <w:szCs w:val="24"/>
        </w:rPr>
        <w:t xml:space="preserve">       i=10;</w:t>
      </w:r>
    </w:p>
    <w:p w:rsidR="00A80A2C" w:rsidRPr="00EA4752" w:rsidRDefault="00A80A2C" w:rsidP="00A80A2C">
      <w:pPr>
        <w:tabs>
          <w:tab w:val="left" w:pos="3045"/>
        </w:tabs>
        <w:spacing w:after="0" w:line="240" w:lineRule="auto"/>
        <w:rPr>
          <w:sz w:val="24"/>
          <w:szCs w:val="24"/>
        </w:rPr>
      </w:pPr>
      <w:r w:rsidRPr="00EA4752">
        <w:rPr>
          <w:sz w:val="24"/>
          <w:szCs w:val="24"/>
        </w:rPr>
        <w:t xml:space="preserve">       j=20;</w:t>
      </w:r>
    </w:p>
    <w:p w:rsidR="00A80A2C" w:rsidRPr="00EA4752" w:rsidRDefault="00A80A2C" w:rsidP="00A80A2C">
      <w:pPr>
        <w:tabs>
          <w:tab w:val="left" w:pos="3045"/>
        </w:tabs>
        <w:spacing w:after="0" w:line="240" w:lineRule="auto"/>
        <w:rPr>
          <w:sz w:val="24"/>
          <w:szCs w:val="24"/>
        </w:rPr>
      </w:pPr>
      <w:r w:rsidRPr="00EA4752">
        <w:rPr>
          <w:sz w:val="24"/>
          <w:szCs w:val="24"/>
        </w:rPr>
        <w:t xml:space="preserve">    }</w:t>
      </w:r>
    </w:p>
    <w:p w:rsidR="00A80A2C" w:rsidRPr="00EA4752" w:rsidRDefault="00A80A2C" w:rsidP="00A80A2C">
      <w:pPr>
        <w:tabs>
          <w:tab w:val="left" w:pos="3045"/>
        </w:tabs>
        <w:spacing w:after="0" w:line="240" w:lineRule="auto"/>
        <w:rPr>
          <w:sz w:val="24"/>
          <w:szCs w:val="24"/>
        </w:rPr>
      </w:pPr>
      <w:r w:rsidRPr="00EA4752">
        <w:rPr>
          <w:sz w:val="24"/>
          <w:szCs w:val="24"/>
        </w:rPr>
        <w:t>}</w:t>
      </w:r>
    </w:p>
    <w:p w:rsidR="00A80A2C" w:rsidRPr="00EA4752" w:rsidRDefault="00A80A2C" w:rsidP="00A80A2C">
      <w:pPr>
        <w:tabs>
          <w:tab w:val="left" w:pos="3045"/>
        </w:tabs>
        <w:spacing w:after="0" w:line="240" w:lineRule="auto"/>
        <w:rPr>
          <w:sz w:val="24"/>
          <w:szCs w:val="24"/>
        </w:rPr>
      </w:pPr>
      <w:r w:rsidRPr="00EA4752">
        <w:rPr>
          <w:sz w:val="24"/>
          <w:szCs w:val="24"/>
        </w:rPr>
        <w:t>class  Demo46</w:t>
      </w:r>
    </w:p>
    <w:p w:rsidR="00A80A2C" w:rsidRPr="00EA4752" w:rsidRDefault="00A80A2C" w:rsidP="00A80A2C">
      <w:pPr>
        <w:tabs>
          <w:tab w:val="left" w:pos="3045"/>
        </w:tabs>
        <w:spacing w:after="0" w:line="240" w:lineRule="auto"/>
        <w:rPr>
          <w:sz w:val="24"/>
          <w:szCs w:val="24"/>
        </w:rPr>
      </w:pPr>
      <w:r w:rsidRPr="00EA4752">
        <w:rPr>
          <w:sz w:val="24"/>
          <w:szCs w:val="24"/>
        </w:rPr>
        <w:t>{</w:t>
      </w:r>
    </w:p>
    <w:p w:rsidR="00A80A2C" w:rsidRPr="00EA4752" w:rsidRDefault="00A80A2C" w:rsidP="00A80A2C">
      <w:pPr>
        <w:tabs>
          <w:tab w:val="left" w:pos="3045"/>
        </w:tabs>
        <w:spacing w:after="0" w:line="240" w:lineRule="auto"/>
        <w:rPr>
          <w:sz w:val="24"/>
          <w:szCs w:val="24"/>
        </w:rPr>
      </w:pPr>
      <w:r w:rsidRPr="00EA4752">
        <w:rPr>
          <w:sz w:val="24"/>
          <w:szCs w:val="24"/>
        </w:rPr>
        <w:t xml:space="preserve">     public static void main(String[] args) </w:t>
      </w:r>
    </w:p>
    <w:p w:rsidR="00A80A2C" w:rsidRPr="00EA4752" w:rsidRDefault="00A80A2C" w:rsidP="00A80A2C">
      <w:pPr>
        <w:tabs>
          <w:tab w:val="left" w:pos="3045"/>
        </w:tabs>
        <w:spacing w:after="0" w:line="240" w:lineRule="auto"/>
        <w:rPr>
          <w:sz w:val="24"/>
          <w:szCs w:val="24"/>
        </w:rPr>
      </w:pPr>
      <w:r w:rsidRPr="00EA4752">
        <w:rPr>
          <w:sz w:val="24"/>
          <w:szCs w:val="24"/>
        </w:rPr>
        <w:t xml:space="preserve">     {</w:t>
      </w:r>
    </w:p>
    <w:p w:rsidR="00A80A2C" w:rsidRPr="00EA4752" w:rsidRDefault="00A80A2C" w:rsidP="00A80A2C">
      <w:pPr>
        <w:tabs>
          <w:tab w:val="left" w:pos="3045"/>
        </w:tabs>
        <w:spacing w:after="0" w:line="240" w:lineRule="auto"/>
        <w:rPr>
          <w:sz w:val="24"/>
          <w:szCs w:val="24"/>
        </w:rPr>
      </w:pPr>
      <w:r w:rsidRPr="00EA4752">
        <w:rPr>
          <w:sz w:val="24"/>
          <w:szCs w:val="24"/>
        </w:rPr>
        <w:t xml:space="preserve">        System.out.println("main starts");</w:t>
      </w:r>
    </w:p>
    <w:p w:rsidR="00A80A2C" w:rsidRPr="00EA4752" w:rsidRDefault="00A80A2C" w:rsidP="00A80A2C">
      <w:pPr>
        <w:tabs>
          <w:tab w:val="left" w:pos="3045"/>
        </w:tabs>
        <w:spacing w:after="0" w:line="240" w:lineRule="auto"/>
        <w:rPr>
          <w:sz w:val="24"/>
          <w:szCs w:val="24"/>
        </w:rPr>
      </w:pPr>
      <w:r w:rsidRPr="00EA4752">
        <w:rPr>
          <w:sz w:val="24"/>
          <w:szCs w:val="24"/>
        </w:rPr>
        <w:t xml:space="preserve">        C c1=new C();</w:t>
      </w:r>
    </w:p>
    <w:p w:rsidR="00A80A2C" w:rsidRPr="00EA4752" w:rsidRDefault="00A80A2C" w:rsidP="00A80A2C">
      <w:pPr>
        <w:tabs>
          <w:tab w:val="left" w:pos="3045"/>
        </w:tabs>
        <w:spacing w:after="0" w:line="240" w:lineRule="auto"/>
        <w:rPr>
          <w:sz w:val="24"/>
          <w:szCs w:val="24"/>
        </w:rPr>
      </w:pPr>
      <w:r w:rsidRPr="00EA4752">
        <w:rPr>
          <w:sz w:val="24"/>
          <w:szCs w:val="24"/>
        </w:rPr>
        <w:t xml:space="preserve">        System.out.println("i="+c1.i);</w:t>
      </w:r>
    </w:p>
    <w:p w:rsidR="00A80A2C" w:rsidRPr="00EA4752" w:rsidRDefault="00A80A2C" w:rsidP="00A80A2C">
      <w:pPr>
        <w:tabs>
          <w:tab w:val="left" w:pos="3045"/>
        </w:tabs>
        <w:spacing w:after="0" w:line="240" w:lineRule="auto"/>
        <w:rPr>
          <w:sz w:val="24"/>
          <w:szCs w:val="24"/>
        </w:rPr>
      </w:pPr>
      <w:r w:rsidRPr="00EA4752">
        <w:rPr>
          <w:sz w:val="24"/>
          <w:szCs w:val="24"/>
        </w:rPr>
        <w:t xml:space="preserve">        System.out.println("j="+c1.j);</w:t>
      </w:r>
    </w:p>
    <w:p w:rsidR="00A80A2C" w:rsidRPr="00EA4752" w:rsidRDefault="00A80A2C" w:rsidP="00A80A2C">
      <w:pPr>
        <w:tabs>
          <w:tab w:val="left" w:pos="3045"/>
        </w:tabs>
        <w:spacing w:after="0" w:line="240" w:lineRule="auto"/>
        <w:rPr>
          <w:sz w:val="24"/>
          <w:szCs w:val="24"/>
        </w:rPr>
      </w:pPr>
      <w:r w:rsidRPr="00EA4752">
        <w:rPr>
          <w:sz w:val="24"/>
          <w:szCs w:val="24"/>
        </w:rPr>
        <w:t xml:space="preserve">        System.out.println("main ends");</w:t>
      </w:r>
    </w:p>
    <w:p w:rsidR="00A80A2C" w:rsidRPr="00EA4752" w:rsidRDefault="00A80A2C" w:rsidP="00A80A2C">
      <w:pPr>
        <w:tabs>
          <w:tab w:val="left" w:pos="3045"/>
        </w:tabs>
        <w:spacing w:after="0" w:line="240" w:lineRule="auto"/>
        <w:rPr>
          <w:sz w:val="24"/>
          <w:szCs w:val="24"/>
        </w:rPr>
      </w:pPr>
      <w:r w:rsidRPr="00EA4752">
        <w:rPr>
          <w:sz w:val="24"/>
          <w:szCs w:val="24"/>
        </w:rPr>
        <w:t xml:space="preserve">   }</w:t>
      </w:r>
    </w:p>
    <w:p w:rsidR="00A80A2C" w:rsidRPr="00EA4752" w:rsidRDefault="00A80A2C" w:rsidP="00A80A2C">
      <w:pPr>
        <w:tabs>
          <w:tab w:val="left" w:pos="3045"/>
        </w:tabs>
        <w:spacing w:after="0" w:line="240" w:lineRule="auto"/>
        <w:rPr>
          <w:sz w:val="24"/>
          <w:szCs w:val="24"/>
        </w:rPr>
      </w:pPr>
      <w:r w:rsidRPr="00EA4752">
        <w:rPr>
          <w:sz w:val="24"/>
          <w:szCs w:val="24"/>
        </w:rPr>
        <w:t>}</w:t>
      </w:r>
    </w:p>
    <w:p w:rsidR="00A80A2C" w:rsidRPr="00EA4752" w:rsidRDefault="00A80A2C" w:rsidP="00A80A2C">
      <w:pPr>
        <w:tabs>
          <w:tab w:val="left" w:pos="3045"/>
        </w:tabs>
        <w:spacing w:after="0" w:line="240" w:lineRule="auto"/>
        <w:rPr>
          <w:sz w:val="24"/>
          <w:szCs w:val="24"/>
        </w:rPr>
      </w:pPr>
    </w:p>
    <w:p w:rsidR="00A80A2C" w:rsidRPr="00FA5DA3" w:rsidRDefault="00A80A2C" w:rsidP="00A80A2C">
      <w:pPr>
        <w:tabs>
          <w:tab w:val="left" w:pos="3045"/>
        </w:tabs>
        <w:spacing w:after="0" w:line="240" w:lineRule="auto"/>
        <w:rPr>
          <w:b/>
          <w:sz w:val="24"/>
          <w:szCs w:val="24"/>
        </w:rPr>
      </w:pPr>
      <w:r w:rsidRPr="00FA5DA3">
        <w:rPr>
          <w:b/>
          <w:sz w:val="24"/>
          <w:szCs w:val="24"/>
        </w:rPr>
        <w:t>o/p</w:t>
      </w:r>
    </w:p>
    <w:p w:rsidR="00A80A2C" w:rsidRPr="00EA4752" w:rsidRDefault="00A80A2C" w:rsidP="00A80A2C">
      <w:pPr>
        <w:tabs>
          <w:tab w:val="left" w:pos="3045"/>
        </w:tabs>
        <w:spacing w:after="0" w:line="240" w:lineRule="auto"/>
        <w:rPr>
          <w:sz w:val="24"/>
          <w:szCs w:val="24"/>
        </w:rPr>
      </w:pPr>
    </w:p>
    <w:p w:rsidR="00A80A2C" w:rsidRPr="00EA4752" w:rsidRDefault="00A80A2C" w:rsidP="00A80A2C">
      <w:pPr>
        <w:tabs>
          <w:tab w:val="left" w:pos="3045"/>
        </w:tabs>
        <w:spacing w:after="0" w:line="240" w:lineRule="auto"/>
        <w:rPr>
          <w:sz w:val="24"/>
          <w:szCs w:val="24"/>
        </w:rPr>
      </w:pPr>
      <w:r w:rsidRPr="00EA4752">
        <w:rPr>
          <w:noProof/>
          <w:sz w:val="24"/>
          <w:szCs w:val="24"/>
          <w:lang w:val="en-IN" w:eastAsia="en-IN" w:bidi="ta-IN"/>
        </w:rPr>
        <w:lastRenderedPageBreak/>
        <w:drawing>
          <wp:inline distT="0" distB="0" distL="0" distR="0">
            <wp:extent cx="904875" cy="504825"/>
            <wp:effectExtent l="19050" t="0" r="9525" b="0"/>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904875" cy="50482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Pr="009F3F0D" w:rsidRDefault="00A80A2C" w:rsidP="00A80A2C">
      <w:pPr>
        <w:tabs>
          <w:tab w:val="left" w:pos="3045"/>
        </w:tabs>
        <w:spacing w:after="0" w:line="240" w:lineRule="auto"/>
        <w:rPr>
          <w:b/>
          <w:sz w:val="24"/>
          <w:szCs w:val="24"/>
        </w:rPr>
      </w:pPr>
      <w:r w:rsidRPr="009F3F0D">
        <w:rPr>
          <w:b/>
          <w:sz w:val="24"/>
          <w:szCs w:val="24"/>
        </w:rPr>
        <w:t>Note:</w:t>
      </w:r>
      <w:r>
        <w:rPr>
          <w:sz w:val="24"/>
          <w:szCs w:val="24"/>
        </w:rPr>
        <w:t xml:space="preserve"> </w:t>
      </w:r>
      <w:r w:rsidRPr="009F3F0D">
        <w:rPr>
          <w:b/>
          <w:sz w:val="24"/>
          <w:szCs w:val="24"/>
        </w:rPr>
        <w:t>class or classes in a java file</w:t>
      </w:r>
    </w:p>
    <w:p w:rsidR="00A80A2C" w:rsidRPr="009F3F0D" w:rsidRDefault="00A80A2C" w:rsidP="00CA10B2">
      <w:pPr>
        <w:pStyle w:val="ListParagraph"/>
        <w:numPr>
          <w:ilvl w:val="0"/>
          <w:numId w:val="29"/>
        </w:numPr>
        <w:tabs>
          <w:tab w:val="left" w:pos="3045"/>
        </w:tabs>
        <w:spacing w:after="0" w:line="240" w:lineRule="auto"/>
        <w:rPr>
          <w:sz w:val="24"/>
          <w:szCs w:val="24"/>
        </w:rPr>
      </w:pPr>
      <w:r w:rsidRPr="009F3F0D">
        <w:rPr>
          <w:sz w:val="24"/>
          <w:szCs w:val="24"/>
        </w:rPr>
        <w:t xml:space="preserve">A java file can contain any number of definition blocks. </w:t>
      </w:r>
    </w:p>
    <w:p w:rsidR="00A80A2C" w:rsidRPr="009F3F0D" w:rsidRDefault="00A80A2C" w:rsidP="00CA10B2">
      <w:pPr>
        <w:pStyle w:val="ListParagraph"/>
        <w:numPr>
          <w:ilvl w:val="0"/>
          <w:numId w:val="29"/>
        </w:numPr>
        <w:tabs>
          <w:tab w:val="left" w:pos="3045"/>
        </w:tabs>
        <w:spacing w:after="0" w:line="240" w:lineRule="auto"/>
        <w:rPr>
          <w:sz w:val="24"/>
          <w:szCs w:val="24"/>
        </w:rPr>
      </w:pPr>
      <w:r w:rsidRPr="009F3F0D">
        <w:rPr>
          <w:sz w:val="24"/>
          <w:szCs w:val="24"/>
        </w:rPr>
        <w:t>If one of the classes is public then filename should be the name of the public class. If the file contains any number of non public classes any class name can be used to name the file</w:t>
      </w:r>
    </w:p>
    <w:p w:rsidR="00A80A2C" w:rsidRPr="009F3F0D" w:rsidRDefault="00A80A2C" w:rsidP="00CA10B2">
      <w:pPr>
        <w:pStyle w:val="ListParagraph"/>
        <w:numPr>
          <w:ilvl w:val="0"/>
          <w:numId w:val="29"/>
        </w:numPr>
        <w:tabs>
          <w:tab w:val="left" w:pos="3045"/>
        </w:tabs>
        <w:spacing w:after="0" w:line="240" w:lineRule="auto"/>
        <w:rPr>
          <w:sz w:val="24"/>
          <w:szCs w:val="24"/>
        </w:rPr>
      </w:pPr>
      <w:r w:rsidRPr="009F3F0D">
        <w:rPr>
          <w:sz w:val="24"/>
          <w:szCs w:val="24"/>
        </w:rPr>
        <w:t>A java file cannot have more than 1 public class.</w:t>
      </w:r>
    </w:p>
    <w:p w:rsidR="00A80A2C" w:rsidRPr="009F3F0D" w:rsidRDefault="00A80A2C" w:rsidP="00CA10B2">
      <w:pPr>
        <w:pStyle w:val="ListParagraph"/>
        <w:numPr>
          <w:ilvl w:val="0"/>
          <w:numId w:val="29"/>
        </w:numPr>
        <w:tabs>
          <w:tab w:val="left" w:pos="3045"/>
        </w:tabs>
        <w:spacing w:after="0" w:line="240" w:lineRule="auto"/>
        <w:rPr>
          <w:sz w:val="24"/>
          <w:szCs w:val="24"/>
        </w:rPr>
      </w:pPr>
      <w:r w:rsidRPr="009F3F0D">
        <w:rPr>
          <w:sz w:val="24"/>
          <w:szCs w:val="24"/>
        </w:rPr>
        <w:t>Whenever a java file which contains multiple classes is compiled separate class file will be created for each class.</w:t>
      </w:r>
    </w:p>
    <w:p w:rsidR="00A80A2C" w:rsidRPr="009F3F0D" w:rsidRDefault="00A80A2C" w:rsidP="00A80A2C">
      <w:pPr>
        <w:tabs>
          <w:tab w:val="left" w:pos="3045"/>
        </w:tabs>
        <w:spacing w:after="0" w:line="240" w:lineRule="auto"/>
        <w:rPr>
          <w:b/>
          <w:sz w:val="28"/>
          <w:szCs w:val="28"/>
          <w:u w:val="single"/>
        </w:rPr>
      </w:pPr>
      <w:r w:rsidRPr="009F3F0D">
        <w:rPr>
          <w:b/>
          <w:sz w:val="28"/>
          <w:szCs w:val="28"/>
          <w:u w:val="single"/>
        </w:rPr>
        <w:t>Constructors:</w:t>
      </w:r>
    </w:p>
    <w:p w:rsidR="00A80A2C" w:rsidRPr="009F3F0D" w:rsidRDefault="00A80A2C" w:rsidP="00A80A2C">
      <w:pPr>
        <w:tabs>
          <w:tab w:val="left" w:pos="3045"/>
        </w:tabs>
        <w:spacing w:after="0" w:line="240" w:lineRule="auto"/>
        <w:rPr>
          <w:sz w:val="24"/>
          <w:szCs w:val="24"/>
        </w:rPr>
      </w:pPr>
    </w:p>
    <w:p w:rsidR="00A80A2C" w:rsidRPr="009F3F0D" w:rsidRDefault="00A80A2C" w:rsidP="00CA10B2">
      <w:pPr>
        <w:pStyle w:val="ListParagraph"/>
        <w:numPr>
          <w:ilvl w:val="0"/>
          <w:numId w:val="30"/>
        </w:numPr>
        <w:tabs>
          <w:tab w:val="left" w:pos="3045"/>
        </w:tabs>
        <w:spacing w:after="0" w:line="240" w:lineRule="auto"/>
        <w:rPr>
          <w:b/>
          <w:sz w:val="24"/>
          <w:szCs w:val="24"/>
        </w:rPr>
      </w:pPr>
      <w:r w:rsidRPr="009F3F0D">
        <w:rPr>
          <w:b/>
          <w:sz w:val="24"/>
          <w:szCs w:val="24"/>
        </w:rPr>
        <w:t>Constructors are definition blocks in java which is used to build or construct an object of the class.</w:t>
      </w:r>
    </w:p>
    <w:p w:rsidR="00A80A2C" w:rsidRPr="009F3F0D" w:rsidRDefault="00A80A2C" w:rsidP="00CA10B2">
      <w:pPr>
        <w:pStyle w:val="ListParagraph"/>
        <w:numPr>
          <w:ilvl w:val="0"/>
          <w:numId w:val="30"/>
        </w:numPr>
        <w:tabs>
          <w:tab w:val="left" w:pos="3045"/>
        </w:tabs>
        <w:spacing w:after="0" w:line="240" w:lineRule="auto"/>
        <w:rPr>
          <w:sz w:val="24"/>
          <w:szCs w:val="24"/>
        </w:rPr>
      </w:pPr>
      <w:r w:rsidRPr="009F3F0D">
        <w:rPr>
          <w:sz w:val="24"/>
          <w:szCs w:val="24"/>
        </w:rPr>
        <w:t>The Constructor name should be same as class name</w:t>
      </w:r>
    </w:p>
    <w:p w:rsidR="00A80A2C" w:rsidRDefault="00A80A2C" w:rsidP="00CA10B2">
      <w:pPr>
        <w:pStyle w:val="ListParagraph"/>
        <w:numPr>
          <w:ilvl w:val="0"/>
          <w:numId w:val="30"/>
        </w:numPr>
        <w:tabs>
          <w:tab w:val="left" w:pos="3045"/>
        </w:tabs>
        <w:spacing w:after="0" w:line="240" w:lineRule="auto"/>
        <w:rPr>
          <w:sz w:val="24"/>
          <w:szCs w:val="24"/>
        </w:rPr>
      </w:pPr>
      <w:r w:rsidRPr="00CE0FD5">
        <w:rPr>
          <w:sz w:val="24"/>
          <w:szCs w:val="24"/>
        </w:rPr>
        <w:t>Every class in java should contain at least one constructor. If not, the compiler writes constructor in the class which is known as default constructor.</w:t>
      </w:r>
    </w:p>
    <w:p w:rsidR="00A80A2C" w:rsidRPr="00CE0FD5" w:rsidRDefault="00A80A2C" w:rsidP="00CA10B2">
      <w:pPr>
        <w:pStyle w:val="ListParagraph"/>
        <w:numPr>
          <w:ilvl w:val="0"/>
          <w:numId w:val="30"/>
        </w:numPr>
        <w:tabs>
          <w:tab w:val="left" w:pos="3045"/>
        </w:tabs>
        <w:spacing w:after="0" w:line="240" w:lineRule="auto"/>
        <w:rPr>
          <w:sz w:val="24"/>
          <w:szCs w:val="24"/>
        </w:rPr>
      </w:pPr>
      <w:r w:rsidRPr="00CE0FD5">
        <w:rPr>
          <w:sz w:val="24"/>
          <w:szCs w:val="24"/>
        </w:rPr>
        <w:t xml:space="preserve">First </w:t>
      </w:r>
      <w:r w:rsidRPr="00CE0FD5">
        <w:rPr>
          <w:b/>
          <w:sz w:val="24"/>
          <w:szCs w:val="24"/>
        </w:rPr>
        <w:t>static</w:t>
      </w:r>
      <w:r w:rsidRPr="00CE0FD5">
        <w:rPr>
          <w:sz w:val="24"/>
          <w:szCs w:val="24"/>
        </w:rPr>
        <w:t>,</w:t>
      </w:r>
      <w:r>
        <w:rPr>
          <w:sz w:val="24"/>
          <w:szCs w:val="24"/>
        </w:rPr>
        <w:t xml:space="preserve"> </w:t>
      </w:r>
      <w:r w:rsidRPr="00CE0FD5">
        <w:rPr>
          <w:sz w:val="24"/>
          <w:szCs w:val="24"/>
        </w:rPr>
        <w:t xml:space="preserve">then </w:t>
      </w:r>
      <w:r w:rsidRPr="00CE0FD5">
        <w:rPr>
          <w:b/>
          <w:sz w:val="24"/>
          <w:szCs w:val="24"/>
        </w:rPr>
        <w:t>IIB</w:t>
      </w:r>
      <w:r w:rsidRPr="00CE0FD5">
        <w:rPr>
          <w:sz w:val="24"/>
          <w:szCs w:val="24"/>
        </w:rPr>
        <w:t xml:space="preserve"> &amp; then </w:t>
      </w:r>
      <w:r w:rsidRPr="00CE0FD5">
        <w:rPr>
          <w:b/>
          <w:sz w:val="24"/>
          <w:szCs w:val="24"/>
        </w:rPr>
        <w:t>Constructor</w:t>
      </w:r>
      <w:r w:rsidRPr="00CE0FD5">
        <w:rPr>
          <w:sz w:val="24"/>
          <w:szCs w:val="24"/>
        </w:rPr>
        <w:t xml:space="preserve"> part(actually constructor call the IIBs, then completes itself)</w:t>
      </w:r>
    </w:p>
    <w:p w:rsidR="00A80A2C" w:rsidRDefault="00A80A2C" w:rsidP="00A80A2C">
      <w:pPr>
        <w:tabs>
          <w:tab w:val="left" w:pos="3045"/>
        </w:tabs>
        <w:spacing w:after="0" w:line="240" w:lineRule="auto"/>
      </w:pPr>
    </w:p>
    <w:p w:rsidR="00A80A2C" w:rsidRPr="00CE0FD5" w:rsidRDefault="00A80A2C" w:rsidP="00A80A2C">
      <w:pPr>
        <w:tabs>
          <w:tab w:val="left" w:pos="3045"/>
        </w:tabs>
        <w:spacing w:after="0" w:line="240" w:lineRule="auto"/>
        <w:rPr>
          <w:sz w:val="24"/>
          <w:szCs w:val="24"/>
        </w:rPr>
      </w:pPr>
      <w:r w:rsidRPr="00CE0FD5">
        <w:rPr>
          <w:sz w:val="24"/>
          <w:szCs w:val="24"/>
        </w:rPr>
        <w:t>class A</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r w:rsidRPr="00CE0FD5">
        <w:rPr>
          <w:sz w:val="24"/>
          <w:szCs w:val="24"/>
        </w:rPr>
        <w:t xml:space="preserve">     static</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System.out.println("SIB of class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 ("Constructor of class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System.out.println("IIB of class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r w:rsidRPr="00CE0FD5">
        <w:rPr>
          <w:sz w:val="24"/>
          <w:szCs w:val="24"/>
        </w:rPr>
        <w:t>class  Demo47</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r w:rsidRPr="00CE0FD5">
        <w:rPr>
          <w:sz w:val="24"/>
          <w:szCs w:val="24"/>
        </w:rPr>
        <w:t xml:space="preserve">      public static void main(String[] args)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System.out.println("main starts");</w:t>
      </w:r>
    </w:p>
    <w:p w:rsidR="00A80A2C" w:rsidRPr="00CE0FD5" w:rsidRDefault="00A80A2C" w:rsidP="00A80A2C">
      <w:pPr>
        <w:tabs>
          <w:tab w:val="left" w:pos="3045"/>
        </w:tabs>
        <w:spacing w:after="0" w:line="240" w:lineRule="auto"/>
        <w:rPr>
          <w:sz w:val="24"/>
          <w:szCs w:val="24"/>
        </w:rPr>
      </w:pPr>
      <w:r w:rsidRPr="00CE0FD5">
        <w:rPr>
          <w:sz w:val="24"/>
          <w:szCs w:val="24"/>
        </w:rPr>
        <w:t xml:space="preserve">         A a1=new A();</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System.out.println("main  ends");</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rPr>
          <w:noProof/>
          <w:lang w:val="en-IN" w:eastAsia="en-IN" w:bidi="ta-IN"/>
        </w:rPr>
        <w:drawing>
          <wp:inline distT="0" distB="0" distL="0" distR="0">
            <wp:extent cx="1714500" cy="581025"/>
            <wp:effectExtent l="19050" t="0" r="0" b="0"/>
            <wp:docPr id="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1714500" cy="58102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Default="00A80A2C" w:rsidP="00A80A2C">
      <w:pPr>
        <w:tabs>
          <w:tab w:val="left" w:pos="3045"/>
        </w:tabs>
        <w:spacing w:after="0"/>
      </w:pPr>
    </w:p>
    <w:p w:rsidR="00A80A2C" w:rsidRPr="00CE0FD5" w:rsidRDefault="00A80A2C" w:rsidP="00A80A2C">
      <w:pPr>
        <w:tabs>
          <w:tab w:val="left" w:pos="3045"/>
        </w:tabs>
        <w:spacing w:after="0"/>
        <w:rPr>
          <w:sz w:val="24"/>
          <w:szCs w:val="24"/>
        </w:rPr>
      </w:pPr>
      <w:r w:rsidRPr="00CE0FD5">
        <w:rPr>
          <w:sz w:val="24"/>
          <w:szCs w:val="24"/>
        </w:rPr>
        <w:t>class B</w:t>
      </w:r>
    </w:p>
    <w:p w:rsidR="00A80A2C" w:rsidRPr="00CE0FD5" w:rsidRDefault="00A80A2C" w:rsidP="00A80A2C">
      <w:pPr>
        <w:tabs>
          <w:tab w:val="left" w:pos="3045"/>
        </w:tabs>
        <w:spacing w:after="0"/>
        <w:rPr>
          <w:sz w:val="24"/>
          <w:szCs w:val="24"/>
        </w:rPr>
      </w:pPr>
      <w:r w:rsidRPr="00CE0FD5">
        <w:rPr>
          <w:sz w:val="24"/>
          <w:szCs w:val="24"/>
        </w:rPr>
        <w:t>{</w:t>
      </w:r>
    </w:p>
    <w:p w:rsidR="00A80A2C" w:rsidRPr="00CE0FD5" w:rsidRDefault="00A80A2C" w:rsidP="00A80A2C">
      <w:pPr>
        <w:tabs>
          <w:tab w:val="left" w:pos="3045"/>
        </w:tabs>
        <w:spacing w:after="0"/>
        <w:rPr>
          <w:sz w:val="24"/>
          <w:szCs w:val="24"/>
        </w:rPr>
      </w:pPr>
      <w:r w:rsidRPr="00CE0FD5">
        <w:rPr>
          <w:sz w:val="24"/>
          <w:szCs w:val="24"/>
        </w:rPr>
        <w:t xml:space="preserve">       int i;</w:t>
      </w:r>
    </w:p>
    <w:p w:rsidR="00A80A2C" w:rsidRPr="00CE0FD5" w:rsidRDefault="00A80A2C" w:rsidP="00A80A2C">
      <w:pPr>
        <w:tabs>
          <w:tab w:val="left" w:pos="3045"/>
        </w:tabs>
        <w:spacing w:after="0"/>
        <w:rPr>
          <w:sz w:val="24"/>
          <w:szCs w:val="24"/>
        </w:rPr>
      </w:pPr>
      <w:r w:rsidRPr="00CE0FD5">
        <w:rPr>
          <w:sz w:val="24"/>
          <w:szCs w:val="24"/>
        </w:rPr>
        <w:t xml:space="preserve">       B(int a)</w:t>
      </w:r>
    </w:p>
    <w:p w:rsidR="00A80A2C" w:rsidRPr="00CE0FD5" w:rsidRDefault="00A80A2C" w:rsidP="00A80A2C">
      <w:pPr>
        <w:tabs>
          <w:tab w:val="left" w:pos="3045"/>
        </w:tabs>
        <w:spacing w:after="0"/>
        <w:rPr>
          <w:sz w:val="24"/>
          <w:szCs w:val="24"/>
        </w:rPr>
      </w:pPr>
      <w:r w:rsidRPr="00CE0FD5">
        <w:rPr>
          <w:sz w:val="24"/>
          <w:szCs w:val="24"/>
        </w:rPr>
        <w:t xml:space="preserve">       {</w:t>
      </w:r>
    </w:p>
    <w:p w:rsidR="00A80A2C" w:rsidRPr="00CE0FD5" w:rsidRDefault="00A80A2C" w:rsidP="00A80A2C">
      <w:pPr>
        <w:tabs>
          <w:tab w:val="left" w:pos="3045"/>
        </w:tabs>
        <w:spacing w:after="0"/>
        <w:rPr>
          <w:sz w:val="24"/>
          <w:szCs w:val="24"/>
        </w:rPr>
      </w:pPr>
      <w:r w:rsidRPr="00CE0FD5">
        <w:rPr>
          <w:sz w:val="24"/>
          <w:szCs w:val="24"/>
        </w:rPr>
        <w:t xml:space="preserve">             System.out.println("B constructor");</w:t>
      </w:r>
    </w:p>
    <w:p w:rsidR="00A80A2C" w:rsidRPr="00CE0FD5" w:rsidRDefault="00A80A2C" w:rsidP="00A80A2C">
      <w:pPr>
        <w:tabs>
          <w:tab w:val="left" w:pos="3045"/>
        </w:tabs>
        <w:spacing w:after="0"/>
        <w:rPr>
          <w:sz w:val="24"/>
          <w:szCs w:val="24"/>
        </w:rPr>
      </w:pPr>
      <w:r w:rsidRPr="00CE0FD5">
        <w:rPr>
          <w:sz w:val="24"/>
          <w:szCs w:val="24"/>
        </w:rPr>
        <w:t xml:space="preserve">              i=a;</w:t>
      </w:r>
    </w:p>
    <w:p w:rsidR="00A80A2C" w:rsidRPr="00CE0FD5" w:rsidRDefault="00A80A2C" w:rsidP="00A80A2C">
      <w:pPr>
        <w:tabs>
          <w:tab w:val="left" w:pos="3045"/>
        </w:tabs>
        <w:spacing w:after="0"/>
        <w:rPr>
          <w:sz w:val="24"/>
          <w:szCs w:val="24"/>
        </w:rPr>
      </w:pPr>
      <w:r w:rsidRPr="00CE0FD5">
        <w:rPr>
          <w:sz w:val="24"/>
          <w:szCs w:val="24"/>
        </w:rPr>
        <w:t xml:space="preserve">       }</w:t>
      </w:r>
    </w:p>
    <w:p w:rsidR="00A80A2C" w:rsidRPr="00CE0FD5" w:rsidRDefault="00A80A2C" w:rsidP="00A80A2C">
      <w:pPr>
        <w:tabs>
          <w:tab w:val="left" w:pos="3045"/>
        </w:tabs>
        <w:spacing w:after="0"/>
        <w:rPr>
          <w:sz w:val="24"/>
          <w:szCs w:val="24"/>
        </w:rPr>
      </w:pPr>
      <w:r w:rsidRPr="00CE0FD5">
        <w:rPr>
          <w:sz w:val="24"/>
          <w:szCs w:val="24"/>
        </w:rPr>
        <w:t>}</w:t>
      </w:r>
    </w:p>
    <w:p w:rsidR="00A80A2C" w:rsidRPr="00CE0FD5" w:rsidRDefault="00A80A2C" w:rsidP="00A80A2C">
      <w:pPr>
        <w:tabs>
          <w:tab w:val="left" w:pos="3045"/>
        </w:tabs>
        <w:spacing w:after="0"/>
        <w:rPr>
          <w:sz w:val="24"/>
          <w:szCs w:val="24"/>
        </w:rPr>
      </w:pPr>
      <w:r w:rsidRPr="00CE0FD5">
        <w:rPr>
          <w:sz w:val="24"/>
          <w:szCs w:val="24"/>
        </w:rPr>
        <w:t>class  Demo48</w:t>
      </w:r>
    </w:p>
    <w:p w:rsidR="00A80A2C" w:rsidRPr="00CE0FD5" w:rsidRDefault="00A80A2C" w:rsidP="00A80A2C">
      <w:pPr>
        <w:tabs>
          <w:tab w:val="left" w:pos="3045"/>
        </w:tabs>
        <w:spacing w:after="0"/>
        <w:rPr>
          <w:sz w:val="24"/>
          <w:szCs w:val="24"/>
        </w:rPr>
      </w:pPr>
      <w:r w:rsidRPr="00CE0FD5">
        <w:rPr>
          <w:sz w:val="24"/>
          <w:szCs w:val="24"/>
        </w:rPr>
        <w:t>{</w:t>
      </w:r>
    </w:p>
    <w:p w:rsidR="00A80A2C" w:rsidRPr="00CE0FD5" w:rsidRDefault="00A80A2C" w:rsidP="00A80A2C">
      <w:pPr>
        <w:tabs>
          <w:tab w:val="left" w:pos="3045"/>
        </w:tabs>
        <w:spacing w:after="0"/>
        <w:rPr>
          <w:sz w:val="24"/>
          <w:szCs w:val="24"/>
        </w:rPr>
      </w:pPr>
      <w:r w:rsidRPr="00CE0FD5">
        <w:rPr>
          <w:sz w:val="24"/>
          <w:szCs w:val="24"/>
        </w:rPr>
        <w:t xml:space="preserve">       public static void main(String[] args) </w:t>
      </w:r>
    </w:p>
    <w:p w:rsidR="00A80A2C" w:rsidRPr="00CE0FD5" w:rsidRDefault="00A80A2C" w:rsidP="00A80A2C">
      <w:pPr>
        <w:tabs>
          <w:tab w:val="left" w:pos="3045"/>
        </w:tabs>
        <w:spacing w:after="0"/>
        <w:rPr>
          <w:sz w:val="24"/>
          <w:szCs w:val="24"/>
        </w:rPr>
      </w:pPr>
      <w:r w:rsidRPr="00CE0FD5">
        <w:rPr>
          <w:sz w:val="24"/>
          <w:szCs w:val="24"/>
        </w:rPr>
        <w:t xml:space="preserve">      {</w:t>
      </w:r>
    </w:p>
    <w:p w:rsidR="00A80A2C" w:rsidRPr="00CE0FD5" w:rsidRDefault="00A80A2C" w:rsidP="00A80A2C">
      <w:pPr>
        <w:tabs>
          <w:tab w:val="left" w:pos="3045"/>
        </w:tabs>
        <w:spacing w:after="0"/>
        <w:rPr>
          <w:sz w:val="24"/>
          <w:szCs w:val="24"/>
        </w:rPr>
      </w:pPr>
      <w:r w:rsidRPr="00CE0FD5">
        <w:rPr>
          <w:sz w:val="24"/>
          <w:szCs w:val="24"/>
        </w:rPr>
        <w:t xml:space="preserve">         System.out.println("main starts");</w:t>
      </w:r>
    </w:p>
    <w:p w:rsidR="00A80A2C" w:rsidRPr="00CE0FD5" w:rsidRDefault="00A80A2C" w:rsidP="00A80A2C">
      <w:pPr>
        <w:tabs>
          <w:tab w:val="left" w:pos="3045"/>
        </w:tabs>
        <w:spacing w:after="0"/>
        <w:rPr>
          <w:sz w:val="24"/>
          <w:szCs w:val="24"/>
        </w:rPr>
      </w:pPr>
      <w:r w:rsidRPr="00CE0FD5">
        <w:rPr>
          <w:sz w:val="24"/>
          <w:szCs w:val="24"/>
        </w:rPr>
        <w:t xml:space="preserve">        B b1=new B(30);</w:t>
      </w:r>
    </w:p>
    <w:p w:rsidR="00A80A2C" w:rsidRPr="00CE0FD5" w:rsidRDefault="00A80A2C" w:rsidP="00A80A2C">
      <w:pPr>
        <w:tabs>
          <w:tab w:val="left" w:pos="3045"/>
        </w:tabs>
        <w:spacing w:after="0"/>
        <w:rPr>
          <w:sz w:val="24"/>
          <w:szCs w:val="24"/>
        </w:rPr>
      </w:pPr>
      <w:r w:rsidRPr="00CE0FD5">
        <w:rPr>
          <w:sz w:val="24"/>
          <w:szCs w:val="24"/>
        </w:rPr>
        <w:t xml:space="preserve">        System.out.println("i="+b1.i);</w:t>
      </w:r>
    </w:p>
    <w:p w:rsidR="00A80A2C" w:rsidRPr="00CE0FD5" w:rsidRDefault="00A80A2C" w:rsidP="00A80A2C">
      <w:pPr>
        <w:tabs>
          <w:tab w:val="left" w:pos="3045"/>
        </w:tabs>
        <w:spacing w:after="0"/>
        <w:rPr>
          <w:sz w:val="24"/>
          <w:szCs w:val="24"/>
        </w:rPr>
      </w:pPr>
      <w:r w:rsidRPr="00CE0FD5">
        <w:rPr>
          <w:sz w:val="24"/>
          <w:szCs w:val="24"/>
        </w:rPr>
        <w:t xml:space="preserve">        System.out.println("..............");</w:t>
      </w:r>
    </w:p>
    <w:p w:rsidR="00A80A2C" w:rsidRPr="00CE0FD5" w:rsidRDefault="00A80A2C" w:rsidP="00A80A2C">
      <w:pPr>
        <w:tabs>
          <w:tab w:val="left" w:pos="3045"/>
        </w:tabs>
        <w:spacing w:after="0"/>
        <w:rPr>
          <w:sz w:val="24"/>
          <w:szCs w:val="24"/>
        </w:rPr>
      </w:pPr>
      <w:r w:rsidRPr="00CE0FD5">
        <w:rPr>
          <w:sz w:val="24"/>
          <w:szCs w:val="24"/>
        </w:rPr>
        <w:t xml:space="preserve">        B b2=new B(100);</w:t>
      </w:r>
    </w:p>
    <w:p w:rsidR="00A80A2C" w:rsidRPr="00CE0FD5" w:rsidRDefault="00A80A2C" w:rsidP="00A80A2C">
      <w:pPr>
        <w:tabs>
          <w:tab w:val="left" w:pos="3045"/>
        </w:tabs>
        <w:spacing w:after="0"/>
        <w:rPr>
          <w:sz w:val="24"/>
          <w:szCs w:val="24"/>
        </w:rPr>
      </w:pPr>
      <w:r w:rsidRPr="00CE0FD5">
        <w:rPr>
          <w:sz w:val="24"/>
          <w:szCs w:val="24"/>
        </w:rPr>
        <w:t xml:space="preserve">        System.out.println("i="+b2.i);</w:t>
      </w:r>
    </w:p>
    <w:p w:rsidR="00A80A2C" w:rsidRPr="00CE0FD5" w:rsidRDefault="00A80A2C" w:rsidP="00A80A2C">
      <w:pPr>
        <w:tabs>
          <w:tab w:val="left" w:pos="3045"/>
        </w:tabs>
        <w:spacing w:after="0"/>
        <w:rPr>
          <w:sz w:val="24"/>
          <w:szCs w:val="24"/>
        </w:rPr>
      </w:pPr>
      <w:r w:rsidRPr="00CE0FD5">
        <w:rPr>
          <w:sz w:val="24"/>
          <w:szCs w:val="24"/>
        </w:rPr>
        <w:t xml:space="preserve">        System.out.println("main ends");</w:t>
      </w:r>
    </w:p>
    <w:p w:rsidR="00A80A2C" w:rsidRPr="00CE0FD5" w:rsidRDefault="00A80A2C" w:rsidP="00A80A2C">
      <w:pPr>
        <w:tabs>
          <w:tab w:val="left" w:pos="3045"/>
        </w:tabs>
        <w:spacing w:after="0"/>
        <w:rPr>
          <w:sz w:val="24"/>
          <w:szCs w:val="24"/>
        </w:rPr>
      </w:pPr>
      <w:r w:rsidRPr="00CE0FD5">
        <w:rPr>
          <w:sz w:val="24"/>
          <w:szCs w:val="24"/>
        </w:rPr>
        <w:t xml:space="preserve">    }</w:t>
      </w:r>
    </w:p>
    <w:p w:rsidR="00A80A2C" w:rsidRPr="00CE0FD5" w:rsidRDefault="00A80A2C" w:rsidP="00A80A2C">
      <w:pPr>
        <w:tabs>
          <w:tab w:val="left" w:pos="3045"/>
        </w:tabs>
        <w:spacing w:after="0"/>
        <w:rPr>
          <w:sz w:val="24"/>
          <w:szCs w:val="24"/>
        </w:rPr>
      </w:pPr>
      <w:r w:rsidRPr="00CE0FD5">
        <w:rPr>
          <w:sz w:val="24"/>
          <w:szCs w:val="24"/>
        </w:rPr>
        <w:t>}</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rPr>
          <w:noProof/>
          <w:lang w:val="en-IN" w:eastAsia="en-IN" w:bidi="ta-IN"/>
        </w:rPr>
        <w:drawing>
          <wp:inline distT="0" distB="0" distL="0" distR="0">
            <wp:extent cx="1114425" cy="809625"/>
            <wp:effectExtent l="19050" t="0" r="9525" b="0"/>
            <wp:docPr id="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srcRect/>
                    <a:stretch>
                      <a:fillRect/>
                    </a:stretch>
                  </pic:blipFill>
                  <pic:spPr bwMode="auto">
                    <a:xfrm>
                      <a:off x="0" y="0"/>
                      <a:ext cx="1114425" cy="80962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p>
    <w:p w:rsidR="00A80A2C" w:rsidRDefault="00A80A2C" w:rsidP="00A80A2C">
      <w:pPr>
        <w:tabs>
          <w:tab w:val="left" w:pos="3045"/>
        </w:tabs>
        <w:spacing w:after="0"/>
      </w:pPr>
      <w:r>
        <w:tab/>
      </w:r>
      <w:r>
        <w:tab/>
      </w:r>
      <w:r>
        <w:tab/>
      </w:r>
      <w:r w:rsidRPr="00130E76">
        <w:rPr>
          <w:noProof/>
        </w:rPr>
        <w:pict>
          <v:rect id="_x0000_s1206" style="position:absolute;margin-left:-.75pt;margin-top:5.6pt;width:154.5pt;height:142.45pt;z-index:251839488;mso-position-horizontal-relative:text;mso-position-vertical-relative:text">
            <v:textbox>
              <w:txbxContent>
                <w:p w:rsidR="00A80A2C" w:rsidRDefault="00A80A2C" w:rsidP="00A80A2C">
                  <w:r>
                    <w:tab/>
                  </w:r>
                  <w:r>
                    <w:tab/>
                    <w:t xml:space="preserve">    B</w:t>
                  </w:r>
                </w:p>
                <w:p w:rsidR="00A80A2C" w:rsidRDefault="00A80A2C" w:rsidP="00A80A2C">
                  <w:r>
                    <w:tab/>
                  </w:r>
                  <w:r>
                    <w:tab/>
                  </w:r>
                  <w:r>
                    <w:tab/>
                    <w:t>B</w:t>
                  </w:r>
                  <w:r>
                    <w:tab/>
                  </w:r>
                  <w:r>
                    <w:tab/>
                  </w:r>
                </w:p>
                <w:p w:rsidR="00A80A2C" w:rsidRDefault="00A80A2C" w:rsidP="00A80A2C">
                  <w:pPr>
                    <w:spacing w:after="0" w:line="240" w:lineRule="auto"/>
                  </w:pPr>
                  <w:r>
                    <w:t>main</w:t>
                  </w:r>
                </w:p>
                <w:p w:rsidR="00A80A2C" w:rsidRDefault="00A80A2C" w:rsidP="00A80A2C">
                  <w:pPr>
                    <w:spacing w:after="0" w:line="240" w:lineRule="auto"/>
                  </w:pPr>
                  <w:r>
                    <w:t>b1    b2</w:t>
                  </w:r>
                </w:p>
                <w:p w:rsidR="00A80A2C" w:rsidRDefault="00A80A2C" w:rsidP="00A80A2C">
                  <w:pPr>
                    <w:spacing w:after="0"/>
                  </w:pPr>
                  <w:r>
                    <w:t>Java</w:t>
                  </w:r>
                </w:p>
              </w:txbxContent>
            </v:textbox>
          </v:rect>
        </w:pict>
      </w:r>
      <w:r w:rsidRPr="00130E76">
        <w:rPr>
          <w:noProof/>
        </w:rPr>
        <w:pict>
          <v:shape id="_x0000_s1207" type="#_x0000_t32" style="position:absolute;margin-left:47.25pt;margin-top:5.6pt;width:.75pt;height:134.65pt;z-index:251840512;mso-position-horizontal-relative:text;mso-position-vertical-relative:text" o:connectortype="straight"/>
        </w:pict>
      </w:r>
    </w:p>
    <w:p w:rsidR="00A80A2C" w:rsidRDefault="00A80A2C" w:rsidP="00A80A2C">
      <w:pPr>
        <w:tabs>
          <w:tab w:val="left" w:pos="3045"/>
        </w:tabs>
        <w:spacing w:after="0"/>
      </w:pPr>
      <w:r w:rsidRPr="00130E76">
        <w:rPr>
          <w:noProof/>
        </w:rPr>
        <w:pict>
          <v:oval id="_x0000_s1211" style="position:absolute;margin-left:70.5pt;margin-top:6.25pt;width:54.25pt;height:27.1pt;z-index:251844608">
            <v:textbox>
              <w:txbxContent>
                <w:p w:rsidR="00A80A2C" w:rsidRDefault="00A80A2C" w:rsidP="00A80A2C">
                  <w:r>
                    <w:t>i=30</w:t>
                  </w:r>
                </w:p>
              </w:txbxContent>
            </v:textbox>
          </v:oval>
        </w:pict>
      </w:r>
      <w:r>
        <w:tab/>
      </w:r>
      <w:r>
        <w:tab/>
      </w:r>
    </w:p>
    <w:p w:rsidR="00A80A2C" w:rsidRDefault="00A80A2C" w:rsidP="00A80A2C">
      <w:pPr>
        <w:tabs>
          <w:tab w:val="left" w:pos="3045"/>
        </w:tabs>
        <w:spacing w:after="0"/>
      </w:pPr>
      <w:r w:rsidRPr="00130E76">
        <w:rPr>
          <w:noProof/>
        </w:rPr>
        <w:pict>
          <v:shape id="_x0000_s1212" type="#_x0000_t32" style="position:absolute;margin-left:11.25pt;margin-top:12.15pt;width:65.25pt;height:49.85pt;flip:y;z-index:251845632" o:connectortype="straight">
            <v:stroke endarrow="block"/>
          </v:shape>
        </w:pict>
      </w:r>
    </w:p>
    <w:p w:rsidR="00A80A2C" w:rsidRDefault="00A80A2C" w:rsidP="00A80A2C">
      <w:pPr>
        <w:tabs>
          <w:tab w:val="left" w:pos="3045"/>
        </w:tabs>
        <w:spacing w:after="0"/>
      </w:pPr>
      <w:r w:rsidRPr="00130E76">
        <w:rPr>
          <w:noProof/>
        </w:rPr>
        <w:pict>
          <v:oval id="_x0000_s1214" style="position:absolute;margin-left:96.75pt;margin-top:2.5pt;width:50.25pt;height:34pt;z-index:251847680">
            <v:textbox>
              <w:txbxContent>
                <w:p w:rsidR="00A80A2C" w:rsidRDefault="00A80A2C" w:rsidP="00A80A2C">
                  <w:r>
                    <w:t>i=100</w:t>
                  </w:r>
                </w:p>
              </w:txbxContent>
            </v:textbox>
          </v:oval>
        </w:pict>
      </w:r>
    </w:p>
    <w:p w:rsidR="00A80A2C" w:rsidRDefault="00A80A2C" w:rsidP="00A80A2C">
      <w:pPr>
        <w:tabs>
          <w:tab w:val="left" w:pos="3045"/>
        </w:tabs>
        <w:spacing w:after="0"/>
      </w:pPr>
      <w:r w:rsidRPr="00130E76">
        <w:rPr>
          <w:noProof/>
        </w:rPr>
        <w:pict>
          <v:shape id="_x0000_s1215" type="#_x0000_t32" style="position:absolute;margin-left:39pt;margin-top:4.3pt;width:54pt;height:26.8pt;flip:y;z-index:251848704" o:connectortype="straight">
            <v:stroke endarrow="block"/>
          </v:shape>
        </w:pict>
      </w:r>
      <w:r w:rsidRPr="00130E76">
        <w:rPr>
          <w:noProof/>
        </w:rPr>
        <w:pict>
          <v:shape id="_x0000_s1209" type="#_x0000_t32" style="position:absolute;margin-left:0;margin-top:14.3pt;width:48pt;height:0;z-index:251842560" o:connectortype="straight"/>
        </w:pict>
      </w:r>
      <w:r>
        <w:tab/>
      </w:r>
      <w:r>
        <w:tab/>
      </w:r>
      <w:r>
        <w:tab/>
      </w:r>
      <w:r>
        <w:tab/>
      </w:r>
      <w:r>
        <w:tab/>
      </w:r>
    </w:p>
    <w:p w:rsidR="00A80A2C" w:rsidRDefault="00A80A2C" w:rsidP="00A80A2C">
      <w:pPr>
        <w:tabs>
          <w:tab w:val="left" w:pos="5325"/>
          <w:tab w:val="left" w:pos="6120"/>
        </w:tabs>
        <w:spacing w:after="0"/>
      </w:pPr>
      <w:r w:rsidRPr="00130E76">
        <w:rPr>
          <w:noProof/>
        </w:rPr>
        <w:pict>
          <v:shape id="_x0000_s1213" type="#_x0000_t32" style="position:absolute;margin-left:27.75pt;margin-top:5.6pt;width:60.75pt;height:10.05pt;flip:x y;z-index:251846656" o:connectortype="straight">
            <v:stroke endarrow="block"/>
          </v:shape>
        </w:pict>
      </w:r>
      <w:r>
        <w:tab/>
      </w:r>
      <w:r>
        <w:tab/>
      </w:r>
    </w:p>
    <w:p w:rsidR="00A80A2C" w:rsidRDefault="00A80A2C" w:rsidP="00A80A2C">
      <w:pPr>
        <w:tabs>
          <w:tab w:val="left" w:pos="3045"/>
        </w:tabs>
        <w:spacing w:after="0"/>
      </w:pPr>
      <w:r w:rsidRPr="00130E76">
        <w:rPr>
          <w:noProof/>
        </w:rPr>
        <w:pict>
          <v:oval id="_x0000_s1210" style="position:absolute;margin-left:84pt;margin-top:.2pt;width:49.5pt;height:24.75pt;z-index:251843584">
            <v:textbox>
              <w:txbxContent>
                <w:p w:rsidR="00A80A2C" w:rsidRDefault="00A80A2C" w:rsidP="00A80A2C">
                  <w:r>
                    <w:t>main</w:t>
                  </w:r>
                </w:p>
              </w:txbxContent>
            </v:textbox>
          </v:oval>
        </w:pict>
      </w:r>
      <w:r w:rsidRPr="00130E76">
        <w:rPr>
          <w:noProof/>
        </w:rPr>
        <w:pict>
          <v:shape id="_x0000_s1208" type="#_x0000_t32" style="position:absolute;margin-left:0;margin-top:14.15pt;width:48pt;height:0;z-index:251841536" o:connectortype="straight"/>
        </w:pict>
      </w: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p>
    <w:p w:rsidR="00A80A2C" w:rsidRDefault="00A80A2C" w:rsidP="00A80A2C">
      <w:pPr>
        <w:tabs>
          <w:tab w:val="left" w:pos="3045"/>
        </w:tabs>
        <w:spacing w:after="0"/>
      </w:pPr>
      <w:r>
        <w:t xml:space="preserve">Stack               Heap   </w:t>
      </w:r>
    </w:p>
    <w:p w:rsidR="00A80A2C" w:rsidRDefault="00A80A2C" w:rsidP="00A80A2C">
      <w:pPr>
        <w:tabs>
          <w:tab w:val="left" w:pos="3045"/>
        </w:tabs>
        <w:spacing w:after="0"/>
      </w:pPr>
    </w:p>
    <w:p w:rsidR="00A80A2C" w:rsidRPr="00CC35A2" w:rsidRDefault="00A80A2C" w:rsidP="00A80A2C">
      <w:pPr>
        <w:tabs>
          <w:tab w:val="left" w:pos="3045"/>
        </w:tabs>
        <w:spacing w:after="0" w:line="240" w:lineRule="auto"/>
        <w:rPr>
          <w:b/>
          <w:sz w:val="32"/>
          <w:szCs w:val="32"/>
        </w:rPr>
      </w:pPr>
      <w:r w:rsidRPr="00CC35A2">
        <w:rPr>
          <w:b/>
          <w:sz w:val="32"/>
          <w:szCs w:val="32"/>
        </w:rPr>
        <w:t>Note:</w:t>
      </w:r>
    </w:p>
    <w:p w:rsidR="00A80A2C" w:rsidRPr="00CE0FD5" w:rsidRDefault="00A80A2C" w:rsidP="00A80A2C">
      <w:pPr>
        <w:tabs>
          <w:tab w:val="left" w:pos="3045"/>
        </w:tabs>
        <w:spacing w:after="0" w:line="240" w:lineRule="auto"/>
        <w:rPr>
          <w:sz w:val="24"/>
          <w:szCs w:val="24"/>
        </w:rPr>
      </w:pPr>
      <w:r w:rsidRPr="00CE0FD5">
        <w:rPr>
          <w:sz w:val="24"/>
          <w:szCs w:val="24"/>
        </w:rPr>
        <w:lastRenderedPageBreak/>
        <w:t>Whenever you write any Constructor, the compiler will not create any constructor. If no constructor is created by user then compiler creates a default constructor.</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b/>
          <w:sz w:val="24"/>
          <w:szCs w:val="24"/>
        </w:rPr>
        <w:t>Ex:</w:t>
      </w:r>
      <w:r w:rsidRPr="00CE0FD5">
        <w:rPr>
          <w:sz w:val="24"/>
          <w:szCs w:val="24"/>
        </w:rPr>
        <w:t xml:space="preserve"> If we have created a constructor with single argument then we should use that constructor with single argument to construct the object. If we want constructor with no argument also ,like what compiler does ,then we should only create a no argument constructor.</w:t>
      </w:r>
    </w:p>
    <w:p w:rsidR="00A80A2C" w:rsidRPr="00CE0FD5" w:rsidRDefault="00A80A2C" w:rsidP="00A80A2C">
      <w:pPr>
        <w:tabs>
          <w:tab w:val="left" w:pos="3045"/>
        </w:tabs>
        <w:spacing w:after="0" w:line="240" w:lineRule="auto"/>
        <w:rPr>
          <w:sz w:val="24"/>
          <w:szCs w:val="24"/>
        </w:rPr>
      </w:pPr>
      <w:r w:rsidRPr="00CE0FD5">
        <w:rPr>
          <w:sz w:val="24"/>
          <w:szCs w:val="24"/>
        </w:rPr>
        <w:t>Below is the example</w:t>
      </w:r>
    </w:p>
    <w:p w:rsidR="00A80A2C" w:rsidRDefault="00A80A2C" w:rsidP="00A80A2C">
      <w:pPr>
        <w:tabs>
          <w:tab w:val="left" w:pos="3045"/>
        </w:tabs>
        <w:spacing w:after="0" w:line="240" w:lineRule="auto"/>
        <w:rPr>
          <w:sz w:val="32"/>
          <w:szCs w:val="32"/>
        </w:rPr>
      </w:pPr>
    </w:p>
    <w:p w:rsidR="00A80A2C" w:rsidRPr="00CE0FD5" w:rsidRDefault="00A80A2C" w:rsidP="00A80A2C">
      <w:pPr>
        <w:tabs>
          <w:tab w:val="left" w:pos="3045"/>
        </w:tabs>
        <w:spacing w:after="0" w:line="240" w:lineRule="auto"/>
        <w:rPr>
          <w:sz w:val="24"/>
          <w:szCs w:val="24"/>
        </w:rPr>
      </w:pPr>
      <w:r w:rsidRPr="00CE0FD5">
        <w:rPr>
          <w:sz w:val="24"/>
          <w:szCs w:val="24"/>
        </w:rPr>
        <w:t>class C</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r w:rsidRPr="00CE0FD5">
        <w:rPr>
          <w:sz w:val="24"/>
          <w:szCs w:val="24"/>
        </w:rPr>
        <w:t xml:space="preserve">    int i;</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C(int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i=a;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C()</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i=234;</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t>class Demo49</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r w:rsidRPr="00CE0FD5">
        <w:rPr>
          <w:sz w:val="24"/>
          <w:szCs w:val="24"/>
        </w:rPr>
        <w:t xml:space="preserve">    public static void main(String args[])</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System.out.println("main method starts");</w:t>
      </w:r>
    </w:p>
    <w:p w:rsidR="00A80A2C" w:rsidRPr="00CE0FD5" w:rsidRDefault="00A80A2C" w:rsidP="00A80A2C">
      <w:pPr>
        <w:tabs>
          <w:tab w:val="left" w:pos="3045"/>
        </w:tabs>
        <w:spacing w:after="0" w:line="240" w:lineRule="auto"/>
        <w:rPr>
          <w:sz w:val="24"/>
          <w:szCs w:val="24"/>
        </w:rPr>
      </w:pPr>
      <w:r w:rsidRPr="00CE0FD5">
        <w:rPr>
          <w:sz w:val="24"/>
          <w:szCs w:val="24"/>
        </w:rPr>
        <w:t xml:space="preserve">     C c1=new C();</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System.out.println(c1.i);</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C c2=new C(100);</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System.out.println(c2.i);</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System.out.println("main method ends");</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Default="00A80A2C" w:rsidP="00A80A2C">
      <w:pPr>
        <w:tabs>
          <w:tab w:val="left" w:pos="3045"/>
        </w:tabs>
        <w:spacing w:after="0" w:line="240" w:lineRule="auto"/>
      </w:pPr>
      <w:r>
        <w:t>o/p</w:t>
      </w:r>
    </w:p>
    <w:p w:rsidR="00A80A2C" w:rsidRDefault="00A80A2C" w:rsidP="00A80A2C">
      <w:pPr>
        <w:tabs>
          <w:tab w:val="left" w:pos="3045"/>
        </w:tabs>
        <w:spacing w:after="0" w:line="240" w:lineRule="auto"/>
      </w:pPr>
      <w:r>
        <w:rPr>
          <w:noProof/>
          <w:lang w:val="en-IN" w:eastAsia="en-IN" w:bidi="ta-IN"/>
        </w:rPr>
        <w:drawing>
          <wp:inline distT="0" distB="0" distL="0" distR="0">
            <wp:extent cx="1390650" cy="438150"/>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1390650" cy="438150"/>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Pr="00CE0FD5" w:rsidRDefault="00A80A2C" w:rsidP="00A80A2C">
      <w:pPr>
        <w:tabs>
          <w:tab w:val="left" w:pos="3045"/>
        </w:tabs>
        <w:spacing w:after="0" w:line="240" w:lineRule="auto"/>
        <w:rPr>
          <w:b/>
          <w:sz w:val="24"/>
          <w:szCs w:val="24"/>
        </w:rPr>
      </w:pPr>
      <w:r w:rsidRPr="00CE0FD5">
        <w:rPr>
          <w:b/>
          <w:sz w:val="24"/>
          <w:szCs w:val="24"/>
        </w:rPr>
        <w:t>//Demo for 2 single arguments constructor like int and long</w:t>
      </w:r>
    </w:p>
    <w:p w:rsidR="00A80A2C" w:rsidRPr="00CE0FD5" w:rsidRDefault="00A80A2C" w:rsidP="00A80A2C">
      <w:pPr>
        <w:tabs>
          <w:tab w:val="left" w:pos="3045"/>
        </w:tabs>
        <w:spacing w:after="0" w:line="240" w:lineRule="auto"/>
        <w:rPr>
          <w:b/>
          <w:sz w:val="24"/>
          <w:szCs w:val="24"/>
        </w:rPr>
      </w:pPr>
      <w:r w:rsidRPr="00CE0FD5">
        <w:rPr>
          <w:b/>
          <w:sz w:val="24"/>
          <w:szCs w:val="24"/>
        </w:rPr>
        <w:t>//when you pass  whole number it is taken as int, to make it specific as long then we should use</w:t>
      </w:r>
    </w:p>
    <w:p w:rsidR="00A80A2C" w:rsidRPr="00CE0FD5" w:rsidRDefault="00A80A2C" w:rsidP="00A80A2C">
      <w:pPr>
        <w:tabs>
          <w:tab w:val="left" w:pos="3045"/>
        </w:tabs>
        <w:spacing w:after="0" w:line="240" w:lineRule="auto"/>
        <w:rPr>
          <w:b/>
          <w:sz w:val="24"/>
          <w:szCs w:val="24"/>
        </w:rPr>
      </w:pPr>
      <w:r w:rsidRPr="00CE0FD5">
        <w:rPr>
          <w:b/>
          <w:sz w:val="24"/>
          <w:szCs w:val="24"/>
        </w:rPr>
        <w:t>‘l’  along with the number like 200l</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t>class C{</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int i;</w:t>
      </w:r>
    </w:p>
    <w:p w:rsidR="00A80A2C" w:rsidRPr="00CE0FD5" w:rsidRDefault="00A80A2C" w:rsidP="00A80A2C">
      <w:pPr>
        <w:tabs>
          <w:tab w:val="left" w:pos="3045"/>
        </w:tabs>
        <w:spacing w:after="0" w:line="240" w:lineRule="auto"/>
        <w:rPr>
          <w:sz w:val="24"/>
          <w:szCs w:val="24"/>
        </w:rPr>
      </w:pPr>
      <w:r w:rsidRPr="00CE0FD5">
        <w:rPr>
          <w:sz w:val="24"/>
          <w:szCs w:val="24"/>
        </w:rPr>
        <w:t xml:space="preserve">        long l;</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lastRenderedPageBreak/>
        <w:t xml:space="preserve">      C(int a)</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i=a;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t xml:space="preserve">      C()</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i=234;</w:t>
      </w:r>
    </w:p>
    <w:p w:rsidR="00A80A2C" w:rsidRPr="00CE0FD5" w:rsidRDefault="00A80A2C" w:rsidP="00A80A2C">
      <w:pPr>
        <w:tabs>
          <w:tab w:val="left" w:pos="3045"/>
        </w:tabs>
        <w:spacing w:after="0" w:line="240" w:lineRule="auto"/>
        <w:rPr>
          <w:sz w:val="24"/>
          <w:szCs w:val="24"/>
        </w:rPr>
      </w:pPr>
      <w:r w:rsidRPr="00CE0FD5">
        <w:rPr>
          <w:sz w:val="24"/>
          <w:szCs w:val="24"/>
        </w:rPr>
        <w:t xml:space="preserve">       }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C(long b)</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l=b;</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t>class Demo49{</w:t>
      </w:r>
    </w:p>
    <w:p w:rsidR="00A80A2C" w:rsidRPr="00CE0FD5" w:rsidRDefault="00A80A2C" w:rsidP="00A80A2C">
      <w:pPr>
        <w:tabs>
          <w:tab w:val="left" w:pos="3045"/>
        </w:tabs>
        <w:spacing w:after="0" w:line="240" w:lineRule="auto"/>
        <w:rPr>
          <w:sz w:val="24"/>
          <w:szCs w:val="24"/>
        </w:rPr>
      </w:pPr>
    </w:p>
    <w:p w:rsidR="00A80A2C" w:rsidRPr="00CE0FD5" w:rsidRDefault="00A80A2C" w:rsidP="00A80A2C">
      <w:pPr>
        <w:tabs>
          <w:tab w:val="left" w:pos="3045"/>
        </w:tabs>
        <w:spacing w:after="0" w:line="240" w:lineRule="auto"/>
        <w:rPr>
          <w:sz w:val="24"/>
          <w:szCs w:val="24"/>
        </w:rPr>
      </w:pPr>
      <w:r w:rsidRPr="00CE0FD5">
        <w:rPr>
          <w:sz w:val="24"/>
          <w:szCs w:val="24"/>
        </w:rPr>
        <w:t xml:space="preserve">           public static void main(String args[])</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Pr="00CE0FD5" w:rsidRDefault="00A80A2C" w:rsidP="00A80A2C">
      <w:pPr>
        <w:tabs>
          <w:tab w:val="left" w:pos="3045"/>
        </w:tabs>
        <w:spacing w:after="0" w:line="240" w:lineRule="auto"/>
        <w:rPr>
          <w:sz w:val="24"/>
          <w:szCs w:val="24"/>
        </w:rPr>
      </w:pPr>
      <w:r w:rsidRPr="00CE0FD5">
        <w:rPr>
          <w:sz w:val="24"/>
          <w:szCs w:val="24"/>
        </w:rPr>
        <w:t xml:space="preserve">               C c1=new C();</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System.out.println(c1.i);</w:t>
      </w:r>
    </w:p>
    <w:p w:rsidR="00A80A2C" w:rsidRPr="00CE0FD5" w:rsidRDefault="00A80A2C" w:rsidP="00A80A2C">
      <w:pPr>
        <w:tabs>
          <w:tab w:val="left" w:pos="3045"/>
        </w:tabs>
        <w:spacing w:after="0" w:line="240" w:lineRule="auto"/>
        <w:rPr>
          <w:sz w:val="24"/>
          <w:szCs w:val="24"/>
        </w:rPr>
      </w:pPr>
      <w:r w:rsidRPr="00CE0FD5">
        <w:rPr>
          <w:sz w:val="24"/>
          <w:szCs w:val="24"/>
        </w:rPr>
        <w:t xml:space="preserve">               C c2=new C(100);</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System.out.println(c2.i); </w:t>
      </w:r>
    </w:p>
    <w:p w:rsidR="00A80A2C" w:rsidRPr="00CE0FD5" w:rsidRDefault="00A80A2C" w:rsidP="00A80A2C">
      <w:pPr>
        <w:tabs>
          <w:tab w:val="left" w:pos="3045"/>
        </w:tabs>
        <w:spacing w:after="0" w:line="240" w:lineRule="auto"/>
        <w:rPr>
          <w:sz w:val="24"/>
          <w:szCs w:val="24"/>
        </w:rPr>
      </w:pPr>
      <w:r w:rsidRPr="00CE0FD5">
        <w:rPr>
          <w:sz w:val="24"/>
          <w:szCs w:val="24"/>
        </w:rPr>
        <w:t xml:space="preserve">                C c3=new C(200l);</w:t>
      </w:r>
    </w:p>
    <w:p w:rsidR="00A80A2C" w:rsidRPr="00CE0FD5" w:rsidRDefault="00A80A2C" w:rsidP="00A80A2C">
      <w:pPr>
        <w:tabs>
          <w:tab w:val="left" w:pos="3045"/>
        </w:tabs>
        <w:spacing w:after="0" w:line="240" w:lineRule="auto"/>
        <w:rPr>
          <w:sz w:val="24"/>
          <w:szCs w:val="24"/>
        </w:rPr>
      </w:pPr>
      <w:r w:rsidRPr="00CE0FD5">
        <w:rPr>
          <w:sz w:val="24"/>
          <w:szCs w:val="24"/>
        </w:rPr>
        <w:t xml:space="preserve">                System.out.println(c3.l); </w:t>
      </w:r>
    </w:p>
    <w:p w:rsidR="00A80A2C" w:rsidRPr="00CE0FD5" w:rsidRDefault="00A80A2C" w:rsidP="00A80A2C">
      <w:pPr>
        <w:tabs>
          <w:tab w:val="left" w:pos="3045"/>
        </w:tabs>
        <w:spacing w:after="0" w:line="240" w:lineRule="auto"/>
        <w:rPr>
          <w:sz w:val="24"/>
          <w:szCs w:val="24"/>
        </w:rPr>
      </w:pPr>
      <w:r w:rsidRPr="00CE0FD5">
        <w:rPr>
          <w:sz w:val="24"/>
          <w:szCs w:val="24"/>
        </w:rPr>
        <w:t xml:space="preserve">           }</w:t>
      </w:r>
    </w:p>
    <w:p w:rsidR="00A80A2C" w:rsidRDefault="00A80A2C" w:rsidP="00A80A2C">
      <w:pPr>
        <w:tabs>
          <w:tab w:val="left" w:pos="3045"/>
        </w:tabs>
        <w:spacing w:after="0" w:line="240" w:lineRule="auto"/>
      </w:pPr>
      <w:r w:rsidRPr="00CE0FD5">
        <w:rPr>
          <w:sz w:val="24"/>
          <w:szCs w:val="24"/>
        </w:rPr>
        <w:t>}</w:t>
      </w:r>
    </w:p>
    <w:p w:rsidR="00A80A2C" w:rsidRDefault="00A80A2C" w:rsidP="00A80A2C">
      <w:pPr>
        <w:tabs>
          <w:tab w:val="left" w:pos="3045"/>
        </w:tabs>
        <w:spacing w:after="0" w:line="240" w:lineRule="auto"/>
      </w:pPr>
    </w:p>
    <w:p w:rsidR="00A80A2C" w:rsidRDefault="00A80A2C" w:rsidP="00A80A2C">
      <w:pPr>
        <w:tabs>
          <w:tab w:val="left" w:pos="3045"/>
        </w:tabs>
        <w:spacing w:after="0" w:line="240" w:lineRule="auto"/>
      </w:pPr>
      <w:r>
        <w:rPr>
          <w:noProof/>
          <w:lang w:val="en-IN" w:eastAsia="en-IN" w:bidi="ta-IN"/>
        </w:rPr>
        <w:drawing>
          <wp:inline distT="0" distB="0" distL="0" distR="0">
            <wp:extent cx="247650" cy="371475"/>
            <wp:effectExtent l="19050" t="0" r="0"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247650" cy="371475"/>
                    </a:xfrm>
                    <a:prstGeom prst="rect">
                      <a:avLst/>
                    </a:prstGeom>
                    <a:noFill/>
                    <a:ln w="9525">
                      <a:noFill/>
                      <a:miter lim="800000"/>
                      <a:headEnd/>
                      <a:tailEnd/>
                    </a:ln>
                  </pic:spPr>
                </pic:pic>
              </a:graphicData>
            </a:graphic>
          </wp:inline>
        </w:drawing>
      </w:r>
    </w:p>
    <w:p w:rsidR="00A80A2C" w:rsidRDefault="00A80A2C" w:rsidP="00A80A2C">
      <w:pPr>
        <w:tabs>
          <w:tab w:val="left" w:pos="3045"/>
        </w:tabs>
        <w:spacing w:after="0" w:line="240" w:lineRule="auto"/>
      </w:pPr>
    </w:p>
    <w:p w:rsidR="00A80A2C" w:rsidRDefault="00A80A2C">
      <w:r>
        <w:br w:type="page"/>
      </w:r>
    </w:p>
    <w:p w:rsidR="00A80A2C" w:rsidRDefault="00A80A2C" w:rsidP="00A80A2C">
      <w:pPr>
        <w:tabs>
          <w:tab w:val="left" w:pos="3045"/>
        </w:tabs>
        <w:spacing w:after="0" w:line="240" w:lineRule="auto"/>
      </w:pPr>
    </w:p>
    <w:p w:rsidR="00A80A2C" w:rsidRDefault="00A80A2C" w:rsidP="00A80A2C">
      <w:pPr>
        <w:pStyle w:val="Title"/>
        <w:jc w:val="center"/>
      </w:pPr>
      <w:r>
        <w:t>Inheritance</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u w:val="single"/>
          <w:lang w:val="en-IN" w:bidi="ta-IN"/>
        </w:rPr>
        <w:t>Class</w:t>
      </w:r>
      <w:r>
        <w:rPr>
          <w:rFonts w:ascii="Courier New" w:hAnsi="Courier New" w:cs="Courier New"/>
          <w:color w:val="000000"/>
          <w:sz w:val="20"/>
          <w:szCs w:val="20"/>
          <w:lang w:val="en-IN" w:bidi="ta-IN"/>
        </w:rPr>
        <w:t xml:space="preserve"> A</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i;</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j;</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System.out.println(</w:t>
      </w:r>
      <w:r>
        <w:rPr>
          <w:rFonts w:ascii="Courier New" w:hAnsi="Courier New" w:cs="Courier New"/>
          <w:color w:val="2A00FF"/>
          <w:sz w:val="20"/>
          <w:szCs w:val="20"/>
          <w:lang w:val="en-IN" w:bidi="ta-IN"/>
        </w:rPr>
        <w:t>"i="</w:t>
      </w:r>
      <w:r>
        <w:rPr>
          <w:rFonts w:ascii="Courier New" w:hAnsi="Courier New" w:cs="Courier New"/>
          <w:color w:val="000000"/>
          <w:sz w:val="20"/>
          <w:szCs w:val="20"/>
          <w:lang w:val="en-IN" w:bidi="ta-IN"/>
        </w:rPr>
        <w:t>+i);</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System.out.println(</w:t>
      </w:r>
      <w:r>
        <w:rPr>
          <w:rFonts w:ascii="Courier New" w:hAnsi="Courier New" w:cs="Courier New"/>
          <w:color w:val="2A00FF"/>
          <w:sz w:val="20"/>
          <w:szCs w:val="20"/>
          <w:lang w:val="en-IN" w:bidi="ta-IN"/>
        </w:rPr>
        <w:t>"j="</w:t>
      </w:r>
      <w:r>
        <w:rPr>
          <w:rFonts w:ascii="Courier New" w:hAnsi="Courier New" w:cs="Courier New"/>
          <w:color w:val="000000"/>
          <w:sz w:val="20"/>
          <w:szCs w:val="20"/>
          <w:lang w:val="en-IN" w:bidi="ta-IN"/>
        </w:rPr>
        <w:t>+j);</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B </w:t>
      </w:r>
      <w:r>
        <w:rPr>
          <w:rFonts w:ascii="Courier New" w:hAnsi="Courier New" w:cs="Courier New"/>
          <w:b/>
          <w:bCs/>
          <w:color w:val="7F0055"/>
          <w:sz w:val="20"/>
          <w:szCs w:val="20"/>
          <w:lang w:val="en-IN" w:bidi="ta-IN"/>
        </w:rPr>
        <w:t>extends</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A</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a</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b</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disp(){</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"a="</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a</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"b="</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b</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Demo50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args)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System.out.println(</w:t>
      </w:r>
      <w:r>
        <w:rPr>
          <w:rFonts w:ascii="Courier New" w:hAnsi="Courier New" w:cs="Courier New"/>
          <w:color w:val="2A00FF"/>
          <w:sz w:val="20"/>
          <w:szCs w:val="20"/>
          <w:lang w:val="en-IN" w:bidi="ta-IN"/>
        </w:rPr>
        <w:t>"main method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System.out.println(</w:t>
      </w:r>
      <w:r>
        <w:rPr>
          <w:rFonts w:ascii="Courier New" w:hAnsi="Courier New" w:cs="Courier New"/>
          <w:color w:val="2A00FF"/>
          <w:sz w:val="20"/>
          <w:szCs w:val="20"/>
          <w:lang w:val="en-IN" w:bidi="ta-IN"/>
        </w:rPr>
        <w:t>"using reference variable of classA"</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A</w:t>
      </w:r>
      <w:r>
        <w:rPr>
          <w:rFonts w:ascii="Courier New" w:hAnsi="Courier New" w:cs="Courier New"/>
          <w:color w:val="000000"/>
          <w:sz w:val="20"/>
          <w:szCs w:val="20"/>
          <w:lang w:val="en-IN" w:bidi="ta-IN"/>
        </w:rPr>
        <w:t xml:space="preserve"> a1=</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A</w:t>
      </w:r>
      <w:r>
        <w:rPr>
          <w:rFonts w:ascii="Courier New" w:hAnsi="Courier New" w:cs="Courier New"/>
          <w:color w:val="000000"/>
          <w:sz w:val="20"/>
          <w:szCs w:val="20"/>
          <w:lang w:val="en-IN" w:bidi="ta-IN"/>
        </w:rPr>
        <w:t xml:space="preserve">();                       </w:t>
      </w:r>
      <w:r>
        <w:rPr>
          <w:rFonts w:ascii="Courier New" w:hAnsi="Courier New" w:cs="Courier New"/>
          <w:color w:val="3F7F5F"/>
          <w:sz w:val="20"/>
          <w:szCs w:val="20"/>
          <w:lang w:val="en-IN" w:bidi="ta-IN"/>
        </w:rPr>
        <w:t>// USUAL OBJECT CREATION AND USING VARIABLES</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a1.print();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a1.i=100;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a1.j=200;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a1.print();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System.out.println(</w:t>
      </w:r>
      <w:r>
        <w:rPr>
          <w:rFonts w:ascii="Courier New" w:hAnsi="Courier New" w:cs="Courier New"/>
          <w:color w:val="2A00FF"/>
          <w:sz w:val="20"/>
          <w:szCs w:val="20"/>
          <w:lang w:val="en-IN" w:bidi="ta-IN"/>
        </w:rPr>
        <w:t>".............."</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System.out.println(</w:t>
      </w:r>
      <w:r>
        <w:rPr>
          <w:rFonts w:ascii="Courier New" w:hAnsi="Courier New" w:cs="Courier New"/>
          <w:color w:val="2A00FF"/>
          <w:sz w:val="20"/>
          <w:szCs w:val="20"/>
          <w:lang w:val="en-IN" w:bidi="ta-IN"/>
        </w:rPr>
        <w:t>"using reference variable of classB"</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 b1=</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B();</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b1.disp();</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w:t>
      </w:r>
      <w:r>
        <w:rPr>
          <w:rFonts w:ascii="Courier New" w:hAnsi="Courier New" w:cs="Courier New"/>
          <w:color w:val="000000"/>
          <w:sz w:val="20"/>
          <w:szCs w:val="20"/>
          <w:u w:val="single"/>
          <w:lang w:val="en-IN" w:bidi="ta-IN"/>
        </w:rPr>
        <w:t>print</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w:t>
      </w:r>
      <w:r>
        <w:rPr>
          <w:rFonts w:ascii="Courier New" w:hAnsi="Courier New" w:cs="Courier New"/>
          <w:color w:val="000000"/>
          <w:sz w:val="20"/>
          <w:szCs w:val="20"/>
          <w:u w:val="single"/>
          <w:lang w:val="en-IN" w:bidi="ta-IN"/>
        </w:rPr>
        <w:t>i</w:t>
      </w:r>
      <w:r>
        <w:rPr>
          <w:rFonts w:ascii="Courier New" w:hAnsi="Courier New" w:cs="Courier New"/>
          <w:color w:val="000000"/>
          <w:sz w:val="20"/>
          <w:szCs w:val="20"/>
          <w:lang w:val="en-IN" w:bidi="ta-IN"/>
        </w:rPr>
        <w:t>=1000;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w:t>
      </w:r>
      <w:r>
        <w:rPr>
          <w:rFonts w:ascii="Courier New" w:hAnsi="Courier New" w:cs="Courier New"/>
          <w:color w:val="000000"/>
          <w:sz w:val="20"/>
          <w:szCs w:val="20"/>
          <w:u w:val="single"/>
          <w:lang w:val="en-IN" w:bidi="ta-IN"/>
        </w:rPr>
        <w:t>j</w:t>
      </w:r>
      <w:r>
        <w:rPr>
          <w:rFonts w:ascii="Courier New" w:hAnsi="Courier New" w:cs="Courier New"/>
          <w:color w:val="000000"/>
          <w:sz w:val="20"/>
          <w:szCs w:val="20"/>
          <w:lang w:val="en-IN" w:bidi="ta-IN"/>
        </w:rPr>
        <w:t>=2000;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b1.a=1500;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b1.b=2500;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w:t>
      </w:r>
      <w:r>
        <w:rPr>
          <w:rFonts w:ascii="Courier New" w:hAnsi="Courier New" w:cs="Courier New"/>
          <w:color w:val="000000"/>
          <w:sz w:val="20"/>
          <w:szCs w:val="20"/>
          <w:u w:val="single"/>
          <w:lang w:val="en-IN" w:bidi="ta-IN"/>
        </w:rPr>
        <w:t>print</w:t>
      </w:r>
      <w:r>
        <w:rPr>
          <w:rFonts w:ascii="Courier New" w:hAnsi="Courier New" w:cs="Courier New"/>
          <w:color w:val="000000"/>
          <w:sz w:val="20"/>
          <w:szCs w:val="20"/>
          <w:lang w:val="en-IN" w:bidi="ta-IN"/>
        </w:rPr>
        <w:t>();</w:t>
      </w:r>
      <w:r>
        <w:rPr>
          <w:rFonts w:ascii="Courier New" w:hAnsi="Courier New" w:cs="Courier New"/>
          <w:color w:val="000000"/>
          <w:sz w:val="20"/>
          <w:szCs w:val="20"/>
          <w:lang w:val="en-IN" w:bidi="ta-IN"/>
        </w:rPr>
        <w:tab/>
      </w:r>
      <w:r>
        <w:rPr>
          <w:rFonts w:ascii="Courier New" w:hAnsi="Courier New" w:cs="Courier New"/>
          <w:color w:val="3F7F5F"/>
          <w:sz w:val="20"/>
          <w:szCs w:val="20"/>
          <w:lang w:val="en-IN" w:bidi="ta-IN"/>
        </w:rPr>
        <w:t>//INHERITANCE</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b1.disp();</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System.out.println(</w:t>
      </w:r>
      <w:r>
        <w:rPr>
          <w:rFonts w:ascii="Courier New" w:hAnsi="Courier New" w:cs="Courier New"/>
          <w:color w:val="2A00FF"/>
          <w:sz w:val="20"/>
          <w:szCs w:val="20"/>
          <w:lang w:val="en-IN" w:bidi="ta-IN"/>
        </w:rPr>
        <w:t>"main method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tabs>
          <w:tab w:val="left" w:pos="3045"/>
        </w:tabs>
        <w:spacing w:after="0" w:line="240" w:lineRule="auto"/>
        <w:rPr>
          <w:rFonts w:ascii="Courier New" w:hAnsi="Courier New" w:cs="Courier New"/>
          <w:color w:val="000000"/>
          <w:sz w:val="20"/>
          <w:szCs w:val="20"/>
          <w:lang w:val="en-IN" w:bidi="ta-IN"/>
        </w:rPr>
      </w:pPr>
      <w:r>
        <w:rPr>
          <w:rFonts w:ascii="Courier New" w:hAnsi="Courier New" w:cs="Courier New"/>
          <w:color w:val="000000"/>
          <w:sz w:val="20"/>
          <w:szCs w:val="20"/>
          <w:lang w:val="en-IN" w:bidi="ta-IN"/>
        </w:rPr>
        <w:t>}</w:t>
      </w:r>
    </w:p>
    <w:p w:rsidR="00A80A2C" w:rsidRPr="005B0D30" w:rsidRDefault="00A80A2C" w:rsidP="00A80A2C">
      <w:pPr>
        <w:tabs>
          <w:tab w:val="left" w:pos="3045"/>
        </w:tabs>
        <w:spacing w:after="0" w:line="240" w:lineRule="auto"/>
        <w:rPr>
          <w:sz w:val="24"/>
          <w:szCs w:val="24"/>
        </w:rPr>
      </w:pPr>
      <w:r w:rsidRPr="005B0D30">
        <w:rPr>
          <w:sz w:val="24"/>
          <w:szCs w:val="24"/>
        </w:rPr>
        <w:t>}</w:t>
      </w:r>
    </w:p>
    <w:p w:rsidR="00A80A2C" w:rsidRPr="00781B8F" w:rsidRDefault="00A80A2C" w:rsidP="00A80A2C">
      <w:pPr>
        <w:tabs>
          <w:tab w:val="left" w:pos="3045"/>
        </w:tabs>
        <w:spacing w:after="0" w:line="240" w:lineRule="auto"/>
      </w:pPr>
    </w:p>
    <w:p w:rsidR="00A80A2C" w:rsidRPr="00781B8F" w:rsidRDefault="00A80A2C" w:rsidP="00A80A2C">
      <w:pPr>
        <w:tabs>
          <w:tab w:val="left" w:pos="3045"/>
        </w:tabs>
        <w:spacing w:after="0" w:line="240" w:lineRule="auto"/>
      </w:pPr>
    </w:p>
    <w:p w:rsidR="00A80A2C" w:rsidRDefault="00A80A2C" w:rsidP="00A80A2C">
      <w:pPr>
        <w:tabs>
          <w:tab w:val="left" w:pos="586"/>
          <w:tab w:val="left" w:pos="3045"/>
        </w:tabs>
        <w:spacing w:after="0" w:line="240" w:lineRule="auto"/>
        <w:rPr>
          <w:b/>
        </w:rPr>
      </w:pPr>
      <w:r>
        <w:rPr>
          <w:b/>
        </w:rPr>
        <w:lastRenderedPageBreak/>
        <w:tab/>
      </w:r>
      <w:r>
        <w:rPr>
          <w:b/>
          <w:noProof/>
          <w:lang w:val="en-IN" w:eastAsia="en-IN" w:bidi="ta-IN"/>
        </w:rPr>
        <w:drawing>
          <wp:inline distT="0" distB="0" distL="0" distR="0">
            <wp:extent cx="2762250" cy="1943100"/>
            <wp:effectExtent l="19050" t="0" r="0" b="0"/>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2762250" cy="1943100"/>
                    </a:xfrm>
                    <a:prstGeom prst="rect">
                      <a:avLst/>
                    </a:prstGeom>
                    <a:noFill/>
                    <a:ln w="9525">
                      <a:noFill/>
                      <a:miter lim="800000"/>
                      <a:headEnd/>
                      <a:tailEnd/>
                    </a:ln>
                  </pic:spPr>
                </pic:pic>
              </a:graphicData>
            </a:graphic>
          </wp:inline>
        </w:drawing>
      </w:r>
      <w:r>
        <w:rPr>
          <w:b/>
        </w:rPr>
        <w:tab/>
      </w:r>
    </w:p>
    <w:p w:rsidR="00A80A2C" w:rsidRDefault="00A80A2C" w:rsidP="00A80A2C">
      <w:pPr>
        <w:tabs>
          <w:tab w:val="left" w:pos="3045"/>
        </w:tabs>
        <w:spacing w:after="0" w:line="240" w:lineRule="auto"/>
        <w:rPr>
          <w:b/>
        </w:rPr>
      </w:pPr>
    </w:p>
    <w:p w:rsidR="00A80A2C" w:rsidRDefault="00A80A2C" w:rsidP="00A80A2C">
      <w:pPr>
        <w:tabs>
          <w:tab w:val="left" w:pos="3045"/>
        </w:tabs>
        <w:spacing w:after="0" w:line="240" w:lineRule="auto"/>
      </w:pPr>
    </w:p>
    <w:p w:rsidR="00A80A2C" w:rsidRPr="00D33ABC" w:rsidRDefault="00A80A2C" w:rsidP="00A80A2C">
      <w:pPr>
        <w:tabs>
          <w:tab w:val="left" w:pos="3045"/>
        </w:tabs>
        <w:spacing w:after="0" w:line="240" w:lineRule="auto"/>
        <w:rPr>
          <w:sz w:val="24"/>
          <w:szCs w:val="24"/>
        </w:rPr>
      </w:pPr>
      <w:r w:rsidRPr="00D33ABC">
        <w:rPr>
          <w:sz w:val="24"/>
          <w:szCs w:val="24"/>
        </w:rPr>
        <w:t>class C</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Pr="00D33ABC" w:rsidRDefault="00A80A2C" w:rsidP="00A80A2C">
      <w:pPr>
        <w:tabs>
          <w:tab w:val="left" w:pos="3045"/>
        </w:tabs>
        <w:spacing w:after="0" w:line="240" w:lineRule="auto"/>
        <w:rPr>
          <w:sz w:val="24"/>
          <w:szCs w:val="24"/>
        </w:rPr>
      </w:pPr>
      <w:r w:rsidRPr="00D33ABC">
        <w:rPr>
          <w:sz w:val="24"/>
          <w:szCs w:val="24"/>
        </w:rPr>
        <w:t xml:space="preserve">         int i;</w:t>
      </w:r>
    </w:p>
    <w:p w:rsidR="00A80A2C" w:rsidRPr="00D33ABC" w:rsidRDefault="00A80A2C" w:rsidP="00A80A2C">
      <w:pPr>
        <w:tabs>
          <w:tab w:val="left" w:pos="3045"/>
        </w:tabs>
        <w:spacing w:after="0" w:line="240" w:lineRule="auto"/>
        <w:rPr>
          <w:sz w:val="24"/>
          <w:szCs w:val="24"/>
        </w:rPr>
      </w:pPr>
      <w:r w:rsidRPr="00D33ABC">
        <w:rPr>
          <w:sz w:val="24"/>
          <w:szCs w:val="24"/>
        </w:rPr>
        <w:t xml:space="preserve">         int j;</w:t>
      </w:r>
    </w:p>
    <w:p w:rsidR="00A80A2C" w:rsidRPr="00D33ABC" w:rsidRDefault="00A80A2C" w:rsidP="00A80A2C">
      <w:pPr>
        <w:tabs>
          <w:tab w:val="left" w:pos="3045"/>
        </w:tabs>
        <w:spacing w:after="0" w:line="240" w:lineRule="auto"/>
        <w:rPr>
          <w:sz w:val="24"/>
          <w:szCs w:val="24"/>
        </w:rPr>
      </w:pPr>
      <w:r w:rsidRPr="00D33ABC">
        <w:rPr>
          <w:sz w:val="24"/>
          <w:szCs w:val="24"/>
        </w:rPr>
        <w:t xml:space="preserve">        C(int i,int j)</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b/>
          <w:sz w:val="24"/>
          <w:szCs w:val="24"/>
        </w:rPr>
      </w:pPr>
      <w:r w:rsidRPr="00D33ABC">
        <w:rPr>
          <w:b/>
          <w:sz w:val="24"/>
          <w:szCs w:val="24"/>
        </w:rPr>
        <w:t xml:space="preserve">          this.i=i;</w:t>
      </w:r>
    </w:p>
    <w:p w:rsidR="00A80A2C" w:rsidRPr="00D33ABC" w:rsidRDefault="00A80A2C" w:rsidP="00A80A2C">
      <w:pPr>
        <w:tabs>
          <w:tab w:val="left" w:pos="3045"/>
        </w:tabs>
        <w:spacing w:after="0" w:line="240" w:lineRule="auto"/>
        <w:rPr>
          <w:b/>
          <w:color w:val="FF0000"/>
          <w:sz w:val="24"/>
          <w:szCs w:val="24"/>
        </w:rPr>
      </w:pPr>
      <w:r w:rsidRPr="00D33ABC">
        <w:rPr>
          <w:b/>
          <w:sz w:val="24"/>
          <w:szCs w:val="24"/>
        </w:rPr>
        <w:t xml:space="preserve">          this.j=j;</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 xml:space="preserve">      void print(){</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System.out.println("i="+i);</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System.out.println("j="+j);</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Default="00A80A2C" w:rsidP="00A80A2C">
      <w:pPr>
        <w:tabs>
          <w:tab w:val="left" w:pos="3045"/>
        </w:tabs>
        <w:spacing w:after="0" w:line="240" w:lineRule="auto"/>
        <w:rPr>
          <w:sz w:val="24"/>
          <w:szCs w:val="24"/>
        </w:rPr>
      </w:pPr>
    </w:p>
    <w:p w:rsidR="00A80A2C" w:rsidRPr="00D33ABC" w:rsidRDefault="00A80A2C" w:rsidP="00A80A2C">
      <w:pPr>
        <w:tabs>
          <w:tab w:val="left" w:pos="3045"/>
        </w:tabs>
        <w:spacing w:after="0" w:line="240" w:lineRule="auto"/>
        <w:rPr>
          <w:sz w:val="24"/>
          <w:szCs w:val="24"/>
        </w:rPr>
      </w:pPr>
      <w:r w:rsidRPr="00D33ABC">
        <w:rPr>
          <w:sz w:val="24"/>
          <w:szCs w:val="24"/>
        </w:rPr>
        <w:t>class D extends C</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Pr="00D33ABC" w:rsidRDefault="00A80A2C" w:rsidP="00A80A2C">
      <w:pPr>
        <w:tabs>
          <w:tab w:val="left" w:pos="3045"/>
        </w:tabs>
        <w:spacing w:after="0" w:line="240" w:lineRule="auto"/>
        <w:rPr>
          <w:sz w:val="24"/>
          <w:szCs w:val="24"/>
        </w:rPr>
      </w:pPr>
      <w:r w:rsidRPr="00D33ABC">
        <w:rPr>
          <w:sz w:val="24"/>
          <w:szCs w:val="24"/>
        </w:rPr>
        <w:t xml:space="preserve">       int x;</w:t>
      </w:r>
    </w:p>
    <w:p w:rsidR="00A80A2C" w:rsidRPr="00D33ABC" w:rsidRDefault="00A80A2C" w:rsidP="00A80A2C">
      <w:pPr>
        <w:tabs>
          <w:tab w:val="left" w:pos="3045"/>
        </w:tabs>
        <w:spacing w:after="0" w:line="240" w:lineRule="auto"/>
        <w:rPr>
          <w:sz w:val="24"/>
          <w:szCs w:val="24"/>
        </w:rPr>
      </w:pPr>
      <w:r w:rsidRPr="00D33ABC">
        <w:rPr>
          <w:sz w:val="24"/>
          <w:szCs w:val="24"/>
        </w:rPr>
        <w:t xml:space="preserve">       int y;</w:t>
      </w:r>
    </w:p>
    <w:p w:rsidR="00A80A2C" w:rsidRPr="00D33ABC" w:rsidRDefault="00A80A2C" w:rsidP="00A80A2C">
      <w:pPr>
        <w:tabs>
          <w:tab w:val="left" w:pos="3045"/>
        </w:tabs>
        <w:spacing w:after="0" w:line="240" w:lineRule="auto"/>
        <w:rPr>
          <w:sz w:val="24"/>
          <w:szCs w:val="24"/>
        </w:rPr>
      </w:pPr>
    </w:p>
    <w:p w:rsidR="00A80A2C" w:rsidRPr="00D33ABC" w:rsidRDefault="00A80A2C" w:rsidP="00A80A2C">
      <w:pPr>
        <w:tabs>
          <w:tab w:val="left" w:pos="3045"/>
        </w:tabs>
        <w:spacing w:after="0" w:line="240" w:lineRule="auto"/>
        <w:rPr>
          <w:sz w:val="24"/>
          <w:szCs w:val="24"/>
        </w:rPr>
      </w:pPr>
      <w:r w:rsidRPr="00D33ABC">
        <w:rPr>
          <w:sz w:val="24"/>
          <w:szCs w:val="24"/>
        </w:rPr>
        <w:t xml:space="preserve">       D(int x,int y)</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b/>
          <w:sz w:val="24"/>
          <w:szCs w:val="24"/>
        </w:rPr>
      </w:pPr>
      <w:r w:rsidRPr="00D33ABC">
        <w:rPr>
          <w:b/>
          <w:sz w:val="24"/>
          <w:szCs w:val="24"/>
        </w:rPr>
        <w:t xml:space="preserve">           super(x,y);</w:t>
      </w:r>
    </w:p>
    <w:p w:rsidR="00A80A2C" w:rsidRPr="00D33ABC" w:rsidRDefault="00A80A2C" w:rsidP="00A80A2C">
      <w:pPr>
        <w:tabs>
          <w:tab w:val="left" w:pos="3045"/>
        </w:tabs>
        <w:spacing w:after="0" w:line="240" w:lineRule="auto"/>
        <w:rPr>
          <w:b/>
          <w:sz w:val="24"/>
          <w:szCs w:val="24"/>
        </w:rPr>
      </w:pPr>
      <w:r w:rsidRPr="00D33ABC">
        <w:rPr>
          <w:b/>
          <w:sz w:val="24"/>
          <w:szCs w:val="24"/>
        </w:rPr>
        <w:t xml:space="preserve">           this.x=x;</w:t>
      </w:r>
    </w:p>
    <w:p w:rsidR="00A80A2C" w:rsidRPr="00D33ABC" w:rsidRDefault="00A80A2C" w:rsidP="00A80A2C">
      <w:pPr>
        <w:tabs>
          <w:tab w:val="left" w:pos="3045"/>
        </w:tabs>
        <w:spacing w:after="0" w:line="240" w:lineRule="auto"/>
        <w:rPr>
          <w:b/>
          <w:sz w:val="24"/>
          <w:szCs w:val="24"/>
        </w:rPr>
      </w:pPr>
      <w:r w:rsidRPr="00D33ABC">
        <w:rPr>
          <w:b/>
          <w:sz w:val="24"/>
          <w:szCs w:val="24"/>
        </w:rPr>
        <w:t xml:space="preserve">           this.y=y;</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ab/>
      </w:r>
    </w:p>
    <w:p w:rsidR="00A80A2C" w:rsidRPr="00D33ABC" w:rsidRDefault="00A80A2C" w:rsidP="00A80A2C">
      <w:pPr>
        <w:tabs>
          <w:tab w:val="left" w:pos="3045"/>
        </w:tabs>
        <w:spacing w:after="0" w:line="240" w:lineRule="auto"/>
        <w:rPr>
          <w:sz w:val="24"/>
          <w:szCs w:val="24"/>
        </w:rPr>
      </w:pPr>
      <w:r w:rsidRPr="00D33ABC">
        <w:rPr>
          <w:sz w:val="24"/>
          <w:szCs w:val="24"/>
        </w:rPr>
        <w:t xml:space="preserve">      void disp(){</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System.out.println("x="+x);</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System.out.println("y="+y);</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Default="00A80A2C" w:rsidP="00A80A2C">
      <w:pPr>
        <w:tabs>
          <w:tab w:val="left" w:pos="3045"/>
        </w:tabs>
        <w:spacing w:after="0" w:line="240" w:lineRule="auto"/>
        <w:rPr>
          <w:sz w:val="24"/>
          <w:szCs w:val="24"/>
        </w:rPr>
      </w:pPr>
    </w:p>
    <w:p w:rsidR="00A80A2C" w:rsidRPr="00D33ABC" w:rsidRDefault="00A80A2C" w:rsidP="00A80A2C">
      <w:pPr>
        <w:tabs>
          <w:tab w:val="left" w:pos="3045"/>
        </w:tabs>
        <w:spacing w:after="0" w:line="240" w:lineRule="auto"/>
        <w:rPr>
          <w:sz w:val="24"/>
          <w:szCs w:val="24"/>
        </w:rPr>
      </w:pPr>
      <w:r w:rsidRPr="00D33ABC">
        <w:rPr>
          <w:sz w:val="24"/>
          <w:szCs w:val="24"/>
        </w:rPr>
        <w:t>class E extends D</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Pr="00D33ABC" w:rsidRDefault="00A80A2C" w:rsidP="00A80A2C">
      <w:pPr>
        <w:tabs>
          <w:tab w:val="left" w:pos="3045"/>
        </w:tabs>
        <w:spacing w:after="0" w:line="240" w:lineRule="auto"/>
        <w:rPr>
          <w:sz w:val="24"/>
          <w:szCs w:val="24"/>
        </w:rPr>
      </w:pPr>
      <w:r w:rsidRPr="00D33ABC">
        <w:rPr>
          <w:sz w:val="24"/>
          <w:szCs w:val="24"/>
        </w:rPr>
        <w:t xml:space="preserve">      E(int a,int b)</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lastRenderedPageBreak/>
        <w:t xml:space="preserve">          super(a,b);</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Default="00A80A2C" w:rsidP="00A80A2C">
      <w:pPr>
        <w:tabs>
          <w:tab w:val="left" w:pos="3045"/>
        </w:tabs>
        <w:spacing w:after="0" w:line="240" w:lineRule="auto"/>
        <w:rPr>
          <w:sz w:val="24"/>
          <w:szCs w:val="24"/>
        </w:rPr>
      </w:pPr>
      <w:r w:rsidRPr="00D33ABC">
        <w:rPr>
          <w:sz w:val="24"/>
          <w:szCs w:val="24"/>
        </w:rPr>
        <w:t>}</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class Demo51</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Pr="00D33ABC" w:rsidRDefault="00A80A2C" w:rsidP="00A80A2C">
      <w:pPr>
        <w:tabs>
          <w:tab w:val="left" w:pos="3045"/>
        </w:tabs>
        <w:spacing w:after="0" w:line="240" w:lineRule="auto"/>
        <w:rPr>
          <w:sz w:val="24"/>
          <w:szCs w:val="24"/>
        </w:rPr>
      </w:pPr>
      <w:r w:rsidRPr="00D33ABC">
        <w:rPr>
          <w:sz w:val="24"/>
          <w:szCs w:val="24"/>
        </w:rPr>
        <w:t xml:space="preserve">         public static void main(String[] args) </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System.out.println("main method starts....");</w:t>
      </w:r>
    </w:p>
    <w:p w:rsidR="00A80A2C" w:rsidRPr="00D33ABC" w:rsidRDefault="00A80A2C" w:rsidP="00A80A2C">
      <w:pPr>
        <w:tabs>
          <w:tab w:val="left" w:pos="3045"/>
        </w:tabs>
        <w:spacing w:after="0" w:line="240" w:lineRule="auto"/>
        <w:rPr>
          <w:sz w:val="24"/>
          <w:szCs w:val="24"/>
        </w:rPr>
      </w:pPr>
      <w:r w:rsidRPr="00D33ABC">
        <w:rPr>
          <w:sz w:val="24"/>
          <w:szCs w:val="24"/>
        </w:rPr>
        <w:t xml:space="preserve">             E e1=new E(10,20);</w:t>
      </w:r>
    </w:p>
    <w:p w:rsidR="00A80A2C" w:rsidRPr="00D33ABC" w:rsidRDefault="00A80A2C" w:rsidP="00A80A2C">
      <w:pPr>
        <w:tabs>
          <w:tab w:val="left" w:pos="3045"/>
        </w:tabs>
        <w:spacing w:after="0" w:line="240" w:lineRule="auto"/>
        <w:rPr>
          <w:sz w:val="24"/>
          <w:szCs w:val="24"/>
        </w:rPr>
      </w:pPr>
      <w:r w:rsidRPr="00D33ABC">
        <w:rPr>
          <w:sz w:val="24"/>
          <w:szCs w:val="24"/>
        </w:rPr>
        <w:t xml:space="preserve">             e1.print();</w:t>
      </w:r>
    </w:p>
    <w:p w:rsidR="00A80A2C" w:rsidRPr="00D33ABC" w:rsidRDefault="00A80A2C" w:rsidP="00A80A2C">
      <w:pPr>
        <w:tabs>
          <w:tab w:val="left" w:pos="3045"/>
        </w:tabs>
        <w:spacing w:after="0" w:line="240" w:lineRule="auto"/>
        <w:rPr>
          <w:sz w:val="24"/>
          <w:szCs w:val="24"/>
        </w:rPr>
      </w:pPr>
      <w:r w:rsidRPr="00D33ABC">
        <w:rPr>
          <w:sz w:val="24"/>
          <w:szCs w:val="24"/>
        </w:rPr>
        <w:t xml:space="preserve">             e1.disp();</w:t>
      </w:r>
    </w:p>
    <w:p w:rsidR="00A80A2C" w:rsidRPr="00D33ABC" w:rsidRDefault="00A80A2C" w:rsidP="00A80A2C">
      <w:pPr>
        <w:tabs>
          <w:tab w:val="left" w:pos="3045"/>
        </w:tabs>
        <w:spacing w:after="0" w:line="240" w:lineRule="auto"/>
        <w:rPr>
          <w:sz w:val="24"/>
          <w:szCs w:val="24"/>
        </w:rPr>
      </w:pPr>
      <w:r w:rsidRPr="00D33ABC">
        <w:rPr>
          <w:sz w:val="24"/>
          <w:szCs w:val="24"/>
        </w:rPr>
        <w:t xml:space="preserve">             System.out.println("main method ends...");</w:t>
      </w:r>
    </w:p>
    <w:p w:rsidR="00A80A2C" w:rsidRPr="00D33ABC" w:rsidRDefault="00A80A2C" w:rsidP="00A80A2C">
      <w:pPr>
        <w:tabs>
          <w:tab w:val="left" w:pos="3045"/>
        </w:tabs>
        <w:spacing w:after="0" w:line="240" w:lineRule="auto"/>
        <w:rPr>
          <w:sz w:val="24"/>
          <w:szCs w:val="24"/>
        </w:rPr>
      </w:pPr>
      <w:r w:rsidRPr="00D33ABC">
        <w:rPr>
          <w:sz w:val="24"/>
          <w:szCs w:val="24"/>
        </w:rPr>
        <w:t xml:space="preserve">        }</w:t>
      </w:r>
    </w:p>
    <w:p w:rsidR="00A80A2C" w:rsidRPr="00D33ABC" w:rsidRDefault="00A80A2C" w:rsidP="00A80A2C">
      <w:pPr>
        <w:tabs>
          <w:tab w:val="left" w:pos="3045"/>
        </w:tabs>
        <w:spacing w:after="0" w:line="240" w:lineRule="auto"/>
        <w:rPr>
          <w:sz w:val="24"/>
          <w:szCs w:val="24"/>
        </w:rPr>
      </w:pPr>
      <w:r w:rsidRPr="00D33ABC">
        <w:rPr>
          <w:sz w:val="24"/>
          <w:szCs w:val="24"/>
        </w:rPr>
        <w:t>}</w:t>
      </w:r>
    </w:p>
    <w:p w:rsidR="00A80A2C" w:rsidRPr="00F40B21" w:rsidRDefault="00A80A2C" w:rsidP="00A80A2C">
      <w:pPr>
        <w:tabs>
          <w:tab w:val="left" w:pos="3045"/>
        </w:tabs>
        <w:spacing w:after="0" w:line="240" w:lineRule="auto"/>
        <w:rPr>
          <w:sz w:val="32"/>
          <w:szCs w:val="32"/>
        </w:rPr>
      </w:pPr>
    </w:p>
    <w:p w:rsidR="00A80A2C" w:rsidRPr="00F40B21" w:rsidRDefault="00A80A2C" w:rsidP="00A80A2C">
      <w:pPr>
        <w:tabs>
          <w:tab w:val="left" w:pos="3045"/>
        </w:tabs>
        <w:spacing w:after="0" w:line="240" w:lineRule="auto"/>
        <w:rPr>
          <w:sz w:val="32"/>
          <w:szCs w:val="32"/>
        </w:rPr>
      </w:pPr>
      <w:r>
        <w:rPr>
          <w:noProof/>
          <w:sz w:val="32"/>
          <w:szCs w:val="32"/>
          <w:lang w:val="en-IN" w:eastAsia="en-IN" w:bidi="ta-IN"/>
        </w:rPr>
        <w:drawing>
          <wp:inline distT="0" distB="0" distL="0" distR="0">
            <wp:extent cx="1733550" cy="704850"/>
            <wp:effectExtent l="19050" t="0" r="0"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1733550" cy="704850"/>
                    </a:xfrm>
                    <a:prstGeom prst="rect">
                      <a:avLst/>
                    </a:prstGeom>
                    <a:noFill/>
                    <a:ln w="9525">
                      <a:noFill/>
                      <a:miter lim="800000"/>
                      <a:headEnd/>
                      <a:tailEnd/>
                    </a:ln>
                  </pic:spPr>
                </pic:pic>
              </a:graphicData>
            </a:graphic>
          </wp:inline>
        </w:drawing>
      </w:r>
    </w:p>
    <w:p w:rsidR="00A80A2C" w:rsidRDefault="00A80A2C" w:rsidP="00A80A2C">
      <w:pPr>
        <w:pStyle w:val="ListParagraph"/>
        <w:tabs>
          <w:tab w:val="left" w:pos="3045"/>
        </w:tabs>
        <w:spacing w:after="0" w:line="240" w:lineRule="auto"/>
      </w:pPr>
    </w:p>
    <w:p w:rsidR="00A80A2C" w:rsidRPr="000F197D" w:rsidRDefault="00A80A2C" w:rsidP="00A80A2C">
      <w:pPr>
        <w:tabs>
          <w:tab w:val="left" w:pos="3045"/>
        </w:tabs>
        <w:spacing w:after="0" w:line="240" w:lineRule="auto"/>
        <w:rPr>
          <w:sz w:val="24"/>
          <w:szCs w:val="24"/>
        </w:rPr>
      </w:pPr>
      <w:r w:rsidRPr="000F197D">
        <w:rPr>
          <w:b/>
          <w:sz w:val="24"/>
          <w:szCs w:val="24"/>
        </w:rPr>
        <w:t>Inheritance</w:t>
      </w:r>
      <w:r w:rsidRPr="000F197D">
        <w:rPr>
          <w:sz w:val="24"/>
          <w:szCs w:val="24"/>
        </w:rPr>
        <w:t xml:space="preserve">: Inheriting the members of parent class to the child class is known as inheritance. The parent class is called a super class where as the child class is known as </w:t>
      </w:r>
      <w:r w:rsidRPr="000F197D">
        <w:rPr>
          <w:b/>
          <w:sz w:val="24"/>
          <w:szCs w:val="24"/>
        </w:rPr>
        <w:t>subclass</w:t>
      </w:r>
      <w:r w:rsidRPr="000F197D">
        <w:rPr>
          <w:sz w:val="24"/>
          <w:szCs w:val="24"/>
        </w:rPr>
        <w:t>.</w:t>
      </w:r>
    </w:p>
    <w:p w:rsidR="00A80A2C" w:rsidRPr="000F197D" w:rsidRDefault="00A80A2C" w:rsidP="00A80A2C">
      <w:pPr>
        <w:tabs>
          <w:tab w:val="left" w:pos="3045"/>
        </w:tabs>
        <w:spacing w:after="0" w:line="240" w:lineRule="auto"/>
        <w:rPr>
          <w:sz w:val="24"/>
          <w:szCs w:val="24"/>
        </w:rPr>
      </w:pPr>
    </w:p>
    <w:p w:rsidR="00A80A2C" w:rsidRPr="000F197D" w:rsidRDefault="00A80A2C" w:rsidP="00CA10B2">
      <w:pPr>
        <w:pStyle w:val="ListParagraph"/>
        <w:numPr>
          <w:ilvl w:val="0"/>
          <w:numId w:val="39"/>
        </w:numPr>
        <w:tabs>
          <w:tab w:val="left" w:pos="3045"/>
        </w:tabs>
        <w:spacing w:after="0" w:line="240" w:lineRule="auto"/>
        <w:rPr>
          <w:sz w:val="24"/>
          <w:szCs w:val="24"/>
        </w:rPr>
      </w:pPr>
      <w:r w:rsidRPr="000F197D">
        <w:rPr>
          <w:sz w:val="24"/>
          <w:szCs w:val="24"/>
        </w:rPr>
        <w:t>All the non static members of a super class are inherited to the object of sub class</w:t>
      </w:r>
    </w:p>
    <w:p w:rsidR="00A80A2C" w:rsidRPr="000F197D" w:rsidRDefault="00A80A2C" w:rsidP="00CA10B2">
      <w:pPr>
        <w:pStyle w:val="ListParagraph"/>
        <w:numPr>
          <w:ilvl w:val="0"/>
          <w:numId w:val="39"/>
        </w:numPr>
        <w:tabs>
          <w:tab w:val="left" w:pos="3045"/>
        </w:tabs>
        <w:spacing w:after="0" w:line="240" w:lineRule="auto"/>
        <w:rPr>
          <w:sz w:val="24"/>
          <w:szCs w:val="24"/>
        </w:rPr>
      </w:pPr>
      <w:r w:rsidRPr="000F197D">
        <w:rPr>
          <w:sz w:val="24"/>
          <w:szCs w:val="24"/>
        </w:rPr>
        <w:t xml:space="preserve">The inheritance can be achieved by using keyword </w:t>
      </w:r>
      <w:r w:rsidRPr="000F197D">
        <w:rPr>
          <w:b/>
          <w:sz w:val="24"/>
          <w:szCs w:val="24"/>
          <w:u w:val="single"/>
        </w:rPr>
        <w:t>extends</w:t>
      </w:r>
      <w:r w:rsidRPr="000F197D">
        <w:rPr>
          <w:b/>
          <w:sz w:val="24"/>
          <w:szCs w:val="24"/>
        </w:rPr>
        <w:t>.</w:t>
      </w:r>
      <w:r w:rsidRPr="000F197D">
        <w:rPr>
          <w:sz w:val="24"/>
          <w:szCs w:val="24"/>
        </w:rPr>
        <w:t xml:space="preserve"> The subclass should extend the superclass</w:t>
      </w:r>
    </w:p>
    <w:p w:rsidR="00A80A2C" w:rsidRPr="000F197D" w:rsidRDefault="00A80A2C" w:rsidP="00CA10B2">
      <w:pPr>
        <w:pStyle w:val="ListParagraph"/>
        <w:numPr>
          <w:ilvl w:val="0"/>
          <w:numId w:val="39"/>
        </w:numPr>
        <w:tabs>
          <w:tab w:val="left" w:pos="3045"/>
        </w:tabs>
        <w:spacing w:after="0" w:line="240" w:lineRule="auto"/>
        <w:rPr>
          <w:sz w:val="24"/>
          <w:szCs w:val="24"/>
        </w:rPr>
      </w:pPr>
      <w:r w:rsidRPr="000F197D">
        <w:rPr>
          <w:sz w:val="24"/>
          <w:szCs w:val="24"/>
        </w:rPr>
        <w:t>With the reference of subclass object we can access both the inherited member as well as sub class members</w:t>
      </w:r>
    </w:p>
    <w:p w:rsidR="00A80A2C" w:rsidRPr="000F197D" w:rsidRDefault="00A80A2C" w:rsidP="00CA10B2">
      <w:pPr>
        <w:pStyle w:val="ListParagraph"/>
        <w:numPr>
          <w:ilvl w:val="0"/>
          <w:numId w:val="39"/>
        </w:numPr>
        <w:tabs>
          <w:tab w:val="left" w:pos="3045"/>
        </w:tabs>
        <w:spacing w:after="0" w:line="240" w:lineRule="auto"/>
        <w:rPr>
          <w:sz w:val="24"/>
          <w:szCs w:val="24"/>
        </w:rPr>
      </w:pPr>
      <w:r w:rsidRPr="000F197D">
        <w:rPr>
          <w:sz w:val="24"/>
          <w:szCs w:val="24"/>
        </w:rPr>
        <w:t xml:space="preserve">Multilevel inheritance are supported in java </w:t>
      </w:r>
    </w:p>
    <w:p w:rsidR="00A80A2C" w:rsidRPr="000F197D" w:rsidRDefault="00A80A2C" w:rsidP="00CA10B2">
      <w:pPr>
        <w:pStyle w:val="ListParagraph"/>
        <w:numPr>
          <w:ilvl w:val="0"/>
          <w:numId w:val="39"/>
        </w:numPr>
        <w:tabs>
          <w:tab w:val="left" w:pos="3045"/>
        </w:tabs>
        <w:spacing w:after="0" w:line="240" w:lineRule="auto"/>
        <w:rPr>
          <w:sz w:val="24"/>
          <w:szCs w:val="24"/>
        </w:rPr>
      </w:pPr>
      <w:r w:rsidRPr="000F197D">
        <w:rPr>
          <w:sz w:val="24"/>
          <w:szCs w:val="24"/>
        </w:rPr>
        <w:t>Multiple inheritance are not allowed in java through classes</w:t>
      </w:r>
    </w:p>
    <w:p w:rsidR="00A80A2C" w:rsidRPr="000F197D" w:rsidRDefault="00A80A2C" w:rsidP="00CA10B2">
      <w:pPr>
        <w:pStyle w:val="ListParagraph"/>
        <w:numPr>
          <w:ilvl w:val="0"/>
          <w:numId w:val="33"/>
        </w:numPr>
        <w:tabs>
          <w:tab w:val="left" w:pos="2520"/>
        </w:tabs>
        <w:spacing w:after="0"/>
        <w:rPr>
          <w:sz w:val="24"/>
          <w:szCs w:val="24"/>
        </w:rPr>
      </w:pPr>
      <w:r w:rsidRPr="000F197D">
        <w:rPr>
          <w:sz w:val="24"/>
          <w:szCs w:val="24"/>
        </w:rPr>
        <w:t xml:space="preserve">Every class we create in java will be sub class to the Object class. </w:t>
      </w:r>
      <w:r w:rsidRPr="000F197D">
        <w:rPr>
          <w:b/>
          <w:sz w:val="24"/>
          <w:szCs w:val="24"/>
        </w:rPr>
        <w:t>Object class</w:t>
      </w:r>
      <w:r w:rsidRPr="000F197D">
        <w:rPr>
          <w:sz w:val="24"/>
          <w:szCs w:val="24"/>
        </w:rPr>
        <w:t xml:space="preserve"> is the super most class in java. If any class is not extending super class by default will always extend Object class</w:t>
      </w:r>
    </w:p>
    <w:p w:rsidR="00A80A2C" w:rsidRPr="000F197D" w:rsidRDefault="00A80A2C" w:rsidP="00CA10B2">
      <w:pPr>
        <w:pStyle w:val="ListParagraph"/>
        <w:numPr>
          <w:ilvl w:val="0"/>
          <w:numId w:val="33"/>
        </w:numPr>
        <w:tabs>
          <w:tab w:val="left" w:pos="2520"/>
        </w:tabs>
        <w:spacing w:after="0"/>
        <w:rPr>
          <w:b/>
          <w:sz w:val="24"/>
          <w:szCs w:val="24"/>
        </w:rPr>
      </w:pPr>
      <w:r w:rsidRPr="000F197D">
        <w:rPr>
          <w:b/>
          <w:sz w:val="24"/>
          <w:szCs w:val="24"/>
        </w:rPr>
        <w:t>While inheriting object from super class, chain of constructors will be involved. The constructor of a sub class calls constructor of the super class. The constructor of the super class in turn calls constructor of its super class. This is known as chain of constructors.</w:t>
      </w:r>
    </w:p>
    <w:p w:rsidR="00A80A2C" w:rsidRPr="000F197D" w:rsidRDefault="00A80A2C" w:rsidP="00CA10B2">
      <w:pPr>
        <w:pStyle w:val="ListParagraph"/>
        <w:numPr>
          <w:ilvl w:val="0"/>
          <w:numId w:val="33"/>
        </w:numPr>
        <w:tabs>
          <w:tab w:val="left" w:pos="2520"/>
        </w:tabs>
        <w:spacing w:after="0"/>
        <w:rPr>
          <w:b/>
          <w:sz w:val="24"/>
          <w:szCs w:val="24"/>
        </w:rPr>
      </w:pPr>
      <w:r w:rsidRPr="000F197D">
        <w:rPr>
          <w:b/>
          <w:sz w:val="24"/>
          <w:szCs w:val="24"/>
        </w:rPr>
        <w:t>The java compiler makes an implicit call to the super class constructor by using default constructor of super class.</w:t>
      </w:r>
    </w:p>
    <w:p w:rsidR="00A80A2C" w:rsidRPr="000F197D" w:rsidRDefault="00A80A2C" w:rsidP="00CA10B2">
      <w:pPr>
        <w:pStyle w:val="ListParagraph"/>
        <w:numPr>
          <w:ilvl w:val="0"/>
          <w:numId w:val="33"/>
        </w:numPr>
        <w:tabs>
          <w:tab w:val="left" w:pos="2520"/>
        </w:tabs>
        <w:spacing w:after="0"/>
        <w:rPr>
          <w:b/>
          <w:sz w:val="24"/>
          <w:szCs w:val="24"/>
        </w:rPr>
      </w:pPr>
      <w:r w:rsidRPr="000F197D">
        <w:rPr>
          <w:b/>
          <w:sz w:val="24"/>
          <w:szCs w:val="24"/>
        </w:rPr>
        <w:t>If default constructors are not available then the overloaded constructor should be called explicitly using super statement.</w:t>
      </w:r>
    </w:p>
    <w:p w:rsidR="00A80A2C" w:rsidRPr="000F197D" w:rsidRDefault="00A80A2C" w:rsidP="00CA10B2">
      <w:pPr>
        <w:pStyle w:val="ListParagraph"/>
        <w:numPr>
          <w:ilvl w:val="0"/>
          <w:numId w:val="33"/>
        </w:numPr>
        <w:tabs>
          <w:tab w:val="left" w:pos="2520"/>
        </w:tabs>
        <w:spacing w:after="0"/>
        <w:rPr>
          <w:sz w:val="24"/>
          <w:szCs w:val="24"/>
        </w:rPr>
      </w:pPr>
      <w:r w:rsidRPr="000F197D">
        <w:rPr>
          <w:sz w:val="24"/>
          <w:szCs w:val="24"/>
        </w:rPr>
        <w:t>The super statement should be always the first statement in the constructor</w:t>
      </w:r>
    </w:p>
    <w:p w:rsidR="00A80A2C" w:rsidRPr="000F197D" w:rsidRDefault="00A80A2C" w:rsidP="00CA10B2">
      <w:pPr>
        <w:pStyle w:val="ListParagraph"/>
        <w:numPr>
          <w:ilvl w:val="0"/>
          <w:numId w:val="33"/>
        </w:numPr>
        <w:tabs>
          <w:tab w:val="left" w:pos="2520"/>
        </w:tabs>
        <w:spacing w:after="0"/>
        <w:rPr>
          <w:sz w:val="24"/>
          <w:szCs w:val="24"/>
        </w:rPr>
      </w:pPr>
      <w:r w:rsidRPr="000F197D">
        <w:rPr>
          <w:sz w:val="24"/>
          <w:szCs w:val="24"/>
        </w:rPr>
        <w:t>Using super statement we can call any of the super class constructor.</w:t>
      </w:r>
    </w:p>
    <w:p w:rsidR="00A80A2C" w:rsidRPr="000F197D" w:rsidRDefault="00A80A2C" w:rsidP="00CA10B2">
      <w:pPr>
        <w:pStyle w:val="ListParagraph"/>
        <w:numPr>
          <w:ilvl w:val="0"/>
          <w:numId w:val="33"/>
        </w:numPr>
        <w:tabs>
          <w:tab w:val="left" w:pos="2520"/>
        </w:tabs>
        <w:spacing w:after="0"/>
        <w:rPr>
          <w:sz w:val="24"/>
          <w:szCs w:val="24"/>
        </w:rPr>
      </w:pPr>
      <w:r w:rsidRPr="000F197D">
        <w:rPr>
          <w:sz w:val="24"/>
          <w:szCs w:val="24"/>
        </w:rPr>
        <w:t>Whenever the java compiler makes a call to the super class, it uses super statement implicitly.</w:t>
      </w:r>
    </w:p>
    <w:p w:rsidR="00A80A2C" w:rsidRDefault="00A80A2C" w:rsidP="00A80A2C">
      <w:pPr>
        <w:tabs>
          <w:tab w:val="left" w:pos="3045"/>
        </w:tabs>
        <w:spacing w:after="0" w:line="240" w:lineRule="auto"/>
      </w:pPr>
      <w:r w:rsidRPr="00130E76">
        <w:rPr>
          <w:noProof/>
        </w:rPr>
        <w:pict>
          <v:rect id="_x0000_s1246" style="position:absolute;margin-left:2.25pt;margin-top:25.65pt;width:114pt;height:96pt;z-index:251880448">
            <v:textbox style="mso-next-textbox:#_x0000_s1246">
              <w:txbxContent>
                <w:p w:rsidR="00A80A2C" w:rsidRDefault="00A80A2C" w:rsidP="00A80A2C">
                  <w:pPr>
                    <w:spacing w:after="0"/>
                  </w:pPr>
                  <w:r>
                    <w:t xml:space="preserve">                A</w:t>
                  </w:r>
                </w:p>
                <w:p w:rsidR="00A80A2C" w:rsidRDefault="00A80A2C" w:rsidP="00A80A2C">
                  <w:pPr>
                    <w:spacing w:after="0"/>
                  </w:pPr>
                  <w:r>
                    <w:t>i :int</w:t>
                  </w:r>
                </w:p>
                <w:p w:rsidR="00A80A2C" w:rsidRDefault="00A80A2C" w:rsidP="00A80A2C">
                  <w:pPr>
                    <w:spacing w:after="0"/>
                  </w:pPr>
                  <w:r>
                    <w:t>j: int</w:t>
                  </w:r>
                </w:p>
                <w:p w:rsidR="00A80A2C" w:rsidRDefault="00A80A2C" w:rsidP="00A80A2C">
                  <w:pPr>
                    <w:spacing w:after="0"/>
                  </w:pPr>
                  <w:r>
                    <w:t>print():void</w:t>
                  </w: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txbxContent>
            </v:textbox>
          </v:rect>
        </w:pict>
      </w:r>
    </w:p>
    <w:p w:rsidR="00A80A2C" w:rsidRPr="00807292" w:rsidRDefault="00A80A2C" w:rsidP="00A80A2C">
      <w:pPr>
        <w:tabs>
          <w:tab w:val="left" w:pos="6465"/>
        </w:tabs>
      </w:pPr>
      <w:r w:rsidRPr="00130E76">
        <w:rPr>
          <w:noProof/>
        </w:rPr>
        <w:lastRenderedPageBreak/>
        <w:pict>
          <v:oval id="_x0000_s1253" style="position:absolute;margin-left:270pt;margin-top:23.7pt;width:104.25pt;height:75.75pt;z-index:251887616">
            <v:textbox style="mso-next-textbox:#_x0000_s1253">
              <w:txbxContent>
                <w:p w:rsidR="00A80A2C" w:rsidRDefault="00A80A2C" w:rsidP="00A80A2C">
                  <w:pPr>
                    <w:spacing w:after="0"/>
                  </w:pPr>
                  <w:r>
                    <w:t xml:space="preserve"> i=0</w:t>
                  </w:r>
                </w:p>
                <w:p w:rsidR="00A80A2C" w:rsidRDefault="00A80A2C" w:rsidP="00A80A2C">
                  <w:pPr>
                    <w:spacing w:after="0"/>
                  </w:pPr>
                  <w:r>
                    <w:t xml:space="preserve"> j=0</w:t>
                  </w:r>
                </w:p>
                <w:p w:rsidR="00A80A2C" w:rsidRDefault="00A80A2C" w:rsidP="00A80A2C">
                  <w:pPr>
                    <w:spacing w:after="0"/>
                  </w:pPr>
                  <w:r>
                    <w:t>print()</w:t>
                  </w:r>
                </w:p>
              </w:txbxContent>
            </v:textbox>
          </v:oval>
        </w:pict>
      </w:r>
      <w:r>
        <w:tab/>
        <w:t>A</w:t>
      </w:r>
    </w:p>
    <w:p w:rsidR="00A80A2C" w:rsidRPr="00807292" w:rsidRDefault="00A80A2C" w:rsidP="00A80A2C">
      <w:r w:rsidRPr="00130E76">
        <w:rPr>
          <w:noProof/>
        </w:rPr>
        <w:pict>
          <v:shape id="_x0000_s1248" type="#_x0000_t32" style="position:absolute;margin-left:2.25pt;margin-top:7.8pt;width:114pt;height:0;z-index:251882496" o:connectortype="straight"/>
        </w:pict>
      </w:r>
    </w:p>
    <w:p w:rsidR="00A80A2C" w:rsidRPr="00807292" w:rsidRDefault="00A80A2C" w:rsidP="00A80A2C">
      <w:r w:rsidRPr="00130E76">
        <w:rPr>
          <w:noProof/>
        </w:rPr>
        <w:pict>
          <v:shape id="_x0000_s1247" type="#_x0000_t32" style="position:absolute;margin-left:2.25pt;margin-top:11.75pt;width:114pt;height:0;z-index:251881472" o:connectortype="straight"/>
        </w:pict>
      </w:r>
    </w:p>
    <w:p w:rsidR="00A80A2C" w:rsidRDefault="00A80A2C" w:rsidP="00A80A2C"/>
    <w:p w:rsidR="00A80A2C" w:rsidRDefault="00A80A2C" w:rsidP="00A80A2C">
      <w:pPr>
        <w:tabs>
          <w:tab w:val="left" w:pos="3150"/>
        </w:tabs>
      </w:pPr>
      <w:r w:rsidRPr="00130E76">
        <w:rPr>
          <w:noProof/>
        </w:rPr>
        <w:pict>
          <v:shape id="_x0000_s1252" type="#_x0000_t32" style="position:absolute;margin-left:51pt;margin-top:10.4pt;width:0;height:19.5pt;flip:y;z-index:251886592" o:connectortype="straight">
            <v:stroke endarrow="block"/>
          </v:shape>
        </w:pict>
      </w:r>
      <w:r>
        <w:tab/>
      </w:r>
    </w:p>
    <w:p w:rsidR="00A80A2C" w:rsidRDefault="00A80A2C" w:rsidP="00A80A2C">
      <w:pPr>
        <w:tabs>
          <w:tab w:val="left" w:pos="3150"/>
          <w:tab w:val="left" w:pos="3600"/>
          <w:tab w:val="left" w:pos="4320"/>
          <w:tab w:val="left" w:pos="5040"/>
          <w:tab w:val="left" w:pos="6345"/>
          <w:tab w:val="left" w:pos="8160"/>
        </w:tabs>
      </w:pPr>
      <w:r w:rsidRPr="00130E76">
        <w:rPr>
          <w:noProof/>
        </w:rPr>
        <w:pict>
          <v:shape id="_x0000_s1257" type="#_x0000_t32" style="position:absolute;margin-left:336.4pt;margin-top:12.9pt;width:37.85pt;height:37.3pt;flip:y;z-index:251891712" o:connectortype="straight">
            <v:stroke endarrow="block"/>
          </v:shape>
        </w:pict>
      </w:r>
      <w:r w:rsidRPr="00130E76">
        <w:rPr>
          <w:noProof/>
        </w:rPr>
        <w:pict>
          <v:oval id="_x0000_s1254" style="position:absolute;margin-left:232.5pt;margin-top:12.9pt;width:162pt;height:134.05pt;z-index:251888640">
            <v:textbox style="mso-next-textbox:#_x0000_s1254">
              <w:txbxContent>
                <w:p w:rsidR="00A80A2C" w:rsidRDefault="00A80A2C" w:rsidP="00A80A2C">
                  <w:pPr>
                    <w:spacing w:after="0"/>
                  </w:pPr>
                  <w:r>
                    <w:t xml:space="preserve">       i=0</w:t>
                  </w:r>
                </w:p>
                <w:p w:rsidR="00A80A2C" w:rsidRDefault="00A80A2C" w:rsidP="00A80A2C">
                  <w:pPr>
                    <w:spacing w:after="0"/>
                  </w:pPr>
                  <w:r>
                    <w:t xml:space="preserve">       j=0</w:t>
                  </w:r>
                </w:p>
                <w:p w:rsidR="00A80A2C" w:rsidRDefault="00A80A2C" w:rsidP="00A80A2C">
                  <w:pPr>
                    <w:spacing w:after="0"/>
                  </w:pPr>
                  <w:r>
                    <w:t xml:space="preserve">       print()</w:t>
                  </w:r>
                </w:p>
                <w:p w:rsidR="00A80A2C" w:rsidRDefault="00A80A2C" w:rsidP="00A80A2C">
                  <w:pPr>
                    <w:spacing w:after="0"/>
                  </w:pPr>
                  <w:r>
                    <w:t xml:space="preserve">        a=0</w:t>
                  </w:r>
                </w:p>
                <w:p w:rsidR="00A80A2C" w:rsidRDefault="00A80A2C" w:rsidP="00A80A2C">
                  <w:pPr>
                    <w:spacing w:after="0"/>
                  </w:pPr>
                  <w:r>
                    <w:t xml:space="preserve">        b=0</w:t>
                  </w:r>
                </w:p>
                <w:p w:rsidR="00A80A2C" w:rsidRDefault="00A80A2C" w:rsidP="00A80A2C">
                  <w:pPr>
                    <w:spacing w:after="0"/>
                  </w:pPr>
                  <w:r>
                    <w:t xml:space="preserve">        disp()</w:t>
                  </w:r>
                </w:p>
              </w:txbxContent>
            </v:textbox>
          </v:oval>
        </w:pict>
      </w:r>
      <w:r w:rsidRPr="00130E76">
        <w:rPr>
          <w:noProof/>
        </w:rPr>
        <w:pict>
          <v:shape id="_x0000_s1256" type="#_x0000_t88" style="position:absolute;margin-left:329.25pt;margin-top:87.7pt;width:14.25pt;height:36.75pt;z-index:251890688"/>
        </w:pict>
      </w:r>
      <w:r w:rsidRPr="00130E76">
        <w:rPr>
          <w:noProof/>
        </w:rPr>
        <w:pict>
          <v:shape id="_x0000_s1255" type="#_x0000_t88" style="position:absolute;margin-left:329.25pt;margin-top:35.95pt;width:7.15pt;height:42pt;z-index:251889664"/>
        </w:pict>
      </w:r>
      <w:r w:rsidRPr="00130E76">
        <w:rPr>
          <w:noProof/>
        </w:rPr>
        <w:pict>
          <v:shape id="_x0000_s1251" type="#_x0000_t32" style="position:absolute;margin-left:2.25pt;margin-top:54.7pt;width:114pt;height:0;z-index:251885568" o:connectortype="straight"/>
        </w:pict>
      </w:r>
      <w:r w:rsidRPr="00130E76">
        <w:rPr>
          <w:noProof/>
        </w:rPr>
        <w:pict>
          <v:shape id="_x0000_s1250" type="#_x0000_t32" style="position:absolute;margin-left:2.25pt;margin-top:24.7pt;width:114pt;height:0;z-index:251884544" o:connectortype="straight"/>
        </w:pict>
      </w:r>
      <w:r w:rsidRPr="00130E76">
        <w:rPr>
          <w:noProof/>
        </w:rPr>
        <w:pict>
          <v:rect id="_x0000_s1249" style="position:absolute;margin-left:2.25pt;margin-top:4.45pt;width:114pt;height:96pt;z-index:251883520">
            <v:textbox style="mso-next-textbox:#_x0000_s1249">
              <w:txbxContent>
                <w:p w:rsidR="00A80A2C" w:rsidRDefault="00A80A2C" w:rsidP="00A80A2C">
                  <w:pPr>
                    <w:spacing w:after="0"/>
                  </w:pPr>
                  <w:r>
                    <w:t xml:space="preserve">                B</w:t>
                  </w:r>
                </w:p>
                <w:p w:rsidR="00A80A2C" w:rsidRDefault="00A80A2C" w:rsidP="00A80A2C">
                  <w:pPr>
                    <w:spacing w:after="0"/>
                  </w:pPr>
                  <w:r>
                    <w:t>a:int</w:t>
                  </w:r>
                </w:p>
                <w:p w:rsidR="00A80A2C" w:rsidRDefault="00A80A2C" w:rsidP="00A80A2C">
                  <w:pPr>
                    <w:spacing w:after="0"/>
                  </w:pPr>
                  <w:r>
                    <w:t>b: int</w:t>
                  </w:r>
                </w:p>
                <w:p w:rsidR="00A80A2C" w:rsidRDefault="00A80A2C" w:rsidP="00A80A2C">
                  <w:pPr>
                    <w:spacing w:after="0"/>
                  </w:pPr>
                  <w:r>
                    <w:t>disp():void</w:t>
                  </w: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txbxContent>
            </v:textbox>
          </v:rect>
        </w:pict>
      </w:r>
      <w:r>
        <w:tab/>
      </w:r>
      <w:r>
        <w:tab/>
      </w:r>
      <w:r>
        <w:tab/>
      </w:r>
      <w:r>
        <w:tab/>
      </w:r>
      <w:r>
        <w:tab/>
        <w:t>B                    Inherited members</w:t>
      </w:r>
    </w:p>
    <w:p w:rsidR="00A80A2C" w:rsidRDefault="00A80A2C" w:rsidP="00A80A2C"/>
    <w:p w:rsidR="00A80A2C" w:rsidRDefault="00A80A2C" w:rsidP="00A80A2C">
      <w:pPr>
        <w:tabs>
          <w:tab w:val="left" w:pos="8415"/>
        </w:tabs>
        <w:spacing w:after="0"/>
      </w:pPr>
      <w:r w:rsidRPr="00130E76">
        <w:rPr>
          <w:noProof/>
        </w:rPr>
        <w:pict>
          <v:shape id="_x0000_s1258" type="#_x0000_t32" style="position:absolute;margin-left:336.4pt;margin-top:13.6pt;width:71.6pt;height:28.5pt;flip:y;z-index:251892736" o:connectortype="straight">
            <v:stroke endarrow="block"/>
          </v:shape>
        </w:pict>
      </w:r>
      <w:r>
        <w:tab/>
        <w:t>Defined</w:t>
      </w:r>
    </w:p>
    <w:p w:rsidR="00A80A2C" w:rsidRPr="009B10EB" w:rsidRDefault="00A80A2C" w:rsidP="00A80A2C">
      <w:pPr>
        <w:tabs>
          <w:tab w:val="left" w:pos="3120"/>
          <w:tab w:val="left" w:pos="8415"/>
        </w:tabs>
        <w:spacing w:after="0"/>
      </w:pPr>
      <w:r>
        <w:tab/>
      </w:r>
      <w:r>
        <w:tab/>
        <w:t>members</w:t>
      </w:r>
    </w:p>
    <w:p w:rsidR="00A80A2C" w:rsidRDefault="00A80A2C" w:rsidP="00A80A2C">
      <w:pPr>
        <w:spacing w:after="0"/>
      </w:pPr>
    </w:p>
    <w:p w:rsidR="00A80A2C" w:rsidRDefault="00A80A2C" w:rsidP="00A80A2C">
      <w:pPr>
        <w:tabs>
          <w:tab w:val="left" w:pos="8235"/>
        </w:tabs>
      </w:pPr>
      <w:r>
        <w:tab/>
      </w:r>
    </w:p>
    <w:p w:rsidR="00A80A2C" w:rsidRDefault="00A80A2C" w:rsidP="00A80A2C">
      <w:pPr>
        <w:tabs>
          <w:tab w:val="left" w:pos="8235"/>
        </w:tabs>
      </w:pPr>
    </w:p>
    <w:p w:rsidR="00A80A2C" w:rsidRPr="000F197D" w:rsidRDefault="00A80A2C" w:rsidP="00A80A2C">
      <w:pPr>
        <w:tabs>
          <w:tab w:val="left" w:pos="3165"/>
        </w:tabs>
        <w:rPr>
          <w:sz w:val="24"/>
          <w:szCs w:val="24"/>
        </w:rPr>
      </w:pPr>
      <w:r w:rsidRPr="000F197D">
        <w:rPr>
          <w:sz w:val="24"/>
          <w:szCs w:val="24"/>
        </w:rPr>
        <w:t>Java supports two types of relationship</w:t>
      </w:r>
    </w:p>
    <w:p w:rsidR="00A80A2C" w:rsidRPr="000F197D" w:rsidRDefault="00A80A2C" w:rsidP="00CA10B2">
      <w:pPr>
        <w:pStyle w:val="ListParagraph"/>
        <w:numPr>
          <w:ilvl w:val="0"/>
          <w:numId w:val="34"/>
        </w:numPr>
        <w:tabs>
          <w:tab w:val="left" w:pos="3165"/>
        </w:tabs>
        <w:rPr>
          <w:b/>
          <w:sz w:val="24"/>
          <w:szCs w:val="24"/>
        </w:rPr>
      </w:pPr>
      <w:r w:rsidRPr="000F197D">
        <w:rPr>
          <w:b/>
          <w:sz w:val="24"/>
          <w:szCs w:val="24"/>
        </w:rPr>
        <w:t>IS A relationship</w:t>
      </w:r>
    </w:p>
    <w:p w:rsidR="00A80A2C" w:rsidRPr="000F197D" w:rsidRDefault="00A80A2C" w:rsidP="00CA10B2">
      <w:pPr>
        <w:pStyle w:val="ListParagraph"/>
        <w:numPr>
          <w:ilvl w:val="0"/>
          <w:numId w:val="34"/>
        </w:numPr>
        <w:tabs>
          <w:tab w:val="left" w:pos="3165"/>
        </w:tabs>
        <w:rPr>
          <w:b/>
          <w:sz w:val="24"/>
          <w:szCs w:val="24"/>
        </w:rPr>
      </w:pPr>
      <w:r w:rsidRPr="000F197D">
        <w:rPr>
          <w:b/>
          <w:sz w:val="24"/>
          <w:szCs w:val="24"/>
        </w:rPr>
        <w:t>HAS  A relationship</w:t>
      </w:r>
    </w:p>
    <w:p w:rsidR="00A80A2C" w:rsidRDefault="00A80A2C" w:rsidP="00CA10B2">
      <w:pPr>
        <w:pStyle w:val="ListParagraph"/>
        <w:numPr>
          <w:ilvl w:val="0"/>
          <w:numId w:val="40"/>
        </w:numPr>
        <w:tabs>
          <w:tab w:val="left" w:pos="3045"/>
        </w:tabs>
        <w:spacing w:after="0" w:line="240" w:lineRule="auto"/>
        <w:rPr>
          <w:sz w:val="24"/>
          <w:szCs w:val="24"/>
        </w:rPr>
      </w:pPr>
      <w:r w:rsidRPr="000F197D">
        <w:rPr>
          <w:sz w:val="24"/>
          <w:szCs w:val="24"/>
        </w:rPr>
        <w:t xml:space="preserve">The IS A relationship defines the inheritance of a superclass to the subclass </w:t>
      </w:r>
    </w:p>
    <w:p w:rsidR="00A80A2C" w:rsidRPr="000F197D" w:rsidRDefault="00A80A2C" w:rsidP="00CA10B2">
      <w:pPr>
        <w:pStyle w:val="ListParagraph"/>
        <w:numPr>
          <w:ilvl w:val="0"/>
          <w:numId w:val="40"/>
        </w:numPr>
        <w:tabs>
          <w:tab w:val="left" w:pos="3045"/>
        </w:tabs>
        <w:spacing w:after="0" w:line="240" w:lineRule="auto"/>
        <w:rPr>
          <w:sz w:val="24"/>
          <w:szCs w:val="24"/>
        </w:rPr>
      </w:pPr>
      <w:r w:rsidRPr="000F197D">
        <w:rPr>
          <w:sz w:val="24"/>
          <w:szCs w:val="24"/>
        </w:rPr>
        <w:t>where HAS A relationship defines composition of a class</w:t>
      </w:r>
    </w:p>
    <w:p w:rsidR="00A80A2C" w:rsidRDefault="00A80A2C" w:rsidP="00A80A2C">
      <w:pPr>
        <w:tabs>
          <w:tab w:val="left" w:pos="2520"/>
        </w:tabs>
        <w:spacing w:after="0"/>
      </w:pPr>
      <w:r w:rsidRPr="00130E76">
        <w:rPr>
          <w:noProof/>
        </w:rPr>
        <w:pict>
          <v:rect id="_x0000_s1231" style="position:absolute;margin-left:263.25pt;margin-top:214.35pt;width:79.5pt;height:53.25pt;z-index:251865088">
            <v:textbox style="mso-next-textbox:#_x0000_s1231">
              <w:txbxContent>
                <w:p w:rsidR="00A80A2C" w:rsidRDefault="00A80A2C" w:rsidP="00A80A2C">
                  <w:r>
                    <w:t>SNAKE</w:t>
                  </w:r>
                </w:p>
                <w:p w:rsidR="00A80A2C" w:rsidRDefault="00A80A2C" w:rsidP="00A80A2C"/>
              </w:txbxContent>
            </v:textbox>
          </v:rect>
        </w:pict>
      </w:r>
      <w:r w:rsidRPr="00130E76">
        <w:rPr>
          <w:noProof/>
        </w:rPr>
        <w:pict>
          <v:rect id="_x0000_s1219" style="position:absolute;margin-left:158.25pt;margin-top:214.35pt;width:79.5pt;height:59.25pt;z-index:251852800">
            <v:textbox style="mso-next-textbox:#_x0000_s1219">
              <w:txbxContent>
                <w:p w:rsidR="00A80A2C" w:rsidRDefault="00A80A2C" w:rsidP="00A80A2C">
                  <w:r>
                    <w:t xml:space="preserve"> DOG</w:t>
                  </w:r>
                </w:p>
                <w:p w:rsidR="00A80A2C" w:rsidRDefault="00A80A2C" w:rsidP="00A80A2C">
                  <w:r>
                    <w:t>(Head, Legs,  Tail)</w:t>
                  </w:r>
                </w:p>
                <w:p w:rsidR="00A80A2C" w:rsidRDefault="00A80A2C" w:rsidP="00A80A2C"/>
              </w:txbxContent>
            </v:textbox>
          </v:rect>
        </w:pict>
      </w:r>
      <w:r w:rsidRPr="00130E76">
        <w:rPr>
          <w:noProof/>
        </w:rPr>
        <w:pict>
          <v:rect id="_x0000_s1221" style="position:absolute;margin-left:53.25pt;margin-top:214.35pt;width:85.5pt;height:59.25pt;z-index:251854848">
            <v:textbox style="mso-next-textbox:#_x0000_s1221">
              <w:txbxContent>
                <w:p w:rsidR="00A80A2C" w:rsidRDefault="00A80A2C" w:rsidP="00A80A2C">
                  <w:r>
                    <w:t>CAT</w:t>
                  </w:r>
                </w:p>
                <w:p w:rsidR="00A80A2C" w:rsidRDefault="00A80A2C" w:rsidP="00A80A2C">
                  <w:r>
                    <w:t>(Head, Legs,  Tail)</w:t>
                  </w:r>
                </w:p>
                <w:p w:rsidR="00A80A2C" w:rsidRDefault="00A80A2C" w:rsidP="00A80A2C"/>
              </w:txbxContent>
            </v:textbox>
          </v:rect>
        </w:pict>
      </w:r>
      <w:r w:rsidRPr="00130E76">
        <w:rPr>
          <w:noProof/>
        </w:rPr>
        <w:pict>
          <v:rect id="_x0000_s1220" style="position:absolute;margin-left:-54pt;margin-top:214.35pt;width:87pt;height:59.25pt;z-index:251853824">
            <v:textbox style="mso-next-textbox:#_x0000_s1220">
              <w:txbxContent>
                <w:p w:rsidR="00A80A2C" w:rsidRDefault="00A80A2C" w:rsidP="00A80A2C">
                  <w:r>
                    <w:t>HUMAN</w:t>
                  </w:r>
                </w:p>
                <w:p w:rsidR="00A80A2C" w:rsidRDefault="00A80A2C" w:rsidP="00A80A2C">
                  <w:r>
                    <w:t>(Head, Legs,  Hands)</w:t>
                  </w:r>
                </w:p>
              </w:txbxContent>
            </v:textbox>
          </v:rect>
        </w:pict>
      </w:r>
      <w:r w:rsidRPr="00130E76">
        <w:rPr>
          <w:noProof/>
        </w:rPr>
        <w:pict>
          <v:shape id="_x0000_s1232" type="#_x0000_t32" style="position:absolute;margin-left:302.25pt;margin-top:174.6pt;width:0;height:39.75pt;z-index:251866112" o:connectortype="straight">
            <v:stroke endarrow="block"/>
          </v:shape>
        </w:pict>
      </w:r>
      <w:r w:rsidRPr="00130E76">
        <w:rPr>
          <w:noProof/>
        </w:rPr>
        <w:pict>
          <v:shape id="_x0000_s1229" type="#_x0000_t32" style="position:absolute;margin-left:84.75pt;margin-top:174.6pt;width:.75pt;height:14.25pt;z-index:251863040" o:connectortype="straight"/>
        </w:pict>
      </w:r>
      <w:r w:rsidRPr="00130E76">
        <w:rPr>
          <w:noProof/>
        </w:rPr>
        <w:pict>
          <v:shape id="_x0000_s1230" type="#_x0000_t32" style="position:absolute;margin-left:84.75pt;margin-top:188.1pt;width:0;height:26.25pt;z-index:251864064" o:connectortype="straight">
            <v:stroke endarrow="block"/>
          </v:shape>
        </w:pict>
      </w:r>
      <w:r w:rsidRPr="00130E76">
        <w:rPr>
          <w:noProof/>
        </w:rPr>
        <w:pict>
          <v:shape id="_x0000_s1227" type="#_x0000_t32" style="position:absolute;margin-left:4.5pt;margin-top:188.1pt;width:0;height:26.25pt;z-index:251860992" o:connectortype="straight">
            <v:stroke endarrow="block"/>
          </v:shape>
        </w:pict>
      </w:r>
      <w:r w:rsidRPr="00130E76">
        <w:rPr>
          <w:noProof/>
        </w:rPr>
        <w:pict>
          <v:shape id="_x0000_s1226" type="#_x0000_t32" style="position:absolute;margin-left:198pt;margin-top:188.1pt;width:0;height:26.25pt;z-index:251859968" o:connectortype="straight">
            <v:stroke endarrow="block"/>
          </v:shape>
        </w:pict>
      </w:r>
      <w:r w:rsidRPr="00130E76">
        <w:rPr>
          <w:noProof/>
        </w:rPr>
        <w:pict>
          <v:shape id="_x0000_s1228" type="#_x0000_t32" style="position:absolute;margin-left:4.5pt;margin-top:188.1pt;width:193.5pt;height:.75pt;flip:y;z-index:251862016" o:connectortype="straight"/>
        </w:pict>
      </w:r>
      <w:r w:rsidRPr="00130E76">
        <w:rPr>
          <w:noProof/>
        </w:rPr>
        <w:pict>
          <v:shape id="_x0000_s1225" type="#_x0000_t32" style="position:absolute;margin-left:179.25pt;margin-top:104.85pt;width:.75pt;height:7.5pt;z-index:251858944" o:connectortype="straight"/>
        </w:pict>
      </w:r>
      <w:r w:rsidRPr="00130E76">
        <w:rPr>
          <w:noProof/>
        </w:rPr>
        <w:pict>
          <v:shape id="_x0000_s1222" type="#_x0000_t32" style="position:absolute;margin-left:278.25pt;margin-top:111.6pt;width:1.5pt;height:15pt;z-index:251855872" o:connectortype="straight">
            <v:stroke endarrow="block"/>
          </v:shape>
        </w:pict>
      </w:r>
      <w:r w:rsidRPr="00130E76">
        <w:rPr>
          <w:noProof/>
        </w:rPr>
        <w:pict>
          <v:shape id="_x0000_s1223" type="#_x0000_t32" style="position:absolute;margin-left:84.75pt;margin-top:111.6pt;width:0;height:15pt;z-index:251856896" o:connectortype="straight">
            <v:stroke endarrow="block"/>
          </v:shape>
        </w:pict>
      </w:r>
      <w:r w:rsidRPr="00130E76">
        <w:rPr>
          <w:noProof/>
        </w:rPr>
        <w:pict>
          <v:shape id="_x0000_s1224" type="#_x0000_t32" style="position:absolute;margin-left:84.75pt;margin-top:111.6pt;width:193.5pt;height:.75pt;flip:y;z-index:251857920" o:connectortype="straight"/>
        </w:pict>
      </w:r>
      <w:r w:rsidRPr="00130E76">
        <w:rPr>
          <w:noProof/>
        </w:rPr>
        <w:pict>
          <v:rect id="_x0000_s1218" style="position:absolute;margin-left:224.25pt;margin-top:126.6pt;width:118.5pt;height:48pt;z-index:251851776">
            <v:textbox style="mso-next-textbox:#_x0000_s1218">
              <w:txbxContent>
                <w:p w:rsidR="00A80A2C" w:rsidRDefault="00A80A2C" w:rsidP="00A80A2C">
                  <w:r>
                    <w:t xml:space="preserve">                 REPTILE</w:t>
                  </w:r>
                </w:p>
              </w:txbxContent>
            </v:textbox>
          </v:rect>
        </w:pict>
      </w:r>
      <w:r w:rsidRPr="00130E76">
        <w:rPr>
          <w:noProof/>
        </w:rPr>
        <w:pict>
          <v:rect id="_x0000_s1217" style="position:absolute;margin-left:20.25pt;margin-top:126.6pt;width:118.5pt;height:48pt;z-index:251850752">
            <v:textbox style="mso-next-textbox:#_x0000_s1217">
              <w:txbxContent>
                <w:p w:rsidR="00A80A2C" w:rsidRDefault="00A80A2C" w:rsidP="00A80A2C">
                  <w:r>
                    <w:t xml:space="preserve">             MAMMAL</w:t>
                  </w:r>
                </w:p>
              </w:txbxContent>
            </v:textbox>
          </v:rect>
        </w:pict>
      </w:r>
      <w:r w:rsidRPr="00130E76">
        <w:rPr>
          <w:noProof/>
        </w:rPr>
        <w:pict>
          <v:rect id="_x0000_s1216" style="position:absolute;margin-left:119.25pt;margin-top:56.85pt;width:118.5pt;height:48pt;z-index:251849728">
            <v:textbox style="mso-next-textbox:#_x0000_s1216">
              <w:txbxContent>
                <w:p w:rsidR="00A80A2C" w:rsidRDefault="00A80A2C" w:rsidP="00A80A2C"/>
                <w:p w:rsidR="00A80A2C" w:rsidRDefault="00A80A2C" w:rsidP="00A80A2C">
                  <w:r>
                    <w:t xml:space="preserve">             ANIMAL</w:t>
                  </w:r>
                </w:p>
              </w:txbxContent>
            </v:textbox>
          </v:rect>
        </w:pict>
      </w:r>
    </w:p>
    <w:p w:rsidR="00A80A2C" w:rsidRDefault="00A80A2C" w:rsidP="00A80A2C"/>
    <w:p w:rsidR="00A80A2C" w:rsidRDefault="00A80A2C">
      <w:r>
        <w:br w:type="page"/>
      </w:r>
    </w:p>
    <w:p w:rsidR="00A80A2C" w:rsidRPr="002B3016" w:rsidRDefault="00A80A2C" w:rsidP="00A80A2C">
      <w:pPr>
        <w:tabs>
          <w:tab w:val="left" w:pos="1365"/>
        </w:tabs>
        <w:rPr>
          <w:b/>
        </w:rPr>
      </w:pPr>
      <w:r w:rsidRPr="00130E76">
        <w:rPr>
          <w:noProof/>
        </w:rPr>
        <w:lastRenderedPageBreak/>
        <w:pict>
          <v:shape id="_x0000_s1235" type="#_x0000_t32" style="position:absolute;margin-left:4.5pt;margin-top:9.8pt;width:22.5pt;height:12pt;flip:y;z-index:251869184" o:connectortype="straight">
            <v:stroke endarrow="block"/>
          </v:shape>
        </w:pict>
      </w:r>
      <w:r w:rsidRPr="00130E76">
        <w:rPr>
          <w:noProof/>
        </w:rPr>
        <w:pict>
          <v:rect id="_x0000_s1236" style="position:absolute;margin-left:99.75pt;margin-top:14.3pt;width:155.25pt;height:94.75pt;z-index:251870208">
            <v:textbox style="mso-next-textbox:#_x0000_s1236">
              <w:txbxContent>
                <w:p w:rsidR="00A80A2C" w:rsidRDefault="00A80A2C" w:rsidP="00A80A2C">
                  <w:pPr>
                    <w:spacing w:after="0"/>
                  </w:pPr>
                </w:p>
                <w:p w:rsidR="00A80A2C" w:rsidRDefault="00A80A2C" w:rsidP="00A80A2C">
                  <w:pPr>
                    <w:spacing w:after="0"/>
                  </w:pPr>
                  <w:r>
                    <w:t xml:space="preserve">Dog HAS A head  </w:t>
                  </w:r>
                  <w:r>
                    <w:rPr>
                      <w:rFonts w:ascii="Berlin Sans FB" w:hAnsi="Berlin Sans FB"/>
                    </w:rPr>
                    <w:t>√</w:t>
                  </w:r>
                </w:p>
                <w:p w:rsidR="00A80A2C" w:rsidRDefault="00A80A2C" w:rsidP="00A80A2C">
                  <w:pPr>
                    <w:spacing w:after="0"/>
                  </w:pPr>
                  <w:r>
                    <w:t xml:space="preserve">Dog HAS A tail </w:t>
                  </w:r>
                  <w:r>
                    <w:rPr>
                      <w:rFonts w:ascii="Berlin Sans FB" w:hAnsi="Berlin Sans FB"/>
                    </w:rPr>
                    <w:t>√</w:t>
                  </w:r>
                </w:p>
                <w:p w:rsidR="00A80A2C" w:rsidRDefault="00A80A2C" w:rsidP="00A80A2C">
                  <w:pPr>
                    <w:spacing w:after="0"/>
                  </w:pPr>
                  <w:r>
                    <w:t xml:space="preserve">Dog HAS A legs </w:t>
                  </w:r>
                  <w:r>
                    <w:rPr>
                      <w:rFonts w:ascii="Berlin Sans FB" w:hAnsi="Berlin Sans FB"/>
                    </w:rPr>
                    <w:t>√</w:t>
                  </w:r>
                </w:p>
                <w:p w:rsidR="00A80A2C" w:rsidRDefault="00A80A2C" w:rsidP="00A80A2C">
                  <w:pPr>
                    <w:spacing w:after="0"/>
                  </w:pPr>
                  <w:r>
                    <w:t xml:space="preserve">Human HAS A tail </w:t>
                  </w:r>
                  <w:r w:rsidRPr="005C2D00">
                    <w:rPr>
                      <w:sz w:val="28"/>
                      <w:szCs w:val="28"/>
                    </w:rPr>
                    <w:t xml:space="preserve">×  </w:t>
                  </w:r>
                </w:p>
              </w:txbxContent>
            </v:textbox>
          </v:rect>
        </w:pict>
      </w:r>
      <w:r w:rsidRPr="00130E76">
        <w:rPr>
          <w:noProof/>
        </w:rPr>
        <w:pict>
          <v:rect id="_x0000_s1234" style="position:absolute;margin-left:288.75pt;margin-top:9.8pt;width:148.5pt;height:87pt;z-index:251868160">
            <v:textbox style="mso-next-textbox:#_x0000_s1234">
              <w:txbxContent>
                <w:p w:rsidR="00A80A2C" w:rsidRDefault="00A80A2C" w:rsidP="00A80A2C">
                  <w:pPr>
                    <w:spacing w:after="0"/>
                  </w:pPr>
                  <w:r>
                    <w:t xml:space="preserve">Snake   IS A Mammal   </w:t>
                  </w:r>
                  <w:r w:rsidRPr="005C2D00">
                    <w:rPr>
                      <w:sz w:val="28"/>
                      <w:szCs w:val="28"/>
                    </w:rPr>
                    <w:t xml:space="preserve">×  </w:t>
                  </w:r>
                </w:p>
                <w:p w:rsidR="00A80A2C" w:rsidRDefault="00A80A2C" w:rsidP="00A80A2C">
                  <w:pPr>
                    <w:spacing w:after="0"/>
                  </w:pPr>
                  <w:r>
                    <w:t xml:space="preserve">Snake  IS A Animal  </w:t>
                  </w:r>
                  <w:r>
                    <w:rPr>
                      <w:rFonts w:ascii="Berlin Sans FB" w:hAnsi="Berlin Sans FB"/>
                    </w:rPr>
                    <w:t>√</w:t>
                  </w:r>
                </w:p>
              </w:txbxContent>
            </v:textbox>
          </v:rect>
        </w:pict>
      </w:r>
      <w:r w:rsidRPr="00130E76">
        <w:rPr>
          <w:noProof/>
        </w:rPr>
        <w:pict>
          <v:rect id="_x0000_s1233" style="position:absolute;margin-left:-54pt;margin-top:14.3pt;width:147.75pt;height:82.5pt;z-index:251867136">
            <v:textbox style="mso-next-textbox:#_x0000_s1233">
              <w:txbxContent>
                <w:p w:rsidR="00A80A2C" w:rsidRDefault="00A80A2C" w:rsidP="00A80A2C">
                  <w:pPr>
                    <w:spacing w:after="0"/>
                  </w:pPr>
                  <w:r>
                    <w:t xml:space="preserve">Mammal   IS A Animal  </w:t>
                  </w:r>
                  <w:r>
                    <w:rPr>
                      <w:rFonts w:ascii="Berlin Sans FB" w:hAnsi="Berlin Sans FB"/>
                    </w:rPr>
                    <w:t>√</w:t>
                  </w:r>
                </w:p>
                <w:p w:rsidR="00A80A2C" w:rsidRDefault="00A80A2C" w:rsidP="00A80A2C">
                  <w:pPr>
                    <w:spacing w:after="0"/>
                  </w:pPr>
                  <w:r>
                    <w:t xml:space="preserve">Cat IS A Mammal </w:t>
                  </w:r>
                  <w:r>
                    <w:rPr>
                      <w:rFonts w:ascii="Berlin Sans FB" w:hAnsi="Berlin Sans FB"/>
                    </w:rPr>
                    <w:t>√</w:t>
                  </w:r>
                </w:p>
                <w:p w:rsidR="00A80A2C" w:rsidRPr="001A68AE" w:rsidRDefault="00A80A2C" w:rsidP="00A80A2C">
                  <w:pPr>
                    <w:spacing w:after="0"/>
                  </w:pPr>
                  <w:r>
                    <w:t xml:space="preserve">Cat IS A Animal </w:t>
                  </w:r>
                  <w:r>
                    <w:rPr>
                      <w:rFonts w:ascii="Berlin Sans FB" w:hAnsi="Berlin Sans FB"/>
                    </w:rPr>
                    <w:t>√</w:t>
                  </w:r>
                </w:p>
              </w:txbxContent>
            </v:textbox>
          </v:rect>
        </w:pict>
      </w:r>
      <w:r w:rsidRPr="002B3016">
        <w:rPr>
          <w:b/>
        </w:rPr>
        <w:t>Inheritance</w:t>
      </w:r>
    </w:p>
    <w:p w:rsidR="00A80A2C" w:rsidRDefault="00A80A2C" w:rsidP="00A80A2C">
      <w:pPr>
        <w:tabs>
          <w:tab w:val="left" w:pos="3735"/>
          <w:tab w:val="left" w:pos="6990"/>
        </w:tabs>
      </w:pPr>
      <w:r>
        <w:tab/>
      </w:r>
      <w:r>
        <w:tab/>
      </w:r>
    </w:p>
    <w:p w:rsidR="00A80A2C" w:rsidRDefault="00A80A2C" w:rsidP="00A80A2C">
      <w:pPr>
        <w:tabs>
          <w:tab w:val="left" w:pos="3735"/>
          <w:tab w:val="left" w:pos="6990"/>
        </w:tabs>
      </w:pPr>
    </w:p>
    <w:p w:rsidR="00A80A2C" w:rsidRDefault="00A80A2C" w:rsidP="00A80A2C">
      <w:pPr>
        <w:tabs>
          <w:tab w:val="left" w:pos="3735"/>
          <w:tab w:val="left" w:pos="6990"/>
        </w:tabs>
      </w:pPr>
    </w:p>
    <w:p w:rsidR="00A80A2C" w:rsidRDefault="00A80A2C" w:rsidP="00A80A2C"/>
    <w:p w:rsidR="00A80A2C" w:rsidRPr="003B6CD9" w:rsidRDefault="00A80A2C" w:rsidP="00A80A2C">
      <w:pPr>
        <w:tabs>
          <w:tab w:val="left" w:pos="3165"/>
        </w:tabs>
        <w:rPr>
          <w:b/>
          <w:sz w:val="24"/>
          <w:szCs w:val="24"/>
        </w:rPr>
      </w:pPr>
      <w:r w:rsidRPr="003B6CD9">
        <w:rPr>
          <w:b/>
          <w:sz w:val="24"/>
          <w:szCs w:val="24"/>
        </w:rPr>
        <w:t>Assignment:</w:t>
      </w:r>
    </w:p>
    <w:p w:rsidR="00A80A2C" w:rsidRPr="003B6CD9" w:rsidRDefault="00A80A2C" w:rsidP="00A80A2C">
      <w:pPr>
        <w:tabs>
          <w:tab w:val="left" w:pos="3165"/>
        </w:tabs>
        <w:rPr>
          <w:sz w:val="24"/>
          <w:szCs w:val="24"/>
        </w:rPr>
      </w:pPr>
      <w:r w:rsidRPr="003B6CD9">
        <w:rPr>
          <w:sz w:val="24"/>
          <w:szCs w:val="24"/>
        </w:rPr>
        <w:t>Create Student class with following attributes.</w:t>
      </w:r>
    </w:p>
    <w:p w:rsidR="00A80A2C" w:rsidRPr="003B6CD9" w:rsidRDefault="00A80A2C" w:rsidP="00A80A2C">
      <w:pPr>
        <w:tabs>
          <w:tab w:val="left" w:pos="3165"/>
        </w:tabs>
        <w:rPr>
          <w:sz w:val="24"/>
          <w:szCs w:val="24"/>
        </w:rPr>
      </w:pPr>
      <w:r w:rsidRPr="003B6CD9">
        <w:rPr>
          <w:sz w:val="24"/>
          <w:szCs w:val="24"/>
        </w:rPr>
        <w:t>Student_ID, Student_Name, Student_PhoneNumber, Student_MailId, Student_Address, Degree &amp; YOP (year of passing).</w:t>
      </w:r>
    </w:p>
    <w:p w:rsidR="00A80A2C" w:rsidRPr="003B6CD9" w:rsidRDefault="00A80A2C" w:rsidP="00CA10B2">
      <w:pPr>
        <w:pStyle w:val="ListParagraph"/>
        <w:numPr>
          <w:ilvl w:val="0"/>
          <w:numId w:val="35"/>
        </w:numPr>
        <w:tabs>
          <w:tab w:val="left" w:pos="3165"/>
        </w:tabs>
        <w:rPr>
          <w:sz w:val="24"/>
          <w:szCs w:val="24"/>
        </w:rPr>
      </w:pPr>
      <w:r w:rsidRPr="003B6CD9">
        <w:rPr>
          <w:sz w:val="24"/>
          <w:szCs w:val="24"/>
        </w:rPr>
        <w:t>Class should allow to create a student with</w:t>
      </w:r>
    </w:p>
    <w:p w:rsidR="00A80A2C" w:rsidRPr="003B6CD9" w:rsidRDefault="00A80A2C" w:rsidP="00CA10B2">
      <w:pPr>
        <w:pStyle w:val="ListParagraph"/>
        <w:numPr>
          <w:ilvl w:val="0"/>
          <w:numId w:val="36"/>
        </w:numPr>
        <w:tabs>
          <w:tab w:val="left" w:pos="3165"/>
        </w:tabs>
        <w:rPr>
          <w:sz w:val="24"/>
          <w:szCs w:val="24"/>
        </w:rPr>
      </w:pPr>
      <w:r w:rsidRPr="003B6CD9">
        <w:rPr>
          <w:sz w:val="24"/>
          <w:szCs w:val="24"/>
        </w:rPr>
        <w:t>Student_Id ,Student_Name &amp; Student_PhoneNumber</w:t>
      </w:r>
    </w:p>
    <w:p w:rsidR="00A80A2C" w:rsidRPr="003B6CD9" w:rsidRDefault="00A80A2C" w:rsidP="00CA10B2">
      <w:pPr>
        <w:pStyle w:val="ListParagraph"/>
        <w:numPr>
          <w:ilvl w:val="0"/>
          <w:numId w:val="36"/>
        </w:numPr>
        <w:tabs>
          <w:tab w:val="left" w:pos="3165"/>
        </w:tabs>
        <w:rPr>
          <w:sz w:val="24"/>
          <w:szCs w:val="24"/>
        </w:rPr>
      </w:pPr>
      <w:r w:rsidRPr="003B6CD9">
        <w:rPr>
          <w:sz w:val="24"/>
          <w:szCs w:val="24"/>
        </w:rPr>
        <w:t>Student_Id,Student_Name &amp; Student_MailId</w:t>
      </w:r>
    </w:p>
    <w:p w:rsidR="00A80A2C" w:rsidRPr="003B6CD9" w:rsidRDefault="00A80A2C" w:rsidP="00CA10B2">
      <w:pPr>
        <w:pStyle w:val="ListParagraph"/>
        <w:numPr>
          <w:ilvl w:val="0"/>
          <w:numId w:val="35"/>
        </w:numPr>
        <w:tabs>
          <w:tab w:val="left" w:pos="3165"/>
        </w:tabs>
        <w:rPr>
          <w:sz w:val="24"/>
          <w:szCs w:val="24"/>
        </w:rPr>
      </w:pPr>
      <w:r w:rsidRPr="003B6CD9">
        <w:rPr>
          <w:sz w:val="24"/>
          <w:szCs w:val="24"/>
        </w:rPr>
        <w:t>Class should have methods to print every attribute values</w:t>
      </w:r>
    </w:p>
    <w:p w:rsidR="00A80A2C" w:rsidRPr="003B6CD9" w:rsidRDefault="00A80A2C" w:rsidP="00CA10B2">
      <w:pPr>
        <w:pStyle w:val="ListParagraph"/>
        <w:numPr>
          <w:ilvl w:val="0"/>
          <w:numId w:val="35"/>
        </w:numPr>
        <w:tabs>
          <w:tab w:val="left" w:pos="3165"/>
        </w:tabs>
        <w:rPr>
          <w:sz w:val="24"/>
          <w:szCs w:val="24"/>
        </w:rPr>
      </w:pPr>
      <w:r w:rsidRPr="003B6CD9">
        <w:rPr>
          <w:sz w:val="24"/>
          <w:szCs w:val="24"/>
        </w:rPr>
        <w:t>The student class should provide an option to modify phoneno, MailId &amp; Address</w:t>
      </w:r>
    </w:p>
    <w:p w:rsidR="00A80A2C" w:rsidRPr="003B6CD9" w:rsidRDefault="00A80A2C" w:rsidP="00A80A2C">
      <w:pPr>
        <w:pStyle w:val="ListParagraph"/>
        <w:tabs>
          <w:tab w:val="left" w:pos="3165"/>
        </w:tabs>
        <w:rPr>
          <w:sz w:val="24"/>
          <w:szCs w:val="24"/>
        </w:rPr>
      </w:pPr>
    </w:p>
    <w:p w:rsidR="00A80A2C" w:rsidRPr="003B6CD9" w:rsidRDefault="00A80A2C" w:rsidP="00CA10B2">
      <w:pPr>
        <w:pStyle w:val="ListParagraph"/>
        <w:numPr>
          <w:ilvl w:val="0"/>
          <w:numId w:val="35"/>
        </w:numPr>
        <w:tabs>
          <w:tab w:val="left" w:pos="3165"/>
        </w:tabs>
        <w:rPr>
          <w:sz w:val="24"/>
          <w:szCs w:val="24"/>
        </w:rPr>
      </w:pPr>
      <w:r w:rsidRPr="003B6CD9">
        <w:rPr>
          <w:sz w:val="24"/>
          <w:szCs w:val="24"/>
        </w:rPr>
        <w:t>Provide method to print details of the student</w:t>
      </w:r>
    </w:p>
    <w:p w:rsidR="00A80A2C" w:rsidRPr="003B6CD9" w:rsidRDefault="00A80A2C" w:rsidP="00CA10B2">
      <w:pPr>
        <w:pStyle w:val="ListParagraph"/>
        <w:numPr>
          <w:ilvl w:val="0"/>
          <w:numId w:val="37"/>
        </w:numPr>
        <w:tabs>
          <w:tab w:val="left" w:pos="3165"/>
        </w:tabs>
        <w:rPr>
          <w:sz w:val="24"/>
          <w:szCs w:val="24"/>
        </w:rPr>
      </w:pPr>
      <w:r w:rsidRPr="003B6CD9">
        <w:rPr>
          <w:sz w:val="24"/>
          <w:szCs w:val="24"/>
        </w:rPr>
        <w:t>Student Class</w:t>
      </w:r>
    </w:p>
    <w:p w:rsidR="00A80A2C" w:rsidRPr="003B6CD9" w:rsidRDefault="00A80A2C" w:rsidP="00CA10B2">
      <w:pPr>
        <w:pStyle w:val="ListParagraph"/>
        <w:numPr>
          <w:ilvl w:val="0"/>
          <w:numId w:val="37"/>
        </w:numPr>
        <w:tabs>
          <w:tab w:val="left" w:pos="3165"/>
        </w:tabs>
        <w:rPr>
          <w:sz w:val="24"/>
          <w:szCs w:val="24"/>
        </w:rPr>
      </w:pPr>
      <w:r w:rsidRPr="003B6CD9">
        <w:rPr>
          <w:sz w:val="24"/>
          <w:szCs w:val="24"/>
        </w:rPr>
        <w:t>Attributes-Id, StudentName, StudentNumber,StudentMailId,StudentAddress,Degree &amp; YOP</w:t>
      </w:r>
    </w:p>
    <w:p w:rsidR="00A80A2C" w:rsidRPr="003B6CD9" w:rsidRDefault="00A80A2C" w:rsidP="00CA10B2">
      <w:pPr>
        <w:pStyle w:val="ListParagraph"/>
        <w:numPr>
          <w:ilvl w:val="0"/>
          <w:numId w:val="37"/>
        </w:numPr>
        <w:tabs>
          <w:tab w:val="left" w:pos="3165"/>
        </w:tabs>
        <w:rPr>
          <w:sz w:val="24"/>
          <w:szCs w:val="24"/>
        </w:rPr>
      </w:pPr>
      <w:r w:rsidRPr="003B6CD9">
        <w:rPr>
          <w:sz w:val="24"/>
          <w:szCs w:val="24"/>
        </w:rPr>
        <w:t>Constructors</w:t>
      </w:r>
    </w:p>
    <w:p w:rsidR="00A80A2C" w:rsidRPr="003B6CD9" w:rsidRDefault="00A80A2C" w:rsidP="00CA10B2">
      <w:pPr>
        <w:pStyle w:val="ListParagraph"/>
        <w:numPr>
          <w:ilvl w:val="0"/>
          <w:numId w:val="38"/>
        </w:numPr>
        <w:tabs>
          <w:tab w:val="left" w:pos="3165"/>
        </w:tabs>
        <w:rPr>
          <w:sz w:val="24"/>
          <w:szCs w:val="24"/>
        </w:rPr>
      </w:pPr>
      <w:r w:rsidRPr="003B6CD9">
        <w:rPr>
          <w:sz w:val="24"/>
          <w:szCs w:val="24"/>
        </w:rPr>
        <w:t>StudentId,StudentName &amp; StudentPhoneNumber</w:t>
      </w:r>
    </w:p>
    <w:p w:rsidR="00A80A2C" w:rsidRPr="003B6CD9" w:rsidRDefault="00A80A2C" w:rsidP="00CA10B2">
      <w:pPr>
        <w:pStyle w:val="ListParagraph"/>
        <w:numPr>
          <w:ilvl w:val="0"/>
          <w:numId w:val="38"/>
        </w:numPr>
        <w:tabs>
          <w:tab w:val="left" w:pos="3165"/>
        </w:tabs>
        <w:rPr>
          <w:sz w:val="24"/>
          <w:szCs w:val="24"/>
        </w:rPr>
      </w:pPr>
      <w:r w:rsidRPr="003B6CD9">
        <w:rPr>
          <w:sz w:val="24"/>
          <w:szCs w:val="24"/>
        </w:rPr>
        <w:t>StudentId,StudentName &amp; StudentMailId</w:t>
      </w:r>
    </w:p>
    <w:p w:rsidR="00A80A2C" w:rsidRPr="003B6CD9" w:rsidRDefault="00A80A2C" w:rsidP="00CA10B2">
      <w:pPr>
        <w:pStyle w:val="ListParagraph"/>
        <w:numPr>
          <w:ilvl w:val="0"/>
          <w:numId w:val="37"/>
        </w:numPr>
        <w:tabs>
          <w:tab w:val="left" w:pos="3165"/>
        </w:tabs>
        <w:rPr>
          <w:sz w:val="24"/>
          <w:szCs w:val="24"/>
        </w:rPr>
      </w:pPr>
      <w:r w:rsidRPr="003B6CD9">
        <w:rPr>
          <w:sz w:val="24"/>
          <w:szCs w:val="24"/>
        </w:rPr>
        <w:t>Method to get each &amp; every attribute values</w:t>
      </w:r>
    </w:p>
    <w:p w:rsidR="00A80A2C" w:rsidRPr="003B6CD9" w:rsidRDefault="00A80A2C" w:rsidP="00CA10B2">
      <w:pPr>
        <w:pStyle w:val="ListParagraph"/>
        <w:numPr>
          <w:ilvl w:val="0"/>
          <w:numId w:val="37"/>
        </w:numPr>
        <w:tabs>
          <w:tab w:val="left" w:pos="3165"/>
        </w:tabs>
        <w:rPr>
          <w:sz w:val="24"/>
          <w:szCs w:val="24"/>
        </w:rPr>
      </w:pPr>
      <w:r w:rsidRPr="003B6CD9">
        <w:rPr>
          <w:sz w:val="24"/>
          <w:szCs w:val="24"/>
        </w:rPr>
        <w:t>Modify StudentPhoneNo,MailId</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Student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3F7F5F"/>
          <w:sz w:val="20"/>
          <w:szCs w:val="20"/>
          <w:lang w:val="en-IN" w:bidi="ta-IN"/>
        </w:rPr>
        <w:t>// attributes</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highlight w:val="yellow"/>
          <w:lang w:val="en-IN" w:bidi="ta-IN"/>
        </w:rPr>
        <w:t>studentId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String </w:t>
      </w:r>
      <w:r>
        <w:rPr>
          <w:rFonts w:ascii="Courier New" w:hAnsi="Courier New" w:cs="Courier New"/>
          <w:color w:val="0000C0"/>
          <w:sz w:val="20"/>
          <w:szCs w:val="20"/>
          <w:lang w:val="en-IN" w:bidi="ta-IN"/>
        </w:rPr>
        <w:t>studentName</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null</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long</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studentPhoneNumber</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String </w:t>
      </w:r>
      <w:r>
        <w:rPr>
          <w:rFonts w:ascii="Courier New" w:hAnsi="Courier New" w:cs="Courier New"/>
          <w:color w:val="0000C0"/>
          <w:sz w:val="20"/>
          <w:szCs w:val="20"/>
          <w:lang w:val="en-IN" w:bidi="ta-IN"/>
        </w:rPr>
        <w:t>studentAddress</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null</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String </w:t>
      </w:r>
      <w:r>
        <w:rPr>
          <w:rFonts w:ascii="Courier New" w:hAnsi="Courier New" w:cs="Courier New"/>
          <w:color w:val="0000C0"/>
          <w:sz w:val="20"/>
          <w:szCs w:val="20"/>
          <w:lang w:val="en-IN" w:bidi="ta-IN"/>
        </w:rPr>
        <w:t>studentMailId</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null</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String </w:t>
      </w:r>
      <w:r>
        <w:rPr>
          <w:rFonts w:ascii="Courier New" w:hAnsi="Courier New" w:cs="Courier New"/>
          <w:color w:val="0000C0"/>
          <w:sz w:val="20"/>
          <w:szCs w:val="20"/>
          <w:lang w:val="en-IN" w:bidi="ta-IN"/>
        </w:rPr>
        <w:t>studentDegree</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null</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YOP</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3F7F5F"/>
          <w:sz w:val="20"/>
          <w:szCs w:val="20"/>
          <w:lang w:val="en-IN" w:bidi="ta-IN"/>
        </w:rPr>
        <w:t>// Constructors</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Student(</w:t>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studentId</w:t>
      </w:r>
      <w:r>
        <w:rPr>
          <w:rFonts w:ascii="Courier New" w:hAnsi="Courier New" w:cs="Courier New"/>
          <w:color w:val="000000"/>
          <w:sz w:val="20"/>
          <w:szCs w:val="20"/>
          <w:lang w:val="en-IN" w:bidi="ta-IN"/>
        </w:rPr>
        <w:t xml:space="preserve">, String </w:t>
      </w:r>
      <w:r>
        <w:rPr>
          <w:rFonts w:ascii="Courier New" w:hAnsi="Courier New" w:cs="Courier New"/>
          <w:color w:val="6A3E3E"/>
          <w:sz w:val="20"/>
          <w:szCs w:val="20"/>
          <w:lang w:val="en-IN" w:bidi="ta-IN"/>
        </w:rPr>
        <w:t>studentName</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long</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StudentPhoneNumber</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highlight w:val="yellow"/>
          <w:lang w:val="en-IN" w:bidi="ta-IN"/>
        </w:rPr>
        <w:t>studentId</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studentName</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studentName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u w:val="single"/>
          <w:lang w:val="en-IN" w:bidi="ta-IN"/>
        </w:rPr>
        <w:t>this</w:t>
      </w:r>
      <w:r>
        <w:rPr>
          <w:rFonts w:ascii="Courier New" w:hAnsi="Courier New" w:cs="Courier New"/>
          <w:color w:val="000000"/>
          <w:sz w:val="20"/>
          <w:szCs w:val="20"/>
          <w:u w:val="single"/>
          <w:lang w:val="en-IN" w:bidi="ta-IN"/>
        </w:rPr>
        <w:t>.</w:t>
      </w:r>
      <w:r>
        <w:rPr>
          <w:rFonts w:ascii="Courier New" w:hAnsi="Courier New" w:cs="Courier New"/>
          <w:color w:val="0000C0"/>
          <w:sz w:val="20"/>
          <w:szCs w:val="20"/>
          <w:u w:val="single"/>
          <w:lang w:val="en-IN" w:bidi="ta-IN"/>
        </w:rPr>
        <w:t>studentPhoneNumber</w:t>
      </w:r>
      <w:r>
        <w:rPr>
          <w:rFonts w:ascii="Courier New" w:hAnsi="Courier New" w:cs="Courier New"/>
          <w:color w:val="000000"/>
          <w:sz w:val="20"/>
          <w:szCs w:val="20"/>
          <w:u w:val="single"/>
          <w:lang w:val="en-IN" w:bidi="ta-IN"/>
        </w:rPr>
        <w:t xml:space="preserve"> = </w:t>
      </w:r>
      <w:r>
        <w:rPr>
          <w:rFonts w:ascii="Courier New" w:hAnsi="Courier New" w:cs="Courier New"/>
          <w:color w:val="0000C0"/>
          <w:sz w:val="20"/>
          <w:szCs w:val="20"/>
          <w:u w:val="single"/>
          <w:lang w:val="en-IN" w:bidi="ta-IN"/>
        </w:rPr>
        <w:t>studentPhoneNumber</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Student(</w:t>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studentId</w:t>
      </w:r>
      <w:r>
        <w:rPr>
          <w:rFonts w:ascii="Courier New" w:hAnsi="Courier New" w:cs="Courier New"/>
          <w:color w:val="000000"/>
          <w:sz w:val="20"/>
          <w:szCs w:val="20"/>
          <w:lang w:val="en-IN" w:bidi="ta-IN"/>
        </w:rPr>
        <w:t xml:space="preserve">, String </w:t>
      </w:r>
      <w:r>
        <w:rPr>
          <w:rFonts w:ascii="Courier New" w:hAnsi="Courier New" w:cs="Courier New"/>
          <w:color w:val="6A3E3E"/>
          <w:sz w:val="20"/>
          <w:szCs w:val="20"/>
          <w:lang w:val="en-IN" w:bidi="ta-IN"/>
        </w:rPr>
        <w:t>studentName</w:t>
      </w:r>
      <w:r>
        <w:rPr>
          <w:rFonts w:ascii="Courier New" w:hAnsi="Courier New" w:cs="Courier New"/>
          <w:color w:val="000000"/>
          <w:sz w:val="20"/>
          <w:szCs w:val="20"/>
          <w:lang w:val="en-IN" w:bidi="ta-IN"/>
        </w:rPr>
        <w:t xml:space="preserve">, String </w:t>
      </w:r>
      <w:r>
        <w:rPr>
          <w:rFonts w:ascii="Courier New" w:hAnsi="Courier New" w:cs="Courier New"/>
          <w:color w:val="6A3E3E"/>
          <w:sz w:val="20"/>
          <w:szCs w:val="20"/>
          <w:lang w:val="en-IN" w:bidi="ta-IN"/>
        </w:rPr>
        <w:t>StudentMailId</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highlight w:val="yellow"/>
          <w:lang w:val="en-IN" w:bidi="ta-IN"/>
        </w:rPr>
        <w:t>studentId</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studentName</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studentName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u w:val="single"/>
          <w:lang w:val="en-IN" w:bidi="ta-IN"/>
        </w:rPr>
        <w:t>this</w:t>
      </w:r>
      <w:r>
        <w:rPr>
          <w:rFonts w:ascii="Courier New" w:hAnsi="Courier New" w:cs="Courier New"/>
          <w:color w:val="000000"/>
          <w:sz w:val="20"/>
          <w:szCs w:val="20"/>
          <w:u w:val="single"/>
          <w:lang w:val="en-IN" w:bidi="ta-IN"/>
        </w:rPr>
        <w:t>.</w:t>
      </w:r>
      <w:r>
        <w:rPr>
          <w:rFonts w:ascii="Courier New" w:hAnsi="Courier New" w:cs="Courier New"/>
          <w:color w:val="0000C0"/>
          <w:sz w:val="20"/>
          <w:szCs w:val="20"/>
          <w:u w:val="single"/>
          <w:lang w:val="en-IN" w:bidi="ta-IN"/>
        </w:rPr>
        <w:t>studentMailId</w:t>
      </w:r>
      <w:r>
        <w:rPr>
          <w:rFonts w:ascii="Courier New" w:hAnsi="Courier New" w:cs="Courier New"/>
          <w:color w:val="000000"/>
          <w:sz w:val="20"/>
          <w:szCs w:val="20"/>
          <w:u w:val="single"/>
          <w:lang w:val="en-IN" w:bidi="ta-IN"/>
        </w:rPr>
        <w:t xml:space="preserve"> = </w:t>
      </w:r>
      <w:r>
        <w:rPr>
          <w:rFonts w:ascii="Courier New" w:hAnsi="Courier New" w:cs="Courier New"/>
          <w:color w:val="0000C0"/>
          <w:sz w:val="20"/>
          <w:szCs w:val="20"/>
          <w:u w:val="single"/>
          <w:lang w:val="en-IN" w:bidi="ta-IN"/>
        </w:rPr>
        <w:t>studentMailId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lastRenderedPageBreak/>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getStudentId()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highlight w:val="lightGray"/>
          <w:lang w:val="en-IN" w:bidi="ta-IN"/>
        </w:rPr>
        <w:t>studentId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String getStudentName()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studentName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long</w:t>
      </w:r>
      <w:r>
        <w:rPr>
          <w:rFonts w:ascii="Courier New" w:hAnsi="Courier New" w:cs="Courier New"/>
          <w:color w:val="000000"/>
          <w:sz w:val="20"/>
          <w:szCs w:val="20"/>
          <w:lang w:val="en-IN" w:bidi="ta-IN"/>
        </w:rPr>
        <w:t xml:space="preserve"> getStudentPhoneNumber()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studentPhoneNumber</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String getStudentMailId()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studentMailId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String getStudentAddress()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studentAddress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String getStudentDegree()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studentDegree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getStudentYOP()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return</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YOP</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setStudentPhoneNumber(</w:t>
      </w:r>
      <w:r>
        <w:rPr>
          <w:rFonts w:ascii="Courier New" w:hAnsi="Courier New" w:cs="Courier New"/>
          <w:b/>
          <w:bCs/>
          <w:color w:val="7F0055"/>
          <w:sz w:val="20"/>
          <w:szCs w:val="20"/>
          <w:lang w:val="en-IN" w:bidi="ta-IN"/>
        </w:rPr>
        <w:t>long</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studentPhoneNumber</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studentPhoneNumber</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studentPhoneNumber</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setStudentMailId(String </w:t>
      </w:r>
      <w:r>
        <w:rPr>
          <w:rFonts w:ascii="Courier New" w:hAnsi="Courier New" w:cs="Courier New"/>
          <w:color w:val="6A3E3E"/>
          <w:sz w:val="20"/>
          <w:szCs w:val="20"/>
          <w:lang w:val="en-IN" w:bidi="ta-IN"/>
        </w:rPr>
        <w:t>studentMailId</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studentMailId</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studentMailId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setStudentAddress(String </w:t>
      </w:r>
      <w:r>
        <w:rPr>
          <w:rFonts w:ascii="Courier New" w:hAnsi="Courier New" w:cs="Courier New"/>
          <w:color w:val="6A3E3E"/>
          <w:sz w:val="20"/>
          <w:szCs w:val="20"/>
          <w:lang w:val="en-IN" w:bidi="ta-IN"/>
        </w:rPr>
        <w:t>studentAddress</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this</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studentAddress</w:t>
      </w:r>
      <w:r>
        <w:rPr>
          <w:rFonts w:ascii="Courier New" w:hAnsi="Courier New" w:cs="Courier New"/>
          <w:color w:val="000000"/>
          <w:sz w:val="20"/>
          <w:szCs w:val="20"/>
          <w:lang w:val="en-IN" w:bidi="ta-IN"/>
        </w:rPr>
        <w:t xml:space="preserve"> = </w:t>
      </w:r>
      <w:r>
        <w:rPr>
          <w:rFonts w:ascii="Courier New" w:hAnsi="Courier New" w:cs="Courier New"/>
          <w:color w:val="6A3E3E"/>
          <w:sz w:val="20"/>
          <w:szCs w:val="20"/>
          <w:lang w:val="en-IN" w:bidi="ta-IN"/>
        </w:rPr>
        <w:t>studentAddress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printStudentDetails()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Id:"</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highlight w:val="lightGray"/>
          <w:lang w:val="en-IN" w:bidi="ta-IN"/>
        </w:rPr>
        <w:t>studentId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Name:"</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studentName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PhoneNo:"</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studentPhoneNumber</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MailId:"</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studentMailId</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Address:"</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studentAddress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Degree:"</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studentDegree</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"Student YOP:"</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YOP</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CreateStudent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"Creation of student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 xml:space="preserve">Student </w:t>
      </w:r>
      <w:r>
        <w:rPr>
          <w:rFonts w:ascii="Courier New" w:hAnsi="Courier New" w:cs="Courier New"/>
          <w:color w:val="6A3E3E"/>
          <w:sz w:val="20"/>
          <w:szCs w:val="20"/>
          <w:lang w:val="en-IN" w:bidi="ta-IN"/>
        </w:rPr>
        <w:t>st1</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Student(101, </w:t>
      </w:r>
      <w:r>
        <w:rPr>
          <w:rFonts w:ascii="Courier New" w:hAnsi="Courier New" w:cs="Courier New"/>
          <w:color w:val="2A00FF"/>
          <w:sz w:val="20"/>
          <w:szCs w:val="20"/>
          <w:lang w:val="en-IN" w:bidi="ta-IN"/>
        </w:rPr>
        <w:t>"Kishore"</w:t>
      </w:r>
      <w:r>
        <w:rPr>
          <w:rFonts w:ascii="Courier New" w:hAnsi="Courier New" w:cs="Courier New"/>
          <w:color w:val="000000"/>
          <w:sz w:val="20"/>
          <w:szCs w:val="20"/>
          <w:lang w:val="en-IN" w:bidi="ta-IN"/>
        </w:rPr>
        <w:t>, 90000000);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6A3E3E"/>
          <w:sz w:val="20"/>
          <w:szCs w:val="20"/>
          <w:lang w:val="en-IN" w:bidi="ta-IN"/>
        </w:rPr>
        <w:t>st1</w:t>
      </w:r>
      <w:r>
        <w:rPr>
          <w:rFonts w:ascii="Courier New" w:hAnsi="Courier New" w:cs="Courier New"/>
          <w:color w:val="000000"/>
          <w:sz w:val="20"/>
          <w:szCs w:val="20"/>
          <w:lang w:val="en-IN" w:bidi="ta-IN"/>
        </w:rPr>
        <w:t>.getStudentName());</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st1</w:t>
      </w:r>
      <w:r>
        <w:rPr>
          <w:rFonts w:ascii="Courier New" w:hAnsi="Courier New" w:cs="Courier New"/>
          <w:color w:val="000000"/>
          <w:sz w:val="20"/>
          <w:szCs w:val="20"/>
          <w:lang w:val="en-IN" w:bidi="ta-IN"/>
        </w:rPr>
        <w:t>.setStudentPhoneNumber(80000000);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6A3E3E"/>
          <w:sz w:val="20"/>
          <w:szCs w:val="20"/>
          <w:lang w:val="en-IN" w:bidi="ta-IN"/>
        </w:rPr>
        <w:t>st1</w:t>
      </w:r>
      <w:r>
        <w:rPr>
          <w:rFonts w:ascii="Courier New" w:hAnsi="Courier New" w:cs="Courier New"/>
          <w:color w:val="000000"/>
          <w:sz w:val="20"/>
          <w:szCs w:val="20"/>
          <w:lang w:val="en-IN" w:bidi="ta-IN"/>
        </w:rPr>
        <w:t>.getStudentPhoneNumber());</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st1</w:t>
      </w:r>
      <w:r>
        <w:rPr>
          <w:rFonts w:ascii="Courier New" w:hAnsi="Courier New" w:cs="Courier New"/>
          <w:color w:val="000000"/>
          <w:sz w:val="20"/>
          <w:szCs w:val="20"/>
          <w:lang w:val="en-IN" w:bidi="ta-IN"/>
        </w:rPr>
        <w:t>.printStudentDetails();</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"Creation of student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tabs>
          <w:tab w:val="left" w:pos="3165"/>
        </w:tabs>
        <w:spacing w:after="0"/>
        <w:rPr>
          <w:sz w:val="24"/>
          <w:szCs w:val="24"/>
        </w:rPr>
      </w:pPr>
      <w:r>
        <w:rPr>
          <w:rFonts w:ascii="Courier New" w:hAnsi="Courier New" w:cs="Courier New"/>
          <w:color w:val="000000"/>
          <w:sz w:val="20"/>
          <w:szCs w:val="20"/>
          <w:lang w:val="en-IN" w:bidi="ta-IN"/>
        </w:rPr>
        <w:t>}</w:t>
      </w:r>
    </w:p>
    <w:p w:rsidR="00A80A2C" w:rsidRPr="00006CD6" w:rsidRDefault="00A80A2C" w:rsidP="00A80A2C">
      <w:pPr>
        <w:tabs>
          <w:tab w:val="left" w:pos="3165"/>
        </w:tabs>
        <w:spacing w:after="0"/>
        <w:rPr>
          <w:sz w:val="32"/>
          <w:szCs w:val="32"/>
        </w:rPr>
      </w:pPr>
      <w:r w:rsidRPr="00006CD6">
        <w:rPr>
          <w:sz w:val="32"/>
          <w:szCs w:val="32"/>
        </w:rPr>
        <w:lastRenderedPageBreak/>
        <w:t>o/p</w:t>
      </w:r>
    </w:p>
    <w:p w:rsidR="00A80A2C" w:rsidRDefault="00A80A2C" w:rsidP="00A80A2C">
      <w:pPr>
        <w:tabs>
          <w:tab w:val="left" w:pos="3165"/>
        </w:tabs>
        <w:spacing w:after="0"/>
      </w:pPr>
    </w:p>
    <w:p w:rsidR="00A80A2C" w:rsidRPr="005C2D00" w:rsidRDefault="00A80A2C" w:rsidP="00A80A2C">
      <w:pPr>
        <w:tabs>
          <w:tab w:val="left" w:pos="3165"/>
        </w:tabs>
        <w:spacing w:after="0"/>
      </w:pPr>
      <w:r>
        <w:rPr>
          <w:noProof/>
          <w:lang w:val="en-IN" w:eastAsia="en-IN" w:bidi="ta-IN"/>
        </w:rPr>
        <w:drawing>
          <wp:inline distT="0" distB="0" distL="0" distR="0">
            <wp:extent cx="2314575" cy="1285875"/>
            <wp:effectExtent l="19050" t="0" r="9525"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2314575" cy="1285875"/>
                    </a:xfrm>
                    <a:prstGeom prst="rect">
                      <a:avLst/>
                    </a:prstGeom>
                    <a:noFill/>
                    <a:ln w="9525">
                      <a:noFill/>
                      <a:miter lim="800000"/>
                      <a:headEnd/>
                      <a:tailEnd/>
                    </a:ln>
                  </pic:spPr>
                </pic:pic>
              </a:graphicData>
            </a:graphic>
          </wp:inline>
        </w:drawing>
      </w:r>
    </w:p>
    <w:p w:rsidR="00A80A2C" w:rsidRDefault="00A80A2C" w:rsidP="00A80A2C">
      <w:pPr>
        <w:tabs>
          <w:tab w:val="left" w:pos="3165"/>
        </w:tabs>
        <w:spacing w:after="0"/>
      </w:pPr>
    </w:p>
    <w:p w:rsidR="00A80A2C" w:rsidRPr="00F03E3C" w:rsidRDefault="00A80A2C" w:rsidP="00A80A2C">
      <w:pPr>
        <w:tabs>
          <w:tab w:val="left" w:pos="3165"/>
        </w:tabs>
        <w:spacing w:after="0"/>
        <w:rPr>
          <w:b/>
          <w:sz w:val="24"/>
          <w:szCs w:val="24"/>
        </w:rPr>
      </w:pPr>
      <w:r>
        <w:rPr>
          <w:b/>
          <w:sz w:val="24"/>
          <w:szCs w:val="24"/>
        </w:rPr>
        <w:t>s</w:t>
      </w:r>
      <w:r w:rsidRPr="00F03E3C">
        <w:rPr>
          <w:b/>
          <w:sz w:val="24"/>
          <w:szCs w:val="24"/>
        </w:rPr>
        <w:t>ellPoint order management system</w:t>
      </w:r>
    </w:p>
    <w:p w:rsidR="00A80A2C" w:rsidRPr="00F03E3C" w:rsidRDefault="00A80A2C" w:rsidP="00A80A2C">
      <w:pPr>
        <w:tabs>
          <w:tab w:val="left" w:pos="3165"/>
        </w:tabs>
        <w:spacing w:after="0"/>
        <w:rPr>
          <w:sz w:val="24"/>
          <w:szCs w:val="24"/>
        </w:rPr>
      </w:pPr>
      <w:r w:rsidRPr="00F03E3C">
        <w:rPr>
          <w:sz w:val="24"/>
          <w:szCs w:val="24"/>
        </w:rPr>
        <w:t>Develop a class which is able to create a customer</w:t>
      </w:r>
    </w:p>
    <w:p w:rsidR="00A80A2C" w:rsidRPr="00F03E3C" w:rsidRDefault="00A80A2C" w:rsidP="00A80A2C">
      <w:pPr>
        <w:tabs>
          <w:tab w:val="left" w:pos="3165"/>
        </w:tabs>
        <w:spacing w:after="0"/>
        <w:rPr>
          <w:sz w:val="24"/>
          <w:szCs w:val="24"/>
        </w:rPr>
      </w:pPr>
      <w:r w:rsidRPr="00130E76">
        <w:rPr>
          <w:noProof/>
          <w:sz w:val="24"/>
          <w:szCs w:val="24"/>
        </w:rPr>
        <w:pict>
          <v:shape id="_x0000_s1237" type="#_x0000_t32" style="position:absolute;margin-left:2.25pt;margin-top:14.4pt;width:.75pt;height:50.25pt;z-index:251871232" o:connectortype="straight"/>
        </w:pict>
      </w:r>
      <w:r w:rsidRPr="00F03E3C">
        <w:rPr>
          <w:sz w:val="24"/>
          <w:szCs w:val="24"/>
        </w:rPr>
        <w:t>SellPoint</w:t>
      </w:r>
    </w:p>
    <w:p w:rsidR="00A80A2C" w:rsidRPr="00F03E3C" w:rsidRDefault="00A80A2C" w:rsidP="00A80A2C">
      <w:pPr>
        <w:tabs>
          <w:tab w:val="left" w:pos="1065"/>
        </w:tabs>
        <w:spacing w:after="0"/>
        <w:rPr>
          <w:sz w:val="24"/>
          <w:szCs w:val="24"/>
        </w:rPr>
      </w:pPr>
      <w:r w:rsidRPr="00130E76">
        <w:rPr>
          <w:noProof/>
          <w:sz w:val="24"/>
          <w:szCs w:val="24"/>
        </w:rPr>
        <w:pict>
          <v:shape id="_x0000_s1238" type="#_x0000_t32" style="position:absolute;margin-left:3pt;margin-top:7.2pt;width:36.75pt;height:0;z-index:251872256" o:connectortype="straight"/>
        </w:pict>
      </w:r>
      <w:r w:rsidRPr="00F03E3C">
        <w:rPr>
          <w:sz w:val="24"/>
          <w:szCs w:val="24"/>
        </w:rPr>
        <w:t xml:space="preserve">                  Customer</w:t>
      </w:r>
    </w:p>
    <w:p w:rsidR="00A80A2C" w:rsidRPr="00F03E3C" w:rsidRDefault="00A80A2C" w:rsidP="00A80A2C">
      <w:pPr>
        <w:spacing w:after="0"/>
        <w:rPr>
          <w:sz w:val="24"/>
          <w:szCs w:val="24"/>
        </w:rPr>
      </w:pPr>
      <w:r w:rsidRPr="00130E76">
        <w:rPr>
          <w:noProof/>
          <w:sz w:val="24"/>
          <w:szCs w:val="24"/>
        </w:rPr>
        <w:pict>
          <v:shape id="_x0000_s1239" type="#_x0000_t32" style="position:absolute;margin-left:2.25pt;margin-top:6.75pt;width:37.5pt;height:.75pt;flip:y;z-index:251873280" o:connectortype="straight"/>
        </w:pict>
      </w:r>
      <w:r w:rsidRPr="00F03E3C">
        <w:rPr>
          <w:sz w:val="24"/>
          <w:szCs w:val="24"/>
        </w:rPr>
        <w:t xml:space="preserve">                   Order</w:t>
      </w:r>
    </w:p>
    <w:p w:rsidR="00A80A2C" w:rsidRPr="00F03E3C" w:rsidRDefault="00A80A2C" w:rsidP="00A80A2C">
      <w:pPr>
        <w:spacing w:after="0"/>
        <w:rPr>
          <w:sz w:val="24"/>
          <w:szCs w:val="24"/>
        </w:rPr>
      </w:pPr>
    </w:p>
    <w:p w:rsidR="00A80A2C" w:rsidRPr="00F03E3C" w:rsidRDefault="00A80A2C" w:rsidP="00A80A2C">
      <w:pPr>
        <w:spacing w:after="0"/>
        <w:rPr>
          <w:sz w:val="24"/>
          <w:szCs w:val="24"/>
        </w:rPr>
      </w:pPr>
    </w:p>
    <w:p w:rsidR="00A80A2C" w:rsidRPr="00F03E3C" w:rsidRDefault="00A80A2C" w:rsidP="00A80A2C">
      <w:pPr>
        <w:spacing w:after="0"/>
        <w:rPr>
          <w:sz w:val="24"/>
          <w:szCs w:val="24"/>
        </w:rPr>
      </w:pPr>
      <w:r w:rsidRPr="00F03E3C">
        <w:rPr>
          <w:sz w:val="24"/>
          <w:szCs w:val="24"/>
        </w:rPr>
        <w:t>Customer class will have</w:t>
      </w:r>
    </w:p>
    <w:p w:rsidR="00A80A2C" w:rsidRPr="00F03E3C" w:rsidRDefault="00A80A2C" w:rsidP="00A80A2C">
      <w:pPr>
        <w:tabs>
          <w:tab w:val="left" w:pos="870"/>
        </w:tabs>
        <w:spacing w:after="0"/>
        <w:rPr>
          <w:sz w:val="24"/>
          <w:szCs w:val="24"/>
        </w:rPr>
      </w:pPr>
      <w:r w:rsidRPr="00130E76">
        <w:rPr>
          <w:noProof/>
          <w:sz w:val="24"/>
          <w:szCs w:val="24"/>
        </w:rPr>
        <w:pict>
          <v:shape id="_x0000_s1240" type="#_x0000_t32" style="position:absolute;margin-left:2.25pt;margin-top:1.25pt;width:.75pt;height:100.05pt;flip:x;z-index:251874304" o:connectortype="straight"/>
        </w:pict>
      </w:r>
      <w:r w:rsidRPr="00130E76">
        <w:rPr>
          <w:noProof/>
          <w:sz w:val="24"/>
          <w:szCs w:val="24"/>
        </w:rPr>
        <w:pict>
          <v:shape id="_x0000_s1241" type="#_x0000_t32" style="position:absolute;margin-left:3pt;margin-top:6.5pt;width:29.25pt;height:0;z-index:251875328" o:connectortype="straight"/>
        </w:pict>
      </w:r>
      <w:r w:rsidRPr="00F03E3C">
        <w:rPr>
          <w:sz w:val="24"/>
          <w:szCs w:val="24"/>
        </w:rPr>
        <w:tab/>
        <w:t>CustomerId</w:t>
      </w:r>
    </w:p>
    <w:p w:rsidR="00A80A2C" w:rsidRPr="00F03E3C" w:rsidRDefault="00A80A2C" w:rsidP="00A80A2C">
      <w:pPr>
        <w:tabs>
          <w:tab w:val="left" w:pos="870"/>
        </w:tabs>
        <w:spacing w:after="0"/>
        <w:rPr>
          <w:sz w:val="24"/>
          <w:szCs w:val="24"/>
        </w:rPr>
      </w:pPr>
      <w:r w:rsidRPr="00130E76">
        <w:rPr>
          <w:noProof/>
          <w:sz w:val="24"/>
          <w:szCs w:val="24"/>
        </w:rPr>
        <w:pict>
          <v:shape id="_x0000_s1242" type="#_x0000_t32" style="position:absolute;margin-left:3pt;margin-top:6.8pt;width:29.25pt;height:0;z-index:251876352" o:connectortype="straight"/>
        </w:pict>
      </w:r>
      <w:r w:rsidRPr="00F03E3C">
        <w:rPr>
          <w:sz w:val="24"/>
          <w:szCs w:val="24"/>
        </w:rPr>
        <w:tab/>
        <w:t>CustomerName</w:t>
      </w:r>
    </w:p>
    <w:p w:rsidR="00A80A2C" w:rsidRPr="00F03E3C" w:rsidRDefault="00A80A2C" w:rsidP="00A80A2C">
      <w:pPr>
        <w:tabs>
          <w:tab w:val="left" w:pos="870"/>
        </w:tabs>
        <w:spacing w:after="0"/>
        <w:rPr>
          <w:sz w:val="24"/>
          <w:szCs w:val="24"/>
        </w:rPr>
      </w:pPr>
      <w:r w:rsidRPr="00130E76">
        <w:rPr>
          <w:noProof/>
          <w:sz w:val="24"/>
          <w:szCs w:val="24"/>
        </w:rPr>
        <w:pict>
          <v:shape id="_x0000_s1243" type="#_x0000_t32" style="position:absolute;margin-left:2.25pt;margin-top:5.6pt;width:30pt;height:0;z-index:251877376" o:connectortype="straight"/>
        </w:pict>
      </w:r>
      <w:r w:rsidRPr="00F03E3C">
        <w:rPr>
          <w:sz w:val="24"/>
          <w:szCs w:val="24"/>
        </w:rPr>
        <w:tab/>
        <w:t>CustomerCellPhoneNo</w:t>
      </w:r>
    </w:p>
    <w:p w:rsidR="00A80A2C" w:rsidRPr="00F03E3C" w:rsidRDefault="00A80A2C" w:rsidP="00A80A2C">
      <w:pPr>
        <w:tabs>
          <w:tab w:val="left" w:pos="870"/>
        </w:tabs>
        <w:spacing w:after="0"/>
        <w:rPr>
          <w:sz w:val="24"/>
          <w:szCs w:val="24"/>
        </w:rPr>
      </w:pPr>
      <w:r w:rsidRPr="00130E76">
        <w:rPr>
          <w:noProof/>
          <w:sz w:val="24"/>
          <w:szCs w:val="24"/>
        </w:rPr>
        <w:pict>
          <v:shape id="_x0000_s1244" type="#_x0000_t32" style="position:absolute;margin-left:3pt;margin-top:6.65pt;width:29.25pt;height:.75pt;flip:y;z-index:251878400" o:connectortype="straight"/>
        </w:pict>
      </w:r>
      <w:r w:rsidRPr="00F03E3C">
        <w:rPr>
          <w:sz w:val="24"/>
          <w:szCs w:val="24"/>
        </w:rPr>
        <w:tab/>
        <w:t>CustomerOfficeNo</w:t>
      </w:r>
    </w:p>
    <w:p w:rsidR="00A80A2C" w:rsidRPr="00F03E3C" w:rsidRDefault="00A80A2C" w:rsidP="00A80A2C">
      <w:pPr>
        <w:tabs>
          <w:tab w:val="left" w:pos="870"/>
        </w:tabs>
        <w:spacing w:after="0"/>
        <w:rPr>
          <w:sz w:val="24"/>
          <w:szCs w:val="24"/>
        </w:rPr>
      </w:pPr>
      <w:r w:rsidRPr="00130E76">
        <w:rPr>
          <w:noProof/>
          <w:sz w:val="24"/>
          <w:szCs w:val="24"/>
        </w:rPr>
        <w:pict>
          <v:shape id="_x0000_s1245" type="#_x0000_t32" style="position:absolute;margin-left:3pt;margin-top:11.45pt;width:29.25pt;height:0;z-index:251879424" o:connectortype="straight"/>
        </w:pict>
      </w:r>
      <w:r w:rsidRPr="00F03E3C">
        <w:rPr>
          <w:sz w:val="24"/>
          <w:szCs w:val="24"/>
        </w:rPr>
        <w:tab/>
        <w:t>CustomerAddress</w:t>
      </w:r>
    </w:p>
    <w:p w:rsidR="00A80A2C" w:rsidRDefault="00A80A2C" w:rsidP="00A80A2C">
      <w:pPr>
        <w:tabs>
          <w:tab w:val="left" w:pos="870"/>
        </w:tabs>
        <w:spacing w:after="0"/>
        <w:rPr>
          <w:sz w:val="24"/>
          <w:szCs w:val="24"/>
        </w:rPr>
      </w:pPr>
    </w:p>
    <w:p w:rsidR="00A80A2C" w:rsidRPr="002A669A" w:rsidRDefault="00A80A2C" w:rsidP="00A80A2C">
      <w:pPr>
        <w:tabs>
          <w:tab w:val="left" w:pos="870"/>
        </w:tabs>
        <w:spacing w:after="0"/>
        <w:rPr>
          <w:sz w:val="24"/>
          <w:szCs w:val="24"/>
        </w:rPr>
      </w:pPr>
      <w:r w:rsidRPr="00F03E3C">
        <w:rPr>
          <w:sz w:val="24"/>
          <w:szCs w:val="24"/>
        </w:rPr>
        <w:t>The address should have Street,City,State &amp; Customer should be able to create by using Country,Id,Name. The class should provide a method to print phone numbers &amp; to print the address . Customer should be able to update change in phonenumbers  as well as address . Whenever we need details of the Customer we should be able to get the details.</w:t>
      </w:r>
    </w:p>
    <w:p w:rsidR="00A80A2C" w:rsidRDefault="00A80A2C" w:rsidP="00A80A2C">
      <w:pPr>
        <w:tabs>
          <w:tab w:val="left" w:pos="1110"/>
        </w:tabs>
        <w:spacing w:after="0"/>
        <w:ind w:left="1035"/>
        <w:rPr>
          <w:sz w:val="24"/>
          <w:szCs w:val="24"/>
        </w:rPr>
      </w:pPr>
    </w:p>
    <w:p w:rsidR="00A80A2C" w:rsidRPr="002A669A" w:rsidRDefault="00A80A2C" w:rsidP="00A80A2C">
      <w:pPr>
        <w:tabs>
          <w:tab w:val="left" w:pos="1110"/>
        </w:tabs>
        <w:spacing w:after="0"/>
        <w:ind w:left="1035"/>
        <w:rPr>
          <w:sz w:val="24"/>
          <w:szCs w:val="24"/>
        </w:rPr>
      </w:pPr>
      <w:r w:rsidRPr="00130E76">
        <w:rPr>
          <w:noProof/>
          <w:sz w:val="24"/>
          <w:szCs w:val="24"/>
        </w:rPr>
        <w:pict>
          <v:shape id="_x0000_s1259" type="#_x0000_t32" style="position:absolute;left:0;text-align:left;margin-left:128.25pt;margin-top:2.55pt;width:.05pt;height:86.25pt;z-index:251893760" o:connectortype="straight"/>
        </w:pict>
      </w:r>
      <w:r w:rsidRPr="002A669A">
        <w:rPr>
          <w:sz w:val="24"/>
          <w:szCs w:val="24"/>
        </w:rPr>
        <w:t>order Class</w:t>
      </w:r>
      <w:r w:rsidRPr="002A669A">
        <w:rPr>
          <w:sz w:val="24"/>
          <w:szCs w:val="24"/>
        </w:rPr>
        <w:tab/>
      </w:r>
      <w:r w:rsidRPr="002A669A">
        <w:rPr>
          <w:sz w:val="24"/>
          <w:szCs w:val="24"/>
        </w:rPr>
        <w:tab/>
        <w:t>OrderNumber</w:t>
      </w:r>
    </w:p>
    <w:p w:rsidR="00A80A2C" w:rsidRPr="002A669A" w:rsidRDefault="00A80A2C" w:rsidP="00A80A2C">
      <w:pPr>
        <w:tabs>
          <w:tab w:val="left" w:pos="1110"/>
        </w:tabs>
        <w:spacing w:after="0"/>
        <w:ind w:left="1035"/>
        <w:rPr>
          <w:sz w:val="24"/>
          <w:szCs w:val="24"/>
        </w:rPr>
      </w:pPr>
      <w:r w:rsidRPr="002A669A">
        <w:rPr>
          <w:sz w:val="24"/>
          <w:szCs w:val="24"/>
        </w:rPr>
        <w:tab/>
      </w:r>
      <w:r w:rsidRPr="002A669A">
        <w:rPr>
          <w:sz w:val="24"/>
          <w:szCs w:val="24"/>
        </w:rPr>
        <w:tab/>
      </w:r>
      <w:r w:rsidRPr="002A669A">
        <w:rPr>
          <w:sz w:val="24"/>
          <w:szCs w:val="24"/>
        </w:rPr>
        <w:tab/>
      </w:r>
      <w:r w:rsidRPr="002A669A">
        <w:rPr>
          <w:sz w:val="24"/>
          <w:szCs w:val="24"/>
        </w:rPr>
        <w:tab/>
        <w:t>Quantity Availability</w:t>
      </w:r>
    </w:p>
    <w:p w:rsidR="00A80A2C" w:rsidRPr="002A669A" w:rsidRDefault="00A80A2C" w:rsidP="00A80A2C">
      <w:pPr>
        <w:tabs>
          <w:tab w:val="left" w:pos="1110"/>
        </w:tabs>
        <w:spacing w:after="0"/>
        <w:ind w:left="1035"/>
        <w:rPr>
          <w:sz w:val="24"/>
          <w:szCs w:val="24"/>
        </w:rPr>
      </w:pPr>
      <w:r w:rsidRPr="002A669A">
        <w:rPr>
          <w:sz w:val="24"/>
          <w:szCs w:val="24"/>
        </w:rPr>
        <w:tab/>
      </w:r>
      <w:r w:rsidRPr="002A669A">
        <w:rPr>
          <w:sz w:val="24"/>
          <w:szCs w:val="24"/>
        </w:rPr>
        <w:tab/>
      </w:r>
      <w:r w:rsidRPr="002A669A">
        <w:rPr>
          <w:sz w:val="24"/>
          <w:szCs w:val="24"/>
        </w:rPr>
        <w:tab/>
      </w:r>
      <w:r w:rsidRPr="002A669A">
        <w:rPr>
          <w:sz w:val="24"/>
          <w:szCs w:val="24"/>
        </w:rPr>
        <w:tab/>
        <w:t>Quantity required</w:t>
      </w:r>
    </w:p>
    <w:p w:rsidR="00A80A2C" w:rsidRPr="002A669A" w:rsidRDefault="00A80A2C" w:rsidP="00A80A2C">
      <w:pPr>
        <w:tabs>
          <w:tab w:val="left" w:pos="1110"/>
        </w:tabs>
        <w:spacing w:after="0"/>
        <w:ind w:left="1035"/>
        <w:rPr>
          <w:sz w:val="24"/>
          <w:szCs w:val="24"/>
        </w:rPr>
      </w:pPr>
      <w:r w:rsidRPr="002A669A">
        <w:rPr>
          <w:sz w:val="24"/>
          <w:szCs w:val="24"/>
        </w:rPr>
        <w:tab/>
      </w:r>
      <w:r w:rsidRPr="002A669A">
        <w:rPr>
          <w:sz w:val="24"/>
          <w:szCs w:val="24"/>
        </w:rPr>
        <w:tab/>
      </w:r>
      <w:r w:rsidRPr="002A669A">
        <w:rPr>
          <w:sz w:val="24"/>
          <w:szCs w:val="24"/>
        </w:rPr>
        <w:tab/>
      </w:r>
      <w:r w:rsidRPr="002A669A">
        <w:rPr>
          <w:sz w:val="24"/>
          <w:szCs w:val="24"/>
        </w:rPr>
        <w:tab/>
        <w:t>getQuantityAvailable()</w:t>
      </w:r>
    </w:p>
    <w:p w:rsidR="00A80A2C" w:rsidRPr="002A669A" w:rsidRDefault="00A80A2C" w:rsidP="00A80A2C">
      <w:pPr>
        <w:tabs>
          <w:tab w:val="left" w:pos="1110"/>
        </w:tabs>
        <w:spacing w:after="0"/>
        <w:ind w:left="1035"/>
        <w:rPr>
          <w:sz w:val="24"/>
          <w:szCs w:val="24"/>
        </w:rPr>
      </w:pPr>
      <w:r w:rsidRPr="002A669A">
        <w:rPr>
          <w:sz w:val="24"/>
          <w:szCs w:val="24"/>
        </w:rPr>
        <w:tab/>
      </w:r>
      <w:r w:rsidRPr="002A669A">
        <w:rPr>
          <w:sz w:val="24"/>
          <w:szCs w:val="24"/>
        </w:rPr>
        <w:tab/>
      </w:r>
      <w:r w:rsidRPr="002A669A">
        <w:rPr>
          <w:sz w:val="24"/>
          <w:szCs w:val="24"/>
        </w:rPr>
        <w:tab/>
      </w:r>
      <w:r w:rsidRPr="002A669A">
        <w:rPr>
          <w:sz w:val="24"/>
          <w:szCs w:val="24"/>
        </w:rPr>
        <w:tab/>
        <w:t>getOrderNumber()</w:t>
      </w:r>
    </w:p>
    <w:p w:rsidR="00A80A2C" w:rsidRDefault="00A80A2C" w:rsidP="00A80A2C">
      <w:pPr>
        <w:tabs>
          <w:tab w:val="left" w:pos="1110"/>
        </w:tabs>
        <w:spacing w:after="0"/>
        <w:ind w:left="1035"/>
        <w:rPr>
          <w:sz w:val="24"/>
          <w:szCs w:val="24"/>
        </w:rPr>
      </w:pPr>
      <w:r w:rsidRPr="002A669A">
        <w:rPr>
          <w:sz w:val="24"/>
          <w:szCs w:val="24"/>
        </w:rPr>
        <w:tab/>
      </w:r>
      <w:r w:rsidRPr="002A669A">
        <w:rPr>
          <w:sz w:val="24"/>
          <w:szCs w:val="24"/>
        </w:rPr>
        <w:tab/>
      </w:r>
      <w:r w:rsidRPr="002A669A">
        <w:rPr>
          <w:sz w:val="24"/>
          <w:szCs w:val="24"/>
        </w:rPr>
        <w:tab/>
      </w:r>
      <w:r w:rsidRPr="002A669A">
        <w:rPr>
          <w:sz w:val="24"/>
          <w:szCs w:val="24"/>
        </w:rPr>
        <w:tab/>
        <w:t>Boolean CreateOrder(int QuantityRequired)</w:t>
      </w:r>
    </w:p>
    <w:p w:rsidR="00A80A2C" w:rsidRDefault="00A80A2C">
      <w:pPr>
        <w:rPr>
          <w:sz w:val="24"/>
          <w:szCs w:val="24"/>
        </w:rPr>
      </w:pPr>
      <w:r>
        <w:rPr>
          <w:sz w:val="24"/>
          <w:szCs w:val="24"/>
        </w:rPr>
        <w:br w:type="page"/>
      </w:r>
    </w:p>
    <w:p w:rsidR="00A80A2C" w:rsidRDefault="00A80A2C" w:rsidP="00A80A2C">
      <w:pPr>
        <w:tabs>
          <w:tab w:val="left" w:pos="0"/>
        </w:tabs>
        <w:spacing w:after="0"/>
        <w:rPr>
          <w:sz w:val="24"/>
          <w:szCs w:val="24"/>
        </w:rPr>
      </w:pPr>
    </w:p>
    <w:p w:rsidR="00A80A2C" w:rsidRDefault="00A80A2C" w:rsidP="00A80A2C">
      <w:pPr>
        <w:pStyle w:val="Title"/>
        <w:jc w:val="center"/>
        <w:rPr>
          <w:sz w:val="40"/>
          <w:szCs w:val="40"/>
        </w:rPr>
      </w:pPr>
      <w:r w:rsidRPr="002A417D">
        <w:rPr>
          <w:sz w:val="40"/>
          <w:szCs w:val="40"/>
        </w:rPr>
        <w:t>Packages</w:t>
      </w:r>
    </w:p>
    <w:p w:rsidR="00A80A2C" w:rsidRPr="006A7362" w:rsidRDefault="00A80A2C" w:rsidP="00A80A2C">
      <w:pPr>
        <w:tabs>
          <w:tab w:val="left" w:pos="870"/>
        </w:tabs>
        <w:spacing w:after="0"/>
        <w:rPr>
          <w:sz w:val="24"/>
          <w:szCs w:val="24"/>
        </w:rPr>
      </w:pPr>
      <w:r w:rsidRPr="006A7362">
        <w:rPr>
          <w:sz w:val="24"/>
          <w:szCs w:val="24"/>
        </w:rPr>
        <w:t xml:space="preserve">A </w:t>
      </w:r>
      <w:r w:rsidRPr="006A7362">
        <w:rPr>
          <w:i/>
          <w:iCs/>
          <w:sz w:val="24"/>
          <w:szCs w:val="24"/>
        </w:rPr>
        <w:t>package</w:t>
      </w:r>
      <w:r w:rsidRPr="006A7362">
        <w:rPr>
          <w:sz w:val="24"/>
          <w:szCs w:val="24"/>
        </w:rPr>
        <w:t xml:space="preserve"> is a grouping of related classes /interfaces/enumerations or annotation types providing access protection and name space management.</w:t>
      </w:r>
    </w:p>
    <w:p w:rsidR="00A80A2C" w:rsidRPr="006A7362" w:rsidRDefault="00A80A2C" w:rsidP="00A80A2C">
      <w:pPr>
        <w:tabs>
          <w:tab w:val="left" w:pos="870"/>
        </w:tabs>
        <w:spacing w:after="0"/>
        <w:rPr>
          <w:sz w:val="24"/>
          <w:szCs w:val="24"/>
        </w:rPr>
      </w:pPr>
    </w:p>
    <w:p w:rsidR="00A80A2C" w:rsidRPr="006A7362" w:rsidRDefault="00A80A2C" w:rsidP="00A80A2C">
      <w:pPr>
        <w:tabs>
          <w:tab w:val="left" w:pos="870"/>
        </w:tabs>
        <w:spacing w:after="0"/>
        <w:rPr>
          <w:sz w:val="24"/>
          <w:szCs w:val="24"/>
        </w:rPr>
      </w:pPr>
      <w:r w:rsidRPr="006A7362">
        <w:rPr>
          <w:sz w:val="24"/>
          <w:szCs w:val="24"/>
        </w:rPr>
        <w:t>This helps in</w:t>
      </w:r>
    </w:p>
    <w:p w:rsidR="00A80A2C" w:rsidRPr="006A7362" w:rsidRDefault="00A80A2C" w:rsidP="00CA10B2">
      <w:pPr>
        <w:pStyle w:val="ListParagraph"/>
        <w:numPr>
          <w:ilvl w:val="1"/>
          <w:numId w:val="48"/>
        </w:numPr>
        <w:tabs>
          <w:tab w:val="left" w:pos="870"/>
        </w:tabs>
        <w:spacing w:after="0"/>
        <w:rPr>
          <w:sz w:val="24"/>
          <w:szCs w:val="24"/>
        </w:rPr>
      </w:pPr>
      <w:r w:rsidRPr="006A7362">
        <w:rPr>
          <w:sz w:val="24"/>
          <w:szCs w:val="24"/>
        </w:rPr>
        <w:t>Grouping of related types like classes and/or interfaces</w:t>
      </w:r>
    </w:p>
    <w:p w:rsidR="00A80A2C" w:rsidRPr="006A7362" w:rsidRDefault="00A80A2C" w:rsidP="00CA10B2">
      <w:pPr>
        <w:pStyle w:val="ListParagraph"/>
        <w:numPr>
          <w:ilvl w:val="1"/>
          <w:numId w:val="48"/>
        </w:numPr>
        <w:tabs>
          <w:tab w:val="left" w:pos="870"/>
        </w:tabs>
        <w:spacing w:after="0"/>
        <w:rPr>
          <w:sz w:val="24"/>
          <w:szCs w:val="24"/>
        </w:rPr>
      </w:pPr>
      <w:r w:rsidRPr="006A7362">
        <w:rPr>
          <w:sz w:val="24"/>
          <w:szCs w:val="24"/>
        </w:rPr>
        <w:t>avoiding name conflicts with classes created in same or other projects in the same company</w:t>
      </w:r>
    </w:p>
    <w:p w:rsidR="00A80A2C" w:rsidRPr="006A7362" w:rsidRDefault="00A80A2C" w:rsidP="00CA10B2">
      <w:pPr>
        <w:pStyle w:val="ListParagraph"/>
        <w:numPr>
          <w:ilvl w:val="1"/>
          <w:numId w:val="48"/>
        </w:numPr>
        <w:tabs>
          <w:tab w:val="left" w:pos="870"/>
        </w:tabs>
        <w:spacing w:after="0"/>
        <w:rPr>
          <w:sz w:val="24"/>
          <w:szCs w:val="24"/>
        </w:rPr>
      </w:pPr>
      <w:r w:rsidRPr="006A7362">
        <w:rPr>
          <w:sz w:val="24"/>
          <w:szCs w:val="24"/>
        </w:rPr>
        <w:t>You can allow types within the package to have unrestricted access to one another yet still restrict access for types outside the package.</w:t>
      </w:r>
    </w:p>
    <w:p w:rsidR="00A80A2C" w:rsidRPr="00F80550" w:rsidRDefault="00A80A2C" w:rsidP="00A80A2C">
      <w:pPr>
        <w:tabs>
          <w:tab w:val="left" w:pos="870"/>
        </w:tabs>
        <w:spacing w:after="0"/>
        <w:rPr>
          <w:sz w:val="32"/>
          <w:szCs w:val="32"/>
        </w:rPr>
      </w:pPr>
    </w:p>
    <w:p w:rsidR="00A80A2C" w:rsidRDefault="00A80A2C" w:rsidP="00A80A2C">
      <w:pPr>
        <w:tabs>
          <w:tab w:val="left" w:pos="870"/>
        </w:tabs>
        <w:spacing w:after="0"/>
      </w:pPr>
      <w:r>
        <w:t>com.qspiders.pack1</w:t>
      </w:r>
      <w:r>
        <w:tab/>
      </w:r>
      <w:r>
        <w:tab/>
      </w:r>
      <w:r>
        <w:tab/>
        <w:t xml:space="preserve">            com.qspiders.pack2</w:t>
      </w:r>
    </w:p>
    <w:p w:rsidR="00A80A2C" w:rsidRDefault="00A80A2C" w:rsidP="00A80A2C">
      <w:pPr>
        <w:tabs>
          <w:tab w:val="left" w:pos="870"/>
        </w:tabs>
        <w:spacing w:after="0"/>
      </w:pPr>
      <w:r w:rsidRPr="00130E76">
        <w:rPr>
          <w:noProof/>
        </w:rPr>
        <w:pict>
          <v:rect id="_x0000_s1263" style="position:absolute;margin-left:186.75pt;margin-top:5.45pt;width:158.25pt;height:156pt;z-index:251897856">
            <v:textbox>
              <w:txbxContent>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r>
                    <w:t xml:space="preserve">                               B</w:t>
                  </w:r>
                </w:p>
                <w:p w:rsidR="00A80A2C" w:rsidRDefault="00A80A2C" w:rsidP="00A80A2C">
                  <w:pPr>
                    <w:spacing w:after="0"/>
                  </w:pPr>
                </w:p>
              </w:txbxContent>
            </v:textbox>
          </v:rect>
        </w:pict>
      </w:r>
      <w:r w:rsidRPr="00130E76">
        <w:rPr>
          <w:noProof/>
        </w:rPr>
        <w:pict>
          <v:rect id="_x0000_s1264" style="position:absolute;margin-left:252pt;margin-top:20.4pt;width:59.25pt;height:49.1pt;z-index:251898880"/>
        </w:pict>
      </w:r>
      <w:r w:rsidRPr="00130E76">
        <w:rPr>
          <w:noProof/>
        </w:rPr>
        <w:pict>
          <v:rect id="_x0000_s1260" style="position:absolute;margin-left:-6pt;margin-top:5.45pt;width:158.25pt;height:156pt;z-index:251894784">
            <v:textbox>
              <w:txbxContent>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p>
                <w:p w:rsidR="00A80A2C" w:rsidRDefault="00A80A2C" w:rsidP="00A80A2C">
                  <w:pPr>
                    <w:spacing w:after="0"/>
                  </w:pPr>
                  <w:r>
                    <w:t xml:space="preserve">           A                B</w:t>
                  </w:r>
                </w:p>
                <w:p w:rsidR="00A80A2C" w:rsidRDefault="00A80A2C" w:rsidP="00A80A2C">
                  <w:pPr>
                    <w:spacing w:after="0"/>
                  </w:pPr>
                </w:p>
              </w:txbxContent>
            </v:textbox>
          </v:rect>
        </w:pict>
      </w:r>
    </w:p>
    <w:p w:rsidR="00A80A2C" w:rsidRDefault="00A80A2C" w:rsidP="00A80A2C">
      <w:pPr>
        <w:tabs>
          <w:tab w:val="center" w:pos="4680"/>
        </w:tabs>
        <w:spacing w:after="0"/>
      </w:pPr>
      <w:r w:rsidRPr="00130E76">
        <w:rPr>
          <w:noProof/>
        </w:rPr>
        <w:pict>
          <v:rect id="_x0000_s1262" style="position:absolute;margin-left:59.25pt;margin-top:5pt;width:59.25pt;height:49.1pt;z-index:251896832"/>
        </w:pict>
      </w:r>
      <w:r w:rsidRPr="00130E76">
        <w:rPr>
          <w:noProof/>
        </w:rPr>
        <w:pict>
          <v:rect id="_x0000_s1261" style="position:absolute;margin-left:3pt;margin-top:5pt;width:49.5pt;height:49.1pt;z-index:251895808"/>
        </w:pict>
      </w:r>
      <w:r>
        <w:tab/>
      </w:r>
    </w:p>
    <w:p w:rsidR="00A80A2C" w:rsidRDefault="00A80A2C" w:rsidP="00A80A2C">
      <w:pPr>
        <w:tabs>
          <w:tab w:val="left" w:pos="870"/>
        </w:tabs>
        <w:spacing w:after="0"/>
      </w:pPr>
    </w:p>
    <w:p w:rsidR="00A80A2C" w:rsidRDefault="00A80A2C" w:rsidP="00A80A2C">
      <w:pPr>
        <w:tabs>
          <w:tab w:val="left" w:pos="5355"/>
        </w:tabs>
        <w:spacing w:after="0"/>
      </w:pPr>
      <w:r>
        <w:tab/>
      </w:r>
    </w:p>
    <w:p w:rsidR="00A80A2C" w:rsidRDefault="00A80A2C" w:rsidP="00A80A2C">
      <w:pPr>
        <w:tabs>
          <w:tab w:val="left" w:pos="870"/>
        </w:tabs>
        <w:spacing w:after="0"/>
      </w:pPr>
    </w:p>
    <w:p w:rsidR="00A80A2C" w:rsidRDefault="00A80A2C" w:rsidP="00A80A2C">
      <w:pPr>
        <w:tabs>
          <w:tab w:val="left" w:pos="870"/>
        </w:tabs>
        <w:spacing w:after="0"/>
      </w:pPr>
    </w:p>
    <w:p w:rsidR="00A80A2C" w:rsidRPr="00D31F32" w:rsidRDefault="00A80A2C" w:rsidP="00A80A2C"/>
    <w:p w:rsidR="00A80A2C" w:rsidRPr="00D31F32" w:rsidRDefault="00A80A2C" w:rsidP="00A80A2C"/>
    <w:p w:rsidR="00A80A2C" w:rsidRDefault="00A80A2C" w:rsidP="00A80A2C"/>
    <w:p w:rsidR="00A80A2C" w:rsidRDefault="00A80A2C" w:rsidP="00A80A2C">
      <w:pPr>
        <w:tabs>
          <w:tab w:val="left" w:pos="1110"/>
        </w:tabs>
        <w:spacing w:after="0"/>
      </w:pPr>
    </w:p>
    <w:p w:rsidR="00A80A2C" w:rsidRDefault="00A80A2C" w:rsidP="00A80A2C">
      <w:pPr>
        <w:tabs>
          <w:tab w:val="left" w:pos="1110"/>
        </w:tabs>
        <w:spacing w:after="0"/>
      </w:pPr>
    </w:p>
    <w:p w:rsidR="00A80A2C" w:rsidRPr="007F5AF4" w:rsidRDefault="00A80A2C" w:rsidP="00A80A2C">
      <w:pPr>
        <w:tabs>
          <w:tab w:val="left" w:pos="1110"/>
        </w:tabs>
        <w:spacing w:after="0"/>
        <w:rPr>
          <w:sz w:val="24"/>
          <w:szCs w:val="24"/>
        </w:rPr>
      </w:pPr>
      <w:r w:rsidRPr="007F5AF4">
        <w:rPr>
          <w:sz w:val="24"/>
          <w:szCs w:val="24"/>
        </w:rPr>
        <w:t>package com.qspiders.pack1;</w:t>
      </w:r>
    </w:p>
    <w:p w:rsidR="00A80A2C" w:rsidRPr="007F5AF4" w:rsidRDefault="00A80A2C" w:rsidP="00A80A2C">
      <w:pPr>
        <w:tabs>
          <w:tab w:val="left" w:pos="1110"/>
        </w:tabs>
        <w:spacing w:after="0"/>
        <w:rPr>
          <w:sz w:val="24"/>
          <w:szCs w:val="24"/>
        </w:rPr>
      </w:pPr>
      <w:r w:rsidRPr="007F5AF4">
        <w:rPr>
          <w:sz w:val="24"/>
          <w:szCs w:val="24"/>
        </w:rPr>
        <w:t>public class  A</w:t>
      </w:r>
    </w:p>
    <w:p w:rsidR="00A80A2C" w:rsidRPr="007F5AF4" w:rsidRDefault="00A80A2C" w:rsidP="00A80A2C">
      <w:pPr>
        <w:tabs>
          <w:tab w:val="left" w:pos="1110"/>
        </w:tabs>
        <w:spacing w:after="0"/>
        <w:rPr>
          <w:sz w:val="24"/>
          <w:szCs w:val="24"/>
        </w:rPr>
      </w:pPr>
      <w:r w:rsidRPr="007F5AF4">
        <w:rPr>
          <w:sz w:val="24"/>
          <w:szCs w:val="24"/>
        </w:rPr>
        <w:t>{</w:t>
      </w:r>
    </w:p>
    <w:p w:rsidR="00A80A2C" w:rsidRPr="007F5AF4" w:rsidRDefault="00A80A2C" w:rsidP="00A80A2C">
      <w:pPr>
        <w:tabs>
          <w:tab w:val="left" w:pos="1110"/>
        </w:tabs>
        <w:spacing w:after="0"/>
        <w:rPr>
          <w:sz w:val="24"/>
          <w:szCs w:val="24"/>
        </w:rPr>
      </w:pPr>
      <w:r w:rsidRPr="007F5AF4">
        <w:rPr>
          <w:sz w:val="24"/>
          <w:szCs w:val="24"/>
        </w:rPr>
        <w:t xml:space="preserve">     int i;</w:t>
      </w:r>
    </w:p>
    <w:p w:rsidR="00A80A2C" w:rsidRPr="007F5AF4" w:rsidRDefault="00A80A2C" w:rsidP="00A80A2C">
      <w:pPr>
        <w:tabs>
          <w:tab w:val="left" w:pos="1110"/>
        </w:tabs>
        <w:spacing w:after="0"/>
        <w:rPr>
          <w:sz w:val="24"/>
          <w:szCs w:val="24"/>
        </w:rPr>
      </w:pPr>
      <w:r w:rsidRPr="007F5AF4">
        <w:rPr>
          <w:sz w:val="24"/>
          <w:szCs w:val="24"/>
        </w:rPr>
        <w:t xml:space="preserve">     public void print()</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r w:rsidRPr="007F5AF4">
        <w:rPr>
          <w:sz w:val="24"/>
          <w:szCs w:val="24"/>
        </w:rPr>
        <w:t xml:space="preserve">        System.out.println("i="+i);</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p>
    <w:p w:rsidR="00A80A2C" w:rsidRPr="007F5AF4" w:rsidRDefault="00A80A2C" w:rsidP="00A80A2C">
      <w:pPr>
        <w:tabs>
          <w:tab w:val="left" w:pos="1110"/>
        </w:tabs>
        <w:spacing w:after="0"/>
        <w:rPr>
          <w:sz w:val="24"/>
          <w:szCs w:val="24"/>
        </w:rPr>
      </w:pPr>
      <w:r w:rsidRPr="007F5AF4">
        <w:rPr>
          <w:sz w:val="24"/>
          <w:szCs w:val="24"/>
        </w:rPr>
        <w:t xml:space="preserve">   public static void main(String[] args) </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r w:rsidRPr="007F5AF4">
        <w:rPr>
          <w:sz w:val="24"/>
          <w:szCs w:val="24"/>
        </w:rPr>
        <w:t xml:space="preserve">       System.out.println("class A of package com.qspiders.pack1");</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r w:rsidRPr="007F5AF4">
        <w:rPr>
          <w:sz w:val="24"/>
          <w:szCs w:val="24"/>
        </w:rPr>
        <w:t>}</w:t>
      </w:r>
    </w:p>
    <w:p w:rsidR="00A80A2C" w:rsidRPr="007F5AF4" w:rsidRDefault="00A80A2C" w:rsidP="00A80A2C">
      <w:pPr>
        <w:tabs>
          <w:tab w:val="left" w:pos="1110"/>
        </w:tabs>
        <w:spacing w:after="0"/>
        <w:rPr>
          <w:sz w:val="24"/>
          <w:szCs w:val="24"/>
        </w:rPr>
      </w:pPr>
    </w:p>
    <w:p w:rsidR="00A80A2C" w:rsidRPr="007F5AF4" w:rsidRDefault="00A80A2C" w:rsidP="00A80A2C">
      <w:pPr>
        <w:tabs>
          <w:tab w:val="left" w:pos="1110"/>
        </w:tabs>
        <w:spacing w:after="0"/>
        <w:rPr>
          <w:sz w:val="24"/>
          <w:szCs w:val="24"/>
        </w:rPr>
      </w:pPr>
      <w:r w:rsidRPr="007F5AF4">
        <w:rPr>
          <w:sz w:val="24"/>
          <w:szCs w:val="24"/>
        </w:rPr>
        <w:t>For compilation</w:t>
      </w:r>
    </w:p>
    <w:p w:rsidR="00A80A2C" w:rsidRPr="007F5AF4" w:rsidRDefault="00A80A2C" w:rsidP="00A80A2C">
      <w:pPr>
        <w:tabs>
          <w:tab w:val="left" w:pos="1110"/>
        </w:tabs>
        <w:spacing w:after="0"/>
        <w:rPr>
          <w:sz w:val="24"/>
          <w:szCs w:val="24"/>
        </w:rPr>
      </w:pPr>
      <w:r>
        <w:rPr>
          <w:noProof/>
          <w:sz w:val="24"/>
          <w:szCs w:val="24"/>
          <w:lang w:val="en-IN" w:eastAsia="en-IN" w:bidi="ta-IN"/>
        </w:rPr>
        <w:lastRenderedPageBreak/>
        <w:drawing>
          <wp:inline distT="0" distB="0" distL="0" distR="0">
            <wp:extent cx="3552825" cy="180975"/>
            <wp:effectExtent l="19050" t="0" r="9525" b="0"/>
            <wp:docPr id="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3552825" cy="180975"/>
                    </a:xfrm>
                    <a:prstGeom prst="rect">
                      <a:avLst/>
                    </a:prstGeom>
                    <a:noFill/>
                    <a:ln w="9525">
                      <a:noFill/>
                      <a:miter lim="800000"/>
                      <a:headEnd/>
                      <a:tailEnd/>
                    </a:ln>
                  </pic:spPr>
                </pic:pic>
              </a:graphicData>
            </a:graphic>
          </wp:inline>
        </w:drawing>
      </w:r>
    </w:p>
    <w:p w:rsidR="00A80A2C" w:rsidRPr="007F5AF4" w:rsidRDefault="00A80A2C" w:rsidP="00A80A2C">
      <w:pPr>
        <w:tabs>
          <w:tab w:val="left" w:pos="1110"/>
        </w:tabs>
        <w:spacing w:after="0"/>
        <w:rPr>
          <w:sz w:val="24"/>
          <w:szCs w:val="24"/>
        </w:rPr>
      </w:pPr>
    </w:p>
    <w:p w:rsidR="00A80A2C" w:rsidRPr="007F5AF4" w:rsidRDefault="00A80A2C" w:rsidP="00A80A2C">
      <w:pPr>
        <w:tabs>
          <w:tab w:val="left" w:pos="1110"/>
        </w:tabs>
        <w:spacing w:after="0"/>
        <w:rPr>
          <w:sz w:val="24"/>
          <w:szCs w:val="24"/>
        </w:rPr>
      </w:pPr>
      <w:r w:rsidRPr="007F5AF4">
        <w:rPr>
          <w:sz w:val="24"/>
          <w:szCs w:val="24"/>
        </w:rPr>
        <w:t>For execution</w:t>
      </w:r>
    </w:p>
    <w:p w:rsidR="00A80A2C" w:rsidRDefault="00A80A2C" w:rsidP="00A80A2C">
      <w:pPr>
        <w:tabs>
          <w:tab w:val="left" w:pos="1110"/>
        </w:tabs>
        <w:spacing w:after="0"/>
      </w:pPr>
      <w:r>
        <w:rPr>
          <w:noProof/>
          <w:lang w:val="en-IN" w:eastAsia="en-IN" w:bidi="ta-IN"/>
        </w:rPr>
        <w:drawing>
          <wp:inline distT="0" distB="0" distL="0" distR="0">
            <wp:extent cx="2228850" cy="180975"/>
            <wp:effectExtent l="19050" t="0" r="0"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2228850" cy="180975"/>
                    </a:xfrm>
                    <a:prstGeom prst="rect">
                      <a:avLst/>
                    </a:prstGeom>
                    <a:noFill/>
                    <a:ln w="9525">
                      <a:noFill/>
                      <a:miter lim="800000"/>
                      <a:headEnd/>
                      <a:tailEnd/>
                    </a:ln>
                  </pic:spPr>
                </pic:pic>
              </a:graphicData>
            </a:graphic>
          </wp:inline>
        </w:drawing>
      </w:r>
    </w:p>
    <w:p w:rsidR="00A80A2C" w:rsidRDefault="00A80A2C" w:rsidP="00A80A2C">
      <w:pPr>
        <w:tabs>
          <w:tab w:val="left" w:pos="1110"/>
        </w:tabs>
        <w:spacing w:after="0"/>
      </w:pPr>
    </w:p>
    <w:p w:rsidR="00A80A2C" w:rsidRDefault="00A80A2C" w:rsidP="00A80A2C">
      <w:pPr>
        <w:tabs>
          <w:tab w:val="left" w:pos="1110"/>
        </w:tabs>
        <w:spacing w:after="0"/>
      </w:pPr>
    </w:p>
    <w:p w:rsidR="00A80A2C" w:rsidRPr="007F5AF4" w:rsidRDefault="00A80A2C" w:rsidP="00A80A2C">
      <w:pPr>
        <w:tabs>
          <w:tab w:val="left" w:pos="1110"/>
        </w:tabs>
        <w:spacing w:after="0"/>
        <w:rPr>
          <w:sz w:val="24"/>
          <w:szCs w:val="24"/>
        </w:rPr>
      </w:pPr>
    </w:p>
    <w:p w:rsidR="00A80A2C" w:rsidRPr="007F5AF4" w:rsidRDefault="00A80A2C" w:rsidP="00A80A2C">
      <w:pPr>
        <w:tabs>
          <w:tab w:val="left" w:pos="1110"/>
        </w:tabs>
        <w:spacing w:after="0"/>
        <w:rPr>
          <w:sz w:val="24"/>
          <w:szCs w:val="24"/>
        </w:rPr>
      </w:pPr>
      <w:r w:rsidRPr="007F5AF4">
        <w:rPr>
          <w:sz w:val="24"/>
          <w:szCs w:val="24"/>
        </w:rPr>
        <w:t>//separate java file B.java</w:t>
      </w:r>
    </w:p>
    <w:p w:rsidR="00A80A2C" w:rsidRPr="007F5AF4" w:rsidRDefault="00A80A2C" w:rsidP="00A80A2C">
      <w:pPr>
        <w:tabs>
          <w:tab w:val="left" w:pos="1110"/>
        </w:tabs>
        <w:spacing w:after="0"/>
        <w:rPr>
          <w:sz w:val="24"/>
          <w:szCs w:val="24"/>
        </w:rPr>
      </w:pPr>
      <w:r w:rsidRPr="007F5AF4">
        <w:rPr>
          <w:sz w:val="24"/>
          <w:szCs w:val="24"/>
        </w:rPr>
        <w:t>package com.qspiders.pack1;</w:t>
      </w:r>
    </w:p>
    <w:p w:rsidR="00A80A2C" w:rsidRPr="007F5AF4" w:rsidRDefault="00A80A2C" w:rsidP="00A80A2C">
      <w:pPr>
        <w:tabs>
          <w:tab w:val="left" w:pos="1110"/>
        </w:tabs>
        <w:spacing w:after="0"/>
        <w:rPr>
          <w:sz w:val="24"/>
          <w:szCs w:val="24"/>
        </w:rPr>
      </w:pPr>
      <w:r w:rsidRPr="007F5AF4">
        <w:rPr>
          <w:sz w:val="24"/>
          <w:szCs w:val="24"/>
        </w:rPr>
        <w:t>public class  B</w:t>
      </w:r>
    </w:p>
    <w:p w:rsidR="00A80A2C" w:rsidRPr="007F5AF4" w:rsidRDefault="00A80A2C" w:rsidP="00A80A2C">
      <w:pPr>
        <w:tabs>
          <w:tab w:val="left" w:pos="1110"/>
        </w:tabs>
        <w:spacing w:after="0"/>
        <w:rPr>
          <w:sz w:val="24"/>
          <w:szCs w:val="24"/>
        </w:rPr>
      </w:pPr>
      <w:r w:rsidRPr="007F5AF4">
        <w:rPr>
          <w:sz w:val="24"/>
          <w:szCs w:val="24"/>
        </w:rPr>
        <w:t>{</w:t>
      </w:r>
    </w:p>
    <w:p w:rsidR="00A80A2C" w:rsidRPr="007F5AF4" w:rsidRDefault="00A80A2C" w:rsidP="00A80A2C">
      <w:pPr>
        <w:tabs>
          <w:tab w:val="left" w:pos="1110"/>
        </w:tabs>
        <w:spacing w:after="0"/>
        <w:rPr>
          <w:sz w:val="24"/>
          <w:szCs w:val="24"/>
        </w:rPr>
      </w:pPr>
      <w:r w:rsidRPr="007F5AF4">
        <w:rPr>
          <w:sz w:val="24"/>
          <w:szCs w:val="24"/>
        </w:rPr>
        <w:t xml:space="preserve">    public static void main(String[] args) </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r w:rsidRPr="007F5AF4">
        <w:rPr>
          <w:sz w:val="24"/>
          <w:szCs w:val="24"/>
        </w:rPr>
        <w:t xml:space="preserve">      System.out.println("Class B of package com.qspiders.pack1");</w:t>
      </w:r>
    </w:p>
    <w:p w:rsidR="00A80A2C" w:rsidRPr="007F5AF4" w:rsidRDefault="00A80A2C" w:rsidP="00A80A2C">
      <w:pPr>
        <w:tabs>
          <w:tab w:val="left" w:pos="1110"/>
        </w:tabs>
        <w:spacing w:after="0"/>
        <w:rPr>
          <w:sz w:val="24"/>
          <w:szCs w:val="24"/>
        </w:rPr>
      </w:pPr>
      <w:r w:rsidRPr="007F5AF4">
        <w:rPr>
          <w:sz w:val="24"/>
          <w:szCs w:val="24"/>
        </w:rPr>
        <w:t xml:space="preserve">      A a1=new A();</w:t>
      </w:r>
    </w:p>
    <w:p w:rsidR="00A80A2C" w:rsidRPr="007F5AF4" w:rsidRDefault="00A80A2C" w:rsidP="00A80A2C">
      <w:pPr>
        <w:tabs>
          <w:tab w:val="left" w:pos="1110"/>
        </w:tabs>
        <w:spacing w:after="0"/>
        <w:rPr>
          <w:sz w:val="24"/>
          <w:szCs w:val="24"/>
        </w:rPr>
      </w:pPr>
      <w:r w:rsidRPr="007F5AF4">
        <w:rPr>
          <w:sz w:val="24"/>
          <w:szCs w:val="24"/>
        </w:rPr>
        <w:t xml:space="preserve">      a1.print();</w:t>
      </w:r>
    </w:p>
    <w:p w:rsidR="00A80A2C" w:rsidRPr="007F5AF4" w:rsidRDefault="00A80A2C" w:rsidP="00A80A2C">
      <w:pPr>
        <w:tabs>
          <w:tab w:val="left" w:pos="1110"/>
        </w:tabs>
        <w:spacing w:after="0"/>
        <w:rPr>
          <w:sz w:val="24"/>
          <w:szCs w:val="24"/>
        </w:rPr>
      </w:pPr>
      <w:r w:rsidRPr="007F5AF4">
        <w:rPr>
          <w:sz w:val="24"/>
          <w:szCs w:val="24"/>
        </w:rPr>
        <w:t xml:space="preserve">      B b1=new B();</w:t>
      </w:r>
    </w:p>
    <w:p w:rsidR="00A80A2C" w:rsidRPr="007F5AF4" w:rsidRDefault="00A80A2C" w:rsidP="00A80A2C">
      <w:pPr>
        <w:tabs>
          <w:tab w:val="left" w:pos="1110"/>
        </w:tabs>
        <w:spacing w:after="0"/>
        <w:rPr>
          <w:sz w:val="24"/>
          <w:szCs w:val="24"/>
        </w:rPr>
      </w:pPr>
      <w:r w:rsidRPr="007F5AF4">
        <w:rPr>
          <w:sz w:val="24"/>
          <w:szCs w:val="24"/>
        </w:rPr>
        <w:t xml:space="preserve">  }</w:t>
      </w:r>
    </w:p>
    <w:p w:rsidR="00A80A2C" w:rsidRPr="007F5AF4" w:rsidRDefault="00A80A2C" w:rsidP="00A80A2C">
      <w:pPr>
        <w:tabs>
          <w:tab w:val="left" w:pos="1110"/>
        </w:tabs>
        <w:spacing w:after="0"/>
        <w:rPr>
          <w:sz w:val="24"/>
          <w:szCs w:val="24"/>
        </w:rPr>
      </w:pPr>
      <w:r w:rsidRPr="007F5AF4">
        <w:rPr>
          <w:sz w:val="24"/>
          <w:szCs w:val="24"/>
        </w:rPr>
        <w:t>}</w:t>
      </w:r>
    </w:p>
    <w:p w:rsidR="00A80A2C" w:rsidRPr="007F5AF4" w:rsidRDefault="00A80A2C" w:rsidP="00A80A2C">
      <w:pPr>
        <w:tabs>
          <w:tab w:val="left" w:pos="1110"/>
        </w:tabs>
        <w:spacing w:after="0"/>
        <w:rPr>
          <w:sz w:val="24"/>
          <w:szCs w:val="24"/>
        </w:rPr>
      </w:pPr>
    </w:p>
    <w:p w:rsidR="00A80A2C" w:rsidRPr="007F5AF4" w:rsidRDefault="00A80A2C" w:rsidP="00A80A2C">
      <w:pPr>
        <w:tabs>
          <w:tab w:val="left" w:pos="1110"/>
        </w:tabs>
        <w:spacing w:after="0"/>
        <w:rPr>
          <w:sz w:val="24"/>
          <w:szCs w:val="24"/>
        </w:rPr>
      </w:pPr>
      <w:r w:rsidRPr="007F5AF4">
        <w:rPr>
          <w:sz w:val="24"/>
          <w:szCs w:val="24"/>
        </w:rPr>
        <w:t>o/p</w:t>
      </w:r>
    </w:p>
    <w:p w:rsidR="00A80A2C" w:rsidRDefault="00A80A2C" w:rsidP="00A80A2C">
      <w:pPr>
        <w:tabs>
          <w:tab w:val="left" w:pos="1110"/>
        </w:tabs>
        <w:spacing w:after="0"/>
        <w:rPr>
          <w:noProof/>
        </w:rPr>
      </w:pPr>
      <w:r>
        <w:rPr>
          <w:noProof/>
          <w:lang w:val="en-IN" w:eastAsia="en-IN" w:bidi="ta-IN"/>
        </w:rPr>
        <w:drawing>
          <wp:inline distT="0" distB="0" distL="0" distR="0">
            <wp:extent cx="4095750" cy="400050"/>
            <wp:effectExtent l="19050" t="0" r="0" b="0"/>
            <wp:docPr id="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srcRect/>
                    <a:stretch>
                      <a:fillRect/>
                    </a:stretch>
                  </pic:blipFill>
                  <pic:spPr bwMode="auto">
                    <a:xfrm>
                      <a:off x="0" y="0"/>
                      <a:ext cx="4095750" cy="400050"/>
                    </a:xfrm>
                    <a:prstGeom prst="rect">
                      <a:avLst/>
                    </a:prstGeom>
                    <a:noFill/>
                    <a:ln w="9525">
                      <a:noFill/>
                      <a:miter lim="800000"/>
                      <a:headEnd/>
                      <a:tailEnd/>
                    </a:ln>
                  </pic:spPr>
                </pic:pic>
              </a:graphicData>
            </a:graphic>
          </wp:inline>
        </w:drawing>
      </w:r>
    </w:p>
    <w:p w:rsidR="00A80A2C" w:rsidRDefault="00A80A2C" w:rsidP="00A80A2C">
      <w:pPr>
        <w:tabs>
          <w:tab w:val="left" w:pos="1110"/>
        </w:tabs>
        <w:spacing w:after="0"/>
      </w:pPr>
    </w:p>
    <w:p w:rsidR="00A80A2C" w:rsidRPr="006A7362" w:rsidRDefault="00A80A2C" w:rsidP="00A80A2C">
      <w:pPr>
        <w:tabs>
          <w:tab w:val="left" w:pos="1110"/>
        </w:tabs>
        <w:rPr>
          <w:b/>
          <w:sz w:val="24"/>
          <w:szCs w:val="24"/>
        </w:rPr>
      </w:pPr>
      <w:r w:rsidRPr="006A7362">
        <w:rPr>
          <w:b/>
          <w:sz w:val="24"/>
          <w:szCs w:val="24"/>
        </w:rPr>
        <w:t>Access Specifier(Visibility)</w:t>
      </w:r>
    </w:p>
    <w:p w:rsidR="00A80A2C" w:rsidRPr="006A7362" w:rsidRDefault="00A80A2C" w:rsidP="00CA10B2">
      <w:pPr>
        <w:pStyle w:val="ListParagraph"/>
        <w:numPr>
          <w:ilvl w:val="0"/>
          <w:numId w:val="41"/>
        </w:numPr>
        <w:tabs>
          <w:tab w:val="left" w:pos="1110"/>
        </w:tabs>
        <w:rPr>
          <w:sz w:val="24"/>
          <w:szCs w:val="24"/>
        </w:rPr>
      </w:pPr>
      <w:r w:rsidRPr="006A7362">
        <w:rPr>
          <w:sz w:val="24"/>
          <w:szCs w:val="24"/>
        </w:rPr>
        <w:t>private-Cannot access private members outside the class</w:t>
      </w:r>
    </w:p>
    <w:p w:rsidR="00A80A2C" w:rsidRPr="006A7362" w:rsidRDefault="00A80A2C" w:rsidP="00A80A2C">
      <w:pPr>
        <w:pStyle w:val="ListParagraph"/>
        <w:tabs>
          <w:tab w:val="left" w:pos="1110"/>
        </w:tabs>
        <w:rPr>
          <w:sz w:val="24"/>
          <w:szCs w:val="24"/>
        </w:rPr>
      </w:pPr>
      <w:r w:rsidRPr="006A7362">
        <w:rPr>
          <w:sz w:val="24"/>
          <w:szCs w:val="24"/>
        </w:rPr>
        <w:t xml:space="preserve">              class cannot be declared private</w:t>
      </w:r>
    </w:p>
    <w:p w:rsidR="00A80A2C" w:rsidRPr="006A7362" w:rsidRDefault="00A80A2C" w:rsidP="00CA10B2">
      <w:pPr>
        <w:pStyle w:val="ListParagraph"/>
        <w:numPr>
          <w:ilvl w:val="0"/>
          <w:numId w:val="41"/>
        </w:numPr>
        <w:tabs>
          <w:tab w:val="left" w:pos="1110"/>
        </w:tabs>
        <w:rPr>
          <w:sz w:val="24"/>
          <w:szCs w:val="24"/>
        </w:rPr>
      </w:pPr>
      <w:r w:rsidRPr="006A7362">
        <w:rPr>
          <w:sz w:val="24"/>
          <w:szCs w:val="24"/>
        </w:rPr>
        <w:t>default  -class can be public or default</w:t>
      </w:r>
    </w:p>
    <w:p w:rsidR="00A80A2C" w:rsidRPr="006A7362" w:rsidRDefault="00A80A2C" w:rsidP="00CA10B2">
      <w:pPr>
        <w:pStyle w:val="ListParagraph"/>
        <w:numPr>
          <w:ilvl w:val="0"/>
          <w:numId w:val="41"/>
        </w:numPr>
        <w:tabs>
          <w:tab w:val="left" w:pos="1110"/>
        </w:tabs>
        <w:rPr>
          <w:sz w:val="24"/>
          <w:szCs w:val="24"/>
        </w:rPr>
      </w:pPr>
      <w:r w:rsidRPr="006A7362">
        <w:rPr>
          <w:sz w:val="24"/>
          <w:szCs w:val="24"/>
        </w:rPr>
        <w:t>protected</w:t>
      </w:r>
    </w:p>
    <w:p w:rsidR="00A80A2C" w:rsidRPr="006A7362" w:rsidRDefault="00A80A2C" w:rsidP="00CA10B2">
      <w:pPr>
        <w:pStyle w:val="ListParagraph"/>
        <w:numPr>
          <w:ilvl w:val="0"/>
          <w:numId w:val="41"/>
        </w:numPr>
        <w:tabs>
          <w:tab w:val="left" w:pos="1110"/>
        </w:tabs>
        <w:rPr>
          <w:sz w:val="24"/>
          <w:szCs w:val="24"/>
        </w:rPr>
      </w:pPr>
      <w:r w:rsidRPr="006A7362">
        <w:rPr>
          <w:sz w:val="24"/>
          <w:szCs w:val="24"/>
        </w:rPr>
        <w:t>public</w:t>
      </w:r>
    </w:p>
    <w:p w:rsidR="00A80A2C" w:rsidRDefault="00A80A2C" w:rsidP="00A80A2C">
      <w:pPr>
        <w:tabs>
          <w:tab w:val="left" w:pos="1110"/>
        </w:tabs>
        <w:spacing w:after="0"/>
      </w:pPr>
      <w:r>
        <w:t>package com.qspiders.app1;</w:t>
      </w:r>
    </w:p>
    <w:p w:rsidR="00A80A2C" w:rsidRDefault="00A80A2C" w:rsidP="00A80A2C">
      <w:pPr>
        <w:tabs>
          <w:tab w:val="left" w:pos="1110"/>
        </w:tabs>
        <w:spacing w:after="0"/>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A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 xml:space="preserve"> = 10;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print()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w:t>
      </w:r>
      <w:r>
        <w:rPr>
          <w:rFonts w:ascii="Courier New" w:hAnsi="Courier New" w:cs="Courier New"/>
          <w:color w:val="000000"/>
          <w:sz w:val="20"/>
          <w:szCs w:val="20"/>
          <w:highlight w:val="lightGray"/>
          <w:lang w:val="en-IN" w:bidi="ta-IN"/>
        </w:rPr>
        <w:t>println</w:t>
      </w:r>
      <w:r>
        <w:rPr>
          <w:rFonts w:ascii="Courier New" w:hAnsi="Courier New" w:cs="Courier New"/>
          <w:color w:val="000000"/>
          <w:sz w:val="20"/>
          <w:szCs w:val="20"/>
          <w:lang w:val="en-IN" w:bidi="ta-IN"/>
        </w:rPr>
        <w:t>(</w:t>
      </w:r>
      <w:r>
        <w:rPr>
          <w:rFonts w:ascii="Courier New" w:hAnsi="Courier New" w:cs="Courier New"/>
          <w:color w:val="2A00FF"/>
          <w:sz w:val="20"/>
          <w:szCs w:val="20"/>
          <w:lang w:val="en-IN" w:bidi="ta-IN"/>
        </w:rPr>
        <w:t>"i="</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w:t>
      </w:r>
      <w:r>
        <w:rPr>
          <w:rFonts w:ascii="Courier New" w:hAnsi="Courier New" w:cs="Courier New"/>
          <w:color w:val="000000"/>
          <w:sz w:val="20"/>
          <w:szCs w:val="20"/>
          <w:highlight w:val="lightGray"/>
          <w:lang w:val="en-IN" w:bidi="ta-IN"/>
        </w:rPr>
        <w:t>println</w:t>
      </w:r>
      <w:r>
        <w:rPr>
          <w:rFonts w:ascii="Courier New" w:hAnsi="Courier New" w:cs="Courier New"/>
          <w:color w:val="000000"/>
          <w:sz w:val="20"/>
          <w:szCs w:val="20"/>
          <w:lang w:val="en-IN" w:bidi="ta-IN"/>
        </w:rPr>
        <w:t>(</w:t>
      </w:r>
      <w:r>
        <w:rPr>
          <w:rFonts w:ascii="Courier New" w:hAnsi="Courier New" w:cs="Courier New"/>
          <w:color w:val="2A00FF"/>
          <w:sz w:val="20"/>
          <w:szCs w:val="20"/>
          <w:lang w:val="en-IN" w:bidi="ta-IN"/>
        </w:rPr>
        <w:t>"main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 xml:space="preserve">A </w:t>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A();</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 xml:space="preserve"> = 20;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w:t>
      </w:r>
      <w:r>
        <w:rPr>
          <w:rFonts w:ascii="Courier New" w:hAnsi="Courier New" w:cs="Courier New"/>
          <w:color w:val="000000"/>
          <w:sz w:val="20"/>
          <w:szCs w:val="20"/>
          <w:highlight w:val="lightGray"/>
          <w:lang w:val="en-IN" w:bidi="ta-IN"/>
        </w:rPr>
        <w:t>println</w:t>
      </w:r>
      <w:r>
        <w:rPr>
          <w:rFonts w:ascii="Courier New" w:hAnsi="Courier New" w:cs="Courier New"/>
          <w:color w:val="000000"/>
          <w:sz w:val="20"/>
          <w:szCs w:val="20"/>
          <w:lang w:val="en-IN" w:bidi="ta-IN"/>
        </w:rPr>
        <w:t>(</w:t>
      </w:r>
      <w:r>
        <w:rPr>
          <w:rFonts w:ascii="Courier New" w:hAnsi="Courier New" w:cs="Courier New"/>
          <w:color w:val="2A00FF"/>
          <w:sz w:val="20"/>
          <w:szCs w:val="20"/>
          <w:lang w:val="en-IN" w:bidi="ta-IN"/>
        </w:rPr>
        <w:t>"main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tabs>
          <w:tab w:val="left" w:pos="1110"/>
        </w:tabs>
        <w:spacing w:after="0"/>
      </w:pPr>
      <w:r>
        <w:rPr>
          <w:rFonts w:ascii="Courier New" w:hAnsi="Courier New" w:cs="Courier New"/>
          <w:color w:val="000000"/>
          <w:sz w:val="20"/>
          <w:szCs w:val="20"/>
          <w:lang w:val="en-IN" w:bidi="ta-IN"/>
        </w:rPr>
        <w:lastRenderedPageBreak/>
        <w:t>}</w:t>
      </w:r>
    </w:p>
    <w:p w:rsidR="00A80A2C" w:rsidRDefault="00A80A2C" w:rsidP="00A80A2C">
      <w:pPr>
        <w:tabs>
          <w:tab w:val="left" w:pos="1110"/>
        </w:tabs>
        <w:spacing w:after="0"/>
      </w:pPr>
    </w:p>
    <w:p w:rsidR="00A80A2C" w:rsidRDefault="00A80A2C" w:rsidP="00A80A2C">
      <w:pPr>
        <w:tabs>
          <w:tab w:val="left" w:pos="1110"/>
        </w:tabs>
        <w:spacing w:after="0"/>
      </w:pPr>
      <w:r>
        <w:t>//separate file Run1.java</w:t>
      </w:r>
    </w:p>
    <w:p w:rsidR="00A80A2C" w:rsidRDefault="00A80A2C" w:rsidP="00A80A2C">
      <w:pPr>
        <w:tabs>
          <w:tab w:val="left" w:pos="1110"/>
        </w:tabs>
        <w:spacing w:after="0"/>
      </w:pPr>
      <w:r>
        <w:t>package com.qspiders.app1;</w:t>
      </w:r>
    </w:p>
    <w:p w:rsidR="00A80A2C" w:rsidRDefault="00A80A2C" w:rsidP="00A80A2C">
      <w:pPr>
        <w:tabs>
          <w:tab w:val="left" w:pos="1110"/>
        </w:tabs>
        <w:spacing w:after="0"/>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Run1{</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A</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A</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.i=100;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a1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p>
    <w:p w:rsidR="00A80A2C" w:rsidRDefault="00A80A2C" w:rsidP="00A80A2C">
      <w:pPr>
        <w:tabs>
          <w:tab w:val="left" w:pos="1110"/>
        </w:tabs>
        <w:spacing w:after="0"/>
        <w:rPr>
          <w:rFonts w:ascii="Courier New" w:hAnsi="Courier New" w:cs="Courier New"/>
          <w:color w:val="000000"/>
          <w:sz w:val="20"/>
          <w:szCs w:val="20"/>
          <w:lang w:val="en-IN" w:bidi="ta-IN"/>
        </w:rPr>
      </w:pPr>
      <w:r>
        <w:rPr>
          <w:rFonts w:ascii="Courier New" w:hAnsi="Courier New" w:cs="Courier New"/>
          <w:color w:val="000000"/>
          <w:sz w:val="20"/>
          <w:szCs w:val="20"/>
          <w:lang w:val="en-IN" w:bidi="ta-IN"/>
        </w:rPr>
        <w:t>}</w:t>
      </w:r>
    </w:p>
    <w:p w:rsidR="00A80A2C" w:rsidRDefault="00A80A2C" w:rsidP="00A80A2C">
      <w:pPr>
        <w:tabs>
          <w:tab w:val="left" w:pos="1110"/>
        </w:tabs>
        <w:spacing w:after="0"/>
      </w:pPr>
      <w:r>
        <w:rPr>
          <w:noProof/>
          <w:lang w:val="en-IN" w:eastAsia="en-IN" w:bidi="ta-IN"/>
        </w:rPr>
        <w:drawing>
          <wp:inline distT="0" distB="0" distL="0" distR="0">
            <wp:extent cx="5695950" cy="257175"/>
            <wp:effectExtent l="19050" t="0" r="0" b="0"/>
            <wp:docPr id="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5695950" cy="257175"/>
                    </a:xfrm>
                    <a:prstGeom prst="rect">
                      <a:avLst/>
                    </a:prstGeom>
                    <a:noFill/>
                    <a:ln w="9525">
                      <a:noFill/>
                      <a:miter lim="800000"/>
                      <a:headEnd/>
                      <a:tailEnd/>
                    </a:ln>
                  </pic:spPr>
                </pic:pic>
              </a:graphicData>
            </a:graphic>
          </wp:inline>
        </w:drawing>
      </w:r>
    </w:p>
    <w:p w:rsidR="00A80A2C" w:rsidRDefault="00A80A2C" w:rsidP="00A80A2C">
      <w:pPr>
        <w:tabs>
          <w:tab w:val="left" w:pos="1110"/>
        </w:tabs>
        <w:spacing w:after="0"/>
      </w:pPr>
    </w:p>
    <w:p w:rsidR="00A80A2C" w:rsidRPr="002D28A4" w:rsidRDefault="00A80A2C" w:rsidP="00A80A2C">
      <w:pPr>
        <w:pStyle w:val="ListParagraph"/>
        <w:tabs>
          <w:tab w:val="left" w:pos="1110"/>
        </w:tabs>
        <w:rPr>
          <w:sz w:val="24"/>
          <w:szCs w:val="24"/>
        </w:rPr>
      </w:pPr>
    </w:p>
    <w:p w:rsidR="00A80A2C" w:rsidRPr="002D28A4" w:rsidRDefault="00A80A2C" w:rsidP="00A80A2C">
      <w:pPr>
        <w:pStyle w:val="ListParagraph"/>
        <w:tabs>
          <w:tab w:val="left" w:pos="1110"/>
        </w:tabs>
        <w:rPr>
          <w:sz w:val="24"/>
          <w:szCs w:val="24"/>
        </w:rPr>
      </w:pPr>
      <w:r w:rsidRPr="002D28A4">
        <w:rPr>
          <w:sz w:val="24"/>
          <w:szCs w:val="24"/>
        </w:rPr>
        <w:t>package com.qspiders.app1;</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B</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 xml:space="preserve"> = 100;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private</w:t>
      </w:r>
      <w:r>
        <w:rPr>
          <w:rFonts w:ascii="Courier New" w:hAnsi="Courier New" w:cs="Courier New"/>
          <w:color w:val="000000"/>
          <w:sz w:val="20"/>
          <w:szCs w:val="20"/>
          <w:lang w:val="en-IN" w:bidi="ta-IN"/>
        </w:rPr>
        <w:t xml:space="preserve"> B()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print()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"i="</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 xml:space="preserve">B </w:t>
      </w:r>
      <w:r>
        <w:rPr>
          <w:rFonts w:ascii="Courier New" w:hAnsi="Courier New" w:cs="Courier New"/>
          <w:color w:val="6A3E3E"/>
          <w:sz w:val="20"/>
          <w:szCs w:val="20"/>
          <w:lang w:val="en-IN" w:bidi="ta-IN"/>
        </w:rPr>
        <w:t>b1</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B();</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b1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ends..."</w:t>
      </w:r>
      <w:r>
        <w:rPr>
          <w:rFonts w:ascii="Courier New" w:hAnsi="Courier New" w:cs="Courier New"/>
          <w:color w:val="000000"/>
          <w:sz w:val="20"/>
          <w:szCs w:val="20"/>
          <w:lang w:val="en-IN" w:bidi="ta-IN"/>
        </w:rPr>
        <w:t>);</w:t>
      </w:r>
    </w:p>
    <w:p w:rsidR="00A80A2C" w:rsidRDefault="00A80A2C" w:rsidP="00A80A2C">
      <w:pPr>
        <w:pStyle w:val="ListParagraph"/>
        <w:tabs>
          <w:tab w:val="left" w:pos="1110"/>
        </w:tabs>
        <w:rPr>
          <w:rFonts w:ascii="Courier New" w:hAnsi="Courier New" w:cs="Courier New"/>
          <w:color w:val="000000"/>
          <w:sz w:val="20"/>
          <w:szCs w:val="20"/>
          <w:lang w:val="en-IN" w:bidi="ta-IN"/>
        </w:rPr>
      </w:pPr>
      <w:r>
        <w:rPr>
          <w:rFonts w:ascii="Courier New" w:hAnsi="Courier New" w:cs="Courier New"/>
          <w:color w:val="000000"/>
          <w:sz w:val="20"/>
          <w:szCs w:val="20"/>
          <w:lang w:val="en-IN" w:bidi="ta-IN"/>
        </w:rPr>
        <w:tab/>
        <w:t>}</w:t>
      </w:r>
    </w:p>
    <w:p w:rsidR="00A80A2C" w:rsidRDefault="00A80A2C" w:rsidP="00A80A2C">
      <w:pPr>
        <w:pStyle w:val="ListParagraph"/>
        <w:tabs>
          <w:tab w:val="left" w:pos="1110"/>
        </w:tabs>
      </w:pPr>
      <w:r>
        <w:rPr>
          <w:rFonts w:ascii="Courier New" w:hAnsi="Courier New" w:cs="Courier New"/>
          <w:color w:val="000000"/>
          <w:sz w:val="20"/>
          <w:szCs w:val="20"/>
          <w:lang w:val="en-IN" w:bidi="ta-IN"/>
        </w:rPr>
        <w:t>}</w:t>
      </w:r>
    </w:p>
    <w:p w:rsidR="00A80A2C" w:rsidRDefault="00A80A2C" w:rsidP="00A80A2C">
      <w:pPr>
        <w:pStyle w:val="ListParagraph"/>
        <w:tabs>
          <w:tab w:val="left" w:pos="1110"/>
        </w:tabs>
      </w:pPr>
      <w:r>
        <w:rPr>
          <w:noProof/>
          <w:lang w:val="en-IN" w:eastAsia="en-IN" w:bidi="ta-IN"/>
        </w:rPr>
        <w:drawing>
          <wp:inline distT="0" distB="0" distL="0" distR="0">
            <wp:extent cx="3752850" cy="323850"/>
            <wp:effectExtent l="19050" t="0" r="0" b="0"/>
            <wp:docPr id="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srcRect/>
                    <a:stretch>
                      <a:fillRect/>
                    </a:stretch>
                  </pic:blipFill>
                  <pic:spPr bwMode="auto">
                    <a:xfrm>
                      <a:off x="0" y="0"/>
                      <a:ext cx="3752850" cy="323850"/>
                    </a:xfrm>
                    <a:prstGeom prst="rect">
                      <a:avLst/>
                    </a:prstGeom>
                    <a:noFill/>
                    <a:ln w="9525">
                      <a:noFill/>
                      <a:miter lim="800000"/>
                      <a:headEnd/>
                      <a:tailEnd/>
                    </a:ln>
                  </pic:spPr>
                </pic:pic>
              </a:graphicData>
            </a:graphic>
          </wp:inline>
        </w:drawing>
      </w:r>
    </w:p>
    <w:p w:rsidR="00A80A2C" w:rsidRDefault="00A80A2C" w:rsidP="00A80A2C">
      <w:pPr>
        <w:pStyle w:val="ListParagraph"/>
        <w:tabs>
          <w:tab w:val="left" w:pos="1110"/>
        </w:tabs>
      </w:pPr>
    </w:p>
    <w:p w:rsidR="00A80A2C" w:rsidRDefault="00A80A2C" w:rsidP="00A80A2C">
      <w:pPr>
        <w:pStyle w:val="ListParagraph"/>
        <w:tabs>
          <w:tab w:val="left" w:pos="1110"/>
        </w:tabs>
      </w:pPr>
    </w:p>
    <w:p w:rsidR="00A80A2C" w:rsidRDefault="00A80A2C" w:rsidP="00A80A2C">
      <w:pPr>
        <w:pStyle w:val="ListParagraph"/>
        <w:tabs>
          <w:tab w:val="left" w:pos="1110"/>
        </w:tabs>
      </w:pPr>
      <w:r>
        <w:t>package com.qspiders.app1;</w:t>
      </w:r>
    </w:p>
    <w:p w:rsidR="00A80A2C" w:rsidRDefault="00A80A2C" w:rsidP="00A80A2C">
      <w:pPr>
        <w:pStyle w:val="ListParagraph"/>
        <w:tabs>
          <w:tab w:val="left" w:pos="1110"/>
        </w:tabs>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Run2</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000000"/>
          <w:sz w:val="20"/>
          <w:szCs w:val="20"/>
          <w:u w:val="single"/>
          <w:lang w:val="en-IN" w:bidi="ta-IN"/>
        </w:rPr>
        <w:t>B</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b1</w:t>
      </w:r>
      <w:r>
        <w:rPr>
          <w:rFonts w:ascii="Courier New" w:hAnsi="Courier New" w:cs="Courier New"/>
          <w:color w:val="000000"/>
          <w:sz w:val="20"/>
          <w:szCs w:val="20"/>
          <w:lang w:val="en-IN" w:bidi="ta-IN"/>
        </w:rPr>
        <w:t>=</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B</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b1</w:t>
      </w:r>
      <w:r>
        <w:rPr>
          <w:rFonts w:ascii="Courier New" w:hAnsi="Courier New" w:cs="Courier New"/>
          <w:color w:val="000000"/>
          <w:sz w:val="20"/>
          <w:szCs w:val="20"/>
          <w:lang w:val="en-IN" w:bidi="ta-IN"/>
        </w:rPr>
        <w:t>.print();</w:t>
      </w:r>
      <w:r>
        <w:rPr>
          <w:rFonts w:ascii="Courier New" w:hAnsi="Courier New" w:cs="Courier New"/>
          <w:color w:val="3F7F5F"/>
          <w:sz w:val="20"/>
          <w:szCs w:val="20"/>
          <w:lang w:val="en-IN" w:bidi="ta-IN"/>
        </w:rPr>
        <w:t>// can’t create class as constructor is private</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pStyle w:val="ListParagraph"/>
        <w:tabs>
          <w:tab w:val="left" w:pos="1110"/>
        </w:tabs>
      </w:pPr>
      <w:r>
        <w:rPr>
          <w:rFonts w:ascii="Courier New" w:hAnsi="Courier New" w:cs="Courier New"/>
          <w:color w:val="000000"/>
          <w:sz w:val="20"/>
          <w:szCs w:val="20"/>
          <w:lang w:val="en-IN" w:bidi="ta-IN"/>
        </w:rPr>
        <w:lastRenderedPageBreak/>
        <w:t>}</w:t>
      </w:r>
    </w:p>
    <w:p w:rsidR="00A80A2C" w:rsidRDefault="00A80A2C" w:rsidP="00A80A2C">
      <w:pPr>
        <w:pStyle w:val="ListParagraph"/>
        <w:tabs>
          <w:tab w:val="left" w:pos="1110"/>
        </w:tabs>
      </w:pPr>
      <w:r>
        <w:rPr>
          <w:noProof/>
          <w:lang w:val="en-IN" w:eastAsia="en-IN" w:bidi="ta-IN"/>
        </w:rPr>
        <w:drawing>
          <wp:inline distT="0" distB="0" distL="0" distR="0">
            <wp:extent cx="5829300" cy="400050"/>
            <wp:effectExtent l="19050" t="0" r="0" b="0"/>
            <wp:docPr id="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srcRect/>
                    <a:stretch>
                      <a:fillRect/>
                    </a:stretch>
                  </pic:blipFill>
                  <pic:spPr bwMode="auto">
                    <a:xfrm>
                      <a:off x="0" y="0"/>
                      <a:ext cx="5829300" cy="400050"/>
                    </a:xfrm>
                    <a:prstGeom prst="rect">
                      <a:avLst/>
                    </a:prstGeom>
                    <a:noFill/>
                    <a:ln w="9525">
                      <a:noFill/>
                      <a:miter lim="800000"/>
                      <a:headEnd/>
                      <a:tailEnd/>
                    </a:ln>
                  </pic:spPr>
                </pic:pic>
              </a:graphicData>
            </a:graphic>
          </wp:inline>
        </w:drawing>
      </w:r>
    </w:p>
    <w:p w:rsidR="00A80A2C" w:rsidRDefault="00A80A2C" w:rsidP="00A80A2C">
      <w:pPr>
        <w:pStyle w:val="ListParagraph"/>
        <w:tabs>
          <w:tab w:val="left" w:pos="1110"/>
        </w:tabs>
      </w:pPr>
    </w:p>
    <w:p w:rsidR="00A80A2C" w:rsidRPr="006A7362" w:rsidRDefault="00A80A2C" w:rsidP="00A80A2C">
      <w:pPr>
        <w:pStyle w:val="ListParagraph"/>
        <w:tabs>
          <w:tab w:val="left" w:pos="720"/>
        </w:tabs>
        <w:ind w:left="0"/>
        <w:rPr>
          <w:sz w:val="24"/>
          <w:szCs w:val="24"/>
        </w:rPr>
      </w:pPr>
      <w:r w:rsidRPr="006A7362">
        <w:rPr>
          <w:sz w:val="24"/>
          <w:szCs w:val="24"/>
        </w:rPr>
        <w:t>While developing any application, classes related to similar tasks/operators are stored in a package. The java packages consists of classes which can be used in other packages.</w:t>
      </w:r>
    </w:p>
    <w:p w:rsidR="00A80A2C" w:rsidRPr="004206BC" w:rsidRDefault="00A80A2C" w:rsidP="00CA10B2">
      <w:pPr>
        <w:pStyle w:val="ListParagraph"/>
        <w:numPr>
          <w:ilvl w:val="0"/>
          <w:numId w:val="49"/>
        </w:numPr>
        <w:tabs>
          <w:tab w:val="left" w:pos="720"/>
        </w:tabs>
        <w:rPr>
          <w:sz w:val="24"/>
          <w:szCs w:val="24"/>
        </w:rPr>
      </w:pPr>
      <w:r w:rsidRPr="004206BC">
        <w:rPr>
          <w:sz w:val="24"/>
          <w:szCs w:val="24"/>
        </w:rPr>
        <w:t>The java package naming is always done with the company domain name(URL)</w:t>
      </w:r>
    </w:p>
    <w:p w:rsidR="00A80A2C" w:rsidRPr="004206BC" w:rsidRDefault="00A80A2C" w:rsidP="00CA10B2">
      <w:pPr>
        <w:pStyle w:val="ListParagraph"/>
        <w:numPr>
          <w:ilvl w:val="0"/>
          <w:numId w:val="49"/>
        </w:numPr>
        <w:tabs>
          <w:tab w:val="left" w:pos="720"/>
        </w:tabs>
        <w:rPr>
          <w:sz w:val="24"/>
          <w:szCs w:val="24"/>
        </w:rPr>
      </w:pPr>
      <w:r w:rsidRPr="004206BC">
        <w:rPr>
          <w:sz w:val="24"/>
          <w:szCs w:val="24"/>
        </w:rPr>
        <w:t>In one package duplicate classes are not allowed whereas same class name can exist in multiple packages.</w:t>
      </w:r>
    </w:p>
    <w:p w:rsidR="00A80A2C" w:rsidRPr="004206BC" w:rsidRDefault="00A80A2C" w:rsidP="00CA10B2">
      <w:pPr>
        <w:pStyle w:val="ListParagraph"/>
        <w:numPr>
          <w:ilvl w:val="0"/>
          <w:numId w:val="49"/>
        </w:numPr>
        <w:tabs>
          <w:tab w:val="left" w:pos="720"/>
        </w:tabs>
        <w:rPr>
          <w:sz w:val="24"/>
          <w:szCs w:val="24"/>
        </w:rPr>
      </w:pPr>
      <w:r w:rsidRPr="004206BC">
        <w:rPr>
          <w:sz w:val="24"/>
          <w:szCs w:val="24"/>
        </w:rPr>
        <w:t>It is good practice to address the classname with the help of fully qualified name. Fully qualified classname consists of package name &amp; the classname.</w:t>
      </w:r>
    </w:p>
    <w:p w:rsidR="00A80A2C" w:rsidRDefault="00A80A2C" w:rsidP="00CA10B2">
      <w:pPr>
        <w:pStyle w:val="ListParagraph"/>
        <w:numPr>
          <w:ilvl w:val="0"/>
          <w:numId w:val="42"/>
        </w:numPr>
        <w:tabs>
          <w:tab w:val="left" w:pos="720"/>
        </w:tabs>
        <w:ind w:left="0" w:firstLine="1080"/>
        <w:rPr>
          <w:sz w:val="24"/>
          <w:szCs w:val="24"/>
        </w:rPr>
      </w:pPr>
      <w:r w:rsidRPr="006A7362">
        <w:rPr>
          <w:sz w:val="24"/>
          <w:szCs w:val="24"/>
        </w:rPr>
        <w:t>A class in one package can access class from other package by using either fully qualified classname or import statement.</w:t>
      </w:r>
    </w:p>
    <w:p w:rsidR="00A80A2C" w:rsidRDefault="00A80A2C">
      <w:pPr>
        <w:rPr>
          <w:rFonts w:ascii="Calibri" w:eastAsia="Times New Roman" w:hAnsi="Calibri" w:cs="Times New Roman"/>
          <w:sz w:val="24"/>
          <w:szCs w:val="24"/>
        </w:rPr>
      </w:pPr>
      <w:r>
        <w:rPr>
          <w:sz w:val="24"/>
          <w:szCs w:val="24"/>
        </w:rPr>
        <w:br w:type="page"/>
      </w:r>
    </w:p>
    <w:p w:rsidR="00A80A2C" w:rsidRPr="006A7362" w:rsidRDefault="00A80A2C" w:rsidP="00A80A2C">
      <w:pPr>
        <w:pStyle w:val="ListParagraph"/>
        <w:tabs>
          <w:tab w:val="left" w:pos="720"/>
        </w:tabs>
        <w:ind w:left="1080"/>
        <w:rPr>
          <w:sz w:val="24"/>
          <w:szCs w:val="24"/>
        </w:rPr>
      </w:pPr>
    </w:p>
    <w:p w:rsidR="00A80A2C" w:rsidRPr="00A46BD6" w:rsidRDefault="00A80A2C" w:rsidP="00A80A2C">
      <w:pPr>
        <w:pStyle w:val="Title"/>
        <w:jc w:val="center"/>
        <w:rPr>
          <w:sz w:val="40"/>
          <w:szCs w:val="40"/>
        </w:rPr>
      </w:pPr>
      <w:r w:rsidRPr="00A46BD6">
        <w:rPr>
          <w:sz w:val="40"/>
          <w:szCs w:val="40"/>
        </w:rPr>
        <w:t>Access Specifiers :</w:t>
      </w:r>
    </w:p>
    <w:p w:rsidR="00A80A2C" w:rsidRPr="001B31F9" w:rsidRDefault="00A80A2C" w:rsidP="00A80A2C">
      <w:pPr>
        <w:tabs>
          <w:tab w:val="left" w:pos="1110"/>
        </w:tabs>
        <w:ind w:left="1080" w:hanging="1080"/>
        <w:rPr>
          <w:sz w:val="24"/>
          <w:szCs w:val="24"/>
        </w:rPr>
      </w:pPr>
      <w:r w:rsidRPr="001B31F9">
        <w:rPr>
          <w:sz w:val="24"/>
          <w:szCs w:val="24"/>
        </w:rPr>
        <w:t>The access specifiers in java indicates the visibility of the members of</w:t>
      </w:r>
    </w:p>
    <w:p w:rsidR="00A80A2C" w:rsidRPr="001B31F9" w:rsidRDefault="00A80A2C" w:rsidP="00A80A2C">
      <w:pPr>
        <w:tabs>
          <w:tab w:val="left" w:pos="1110"/>
        </w:tabs>
        <w:ind w:left="1080" w:hanging="1080"/>
        <w:rPr>
          <w:sz w:val="24"/>
          <w:szCs w:val="24"/>
        </w:rPr>
      </w:pPr>
      <w:r w:rsidRPr="001B31F9">
        <w:rPr>
          <w:sz w:val="24"/>
          <w:szCs w:val="24"/>
        </w:rPr>
        <w:t>the class. Java supports following 4 specifiers</w:t>
      </w:r>
    </w:p>
    <w:p w:rsidR="00A80A2C" w:rsidRPr="001B31F9" w:rsidRDefault="00A80A2C" w:rsidP="00CA10B2">
      <w:pPr>
        <w:pStyle w:val="ListParagraph"/>
        <w:numPr>
          <w:ilvl w:val="0"/>
          <w:numId w:val="43"/>
        </w:numPr>
        <w:tabs>
          <w:tab w:val="left" w:pos="1110"/>
        </w:tabs>
        <w:ind w:hanging="1080"/>
        <w:rPr>
          <w:sz w:val="24"/>
          <w:szCs w:val="24"/>
        </w:rPr>
      </w:pPr>
      <w:r w:rsidRPr="001B31F9">
        <w:rPr>
          <w:sz w:val="24"/>
          <w:szCs w:val="24"/>
        </w:rPr>
        <w:t>private</w:t>
      </w:r>
    </w:p>
    <w:p w:rsidR="00A80A2C" w:rsidRPr="001B31F9" w:rsidRDefault="00A80A2C" w:rsidP="00CA10B2">
      <w:pPr>
        <w:pStyle w:val="ListParagraph"/>
        <w:numPr>
          <w:ilvl w:val="0"/>
          <w:numId w:val="43"/>
        </w:numPr>
        <w:tabs>
          <w:tab w:val="left" w:pos="1110"/>
        </w:tabs>
        <w:ind w:hanging="1080"/>
        <w:rPr>
          <w:sz w:val="24"/>
          <w:szCs w:val="24"/>
        </w:rPr>
      </w:pPr>
      <w:r w:rsidRPr="001B31F9">
        <w:rPr>
          <w:sz w:val="24"/>
          <w:szCs w:val="24"/>
        </w:rPr>
        <w:t>default</w:t>
      </w:r>
    </w:p>
    <w:p w:rsidR="00A80A2C" w:rsidRPr="001B31F9" w:rsidRDefault="00A80A2C" w:rsidP="00CA10B2">
      <w:pPr>
        <w:pStyle w:val="ListParagraph"/>
        <w:numPr>
          <w:ilvl w:val="0"/>
          <w:numId w:val="43"/>
        </w:numPr>
        <w:tabs>
          <w:tab w:val="left" w:pos="1110"/>
        </w:tabs>
        <w:ind w:hanging="1080"/>
        <w:rPr>
          <w:sz w:val="24"/>
          <w:szCs w:val="24"/>
        </w:rPr>
      </w:pPr>
      <w:r w:rsidRPr="001B31F9">
        <w:rPr>
          <w:sz w:val="24"/>
          <w:szCs w:val="24"/>
        </w:rPr>
        <w:t>protected</w:t>
      </w:r>
    </w:p>
    <w:p w:rsidR="00A80A2C" w:rsidRDefault="00A80A2C" w:rsidP="00CA10B2">
      <w:pPr>
        <w:pStyle w:val="ListParagraph"/>
        <w:numPr>
          <w:ilvl w:val="0"/>
          <w:numId w:val="43"/>
        </w:numPr>
        <w:tabs>
          <w:tab w:val="left" w:pos="1110"/>
        </w:tabs>
        <w:ind w:hanging="1080"/>
        <w:rPr>
          <w:sz w:val="24"/>
          <w:szCs w:val="24"/>
        </w:rPr>
      </w:pPr>
      <w:r w:rsidRPr="001B31F9">
        <w:rPr>
          <w:sz w:val="24"/>
          <w:szCs w:val="24"/>
        </w:rPr>
        <w:t>public</w:t>
      </w:r>
    </w:p>
    <w:p w:rsidR="00A80A2C" w:rsidRPr="004D156F" w:rsidRDefault="00A80A2C" w:rsidP="00A80A2C">
      <w:pPr>
        <w:tabs>
          <w:tab w:val="left" w:pos="1110"/>
        </w:tabs>
        <w:rPr>
          <w:b/>
          <w:sz w:val="32"/>
          <w:szCs w:val="32"/>
          <w:u w:val="single"/>
        </w:rPr>
      </w:pPr>
      <w:r w:rsidRPr="004D156F">
        <w:rPr>
          <w:b/>
          <w:sz w:val="32"/>
          <w:szCs w:val="32"/>
          <w:u w:val="single"/>
        </w:rPr>
        <w:t>Private:</w:t>
      </w:r>
    </w:p>
    <w:p w:rsidR="00A80A2C" w:rsidRPr="001B31F9" w:rsidRDefault="00A80A2C" w:rsidP="00CA10B2">
      <w:pPr>
        <w:pStyle w:val="ListParagraph"/>
        <w:numPr>
          <w:ilvl w:val="0"/>
          <w:numId w:val="44"/>
        </w:numPr>
        <w:tabs>
          <w:tab w:val="left" w:pos="720"/>
        </w:tabs>
        <w:ind w:hanging="1080"/>
        <w:rPr>
          <w:sz w:val="24"/>
          <w:szCs w:val="24"/>
        </w:rPr>
      </w:pPr>
      <w:r w:rsidRPr="001B31F9">
        <w:rPr>
          <w:sz w:val="24"/>
          <w:szCs w:val="24"/>
        </w:rPr>
        <w:t>Private members has a visibility with in the same class</w:t>
      </w:r>
    </w:p>
    <w:p w:rsidR="00A80A2C" w:rsidRPr="001B31F9" w:rsidRDefault="00A80A2C" w:rsidP="00CA10B2">
      <w:pPr>
        <w:pStyle w:val="ListParagraph"/>
        <w:numPr>
          <w:ilvl w:val="0"/>
          <w:numId w:val="44"/>
        </w:numPr>
        <w:tabs>
          <w:tab w:val="left" w:pos="720"/>
          <w:tab w:val="left" w:pos="1110"/>
        </w:tabs>
        <w:ind w:hanging="1080"/>
        <w:rPr>
          <w:sz w:val="24"/>
          <w:szCs w:val="24"/>
        </w:rPr>
      </w:pPr>
      <w:r w:rsidRPr="001B31F9">
        <w:rPr>
          <w:sz w:val="24"/>
          <w:szCs w:val="24"/>
        </w:rPr>
        <w:t>Private members cannot get access outside the class or outside the package</w:t>
      </w:r>
    </w:p>
    <w:p w:rsidR="00A80A2C" w:rsidRPr="001B31F9" w:rsidRDefault="00A80A2C" w:rsidP="00CA10B2">
      <w:pPr>
        <w:pStyle w:val="ListParagraph"/>
        <w:numPr>
          <w:ilvl w:val="0"/>
          <w:numId w:val="44"/>
        </w:numPr>
        <w:tabs>
          <w:tab w:val="left" w:pos="720"/>
          <w:tab w:val="left" w:pos="1110"/>
        </w:tabs>
        <w:ind w:hanging="1080"/>
        <w:rPr>
          <w:sz w:val="24"/>
          <w:szCs w:val="24"/>
        </w:rPr>
      </w:pPr>
      <w:r w:rsidRPr="001B31F9">
        <w:rPr>
          <w:sz w:val="24"/>
          <w:szCs w:val="24"/>
        </w:rPr>
        <w:t>Private can be used either for variable declaration/method declaration / for constructor</w:t>
      </w:r>
    </w:p>
    <w:p w:rsidR="00A80A2C" w:rsidRPr="001B31F9" w:rsidRDefault="00A80A2C" w:rsidP="00CA10B2">
      <w:pPr>
        <w:pStyle w:val="ListParagraph"/>
        <w:numPr>
          <w:ilvl w:val="0"/>
          <w:numId w:val="44"/>
        </w:numPr>
        <w:tabs>
          <w:tab w:val="left" w:pos="720"/>
        </w:tabs>
        <w:ind w:left="720" w:hanging="405"/>
        <w:rPr>
          <w:sz w:val="24"/>
          <w:szCs w:val="24"/>
        </w:rPr>
      </w:pPr>
      <w:r w:rsidRPr="001B31F9">
        <w:rPr>
          <w:sz w:val="24"/>
          <w:szCs w:val="24"/>
        </w:rPr>
        <w:t>If constructor is declared as private an instance of th</w:t>
      </w:r>
      <w:r>
        <w:rPr>
          <w:sz w:val="24"/>
          <w:szCs w:val="24"/>
        </w:rPr>
        <w:t>e class cannot be created using pr</w:t>
      </w:r>
      <w:r w:rsidRPr="001B31F9">
        <w:rPr>
          <w:sz w:val="24"/>
          <w:szCs w:val="24"/>
        </w:rPr>
        <w:t>ivate constructor in another class.</w:t>
      </w:r>
    </w:p>
    <w:p w:rsidR="00A80A2C" w:rsidRPr="001B31F9" w:rsidRDefault="00A80A2C" w:rsidP="00CA10B2">
      <w:pPr>
        <w:pStyle w:val="ListParagraph"/>
        <w:numPr>
          <w:ilvl w:val="0"/>
          <w:numId w:val="44"/>
        </w:numPr>
        <w:tabs>
          <w:tab w:val="left" w:pos="720"/>
          <w:tab w:val="left" w:pos="1110"/>
        </w:tabs>
        <w:ind w:hanging="1080"/>
        <w:rPr>
          <w:sz w:val="24"/>
          <w:szCs w:val="24"/>
        </w:rPr>
      </w:pPr>
      <w:r w:rsidRPr="001B31F9">
        <w:rPr>
          <w:sz w:val="24"/>
          <w:szCs w:val="24"/>
        </w:rPr>
        <w:t>A class cannot be declared as private(java does not allow)</w:t>
      </w:r>
    </w:p>
    <w:p w:rsidR="00A80A2C" w:rsidRDefault="00A80A2C" w:rsidP="00A80A2C">
      <w:pPr>
        <w:tabs>
          <w:tab w:val="left" w:pos="1110"/>
          <w:tab w:val="left" w:pos="1440"/>
          <w:tab w:val="left" w:pos="2160"/>
          <w:tab w:val="left" w:pos="4035"/>
        </w:tabs>
      </w:pPr>
      <w:r w:rsidRPr="00130E76">
        <w:rPr>
          <w:noProof/>
        </w:rPr>
        <w:pict>
          <v:shape id="_x0000_s1272" type="#_x0000_t32" style="position:absolute;margin-left:119.25pt;margin-top:20.95pt;width:19.5pt;height:13.5pt;flip:y;z-index:251907072" o:connectortype="straight"/>
        </w:pict>
      </w:r>
      <w:r w:rsidRPr="00130E76">
        <w:rPr>
          <w:noProof/>
        </w:rPr>
        <w:pict>
          <v:shape id="_x0000_s1273" type="#_x0000_t32" style="position:absolute;margin-left:122.25pt;margin-top:18.7pt;width:12.75pt;height:17.25pt;z-index:251908096" o:connectortype="straight"/>
        </w:pict>
      </w:r>
      <w:r w:rsidRPr="00130E76">
        <w:rPr>
          <w:noProof/>
        </w:rPr>
        <w:pict>
          <v:shape id="_x0000_s1271" style="position:absolute;margin-left:22.5pt;margin-top:23.95pt;width:186.75pt;height:36.75pt;z-index:251906048" coordsize="3735,735" path="m,735c21,670,43,605,180,540,317,475,502,422,825,342,1148,262,1631,,2116,60v485,60,1304,532,1619,645e" filled="f">
            <v:path arrowok="t"/>
          </v:shape>
        </w:pict>
      </w:r>
      <w:r>
        <w:tab/>
      </w:r>
      <w:r>
        <w:tab/>
      </w:r>
      <w:r>
        <w:tab/>
      </w:r>
      <w:r>
        <w:tab/>
      </w:r>
    </w:p>
    <w:p w:rsidR="00A80A2C" w:rsidRDefault="00A80A2C" w:rsidP="00A80A2C">
      <w:pPr>
        <w:tabs>
          <w:tab w:val="left" w:pos="1110"/>
        </w:tabs>
      </w:pPr>
      <w:r w:rsidRPr="00130E76">
        <w:rPr>
          <w:noProof/>
        </w:rPr>
        <w:pict>
          <v:rect id="_x0000_s1266" style="position:absolute;margin-left:183.75pt;margin-top:15.65pt;width:106.5pt;height:123.6pt;z-index:251900928">
            <v:textbox>
              <w:txbxContent>
                <w:p w:rsidR="00A80A2C" w:rsidRDefault="00A80A2C" w:rsidP="00A80A2C">
                  <w:r>
                    <w:t xml:space="preserve">  Run2</w:t>
                  </w:r>
                </w:p>
              </w:txbxContent>
            </v:textbox>
          </v:rect>
        </w:pict>
      </w:r>
      <w:r w:rsidRPr="00130E76">
        <w:rPr>
          <w:noProof/>
        </w:rPr>
        <w:pict>
          <v:rect id="_x0000_s1265" style="position:absolute;margin-left:-2.25pt;margin-top:15.65pt;width:111pt;height:117.75pt;z-index:251899904">
            <v:textbox>
              <w:txbxContent>
                <w:p w:rsidR="00A80A2C" w:rsidRDefault="00A80A2C" w:rsidP="00A80A2C">
                  <w:r>
                    <w:t xml:space="preserve">     A              Run1</w:t>
                  </w:r>
                </w:p>
              </w:txbxContent>
            </v:textbox>
          </v:rect>
        </w:pict>
      </w:r>
      <w:r>
        <w:t>com.qspiders.pack1</w:t>
      </w:r>
      <w:r>
        <w:tab/>
      </w:r>
      <w:r>
        <w:tab/>
      </w:r>
      <w:r>
        <w:tab/>
        <w:t xml:space="preserve">  com.qspiders.pack2</w:t>
      </w:r>
    </w:p>
    <w:p w:rsidR="00A80A2C" w:rsidRDefault="00A80A2C" w:rsidP="00A80A2C">
      <w:pPr>
        <w:tabs>
          <w:tab w:val="left" w:pos="1110"/>
        </w:tabs>
      </w:pPr>
      <w:r w:rsidRPr="00130E76">
        <w:rPr>
          <w:noProof/>
        </w:rPr>
        <w:pict>
          <v:shape id="_x0000_s1280" type="#_x0000_t32" style="position:absolute;margin-left:45pt;margin-top:21.1pt;width:5.25pt;height:8.6pt;z-index:251915264" o:connectortype="straight"/>
        </w:pict>
      </w:r>
      <w:r w:rsidRPr="00130E76">
        <w:rPr>
          <w:noProof/>
        </w:rPr>
        <w:pict>
          <v:shape id="_x0000_s1281" type="#_x0000_t32" style="position:absolute;margin-left:50.25pt;margin-top:21.1pt;width:12pt;height:8.6pt;flip:y;z-index:251916288" o:connectortype="straight"/>
        </w:pict>
      </w:r>
      <w:r w:rsidRPr="00130E76">
        <w:rPr>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76" type="#_x0000_t105" style="position:absolute;margin-left:33.75pt;margin-top:13.95pt;width:36.75pt;height:7.15pt;z-index:251911168"/>
        </w:pict>
      </w:r>
      <w:r w:rsidRPr="00130E76">
        <w:rPr>
          <w:noProof/>
        </w:rPr>
        <w:pict>
          <v:rect id="_x0000_s1269" style="position:absolute;margin-left:192.75pt;margin-top:8.35pt;width:37.5pt;height:40.5pt;z-index:251904000"/>
        </w:pict>
      </w:r>
      <w:r w:rsidRPr="00130E76">
        <w:rPr>
          <w:noProof/>
        </w:rPr>
        <w:pict>
          <v:rect id="_x0000_s1268" style="position:absolute;margin-left:55.5pt;margin-top:9.85pt;width:38.25pt;height:39pt;z-index:251902976"/>
        </w:pict>
      </w:r>
      <w:r w:rsidRPr="00130E76">
        <w:rPr>
          <w:noProof/>
        </w:rPr>
        <w:pict>
          <v:rect id="_x0000_s1267" style="position:absolute;margin-left:5.25pt;margin-top:9.85pt;width:38.25pt;height:39pt;z-index:251901952">
            <v:textbox>
              <w:txbxContent>
                <w:p w:rsidR="00A80A2C" w:rsidRDefault="00A80A2C" w:rsidP="00A80A2C">
                  <w:pPr>
                    <w:spacing w:after="0"/>
                  </w:pPr>
                  <w:r>
                    <w:t>i</w:t>
                  </w:r>
                </w:p>
                <w:p w:rsidR="00A80A2C" w:rsidRDefault="00A80A2C" w:rsidP="00A80A2C">
                  <w:pPr>
                    <w:spacing w:after="0"/>
                  </w:pPr>
                  <w:r>
                    <w:t>print</w:t>
                  </w:r>
                </w:p>
              </w:txbxContent>
            </v:textbox>
          </v:rect>
        </w:pict>
      </w:r>
    </w:p>
    <w:p w:rsidR="00A80A2C" w:rsidRDefault="00A80A2C" w:rsidP="00A80A2C">
      <w:pPr>
        <w:tabs>
          <w:tab w:val="left" w:pos="1110"/>
        </w:tabs>
      </w:pPr>
      <w:r w:rsidRPr="00130E76">
        <w:rPr>
          <w:noProof/>
        </w:rPr>
        <w:pict>
          <v:shape id="_x0000_s1278" type="#_x0000_t32" style="position:absolute;margin-left:45pt;margin-top:17.8pt;width:5.25pt;height:8.6pt;z-index:251913216" o:connectortype="straight"/>
        </w:pict>
      </w:r>
      <w:r w:rsidRPr="00130E76">
        <w:rPr>
          <w:noProof/>
        </w:rPr>
        <w:pict>
          <v:shape id="_x0000_s1279" type="#_x0000_t32" style="position:absolute;margin-left:50.25pt;margin-top:17.8pt;width:12pt;height:8.6pt;flip:y;z-index:251914240" o:connectortype="straight"/>
        </w:pict>
      </w:r>
      <w:r w:rsidRPr="00130E76">
        <w:rPr>
          <w:noProof/>
        </w:rPr>
        <w:pict>
          <v:shape id="_x0000_s1277" type="#_x0000_t105" style="position:absolute;margin-left:33.75pt;margin-top:7.65pt;width:36.75pt;height:7.15pt;z-index:251912192"/>
        </w:pict>
      </w:r>
      <w:r w:rsidRPr="00130E76">
        <w:rPr>
          <w:noProof/>
        </w:rPr>
        <w:pict>
          <v:shape id="_x0000_s1275" type="#_x0000_t32" style="position:absolute;margin-left:131.3pt;margin-top:65.25pt;width:12.75pt;height:17.25pt;z-index:251910144" o:connectortype="straight"/>
        </w:pict>
      </w:r>
      <w:r w:rsidRPr="00130E76">
        <w:rPr>
          <w:noProof/>
        </w:rPr>
        <w:pict>
          <v:shape id="_x0000_s1274" type="#_x0000_t32" style="position:absolute;margin-left:128.3pt;margin-top:67.5pt;width:19.5pt;height:13.5pt;flip:y;z-index:251909120" o:connectortype="straight"/>
        </w:pict>
      </w:r>
      <w:r w:rsidRPr="00130E76">
        <w:rPr>
          <w:noProof/>
        </w:rPr>
        <w:pict>
          <v:shape id="_x0000_s1270" style="position:absolute;margin-left:22.5pt;margin-top:23.4pt;width:190.5pt;height:53.85pt;z-index:251905024" coordsize="3810,1077" path="m,c181,318,362,637,900,795v538,158,1840,282,2325,150c3710,813,3705,122,3810,e" filled="f">
            <v:path arrowok="t"/>
          </v:shape>
        </w:pict>
      </w:r>
    </w:p>
    <w:p w:rsidR="00A80A2C" w:rsidRPr="00610DCF" w:rsidRDefault="00A80A2C" w:rsidP="00A80A2C"/>
    <w:p w:rsidR="00A80A2C" w:rsidRPr="00610DCF" w:rsidRDefault="00A80A2C" w:rsidP="00A80A2C"/>
    <w:p w:rsidR="00A80A2C" w:rsidRPr="00610DCF" w:rsidRDefault="00A80A2C" w:rsidP="00A80A2C"/>
    <w:p w:rsidR="00A80A2C" w:rsidRPr="00196CFC" w:rsidRDefault="00A80A2C" w:rsidP="00CA10B2">
      <w:pPr>
        <w:pStyle w:val="ListParagraph"/>
        <w:numPr>
          <w:ilvl w:val="0"/>
          <w:numId w:val="50"/>
        </w:numPr>
        <w:tabs>
          <w:tab w:val="left" w:pos="720"/>
        </w:tabs>
        <w:ind w:left="720" w:hanging="720"/>
        <w:rPr>
          <w:sz w:val="24"/>
          <w:szCs w:val="24"/>
        </w:rPr>
      </w:pPr>
      <w:r w:rsidRPr="00196CFC">
        <w:rPr>
          <w:sz w:val="24"/>
          <w:szCs w:val="24"/>
        </w:rPr>
        <w:t>If class is defined as default then these will have visibility inside package</w:t>
      </w:r>
    </w:p>
    <w:p w:rsidR="00A80A2C" w:rsidRPr="00196CFC" w:rsidRDefault="00A80A2C" w:rsidP="00CA10B2">
      <w:pPr>
        <w:pStyle w:val="ListParagraph"/>
        <w:numPr>
          <w:ilvl w:val="0"/>
          <w:numId w:val="50"/>
        </w:numPr>
        <w:tabs>
          <w:tab w:val="left" w:pos="720"/>
        </w:tabs>
        <w:ind w:left="720" w:hanging="720"/>
        <w:rPr>
          <w:sz w:val="24"/>
          <w:szCs w:val="24"/>
        </w:rPr>
      </w:pPr>
      <w:r w:rsidRPr="00196CFC">
        <w:rPr>
          <w:sz w:val="24"/>
          <w:szCs w:val="24"/>
        </w:rPr>
        <w:t>If we want to access classes in another package we should use public class</w:t>
      </w:r>
    </w:p>
    <w:p w:rsidR="00A80A2C" w:rsidRDefault="00A80A2C" w:rsidP="00A80A2C">
      <w:pPr>
        <w:tabs>
          <w:tab w:val="left" w:pos="1665"/>
        </w:tabs>
        <w:spacing w:after="0"/>
      </w:pPr>
    </w:p>
    <w:p w:rsidR="00A80A2C" w:rsidRPr="00196CFC" w:rsidRDefault="00A80A2C" w:rsidP="00A80A2C">
      <w:pPr>
        <w:tabs>
          <w:tab w:val="left" w:pos="1665"/>
        </w:tabs>
        <w:spacing w:after="0"/>
        <w:rPr>
          <w:sz w:val="24"/>
          <w:szCs w:val="24"/>
        </w:rPr>
      </w:pPr>
      <w:r w:rsidRPr="00196CFC">
        <w:rPr>
          <w:sz w:val="24"/>
          <w:szCs w:val="24"/>
        </w:rPr>
        <w:t>package com.qspiders.pack1;</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C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int</w:t>
      </w:r>
      <w:r>
        <w:rPr>
          <w:rFonts w:ascii="Courier New" w:hAnsi="Courier New" w:cs="Courier New"/>
          <w:color w:val="000000"/>
          <w:sz w:val="20"/>
          <w:szCs w:val="20"/>
          <w:lang w:val="en-IN" w:bidi="ta-IN"/>
        </w:rPr>
        <w:t xml:space="preserve">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 xml:space="preserve"> = 100;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print()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"i="</w:t>
      </w:r>
      <w:r>
        <w:rPr>
          <w:rFonts w:ascii="Courier New" w:hAnsi="Courier New" w:cs="Courier New"/>
          <w:color w:val="000000"/>
          <w:sz w:val="20"/>
          <w:szCs w:val="20"/>
          <w:lang w:val="en-IN" w:bidi="ta-IN"/>
        </w:rPr>
        <w:t xml:space="preserve"> + </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Run1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lastRenderedPageBreak/>
        <w:tab/>
      </w:r>
      <w:r>
        <w:rPr>
          <w:rFonts w:ascii="Courier New" w:hAnsi="Courier New" w:cs="Courier New"/>
          <w:color w:val="000000"/>
          <w:sz w:val="20"/>
          <w:szCs w:val="20"/>
          <w:lang w:val="en-IN" w:bidi="ta-IN"/>
        </w:rPr>
        <w:tab/>
        <w:t xml:space="preserve">C </w:t>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 xml:space="preserve"> = </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C();</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w:t>
      </w:r>
      <w:r>
        <w:rPr>
          <w:rFonts w:ascii="Courier New" w:hAnsi="Courier New" w:cs="Courier New"/>
          <w:color w:val="0000C0"/>
          <w:sz w:val="20"/>
          <w:szCs w:val="20"/>
          <w:lang w:val="en-IN" w:bidi="ta-IN"/>
        </w:rPr>
        <w:t>i</w:t>
      </w:r>
      <w:r>
        <w:rPr>
          <w:rFonts w:ascii="Courier New" w:hAnsi="Courier New" w:cs="Courier New"/>
          <w:color w:val="000000"/>
          <w:sz w:val="20"/>
          <w:szCs w:val="20"/>
          <w:lang w:val="en-IN" w:bidi="ta-IN"/>
        </w:rPr>
        <w:t xml:space="preserve"> = 200;</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.print();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ends..."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tabs>
          <w:tab w:val="left" w:pos="1665"/>
        </w:tabs>
        <w:spacing w:after="0"/>
        <w:rPr>
          <w:sz w:val="24"/>
          <w:szCs w:val="24"/>
        </w:rPr>
      </w:pPr>
      <w:r>
        <w:rPr>
          <w:rFonts w:ascii="Courier New" w:hAnsi="Courier New" w:cs="Courier New"/>
          <w:color w:val="000000"/>
          <w:sz w:val="20"/>
          <w:szCs w:val="20"/>
          <w:lang w:val="en-IN" w:bidi="ta-IN"/>
        </w:rPr>
        <w:t>}</w:t>
      </w:r>
    </w:p>
    <w:p w:rsidR="00A80A2C" w:rsidRPr="00196CFC" w:rsidRDefault="00A80A2C" w:rsidP="00A80A2C">
      <w:pPr>
        <w:tabs>
          <w:tab w:val="left" w:pos="1665"/>
        </w:tabs>
        <w:spacing w:after="0"/>
        <w:rPr>
          <w:sz w:val="24"/>
          <w:szCs w:val="24"/>
        </w:rPr>
      </w:pPr>
      <w:r w:rsidRPr="00196CFC">
        <w:rPr>
          <w:sz w:val="24"/>
          <w:szCs w:val="24"/>
        </w:rPr>
        <w:t>//if writing both classes  in same java file ,Save the above code with public classname .java ex: C.java (if any of the class is public)</w:t>
      </w:r>
    </w:p>
    <w:p w:rsidR="00A80A2C" w:rsidRPr="00196CFC" w:rsidRDefault="00A80A2C" w:rsidP="00A80A2C">
      <w:pPr>
        <w:tabs>
          <w:tab w:val="left" w:pos="1665"/>
        </w:tabs>
        <w:spacing w:after="0"/>
        <w:rPr>
          <w:sz w:val="24"/>
          <w:szCs w:val="24"/>
        </w:rPr>
      </w:pPr>
      <w:r w:rsidRPr="00196CFC">
        <w:rPr>
          <w:sz w:val="24"/>
          <w:szCs w:val="24"/>
        </w:rPr>
        <w:t>//else if writing both in separate java files then  write the “ package com.qspiders.pack1;” in the first line</w:t>
      </w:r>
    </w:p>
    <w:p w:rsidR="00A80A2C" w:rsidRPr="00196CFC" w:rsidRDefault="00A80A2C" w:rsidP="00A80A2C">
      <w:pPr>
        <w:tabs>
          <w:tab w:val="left" w:pos="1665"/>
        </w:tabs>
        <w:spacing w:after="0"/>
        <w:rPr>
          <w:sz w:val="24"/>
          <w:szCs w:val="24"/>
        </w:rPr>
      </w:pPr>
    </w:p>
    <w:p w:rsidR="00A80A2C" w:rsidRPr="00196CFC" w:rsidRDefault="00A80A2C" w:rsidP="00A80A2C">
      <w:pPr>
        <w:tabs>
          <w:tab w:val="left" w:pos="1665"/>
        </w:tabs>
        <w:spacing w:after="0"/>
        <w:rPr>
          <w:sz w:val="24"/>
          <w:szCs w:val="24"/>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u w:val="single"/>
          <w:lang w:val="en-IN" w:bidi="ta-IN"/>
        </w:rPr>
        <w:t>package</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com.qspiders.pack2</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import</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com.qspiders</w:t>
      </w:r>
      <w:r>
        <w:rPr>
          <w:rFonts w:ascii="Courier New" w:hAnsi="Courier New" w:cs="Courier New"/>
          <w:color w:val="000000"/>
          <w:sz w:val="20"/>
          <w:szCs w:val="20"/>
          <w:lang w:val="en-IN" w:bidi="ta-IN"/>
        </w:rPr>
        <w:t>.pack1.C;</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b/>
          <w:bCs/>
          <w:color w:val="7F0055"/>
          <w:sz w:val="20"/>
          <w:szCs w:val="20"/>
          <w:lang w:val="en-IN" w:bidi="ta-IN"/>
        </w:rPr>
        <w:t>class</w:t>
      </w:r>
      <w:r>
        <w:rPr>
          <w:rFonts w:ascii="Courier New" w:hAnsi="Courier New" w:cs="Courier New"/>
          <w:color w:val="000000"/>
          <w:sz w:val="20"/>
          <w:szCs w:val="20"/>
          <w:lang w:val="en-IN" w:bidi="ta-IN"/>
        </w:rPr>
        <w:t xml:space="preserve"> Run2</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public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static</w:t>
      </w:r>
      <w:r>
        <w:rPr>
          <w:rFonts w:ascii="Courier New" w:hAnsi="Courier New" w:cs="Courier New"/>
          <w:color w:val="000000"/>
          <w:sz w:val="20"/>
          <w:szCs w:val="20"/>
          <w:lang w:val="en-IN" w:bidi="ta-IN"/>
        </w:rPr>
        <w:t xml:space="preserve"> </w:t>
      </w:r>
      <w:r>
        <w:rPr>
          <w:rFonts w:ascii="Courier New" w:hAnsi="Courier New" w:cs="Courier New"/>
          <w:b/>
          <w:bCs/>
          <w:color w:val="7F0055"/>
          <w:sz w:val="20"/>
          <w:szCs w:val="20"/>
          <w:lang w:val="en-IN" w:bidi="ta-IN"/>
        </w:rPr>
        <w:t>void</w:t>
      </w:r>
      <w:r>
        <w:rPr>
          <w:rFonts w:ascii="Courier New" w:hAnsi="Courier New" w:cs="Courier New"/>
          <w:color w:val="000000"/>
          <w:sz w:val="20"/>
          <w:szCs w:val="20"/>
          <w:lang w:val="en-IN" w:bidi="ta-IN"/>
        </w:rPr>
        <w:t xml:space="preserve"> main(String[] </w:t>
      </w:r>
      <w:r>
        <w:rPr>
          <w:rFonts w:ascii="Courier New" w:hAnsi="Courier New" w:cs="Courier New"/>
          <w:color w:val="6A3E3E"/>
          <w:sz w:val="20"/>
          <w:szCs w:val="20"/>
          <w:lang w:val="en-IN" w:bidi="ta-IN"/>
        </w:rPr>
        <w:t>args</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starts"</w:t>
      </w:r>
      <w:r>
        <w:rPr>
          <w:rFonts w:ascii="Courier New" w:hAnsi="Courier New" w:cs="Courier New"/>
          <w:color w:val="000000"/>
          <w:sz w:val="20"/>
          <w:szCs w:val="20"/>
          <w:lang w:val="en-IN" w:bidi="ta-IN"/>
        </w:rPr>
        <w:t>);</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000000"/>
          <w:sz w:val="20"/>
          <w:szCs w:val="20"/>
          <w:u w:val="single"/>
          <w:lang w:val="en-IN" w:bidi="ta-IN"/>
        </w:rPr>
        <w:t>C</w:t>
      </w:r>
      <w:r>
        <w:rPr>
          <w:rFonts w:ascii="Courier New" w:hAnsi="Courier New" w:cs="Courier New"/>
          <w:color w:val="000000"/>
          <w:sz w:val="20"/>
          <w:szCs w:val="20"/>
          <w:lang w:val="en-IN" w:bidi="ta-IN"/>
        </w:rPr>
        <w:t xml:space="preserve"> </w:t>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w:t>
      </w:r>
      <w:r>
        <w:rPr>
          <w:rFonts w:ascii="Courier New" w:hAnsi="Courier New" w:cs="Courier New"/>
          <w:b/>
          <w:bCs/>
          <w:color w:val="7F0055"/>
          <w:sz w:val="20"/>
          <w:szCs w:val="20"/>
          <w:lang w:val="en-IN" w:bidi="ta-IN"/>
        </w:rPr>
        <w:t>new</w:t>
      </w:r>
      <w:r>
        <w:rPr>
          <w:rFonts w:ascii="Courier New" w:hAnsi="Courier New" w:cs="Courier New"/>
          <w:color w:val="000000"/>
          <w:sz w:val="20"/>
          <w:szCs w:val="20"/>
          <w:lang w:val="en-IN" w:bidi="ta-IN"/>
        </w:rPr>
        <w:t xml:space="preserve"> </w:t>
      </w:r>
      <w:r>
        <w:rPr>
          <w:rFonts w:ascii="Courier New" w:hAnsi="Courier New" w:cs="Courier New"/>
          <w:color w:val="000000"/>
          <w:sz w:val="20"/>
          <w:szCs w:val="20"/>
          <w:u w:val="single"/>
          <w:lang w:val="en-IN" w:bidi="ta-IN"/>
        </w:rPr>
        <w:t>C</w:t>
      </w:r>
      <w:r>
        <w:rPr>
          <w:rFonts w:ascii="Courier New" w:hAnsi="Courier New" w:cs="Courier New"/>
          <w:color w:val="000000"/>
          <w:sz w:val="20"/>
          <w:szCs w:val="20"/>
          <w:lang w:val="en-IN" w:bidi="ta-IN"/>
        </w:rPr>
        <w:t xml:space="preserve">(); </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 xml:space="preserve">.print(); </w:t>
      </w:r>
      <w:r>
        <w:rPr>
          <w:rFonts w:ascii="Courier New" w:hAnsi="Courier New" w:cs="Courier New"/>
          <w:color w:val="3F7F5F"/>
          <w:sz w:val="20"/>
          <w:szCs w:val="20"/>
          <w:lang w:val="en-IN" w:bidi="ta-IN"/>
        </w:rPr>
        <w:t>//error,default member can't be accessed</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 xml:space="preserve">.i=200; </w:t>
      </w:r>
      <w:r>
        <w:rPr>
          <w:rFonts w:ascii="Courier New" w:hAnsi="Courier New" w:cs="Courier New"/>
          <w:color w:val="3F7F5F"/>
          <w:sz w:val="20"/>
          <w:szCs w:val="20"/>
          <w:lang w:val="en-IN" w:bidi="ta-IN"/>
        </w:rPr>
        <w:t>//error, default member can't be accessed</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r>
      <w:r>
        <w:rPr>
          <w:rFonts w:ascii="Courier New" w:hAnsi="Courier New" w:cs="Courier New"/>
          <w:color w:val="6A3E3E"/>
          <w:sz w:val="20"/>
          <w:szCs w:val="20"/>
          <w:lang w:val="en-IN" w:bidi="ta-IN"/>
        </w:rPr>
        <w:t>c1</w:t>
      </w:r>
      <w:r>
        <w:rPr>
          <w:rFonts w:ascii="Courier New" w:hAnsi="Courier New" w:cs="Courier New"/>
          <w:color w:val="000000"/>
          <w:sz w:val="20"/>
          <w:szCs w:val="20"/>
          <w:lang w:val="en-IN" w:bidi="ta-IN"/>
        </w:rPr>
        <w:t xml:space="preserve">.print(); </w:t>
      </w:r>
      <w:r>
        <w:rPr>
          <w:rFonts w:ascii="Courier New" w:hAnsi="Courier New" w:cs="Courier New"/>
          <w:color w:val="3F7F5F"/>
          <w:sz w:val="20"/>
          <w:szCs w:val="20"/>
          <w:lang w:val="en-IN" w:bidi="ta-IN"/>
        </w:rPr>
        <w:t>// error, default member can't be accessed</w:t>
      </w:r>
    </w:p>
    <w:p w:rsidR="00A80A2C" w:rsidRDefault="00A80A2C" w:rsidP="00A80A2C">
      <w:pPr>
        <w:autoSpaceDE w:val="0"/>
        <w:autoSpaceDN w:val="0"/>
        <w:adjustRightInd w:val="0"/>
        <w:spacing w:after="0" w:line="240" w:lineRule="auto"/>
        <w:rPr>
          <w:rFonts w:ascii="Courier New" w:hAnsi="Courier New" w:cs="Courier New"/>
          <w:sz w:val="20"/>
          <w:szCs w:val="20"/>
          <w:lang w:val="en-IN" w:bidi="ta-IN"/>
        </w:rPr>
      </w:pPr>
      <w:r>
        <w:rPr>
          <w:rFonts w:ascii="Courier New" w:hAnsi="Courier New" w:cs="Courier New"/>
          <w:color w:val="000000"/>
          <w:sz w:val="20"/>
          <w:szCs w:val="20"/>
          <w:lang w:val="en-IN" w:bidi="ta-IN"/>
        </w:rPr>
        <w:tab/>
      </w:r>
      <w:r>
        <w:rPr>
          <w:rFonts w:ascii="Courier New" w:hAnsi="Courier New" w:cs="Courier New"/>
          <w:color w:val="000000"/>
          <w:sz w:val="20"/>
          <w:szCs w:val="20"/>
          <w:lang w:val="en-IN" w:bidi="ta-IN"/>
        </w:rPr>
        <w:tab/>
        <w:t>System.</w:t>
      </w:r>
      <w:r>
        <w:rPr>
          <w:rFonts w:ascii="Courier New" w:hAnsi="Courier New" w:cs="Courier New"/>
          <w:b/>
          <w:bCs/>
          <w:i/>
          <w:iCs/>
          <w:color w:val="0000C0"/>
          <w:sz w:val="20"/>
          <w:szCs w:val="20"/>
          <w:lang w:val="en-IN" w:bidi="ta-IN"/>
        </w:rPr>
        <w:t>out</w:t>
      </w:r>
      <w:r>
        <w:rPr>
          <w:rFonts w:ascii="Courier New" w:hAnsi="Courier New" w:cs="Courier New"/>
          <w:color w:val="000000"/>
          <w:sz w:val="20"/>
          <w:szCs w:val="20"/>
          <w:lang w:val="en-IN" w:bidi="ta-IN"/>
        </w:rPr>
        <w:t>.println(</w:t>
      </w:r>
      <w:r>
        <w:rPr>
          <w:rFonts w:ascii="Courier New" w:hAnsi="Courier New" w:cs="Courier New"/>
          <w:color w:val="2A00FF"/>
          <w:sz w:val="20"/>
          <w:szCs w:val="20"/>
          <w:lang w:val="en-IN" w:bidi="ta-IN"/>
        </w:rPr>
        <w:t>"Main method ends..."</w:t>
      </w:r>
      <w:r>
        <w:rPr>
          <w:rFonts w:ascii="Courier New" w:hAnsi="Courier New" w:cs="Courier New"/>
          <w:color w:val="000000"/>
          <w:sz w:val="20"/>
          <w:szCs w:val="20"/>
          <w:lang w:val="en-IN" w:bidi="ta-IN"/>
        </w:rPr>
        <w:t>);</w:t>
      </w:r>
    </w:p>
    <w:p w:rsidR="00A80A2C" w:rsidRDefault="00A80A2C" w:rsidP="00A80A2C">
      <w:pPr>
        <w:tabs>
          <w:tab w:val="left" w:pos="1665"/>
        </w:tabs>
        <w:spacing w:after="0"/>
        <w:rPr>
          <w:rFonts w:ascii="Courier New" w:hAnsi="Courier New" w:cs="Courier New"/>
          <w:color w:val="000000"/>
          <w:sz w:val="20"/>
          <w:szCs w:val="20"/>
          <w:lang w:val="en-IN" w:bidi="ta-IN"/>
        </w:rPr>
      </w:pPr>
      <w:r>
        <w:rPr>
          <w:rFonts w:ascii="Courier New" w:hAnsi="Courier New" w:cs="Courier New"/>
          <w:color w:val="000000"/>
          <w:sz w:val="20"/>
          <w:szCs w:val="20"/>
          <w:lang w:val="en-IN" w:bidi="ta-IN"/>
        </w:rPr>
        <w:tab/>
        <w:t>}</w:t>
      </w:r>
    </w:p>
    <w:p w:rsidR="00A80A2C" w:rsidRDefault="00A80A2C" w:rsidP="00A80A2C">
      <w:pPr>
        <w:tabs>
          <w:tab w:val="left" w:pos="1665"/>
        </w:tabs>
        <w:spacing w:after="0"/>
        <w:rPr>
          <w:b/>
          <w:sz w:val="32"/>
          <w:szCs w:val="32"/>
        </w:rPr>
      </w:pPr>
      <w:r>
        <w:rPr>
          <w:rFonts w:ascii="Courier New" w:hAnsi="Courier New" w:cs="Courier New"/>
          <w:color w:val="000000"/>
          <w:sz w:val="20"/>
          <w:szCs w:val="20"/>
          <w:lang w:val="en-IN" w:bidi="ta-IN"/>
        </w:rPr>
        <w:t>}</w:t>
      </w:r>
    </w:p>
    <w:p w:rsidR="00A80A2C" w:rsidRPr="00E51C92" w:rsidRDefault="00A80A2C" w:rsidP="00A80A2C">
      <w:pPr>
        <w:tabs>
          <w:tab w:val="left" w:pos="1665"/>
        </w:tabs>
        <w:spacing w:after="0"/>
        <w:rPr>
          <w:b/>
          <w:sz w:val="32"/>
          <w:szCs w:val="32"/>
        </w:rPr>
      </w:pPr>
      <w:r w:rsidRPr="00E51C92">
        <w:rPr>
          <w:b/>
          <w:sz w:val="32"/>
          <w:szCs w:val="32"/>
        </w:rPr>
        <w:t>Note:</w:t>
      </w:r>
    </w:p>
    <w:p w:rsidR="00A80A2C" w:rsidRPr="00E51C92" w:rsidRDefault="00A80A2C" w:rsidP="00CA10B2">
      <w:pPr>
        <w:pStyle w:val="ListParagraph"/>
        <w:numPr>
          <w:ilvl w:val="0"/>
          <w:numId w:val="45"/>
        </w:numPr>
        <w:tabs>
          <w:tab w:val="left" w:pos="1665"/>
        </w:tabs>
        <w:spacing w:after="0"/>
        <w:rPr>
          <w:i/>
          <w:sz w:val="24"/>
          <w:szCs w:val="24"/>
          <w:u w:val="single"/>
        </w:rPr>
      </w:pPr>
      <w:r w:rsidRPr="00E51C92">
        <w:rPr>
          <w:i/>
          <w:sz w:val="24"/>
          <w:szCs w:val="24"/>
          <w:u w:val="single"/>
        </w:rPr>
        <w:t>while saving save with the class name containing public class.</w:t>
      </w:r>
    </w:p>
    <w:p w:rsidR="00A80A2C" w:rsidRPr="00E51C92" w:rsidRDefault="00A80A2C" w:rsidP="00CA10B2">
      <w:pPr>
        <w:pStyle w:val="ListParagraph"/>
        <w:numPr>
          <w:ilvl w:val="0"/>
          <w:numId w:val="45"/>
        </w:numPr>
        <w:tabs>
          <w:tab w:val="left" w:pos="1665"/>
        </w:tabs>
        <w:spacing w:after="0"/>
        <w:rPr>
          <w:i/>
          <w:sz w:val="24"/>
          <w:szCs w:val="24"/>
          <w:u w:val="single"/>
        </w:rPr>
      </w:pPr>
      <w:r w:rsidRPr="00E51C92">
        <w:rPr>
          <w:i/>
          <w:sz w:val="24"/>
          <w:szCs w:val="24"/>
          <w:u w:val="single"/>
        </w:rPr>
        <w:t>You cannot have two(2) public class in a single java file.</w:t>
      </w:r>
    </w:p>
    <w:p w:rsidR="00A80A2C" w:rsidRPr="00196CFC" w:rsidRDefault="00A80A2C" w:rsidP="00A80A2C">
      <w:pPr>
        <w:tabs>
          <w:tab w:val="left" w:pos="1665"/>
        </w:tabs>
        <w:spacing w:after="0"/>
        <w:rPr>
          <w:sz w:val="24"/>
          <w:szCs w:val="24"/>
        </w:rPr>
      </w:pPr>
    </w:p>
    <w:p w:rsidR="00A80A2C" w:rsidRPr="00196CFC" w:rsidRDefault="00A80A2C" w:rsidP="00A80A2C">
      <w:pPr>
        <w:tabs>
          <w:tab w:val="left" w:pos="1665"/>
        </w:tabs>
        <w:spacing w:after="0"/>
        <w:rPr>
          <w:sz w:val="24"/>
          <w:szCs w:val="24"/>
        </w:rPr>
      </w:pPr>
      <w:r w:rsidRPr="00196CFC">
        <w:rPr>
          <w:sz w:val="24"/>
          <w:szCs w:val="24"/>
        </w:rPr>
        <w:t>Constructor access depends on the class access specifier. If the class is public, constructor that java creates will be public. If we write our own constructor then we have to give public access to use the class outside the package.</w:t>
      </w:r>
    </w:p>
    <w:p w:rsidR="00A80A2C" w:rsidRPr="009F3F06" w:rsidRDefault="00A80A2C" w:rsidP="00A80A2C">
      <w:pPr>
        <w:tabs>
          <w:tab w:val="left" w:pos="1665"/>
        </w:tabs>
        <w:spacing w:after="0"/>
        <w:rPr>
          <w:sz w:val="32"/>
          <w:szCs w:val="32"/>
        </w:rPr>
      </w:pPr>
    </w:p>
    <w:p w:rsidR="00A80A2C" w:rsidRPr="00E51C92" w:rsidRDefault="00A80A2C" w:rsidP="00A80A2C">
      <w:pPr>
        <w:tabs>
          <w:tab w:val="left" w:pos="1665"/>
        </w:tabs>
        <w:spacing w:after="0"/>
        <w:rPr>
          <w:sz w:val="24"/>
          <w:szCs w:val="24"/>
        </w:rPr>
      </w:pPr>
      <w:r w:rsidRPr="00E51C92">
        <w:rPr>
          <w:sz w:val="24"/>
          <w:szCs w:val="24"/>
        </w:rPr>
        <w:t>package com.qspiders.pack1;</w:t>
      </w:r>
    </w:p>
    <w:p w:rsidR="00A80A2C" w:rsidRPr="00E51C92" w:rsidRDefault="00A80A2C" w:rsidP="00A80A2C">
      <w:pPr>
        <w:tabs>
          <w:tab w:val="left" w:pos="1665"/>
        </w:tabs>
        <w:spacing w:after="0"/>
        <w:rPr>
          <w:sz w:val="24"/>
          <w:szCs w:val="24"/>
        </w:rPr>
      </w:pPr>
      <w:r w:rsidRPr="00E51C92">
        <w:rPr>
          <w:sz w:val="24"/>
          <w:szCs w:val="24"/>
        </w:rPr>
        <w:t>public class  D</w:t>
      </w:r>
    </w:p>
    <w:p w:rsidR="00A80A2C" w:rsidRPr="00E51C92" w:rsidRDefault="00A80A2C" w:rsidP="00A80A2C">
      <w:pPr>
        <w:tabs>
          <w:tab w:val="left" w:pos="1665"/>
        </w:tabs>
        <w:spacing w:after="0"/>
        <w:rPr>
          <w:sz w:val="24"/>
          <w:szCs w:val="24"/>
        </w:rPr>
      </w:pPr>
      <w:r w:rsidRPr="00E51C92">
        <w:rPr>
          <w:sz w:val="24"/>
          <w:szCs w:val="24"/>
        </w:rPr>
        <w:t>{</w:t>
      </w:r>
    </w:p>
    <w:p w:rsidR="00A80A2C" w:rsidRPr="00E51C92" w:rsidRDefault="00A80A2C" w:rsidP="00A80A2C">
      <w:pPr>
        <w:tabs>
          <w:tab w:val="left" w:pos="1665"/>
        </w:tabs>
        <w:spacing w:after="0"/>
        <w:rPr>
          <w:sz w:val="24"/>
          <w:szCs w:val="24"/>
        </w:rPr>
      </w:pPr>
      <w:r w:rsidRPr="00E51C92">
        <w:rPr>
          <w:sz w:val="24"/>
          <w:szCs w:val="24"/>
        </w:rPr>
        <w:t xml:space="preserve">       public D()</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t xml:space="preserve">             System.out.println("running constructor"); </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t xml:space="preserve">       public int j=100;</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t xml:space="preserve">      public void print()</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t xml:space="preserve">         System.out.println("j="+j);</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lastRenderedPageBreak/>
        <w:t>}</w:t>
      </w:r>
    </w:p>
    <w:p w:rsidR="00A80A2C" w:rsidRPr="00E51C92" w:rsidRDefault="00A80A2C" w:rsidP="00A80A2C">
      <w:pPr>
        <w:tabs>
          <w:tab w:val="left" w:pos="1665"/>
        </w:tabs>
        <w:spacing w:after="0"/>
        <w:rPr>
          <w:sz w:val="24"/>
          <w:szCs w:val="24"/>
        </w:rPr>
      </w:pPr>
      <w:r w:rsidRPr="00E51C92">
        <w:rPr>
          <w:sz w:val="24"/>
          <w:szCs w:val="24"/>
        </w:rPr>
        <w:t>Note:Save it as public classname.java</w:t>
      </w:r>
    </w:p>
    <w:p w:rsidR="00A80A2C" w:rsidRPr="00E51C92" w:rsidRDefault="00A80A2C" w:rsidP="00A80A2C">
      <w:pPr>
        <w:tabs>
          <w:tab w:val="left" w:pos="1665"/>
        </w:tabs>
        <w:spacing w:after="0"/>
        <w:rPr>
          <w:sz w:val="24"/>
          <w:szCs w:val="24"/>
        </w:rPr>
      </w:pPr>
    </w:p>
    <w:p w:rsidR="00A80A2C" w:rsidRPr="00E51C92" w:rsidRDefault="00A80A2C" w:rsidP="00A80A2C">
      <w:pPr>
        <w:tabs>
          <w:tab w:val="left" w:pos="1665"/>
        </w:tabs>
        <w:spacing w:after="0"/>
        <w:rPr>
          <w:sz w:val="24"/>
          <w:szCs w:val="24"/>
        </w:rPr>
      </w:pPr>
    </w:p>
    <w:p w:rsidR="00A80A2C" w:rsidRPr="00E51C92" w:rsidRDefault="00A80A2C" w:rsidP="00A80A2C">
      <w:pPr>
        <w:tabs>
          <w:tab w:val="left" w:pos="1665"/>
        </w:tabs>
        <w:spacing w:after="0"/>
        <w:rPr>
          <w:sz w:val="24"/>
          <w:szCs w:val="24"/>
        </w:rPr>
      </w:pPr>
      <w:r w:rsidRPr="00E51C92">
        <w:rPr>
          <w:sz w:val="24"/>
          <w:szCs w:val="24"/>
        </w:rPr>
        <w:t>package com.qspiders.pack2;</w:t>
      </w:r>
    </w:p>
    <w:p w:rsidR="00A80A2C" w:rsidRPr="00E51C92" w:rsidRDefault="00A80A2C" w:rsidP="00A80A2C">
      <w:pPr>
        <w:tabs>
          <w:tab w:val="left" w:pos="1665"/>
        </w:tabs>
        <w:spacing w:after="0"/>
        <w:rPr>
          <w:sz w:val="24"/>
          <w:szCs w:val="24"/>
        </w:rPr>
      </w:pPr>
      <w:r w:rsidRPr="00E51C92">
        <w:rPr>
          <w:sz w:val="24"/>
          <w:szCs w:val="24"/>
        </w:rPr>
        <w:t>import com.qspiders.pack1.D;</w:t>
      </w:r>
    </w:p>
    <w:p w:rsidR="00A80A2C" w:rsidRPr="00E51C92" w:rsidRDefault="00A80A2C" w:rsidP="00A80A2C">
      <w:pPr>
        <w:tabs>
          <w:tab w:val="left" w:pos="1665"/>
        </w:tabs>
        <w:spacing w:after="0"/>
        <w:rPr>
          <w:sz w:val="24"/>
          <w:szCs w:val="24"/>
        </w:rPr>
      </w:pPr>
    </w:p>
    <w:p w:rsidR="00A80A2C" w:rsidRPr="00E51C92" w:rsidRDefault="00A80A2C" w:rsidP="00A80A2C">
      <w:pPr>
        <w:tabs>
          <w:tab w:val="left" w:pos="1665"/>
        </w:tabs>
        <w:spacing w:after="0"/>
        <w:rPr>
          <w:sz w:val="24"/>
          <w:szCs w:val="24"/>
        </w:rPr>
      </w:pPr>
      <w:r w:rsidRPr="00E51C92">
        <w:rPr>
          <w:sz w:val="24"/>
          <w:szCs w:val="24"/>
        </w:rPr>
        <w:t>class Run3</w:t>
      </w:r>
    </w:p>
    <w:p w:rsidR="00A80A2C" w:rsidRPr="00E51C92" w:rsidRDefault="00A80A2C" w:rsidP="00A80A2C">
      <w:pPr>
        <w:tabs>
          <w:tab w:val="left" w:pos="1665"/>
        </w:tabs>
        <w:spacing w:after="0"/>
        <w:rPr>
          <w:sz w:val="24"/>
          <w:szCs w:val="24"/>
        </w:rPr>
      </w:pPr>
      <w:r w:rsidRPr="00E51C92">
        <w:rPr>
          <w:sz w:val="24"/>
          <w:szCs w:val="24"/>
        </w:rPr>
        <w:t>{</w:t>
      </w:r>
    </w:p>
    <w:p w:rsidR="00A80A2C" w:rsidRPr="00E51C92" w:rsidRDefault="00A80A2C" w:rsidP="00A80A2C">
      <w:pPr>
        <w:tabs>
          <w:tab w:val="left" w:pos="1665"/>
        </w:tabs>
        <w:spacing w:after="0"/>
        <w:rPr>
          <w:sz w:val="24"/>
          <w:szCs w:val="24"/>
        </w:rPr>
      </w:pPr>
      <w:r w:rsidRPr="00E51C92">
        <w:rPr>
          <w:sz w:val="24"/>
          <w:szCs w:val="24"/>
        </w:rPr>
        <w:t xml:space="preserve">    public static void main(String[] args) </w:t>
      </w:r>
    </w:p>
    <w:p w:rsidR="00A80A2C" w:rsidRPr="00E51C92" w:rsidRDefault="00A80A2C" w:rsidP="00A80A2C">
      <w:pPr>
        <w:tabs>
          <w:tab w:val="left" w:pos="1665"/>
        </w:tabs>
        <w:spacing w:after="0"/>
        <w:rPr>
          <w:sz w:val="24"/>
          <w:szCs w:val="24"/>
        </w:rPr>
      </w:pPr>
      <w:r w:rsidRPr="00E51C92">
        <w:rPr>
          <w:sz w:val="24"/>
          <w:szCs w:val="24"/>
        </w:rPr>
        <w:t xml:space="preserve">   {</w:t>
      </w:r>
    </w:p>
    <w:p w:rsidR="00A80A2C" w:rsidRPr="00E51C92" w:rsidRDefault="00A80A2C" w:rsidP="00A80A2C">
      <w:pPr>
        <w:tabs>
          <w:tab w:val="left" w:pos="1665"/>
        </w:tabs>
        <w:spacing w:after="0"/>
        <w:rPr>
          <w:sz w:val="24"/>
          <w:szCs w:val="24"/>
        </w:rPr>
      </w:pPr>
      <w:r w:rsidRPr="00E51C92">
        <w:rPr>
          <w:sz w:val="24"/>
          <w:szCs w:val="24"/>
        </w:rPr>
        <w:t xml:space="preserve">       System.out.println("main method starts");</w:t>
      </w:r>
    </w:p>
    <w:p w:rsidR="00A80A2C" w:rsidRPr="00E51C92" w:rsidRDefault="00A80A2C" w:rsidP="00A80A2C">
      <w:pPr>
        <w:tabs>
          <w:tab w:val="left" w:pos="1665"/>
        </w:tabs>
        <w:spacing w:after="0"/>
        <w:rPr>
          <w:sz w:val="24"/>
          <w:szCs w:val="24"/>
        </w:rPr>
      </w:pPr>
      <w:r w:rsidRPr="00E51C92">
        <w:rPr>
          <w:sz w:val="24"/>
          <w:szCs w:val="24"/>
        </w:rPr>
        <w:t xml:space="preserve">       D d1=new D(); </w:t>
      </w:r>
    </w:p>
    <w:p w:rsidR="00A80A2C" w:rsidRPr="00E51C92" w:rsidRDefault="00A80A2C" w:rsidP="00A80A2C">
      <w:pPr>
        <w:tabs>
          <w:tab w:val="left" w:pos="1665"/>
        </w:tabs>
        <w:spacing w:after="0"/>
        <w:rPr>
          <w:sz w:val="24"/>
          <w:szCs w:val="24"/>
        </w:rPr>
      </w:pPr>
      <w:r w:rsidRPr="00E51C92">
        <w:rPr>
          <w:sz w:val="24"/>
          <w:szCs w:val="24"/>
        </w:rPr>
        <w:t xml:space="preserve">      d1.print(); </w:t>
      </w:r>
    </w:p>
    <w:p w:rsidR="00A80A2C" w:rsidRPr="00E51C92" w:rsidRDefault="00A80A2C" w:rsidP="00A80A2C">
      <w:pPr>
        <w:tabs>
          <w:tab w:val="left" w:pos="1665"/>
        </w:tabs>
        <w:spacing w:after="0"/>
        <w:rPr>
          <w:sz w:val="24"/>
          <w:szCs w:val="24"/>
        </w:rPr>
      </w:pPr>
      <w:r w:rsidRPr="00E51C92">
        <w:rPr>
          <w:sz w:val="24"/>
          <w:szCs w:val="24"/>
        </w:rPr>
        <w:t xml:space="preserve">      d1.j=200; </w:t>
      </w:r>
    </w:p>
    <w:p w:rsidR="00A80A2C" w:rsidRPr="00E51C92" w:rsidRDefault="00A80A2C" w:rsidP="00A80A2C">
      <w:pPr>
        <w:tabs>
          <w:tab w:val="left" w:pos="1665"/>
        </w:tabs>
        <w:spacing w:after="0"/>
        <w:rPr>
          <w:sz w:val="24"/>
          <w:szCs w:val="24"/>
        </w:rPr>
      </w:pPr>
      <w:r w:rsidRPr="00E51C92">
        <w:rPr>
          <w:sz w:val="24"/>
          <w:szCs w:val="24"/>
        </w:rPr>
        <w:t xml:space="preserve">      d1.print(); </w:t>
      </w:r>
    </w:p>
    <w:p w:rsidR="00A80A2C" w:rsidRPr="00E51C92" w:rsidRDefault="00A80A2C" w:rsidP="00A80A2C">
      <w:pPr>
        <w:tabs>
          <w:tab w:val="left" w:pos="1665"/>
        </w:tabs>
        <w:spacing w:after="0"/>
        <w:rPr>
          <w:sz w:val="24"/>
          <w:szCs w:val="24"/>
        </w:rPr>
      </w:pPr>
      <w:r w:rsidRPr="00E51C92">
        <w:rPr>
          <w:sz w:val="24"/>
          <w:szCs w:val="24"/>
        </w:rPr>
        <w:t xml:space="preserve">      System.out.println("main method ends...");</w:t>
      </w:r>
    </w:p>
    <w:p w:rsidR="00A80A2C" w:rsidRPr="00E51C92" w:rsidRDefault="00A80A2C" w:rsidP="00A80A2C">
      <w:pPr>
        <w:tabs>
          <w:tab w:val="left" w:pos="1665"/>
        </w:tabs>
        <w:spacing w:after="0"/>
        <w:rPr>
          <w:sz w:val="24"/>
          <w:szCs w:val="24"/>
        </w:rPr>
      </w:pPr>
      <w:r w:rsidRPr="00E51C92">
        <w:rPr>
          <w:sz w:val="24"/>
          <w:szCs w:val="24"/>
        </w:rPr>
        <w:t>}</w:t>
      </w:r>
    </w:p>
    <w:p w:rsidR="00A80A2C" w:rsidRPr="00E51C92" w:rsidRDefault="00A80A2C" w:rsidP="00A80A2C">
      <w:pPr>
        <w:tabs>
          <w:tab w:val="left" w:pos="1665"/>
        </w:tabs>
        <w:spacing w:after="0"/>
        <w:rPr>
          <w:sz w:val="24"/>
          <w:szCs w:val="24"/>
        </w:rPr>
      </w:pPr>
      <w:r w:rsidRPr="00E51C92">
        <w:rPr>
          <w:sz w:val="24"/>
          <w:szCs w:val="24"/>
        </w:rPr>
        <w:t>}</w:t>
      </w:r>
    </w:p>
    <w:p w:rsidR="00A80A2C" w:rsidRDefault="00A80A2C" w:rsidP="00A80A2C">
      <w:pPr>
        <w:tabs>
          <w:tab w:val="left" w:pos="1665"/>
        </w:tabs>
        <w:spacing w:after="0"/>
      </w:pPr>
      <w:r>
        <w:object w:dxaOrig="231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5pt;height:46.2pt" o:ole="">
            <v:imagedata r:id="rId55" o:title=""/>
          </v:shape>
          <o:OLEObject Type="Embed" ProgID="PBrush" ShapeID="_x0000_i1025" DrawAspect="Content" ObjectID="_1560921517" r:id="rId56"/>
        </w:object>
      </w:r>
    </w:p>
    <w:p w:rsidR="00A80A2C" w:rsidRPr="00817DCE" w:rsidRDefault="00A80A2C" w:rsidP="00A80A2C">
      <w:pPr>
        <w:tabs>
          <w:tab w:val="left" w:pos="1665"/>
        </w:tabs>
        <w:spacing w:after="0"/>
        <w:rPr>
          <w:sz w:val="32"/>
          <w:szCs w:val="32"/>
        </w:rPr>
      </w:pPr>
    </w:p>
    <w:p w:rsidR="00A80A2C" w:rsidRPr="004D156F" w:rsidRDefault="00A80A2C" w:rsidP="00A80A2C">
      <w:pPr>
        <w:tabs>
          <w:tab w:val="left" w:pos="1665"/>
        </w:tabs>
        <w:spacing w:after="0"/>
        <w:rPr>
          <w:b/>
          <w:sz w:val="32"/>
          <w:szCs w:val="32"/>
          <w:u w:val="single"/>
        </w:rPr>
      </w:pPr>
      <w:r w:rsidRPr="004D156F">
        <w:rPr>
          <w:b/>
          <w:sz w:val="32"/>
          <w:szCs w:val="32"/>
          <w:u w:val="single"/>
        </w:rPr>
        <w:t>Default Members:</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default members has a visibility outside the class but within the package. But default members cannot access outside the package.</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default class and default members are  declared without a keyword</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The public members has a visibility within the package as well as outside the package(another package)</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public members can be accessed from any where</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Whenever compiler finds default constructor(created by compiler) , the access specifier will always will go with the class access specifier</w:t>
      </w:r>
    </w:p>
    <w:p w:rsidR="00A80A2C" w:rsidRPr="00FF3E2C" w:rsidRDefault="00A80A2C" w:rsidP="00CA10B2">
      <w:pPr>
        <w:pStyle w:val="ListParagraph"/>
        <w:numPr>
          <w:ilvl w:val="0"/>
          <w:numId w:val="46"/>
        </w:numPr>
        <w:tabs>
          <w:tab w:val="left" w:pos="1665"/>
        </w:tabs>
        <w:spacing w:after="0"/>
        <w:rPr>
          <w:sz w:val="24"/>
          <w:szCs w:val="24"/>
        </w:rPr>
      </w:pPr>
      <w:r w:rsidRPr="00FF3E2C">
        <w:rPr>
          <w:sz w:val="24"/>
          <w:szCs w:val="24"/>
        </w:rPr>
        <w:t>If the class is public and access specifier is default(for constructor) we cannot create an instance of the class outside the package.</w:t>
      </w:r>
    </w:p>
    <w:p w:rsidR="00A80A2C" w:rsidRPr="007F0459" w:rsidRDefault="00A80A2C" w:rsidP="00A80A2C">
      <w:pPr>
        <w:tabs>
          <w:tab w:val="left" w:pos="1665"/>
        </w:tabs>
        <w:spacing w:after="0"/>
        <w:rPr>
          <w:sz w:val="32"/>
          <w:szCs w:val="32"/>
        </w:rPr>
      </w:pPr>
    </w:p>
    <w:p w:rsidR="00A80A2C" w:rsidRPr="004D156F" w:rsidRDefault="00A80A2C" w:rsidP="00A80A2C">
      <w:pPr>
        <w:pStyle w:val="ListParagraph"/>
        <w:tabs>
          <w:tab w:val="left" w:pos="2055"/>
          <w:tab w:val="left" w:pos="4305"/>
        </w:tabs>
        <w:spacing w:after="0"/>
        <w:rPr>
          <w:sz w:val="24"/>
          <w:szCs w:val="24"/>
        </w:rPr>
      </w:pPr>
      <w:r w:rsidRPr="00130E76">
        <w:rPr>
          <w:noProof/>
          <w:sz w:val="24"/>
          <w:szCs w:val="24"/>
        </w:rPr>
        <w:pict>
          <v:shape id="_x0000_s1283" type="#_x0000_t32" style="position:absolute;left:0;text-align:left;margin-left:67.5pt;margin-top:10.6pt;width:132.75pt;height:56.25pt;flip:y;z-index:251918336" o:connectortype="straight">
            <v:stroke endarrow="block"/>
          </v:shape>
        </w:pict>
      </w:r>
      <w:r w:rsidRPr="00130E76">
        <w:rPr>
          <w:noProof/>
          <w:sz w:val="24"/>
          <w:szCs w:val="24"/>
        </w:rPr>
        <w:pict>
          <v:shape id="_x0000_s1282" type="#_x0000_t32" style="position:absolute;left:0;text-align:left;margin-left:51pt;margin-top:10.6pt;width:45.75pt;height:12pt;flip:y;z-index:251917312" o:connectortype="straight">
            <v:stroke endarrow="block"/>
          </v:shape>
        </w:pict>
      </w:r>
      <w:r w:rsidRPr="004D156F">
        <w:rPr>
          <w:sz w:val="24"/>
          <w:szCs w:val="24"/>
        </w:rPr>
        <w:tab/>
        <w:t>public class</w:t>
      </w:r>
      <w:r w:rsidRPr="004D156F">
        <w:rPr>
          <w:sz w:val="24"/>
          <w:szCs w:val="24"/>
        </w:rPr>
        <w:tab/>
        <w:t xml:space="preserve"> constructor (default access specifier)</w:t>
      </w:r>
    </w:p>
    <w:p w:rsidR="00A80A2C" w:rsidRPr="004D156F" w:rsidRDefault="00A80A2C" w:rsidP="00A80A2C">
      <w:pPr>
        <w:pStyle w:val="ListParagraph"/>
        <w:tabs>
          <w:tab w:val="left" w:pos="1665"/>
        </w:tabs>
        <w:spacing w:after="0"/>
        <w:rPr>
          <w:sz w:val="24"/>
          <w:szCs w:val="24"/>
        </w:rPr>
      </w:pPr>
      <w:r w:rsidRPr="004D156F">
        <w:rPr>
          <w:sz w:val="24"/>
          <w:szCs w:val="24"/>
        </w:rPr>
        <w:t>public class  D</w:t>
      </w:r>
    </w:p>
    <w:p w:rsidR="00A80A2C" w:rsidRPr="004D156F" w:rsidRDefault="00A80A2C" w:rsidP="00A80A2C">
      <w:pPr>
        <w:pStyle w:val="ListParagraph"/>
        <w:tabs>
          <w:tab w:val="left" w:pos="1665"/>
        </w:tabs>
        <w:spacing w:after="0"/>
        <w:rPr>
          <w:sz w:val="24"/>
          <w:szCs w:val="24"/>
        </w:rPr>
      </w:pPr>
      <w:r w:rsidRPr="004D156F">
        <w:rPr>
          <w:sz w:val="24"/>
          <w:szCs w:val="24"/>
        </w:rPr>
        <w:t>{</w:t>
      </w:r>
    </w:p>
    <w:p w:rsidR="00A80A2C" w:rsidRPr="004D156F" w:rsidRDefault="00A80A2C" w:rsidP="00A80A2C">
      <w:pPr>
        <w:pStyle w:val="ListParagraph"/>
        <w:tabs>
          <w:tab w:val="left" w:pos="1665"/>
        </w:tabs>
        <w:spacing w:after="0"/>
        <w:rPr>
          <w:sz w:val="24"/>
          <w:szCs w:val="24"/>
        </w:rPr>
      </w:pPr>
      <w:r w:rsidRPr="004D156F">
        <w:rPr>
          <w:sz w:val="24"/>
          <w:szCs w:val="24"/>
        </w:rPr>
        <w:t xml:space="preserve">        D()</w:t>
      </w:r>
    </w:p>
    <w:p w:rsidR="00A80A2C" w:rsidRPr="004D156F" w:rsidRDefault="00A80A2C" w:rsidP="00A80A2C">
      <w:pPr>
        <w:pStyle w:val="ListParagraph"/>
        <w:tabs>
          <w:tab w:val="left" w:pos="1665"/>
        </w:tabs>
        <w:spacing w:after="0"/>
        <w:rPr>
          <w:sz w:val="24"/>
          <w:szCs w:val="24"/>
        </w:rPr>
      </w:pPr>
      <w:r w:rsidRPr="004D156F">
        <w:rPr>
          <w:sz w:val="24"/>
          <w:szCs w:val="24"/>
        </w:rPr>
        <w:t xml:space="preserve">       {</w:t>
      </w:r>
    </w:p>
    <w:p w:rsidR="00A80A2C" w:rsidRPr="004D156F" w:rsidRDefault="00A80A2C" w:rsidP="00A80A2C">
      <w:pPr>
        <w:pStyle w:val="ListParagraph"/>
        <w:tabs>
          <w:tab w:val="left" w:pos="1665"/>
        </w:tabs>
        <w:spacing w:after="0"/>
        <w:rPr>
          <w:sz w:val="24"/>
          <w:szCs w:val="24"/>
        </w:rPr>
      </w:pPr>
      <w:r w:rsidRPr="004D156F">
        <w:rPr>
          <w:sz w:val="24"/>
          <w:szCs w:val="24"/>
        </w:rPr>
        <w:t xml:space="preserve">             System.out.println("running constructor"); </w:t>
      </w:r>
    </w:p>
    <w:p w:rsidR="00A80A2C" w:rsidRPr="004D156F" w:rsidRDefault="00A80A2C" w:rsidP="00A80A2C">
      <w:pPr>
        <w:pStyle w:val="ListParagraph"/>
        <w:tabs>
          <w:tab w:val="left" w:pos="1665"/>
        </w:tabs>
        <w:spacing w:after="0"/>
        <w:rPr>
          <w:sz w:val="24"/>
          <w:szCs w:val="24"/>
        </w:rPr>
      </w:pPr>
      <w:r w:rsidRPr="004D156F">
        <w:rPr>
          <w:sz w:val="24"/>
          <w:szCs w:val="24"/>
        </w:rPr>
        <w:t xml:space="preserve">       }</w:t>
      </w:r>
    </w:p>
    <w:p w:rsidR="00A80A2C" w:rsidRPr="004D156F" w:rsidRDefault="00A80A2C" w:rsidP="00A80A2C">
      <w:pPr>
        <w:pStyle w:val="ListParagraph"/>
        <w:tabs>
          <w:tab w:val="left" w:pos="1665"/>
        </w:tabs>
        <w:spacing w:after="0"/>
        <w:rPr>
          <w:sz w:val="24"/>
          <w:szCs w:val="24"/>
        </w:rPr>
      </w:pPr>
      <w:r w:rsidRPr="004D156F">
        <w:rPr>
          <w:sz w:val="24"/>
          <w:szCs w:val="24"/>
        </w:rPr>
        <w:lastRenderedPageBreak/>
        <w:t xml:space="preserve">       public int j=100;  </w:t>
      </w:r>
    </w:p>
    <w:p w:rsidR="00A80A2C" w:rsidRPr="004D156F" w:rsidRDefault="00A80A2C" w:rsidP="00A80A2C">
      <w:pPr>
        <w:pStyle w:val="ListParagraph"/>
        <w:tabs>
          <w:tab w:val="left" w:pos="1665"/>
        </w:tabs>
        <w:spacing w:after="0"/>
        <w:rPr>
          <w:sz w:val="24"/>
          <w:szCs w:val="24"/>
        </w:rPr>
      </w:pPr>
      <w:r w:rsidRPr="004D156F">
        <w:rPr>
          <w:sz w:val="24"/>
          <w:szCs w:val="24"/>
        </w:rPr>
        <w:t>}</w:t>
      </w:r>
    </w:p>
    <w:p w:rsidR="00A80A2C" w:rsidRPr="004D156F" w:rsidRDefault="00A80A2C" w:rsidP="00A80A2C">
      <w:pPr>
        <w:pStyle w:val="ListParagraph"/>
        <w:tabs>
          <w:tab w:val="left" w:pos="1665"/>
        </w:tabs>
        <w:spacing w:after="0"/>
        <w:rPr>
          <w:sz w:val="24"/>
          <w:szCs w:val="24"/>
        </w:rPr>
      </w:pPr>
    </w:p>
    <w:p w:rsidR="00A80A2C" w:rsidRPr="004D156F" w:rsidRDefault="00A80A2C" w:rsidP="00A80A2C">
      <w:pPr>
        <w:pStyle w:val="ListParagraph"/>
        <w:tabs>
          <w:tab w:val="left" w:pos="1665"/>
        </w:tabs>
        <w:spacing w:after="0"/>
        <w:rPr>
          <w:sz w:val="24"/>
          <w:szCs w:val="24"/>
        </w:rPr>
      </w:pPr>
      <w:r w:rsidRPr="004D156F">
        <w:rPr>
          <w:sz w:val="24"/>
          <w:szCs w:val="24"/>
        </w:rPr>
        <w:t>package com.qspiders.pack1;</w:t>
      </w:r>
    </w:p>
    <w:p w:rsidR="00A80A2C" w:rsidRPr="004D156F" w:rsidRDefault="00A80A2C" w:rsidP="00A80A2C">
      <w:pPr>
        <w:pStyle w:val="ListParagraph"/>
        <w:tabs>
          <w:tab w:val="left" w:pos="1665"/>
        </w:tabs>
        <w:spacing w:after="0"/>
        <w:rPr>
          <w:sz w:val="24"/>
          <w:szCs w:val="24"/>
        </w:rPr>
      </w:pPr>
      <w:r w:rsidRPr="004D156F">
        <w:rPr>
          <w:sz w:val="24"/>
          <w:szCs w:val="24"/>
        </w:rPr>
        <w:t>public class F</w:t>
      </w:r>
    </w:p>
    <w:p w:rsidR="00A80A2C" w:rsidRPr="004D156F" w:rsidRDefault="00A80A2C" w:rsidP="00A80A2C">
      <w:pPr>
        <w:pStyle w:val="ListParagraph"/>
        <w:tabs>
          <w:tab w:val="left" w:pos="1665"/>
        </w:tabs>
        <w:spacing w:after="0"/>
        <w:rPr>
          <w:sz w:val="24"/>
          <w:szCs w:val="24"/>
        </w:rPr>
      </w:pPr>
      <w:r w:rsidRPr="004D156F">
        <w:rPr>
          <w:sz w:val="24"/>
          <w:szCs w:val="24"/>
        </w:rPr>
        <w:t>{                public int  j=0;</w:t>
      </w:r>
    </w:p>
    <w:p w:rsidR="00A80A2C" w:rsidRPr="004D156F" w:rsidRDefault="00A80A2C" w:rsidP="00A80A2C">
      <w:pPr>
        <w:pStyle w:val="ListParagraph"/>
        <w:tabs>
          <w:tab w:val="left" w:pos="1665"/>
        </w:tabs>
        <w:spacing w:after="0"/>
        <w:rPr>
          <w:sz w:val="24"/>
          <w:szCs w:val="24"/>
        </w:rPr>
      </w:pPr>
      <w:r w:rsidRPr="004D156F">
        <w:rPr>
          <w:sz w:val="24"/>
          <w:szCs w:val="24"/>
        </w:rPr>
        <w:t xml:space="preserve">                  protected int i=100;</w:t>
      </w:r>
    </w:p>
    <w:p w:rsidR="00A80A2C" w:rsidRPr="004D156F" w:rsidRDefault="00A80A2C" w:rsidP="00A80A2C">
      <w:pPr>
        <w:pStyle w:val="ListParagraph"/>
        <w:tabs>
          <w:tab w:val="left" w:pos="1665"/>
        </w:tabs>
        <w:spacing w:after="0"/>
        <w:rPr>
          <w:sz w:val="24"/>
          <w:szCs w:val="24"/>
        </w:rPr>
      </w:pPr>
    </w:p>
    <w:p w:rsidR="00A80A2C" w:rsidRPr="004D156F" w:rsidRDefault="00A80A2C" w:rsidP="00A80A2C">
      <w:pPr>
        <w:pStyle w:val="ListParagraph"/>
        <w:tabs>
          <w:tab w:val="left" w:pos="1665"/>
        </w:tabs>
        <w:spacing w:after="0"/>
        <w:rPr>
          <w:sz w:val="24"/>
          <w:szCs w:val="24"/>
        </w:rPr>
      </w:pPr>
      <w:r w:rsidRPr="004D156F">
        <w:rPr>
          <w:sz w:val="24"/>
          <w:szCs w:val="24"/>
        </w:rPr>
        <w:tab/>
        <w:t>protected void print()</w:t>
      </w:r>
    </w:p>
    <w:p w:rsidR="00A80A2C" w:rsidRPr="004D156F" w:rsidRDefault="00A80A2C" w:rsidP="00A80A2C">
      <w:pPr>
        <w:pStyle w:val="ListParagraph"/>
        <w:tabs>
          <w:tab w:val="left" w:pos="1665"/>
        </w:tabs>
        <w:spacing w:after="0"/>
        <w:rPr>
          <w:sz w:val="24"/>
          <w:szCs w:val="24"/>
        </w:rPr>
      </w:pPr>
      <w:r w:rsidRPr="004D156F">
        <w:rPr>
          <w:sz w:val="24"/>
          <w:szCs w:val="24"/>
        </w:rPr>
        <w:tab/>
        <w:t>{</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System.out.println("i="+i);</w:t>
      </w:r>
    </w:p>
    <w:p w:rsidR="00A80A2C" w:rsidRPr="004D156F" w:rsidRDefault="00A80A2C" w:rsidP="00A80A2C">
      <w:pPr>
        <w:pStyle w:val="ListParagraph"/>
        <w:tabs>
          <w:tab w:val="left" w:pos="1665"/>
        </w:tabs>
        <w:spacing w:after="0"/>
        <w:rPr>
          <w:sz w:val="24"/>
          <w:szCs w:val="24"/>
        </w:rPr>
      </w:pPr>
      <w:r w:rsidRPr="004D156F">
        <w:rPr>
          <w:sz w:val="24"/>
          <w:szCs w:val="24"/>
        </w:rPr>
        <w:tab/>
        <w:t>}</w:t>
      </w:r>
    </w:p>
    <w:p w:rsidR="00A80A2C" w:rsidRPr="004D156F" w:rsidRDefault="00A80A2C" w:rsidP="00A80A2C">
      <w:pPr>
        <w:pStyle w:val="ListParagraph"/>
        <w:tabs>
          <w:tab w:val="left" w:pos="1665"/>
        </w:tabs>
        <w:spacing w:after="0"/>
        <w:rPr>
          <w:sz w:val="24"/>
          <w:szCs w:val="24"/>
        </w:rPr>
      </w:pPr>
      <w:r w:rsidRPr="004D156F">
        <w:rPr>
          <w:sz w:val="24"/>
          <w:szCs w:val="24"/>
        </w:rPr>
        <w:t>}</w:t>
      </w:r>
    </w:p>
    <w:p w:rsidR="00A80A2C" w:rsidRPr="004D156F" w:rsidRDefault="00A80A2C" w:rsidP="00A80A2C">
      <w:pPr>
        <w:pStyle w:val="ListParagraph"/>
        <w:tabs>
          <w:tab w:val="left" w:pos="1665"/>
        </w:tabs>
        <w:spacing w:after="0"/>
        <w:rPr>
          <w:sz w:val="24"/>
          <w:szCs w:val="24"/>
        </w:rPr>
      </w:pPr>
    </w:p>
    <w:p w:rsidR="00A80A2C" w:rsidRPr="004D156F" w:rsidRDefault="00A80A2C" w:rsidP="00A80A2C">
      <w:pPr>
        <w:pStyle w:val="ListParagraph"/>
        <w:tabs>
          <w:tab w:val="left" w:pos="1665"/>
        </w:tabs>
        <w:spacing w:after="0"/>
        <w:rPr>
          <w:sz w:val="24"/>
          <w:szCs w:val="24"/>
        </w:rPr>
      </w:pPr>
      <w:r w:rsidRPr="004D156F">
        <w:rPr>
          <w:sz w:val="24"/>
          <w:szCs w:val="24"/>
        </w:rPr>
        <w:t>class Run3</w:t>
      </w:r>
    </w:p>
    <w:p w:rsidR="00A80A2C" w:rsidRPr="004D156F" w:rsidRDefault="00A80A2C" w:rsidP="00A80A2C">
      <w:pPr>
        <w:pStyle w:val="ListParagraph"/>
        <w:tabs>
          <w:tab w:val="left" w:pos="1665"/>
        </w:tabs>
        <w:spacing w:after="0"/>
        <w:rPr>
          <w:sz w:val="24"/>
          <w:szCs w:val="24"/>
        </w:rPr>
      </w:pPr>
      <w:r w:rsidRPr="004D156F">
        <w:rPr>
          <w:sz w:val="24"/>
          <w:szCs w:val="24"/>
        </w:rPr>
        <w:t>{</w:t>
      </w:r>
    </w:p>
    <w:p w:rsidR="00A80A2C" w:rsidRPr="004D156F" w:rsidRDefault="00A80A2C" w:rsidP="00A80A2C">
      <w:pPr>
        <w:pStyle w:val="ListParagraph"/>
        <w:tabs>
          <w:tab w:val="left" w:pos="1665"/>
        </w:tabs>
        <w:spacing w:after="0"/>
        <w:rPr>
          <w:sz w:val="24"/>
          <w:szCs w:val="24"/>
        </w:rPr>
      </w:pPr>
      <w:r w:rsidRPr="004D156F">
        <w:rPr>
          <w:sz w:val="24"/>
          <w:szCs w:val="24"/>
        </w:rPr>
        <w:t xml:space="preserve">                   public static void main(String[] args) </w:t>
      </w:r>
    </w:p>
    <w:p w:rsidR="00A80A2C" w:rsidRPr="004D156F" w:rsidRDefault="00A80A2C" w:rsidP="00A80A2C">
      <w:pPr>
        <w:pStyle w:val="ListParagraph"/>
        <w:tabs>
          <w:tab w:val="left" w:pos="1665"/>
        </w:tabs>
        <w:spacing w:after="0"/>
        <w:rPr>
          <w:sz w:val="24"/>
          <w:szCs w:val="24"/>
        </w:rPr>
      </w:pPr>
      <w:r w:rsidRPr="004D156F">
        <w:rPr>
          <w:sz w:val="24"/>
          <w:szCs w:val="24"/>
        </w:rPr>
        <w:tab/>
        <w:t>{</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System.out.println("main method starts");</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 xml:space="preserve">F f1=new F(); </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f1.print();</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f1.i=200;</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f1.print();</w:t>
      </w:r>
    </w:p>
    <w:p w:rsidR="00A80A2C" w:rsidRPr="004D156F" w:rsidRDefault="00A80A2C" w:rsidP="00A80A2C">
      <w:pPr>
        <w:pStyle w:val="ListParagraph"/>
        <w:tabs>
          <w:tab w:val="left" w:pos="1665"/>
        </w:tabs>
        <w:spacing w:after="0"/>
        <w:rPr>
          <w:sz w:val="24"/>
          <w:szCs w:val="24"/>
        </w:rPr>
      </w:pPr>
      <w:r w:rsidRPr="004D156F">
        <w:rPr>
          <w:sz w:val="24"/>
          <w:szCs w:val="24"/>
        </w:rPr>
        <w:tab/>
      </w:r>
      <w:r w:rsidRPr="004D156F">
        <w:rPr>
          <w:sz w:val="24"/>
          <w:szCs w:val="24"/>
        </w:rPr>
        <w:tab/>
        <w:t>System.out.println("main method ends...");</w:t>
      </w:r>
    </w:p>
    <w:p w:rsidR="00A80A2C" w:rsidRPr="004D156F" w:rsidRDefault="00A80A2C" w:rsidP="00A80A2C">
      <w:pPr>
        <w:pStyle w:val="ListParagraph"/>
        <w:tabs>
          <w:tab w:val="left" w:pos="1665"/>
        </w:tabs>
        <w:spacing w:after="0"/>
        <w:rPr>
          <w:sz w:val="24"/>
          <w:szCs w:val="24"/>
        </w:rPr>
      </w:pPr>
      <w:r w:rsidRPr="004D156F">
        <w:rPr>
          <w:sz w:val="24"/>
          <w:szCs w:val="24"/>
        </w:rPr>
        <w:tab/>
        <w:t>}</w:t>
      </w:r>
    </w:p>
    <w:p w:rsidR="00A80A2C" w:rsidRPr="004D156F" w:rsidRDefault="00A80A2C" w:rsidP="00A80A2C">
      <w:pPr>
        <w:pStyle w:val="ListParagraph"/>
        <w:tabs>
          <w:tab w:val="left" w:pos="1665"/>
        </w:tabs>
        <w:spacing w:after="0"/>
        <w:rPr>
          <w:sz w:val="24"/>
          <w:szCs w:val="24"/>
        </w:rPr>
      </w:pPr>
      <w:r w:rsidRPr="004D156F">
        <w:rPr>
          <w:sz w:val="24"/>
          <w:szCs w:val="24"/>
        </w:rPr>
        <w:t>}</w:t>
      </w: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r>
        <w:t>// Save this as F.java</w:t>
      </w:r>
    </w:p>
    <w:p w:rsidR="00A80A2C" w:rsidRDefault="00A80A2C" w:rsidP="00A80A2C">
      <w:pPr>
        <w:pStyle w:val="ListParagraph"/>
        <w:tabs>
          <w:tab w:val="left" w:pos="1665"/>
        </w:tabs>
        <w:spacing w:after="0"/>
      </w:pPr>
      <w:r>
        <w:t>//Compile &amp; run , the above program Run3.class will work because protected members can be accessed from Same  /package.</w:t>
      </w: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r>
        <w:t>package com.qspiders.pack2;</w:t>
      </w:r>
    </w:p>
    <w:p w:rsidR="00A80A2C" w:rsidRDefault="00A80A2C" w:rsidP="00A80A2C">
      <w:pPr>
        <w:pStyle w:val="ListParagraph"/>
        <w:tabs>
          <w:tab w:val="left" w:pos="1665"/>
        </w:tabs>
        <w:spacing w:after="0"/>
      </w:pPr>
      <w:r>
        <w:t>import com.qspiders.pack1.F;</w:t>
      </w:r>
    </w:p>
    <w:p w:rsidR="00A80A2C" w:rsidRDefault="00A80A2C" w:rsidP="00A80A2C">
      <w:pPr>
        <w:pStyle w:val="ListParagraph"/>
        <w:tabs>
          <w:tab w:val="left" w:pos="1665"/>
        </w:tabs>
        <w:spacing w:after="0"/>
      </w:pPr>
      <w:r>
        <w:t>class  Run4</w:t>
      </w:r>
    </w:p>
    <w:p w:rsidR="00A80A2C" w:rsidRDefault="00A80A2C" w:rsidP="00A80A2C">
      <w:pPr>
        <w:pStyle w:val="ListParagraph"/>
        <w:tabs>
          <w:tab w:val="left" w:pos="1665"/>
        </w:tabs>
        <w:spacing w:after="0"/>
      </w:pPr>
      <w:r>
        <w:t>{</w:t>
      </w:r>
    </w:p>
    <w:p w:rsidR="00A80A2C" w:rsidRDefault="00A80A2C" w:rsidP="00A80A2C">
      <w:pPr>
        <w:pStyle w:val="ListParagraph"/>
        <w:tabs>
          <w:tab w:val="left" w:pos="1665"/>
        </w:tabs>
        <w:spacing w:after="0"/>
      </w:pPr>
      <w:r>
        <w:tab/>
        <w:t xml:space="preserve">public static void main(String[] args) </w:t>
      </w:r>
    </w:p>
    <w:p w:rsidR="00A80A2C" w:rsidRDefault="00A80A2C" w:rsidP="00A80A2C">
      <w:pPr>
        <w:pStyle w:val="ListParagraph"/>
        <w:tabs>
          <w:tab w:val="left" w:pos="1665"/>
        </w:tabs>
        <w:spacing w:after="0"/>
      </w:pPr>
      <w:r>
        <w:tab/>
        <w:t>{</w:t>
      </w:r>
    </w:p>
    <w:p w:rsidR="00A80A2C" w:rsidRDefault="00A80A2C" w:rsidP="00A80A2C">
      <w:pPr>
        <w:pStyle w:val="ListParagraph"/>
        <w:tabs>
          <w:tab w:val="left" w:pos="1665"/>
        </w:tabs>
        <w:spacing w:after="0"/>
      </w:pPr>
      <w:r>
        <w:tab/>
      </w:r>
      <w:r>
        <w:tab/>
        <w:t>System.out.println("main method starts");</w:t>
      </w:r>
    </w:p>
    <w:p w:rsidR="00A80A2C" w:rsidRDefault="00A80A2C" w:rsidP="00A80A2C">
      <w:pPr>
        <w:pStyle w:val="ListParagraph"/>
        <w:tabs>
          <w:tab w:val="left" w:pos="1665"/>
        </w:tabs>
        <w:spacing w:after="0"/>
      </w:pPr>
      <w:r>
        <w:tab/>
      </w:r>
      <w:r>
        <w:tab/>
        <w:t>F f1=new F();</w:t>
      </w:r>
    </w:p>
    <w:p w:rsidR="00A80A2C" w:rsidRDefault="00A80A2C" w:rsidP="00A80A2C">
      <w:pPr>
        <w:pStyle w:val="ListParagraph"/>
        <w:tabs>
          <w:tab w:val="left" w:pos="1665"/>
        </w:tabs>
        <w:spacing w:after="0"/>
      </w:pPr>
      <w:r>
        <w:tab/>
      </w:r>
      <w:r>
        <w:tab/>
        <w:t>f1.print(); // protected members can't be accessed</w:t>
      </w:r>
    </w:p>
    <w:p w:rsidR="00A80A2C" w:rsidRDefault="00A80A2C" w:rsidP="00A80A2C">
      <w:pPr>
        <w:pStyle w:val="ListParagraph"/>
        <w:tabs>
          <w:tab w:val="left" w:pos="1665"/>
        </w:tabs>
        <w:spacing w:after="0"/>
      </w:pPr>
      <w:r>
        <w:t xml:space="preserve">                              f1.i=200;  // without inheritance from other package</w:t>
      </w:r>
    </w:p>
    <w:p w:rsidR="00A80A2C" w:rsidRDefault="00A80A2C" w:rsidP="00A80A2C">
      <w:pPr>
        <w:pStyle w:val="ListParagraph"/>
        <w:tabs>
          <w:tab w:val="left" w:pos="1665"/>
        </w:tabs>
        <w:spacing w:after="0"/>
      </w:pPr>
      <w:r>
        <w:tab/>
      </w:r>
      <w:r>
        <w:tab/>
        <w:t>f1.print();</w:t>
      </w:r>
    </w:p>
    <w:p w:rsidR="00A80A2C" w:rsidRDefault="00A80A2C" w:rsidP="00A80A2C">
      <w:pPr>
        <w:pStyle w:val="ListParagraph"/>
        <w:tabs>
          <w:tab w:val="left" w:pos="1665"/>
        </w:tabs>
        <w:spacing w:after="0"/>
      </w:pPr>
      <w:r>
        <w:tab/>
      </w:r>
      <w:r>
        <w:tab/>
        <w:t>System.out.println("main method ends");</w:t>
      </w:r>
    </w:p>
    <w:p w:rsidR="00A80A2C" w:rsidRDefault="00A80A2C" w:rsidP="00A80A2C">
      <w:pPr>
        <w:pStyle w:val="ListParagraph"/>
        <w:tabs>
          <w:tab w:val="left" w:pos="1665"/>
        </w:tabs>
        <w:spacing w:after="0"/>
      </w:pPr>
      <w:r>
        <w:tab/>
        <w:t>}</w:t>
      </w:r>
    </w:p>
    <w:p w:rsidR="00A80A2C" w:rsidRDefault="00A80A2C" w:rsidP="00A80A2C">
      <w:pPr>
        <w:pStyle w:val="ListParagraph"/>
        <w:tabs>
          <w:tab w:val="left" w:pos="1665"/>
        </w:tabs>
        <w:spacing w:after="0"/>
      </w:pPr>
      <w:r>
        <w:lastRenderedPageBreak/>
        <w:t>}</w:t>
      </w: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r>
        <w:rPr>
          <w:noProof/>
          <w:lang w:val="en-IN" w:eastAsia="en-IN" w:bidi="ta-IN"/>
        </w:rPr>
        <w:drawing>
          <wp:inline distT="0" distB="0" distL="0" distR="0">
            <wp:extent cx="3752850" cy="171450"/>
            <wp:effectExtent l="19050" t="0" r="0" b="0"/>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3752850" cy="171450"/>
                    </a:xfrm>
                    <a:prstGeom prst="rect">
                      <a:avLst/>
                    </a:prstGeom>
                    <a:noFill/>
                    <a:ln w="9525">
                      <a:noFill/>
                      <a:miter lim="800000"/>
                      <a:headEnd/>
                      <a:tailEnd/>
                    </a:ln>
                  </pic:spPr>
                </pic:pic>
              </a:graphicData>
            </a:graphic>
          </wp:inline>
        </w:drawing>
      </w:r>
    </w:p>
    <w:p w:rsidR="00A80A2C" w:rsidRDefault="00A80A2C" w:rsidP="00A80A2C">
      <w:pPr>
        <w:pStyle w:val="ListParagraph"/>
        <w:tabs>
          <w:tab w:val="left" w:pos="1665"/>
        </w:tabs>
        <w:spacing w:after="0"/>
      </w:pPr>
    </w:p>
    <w:p w:rsidR="00A80A2C" w:rsidRDefault="00A80A2C" w:rsidP="00A80A2C">
      <w:pPr>
        <w:pStyle w:val="ListParagraph"/>
        <w:tabs>
          <w:tab w:val="left" w:pos="1665"/>
        </w:tabs>
        <w:spacing w:after="0"/>
      </w:pPr>
      <w:r>
        <w:rPr>
          <w:noProof/>
          <w:lang w:val="en-IN" w:eastAsia="en-IN" w:bidi="ta-IN"/>
        </w:rPr>
        <w:drawing>
          <wp:inline distT="0" distB="0" distL="0" distR="0">
            <wp:extent cx="5943600" cy="1228725"/>
            <wp:effectExtent l="19050" t="0" r="0" b="0"/>
            <wp:docPr id="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5943600" cy="1228725"/>
                    </a:xfrm>
                    <a:prstGeom prst="rect">
                      <a:avLst/>
                    </a:prstGeom>
                    <a:noFill/>
                    <a:ln w="9525">
                      <a:noFill/>
                      <a:miter lim="800000"/>
                      <a:headEnd/>
                      <a:tailEnd/>
                    </a:ln>
                  </pic:spPr>
                </pic:pic>
              </a:graphicData>
            </a:graphic>
          </wp:inline>
        </w:drawing>
      </w:r>
    </w:p>
    <w:p w:rsidR="00A80A2C" w:rsidRPr="00FF43FE" w:rsidRDefault="00A80A2C" w:rsidP="00A80A2C"/>
    <w:p w:rsidR="00A80A2C" w:rsidRDefault="00A80A2C" w:rsidP="00A80A2C"/>
    <w:p w:rsidR="00A80A2C" w:rsidRDefault="00A80A2C" w:rsidP="00A80A2C">
      <w:pPr>
        <w:tabs>
          <w:tab w:val="left" w:pos="1545"/>
        </w:tabs>
        <w:spacing w:after="0"/>
      </w:pPr>
      <w:r>
        <w:t xml:space="preserve"> package com.qspiders.pack2;</w:t>
      </w:r>
    </w:p>
    <w:p w:rsidR="00A80A2C" w:rsidRDefault="00A80A2C" w:rsidP="00A80A2C">
      <w:pPr>
        <w:tabs>
          <w:tab w:val="left" w:pos="1545"/>
        </w:tabs>
        <w:spacing w:after="0"/>
      </w:pPr>
      <w:r>
        <w:t>import com.qspiders.pack1.F;</w:t>
      </w:r>
    </w:p>
    <w:p w:rsidR="00A80A2C" w:rsidRDefault="00A80A2C" w:rsidP="00A80A2C">
      <w:pPr>
        <w:tabs>
          <w:tab w:val="left" w:pos="1545"/>
        </w:tabs>
        <w:spacing w:after="0"/>
      </w:pPr>
    </w:p>
    <w:p w:rsidR="00A80A2C" w:rsidRDefault="00A80A2C" w:rsidP="00A80A2C">
      <w:pPr>
        <w:tabs>
          <w:tab w:val="left" w:pos="1545"/>
        </w:tabs>
        <w:spacing w:after="0"/>
      </w:pPr>
      <w:r>
        <w:t>class  Run5 extends F</w:t>
      </w:r>
    </w:p>
    <w:p w:rsidR="00A80A2C" w:rsidRDefault="00A80A2C" w:rsidP="00A80A2C">
      <w:pPr>
        <w:tabs>
          <w:tab w:val="left" w:pos="1545"/>
        </w:tabs>
        <w:spacing w:after="0"/>
      </w:pPr>
      <w:r>
        <w:t>{</w:t>
      </w:r>
    </w:p>
    <w:p w:rsidR="00A80A2C" w:rsidRDefault="00A80A2C" w:rsidP="00A80A2C">
      <w:pPr>
        <w:tabs>
          <w:tab w:val="left" w:pos="1545"/>
        </w:tabs>
        <w:spacing w:after="0"/>
      </w:pPr>
      <w:r>
        <w:t xml:space="preserve">    public static void main(String[] args) </w:t>
      </w:r>
    </w:p>
    <w:p w:rsidR="00A80A2C" w:rsidRDefault="00A80A2C" w:rsidP="00A80A2C">
      <w:pPr>
        <w:tabs>
          <w:tab w:val="left" w:pos="1545"/>
        </w:tabs>
        <w:spacing w:after="0"/>
      </w:pPr>
      <w:r>
        <w:t xml:space="preserve">   {</w:t>
      </w:r>
    </w:p>
    <w:p w:rsidR="00A80A2C" w:rsidRDefault="00A80A2C" w:rsidP="00A80A2C">
      <w:pPr>
        <w:tabs>
          <w:tab w:val="left" w:pos="1545"/>
        </w:tabs>
        <w:spacing w:after="0"/>
      </w:pPr>
      <w:r>
        <w:t xml:space="preserve">        System.out.println("main method starts");</w:t>
      </w:r>
    </w:p>
    <w:p w:rsidR="00A80A2C" w:rsidRDefault="00A80A2C" w:rsidP="00A80A2C">
      <w:pPr>
        <w:tabs>
          <w:tab w:val="left" w:pos="1545"/>
        </w:tabs>
        <w:spacing w:after="0"/>
      </w:pPr>
      <w:r>
        <w:t xml:space="preserve">        Run5 r1=new Run5();</w:t>
      </w:r>
    </w:p>
    <w:p w:rsidR="00A80A2C" w:rsidRDefault="00A80A2C" w:rsidP="00A80A2C">
      <w:pPr>
        <w:tabs>
          <w:tab w:val="left" w:pos="1545"/>
        </w:tabs>
        <w:spacing w:after="0"/>
      </w:pPr>
      <w:r>
        <w:t xml:space="preserve">        r1.print(); // print() and i are protected members</w:t>
      </w:r>
    </w:p>
    <w:p w:rsidR="00A80A2C" w:rsidRDefault="00A80A2C" w:rsidP="00A80A2C">
      <w:pPr>
        <w:tabs>
          <w:tab w:val="left" w:pos="1545"/>
        </w:tabs>
        <w:spacing w:after="0"/>
      </w:pPr>
      <w:r>
        <w:t xml:space="preserve">        r1.i=200;  // class C, can be accessed only through</w:t>
      </w:r>
    </w:p>
    <w:p w:rsidR="00A80A2C" w:rsidRDefault="00A80A2C" w:rsidP="00A80A2C">
      <w:pPr>
        <w:tabs>
          <w:tab w:val="left" w:pos="1545"/>
        </w:tabs>
        <w:spacing w:after="0"/>
      </w:pPr>
      <w:r>
        <w:t xml:space="preserve">        r1.print(); //inheritance, becomes private to this class</w:t>
      </w:r>
    </w:p>
    <w:p w:rsidR="00A80A2C" w:rsidRDefault="00A80A2C" w:rsidP="00A80A2C">
      <w:pPr>
        <w:tabs>
          <w:tab w:val="left" w:pos="1545"/>
        </w:tabs>
        <w:spacing w:after="0"/>
      </w:pPr>
      <w:r>
        <w:t xml:space="preserve">       System.out.println("main method ends");</w:t>
      </w:r>
    </w:p>
    <w:p w:rsidR="00A80A2C" w:rsidRDefault="00A80A2C" w:rsidP="00A80A2C">
      <w:pPr>
        <w:tabs>
          <w:tab w:val="left" w:pos="1545"/>
        </w:tabs>
        <w:spacing w:after="0"/>
      </w:pPr>
      <w:r>
        <w:t xml:space="preserve">  }</w:t>
      </w:r>
    </w:p>
    <w:p w:rsidR="00A80A2C" w:rsidRDefault="00A80A2C" w:rsidP="00A80A2C">
      <w:pPr>
        <w:tabs>
          <w:tab w:val="left" w:pos="1545"/>
        </w:tabs>
        <w:spacing w:after="0"/>
      </w:pPr>
      <w:r>
        <w:t>}</w:t>
      </w:r>
    </w:p>
    <w:p w:rsidR="00A80A2C" w:rsidRDefault="00A80A2C" w:rsidP="00A80A2C">
      <w:pPr>
        <w:tabs>
          <w:tab w:val="left" w:pos="1545"/>
        </w:tabs>
        <w:spacing w:after="0"/>
      </w:pPr>
      <w:r>
        <w:rPr>
          <w:noProof/>
          <w:lang w:val="en-IN" w:eastAsia="en-IN" w:bidi="ta-IN"/>
        </w:rPr>
        <w:drawing>
          <wp:inline distT="0" distB="0" distL="0" distR="0">
            <wp:extent cx="1390650" cy="476250"/>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srcRect/>
                    <a:stretch>
                      <a:fillRect/>
                    </a:stretch>
                  </pic:blipFill>
                  <pic:spPr bwMode="auto">
                    <a:xfrm>
                      <a:off x="0" y="0"/>
                      <a:ext cx="1390650" cy="476250"/>
                    </a:xfrm>
                    <a:prstGeom prst="rect">
                      <a:avLst/>
                    </a:prstGeom>
                    <a:noFill/>
                    <a:ln w="9525">
                      <a:noFill/>
                      <a:miter lim="800000"/>
                      <a:headEnd/>
                      <a:tailEnd/>
                    </a:ln>
                  </pic:spPr>
                </pic:pic>
              </a:graphicData>
            </a:graphic>
          </wp:inline>
        </w:drawing>
      </w:r>
    </w:p>
    <w:p w:rsidR="00A80A2C" w:rsidRDefault="00A80A2C" w:rsidP="00A80A2C">
      <w:pPr>
        <w:tabs>
          <w:tab w:val="left" w:pos="1545"/>
        </w:tabs>
        <w:spacing w:after="0"/>
      </w:pPr>
    </w:p>
    <w:p w:rsidR="00A80A2C" w:rsidRPr="004D156F" w:rsidRDefault="00A80A2C" w:rsidP="00A80A2C">
      <w:pPr>
        <w:tabs>
          <w:tab w:val="left" w:pos="1545"/>
        </w:tabs>
        <w:spacing w:after="0"/>
        <w:rPr>
          <w:b/>
          <w:sz w:val="28"/>
          <w:szCs w:val="28"/>
          <w:u w:val="single"/>
        </w:rPr>
      </w:pPr>
      <w:r w:rsidRPr="004D156F">
        <w:rPr>
          <w:b/>
          <w:sz w:val="28"/>
          <w:szCs w:val="28"/>
          <w:u w:val="single"/>
        </w:rPr>
        <w:t>Protected</w:t>
      </w:r>
    </w:p>
    <w:p w:rsidR="00A80A2C" w:rsidRPr="004D156F" w:rsidRDefault="00A80A2C" w:rsidP="00CA10B2">
      <w:pPr>
        <w:pStyle w:val="ListParagraph"/>
        <w:numPr>
          <w:ilvl w:val="0"/>
          <w:numId w:val="47"/>
        </w:numPr>
        <w:tabs>
          <w:tab w:val="left" w:pos="1545"/>
        </w:tabs>
        <w:spacing w:after="0"/>
        <w:rPr>
          <w:sz w:val="24"/>
          <w:szCs w:val="24"/>
        </w:rPr>
      </w:pPr>
      <w:r w:rsidRPr="004D156F">
        <w:rPr>
          <w:sz w:val="24"/>
          <w:szCs w:val="24"/>
        </w:rPr>
        <w:t>The protected members have the visibility outside the class and also outside the package. But protected members can be accessed by other  package only through inheritance.</w:t>
      </w:r>
    </w:p>
    <w:p w:rsidR="00A80A2C" w:rsidRPr="004D156F" w:rsidRDefault="00A80A2C" w:rsidP="00CA10B2">
      <w:pPr>
        <w:pStyle w:val="ListParagraph"/>
        <w:numPr>
          <w:ilvl w:val="0"/>
          <w:numId w:val="47"/>
        </w:numPr>
        <w:tabs>
          <w:tab w:val="left" w:pos="1545"/>
        </w:tabs>
        <w:spacing w:after="0"/>
        <w:rPr>
          <w:sz w:val="24"/>
          <w:szCs w:val="24"/>
        </w:rPr>
      </w:pPr>
      <w:r w:rsidRPr="004D156F">
        <w:rPr>
          <w:sz w:val="24"/>
          <w:szCs w:val="24"/>
        </w:rPr>
        <w:t>After inheriting protected members it behaves as a private member to the class</w:t>
      </w:r>
    </w:p>
    <w:p w:rsidR="00A80A2C" w:rsidRDefault="00A80A2C" w:rsidP="00A80A2C">
      <w:pPr>
        <w:pStyle w:val="ListParagraph"/>
        <w:tabs>
          <w:tab w:val="left" w:pos="1545"/>
        </w:tabs>
        <w:spacing w:after="0"/>
        <w:rPr>
          <w:sz w:val="32"/>
          <w:szCs w:val="32"/>
        </w:rPr>
      </w:pPr>
    </w:p>
    <w:p w:rsidR="00A80A2C" w:rsidRPr="0089621C" w:rsidRDefault="00A80A2C" w:rsidP="00A80A2C">
      <w:pPr>
        <w:pStyle w:val="ListParagraph"/>
        <w:tabs>
          <w:tab w:val="left" w:pos="1545"/>
        </w:tabs>
        <w:spacing w:after="0"/>
        <w:rPr>
          <w:sz w:val="24"/>
          <w:szCs w:val="24"/>
        </w:rPr>
      </w:pPr>
      <w:r w:rsidRPr="0089621C">
        <w:rPr>
          <w:sz w:val="24"/>
          <w:szCs w:val="24"/>
        </w:rPr>
        <w:t>package com.qspiders.pack1;</w:t>
      </w:r>
    </w:p>
    <w:p w:rsidR="00A80A2C" w:rsidRPr="0089621C" w:rsidRDefault="00A80A2C" w:rsidP="00A80A2C">
      <w:pPr>
        <w:pStyle w:val="ListParagraph"/>
        <w:tabs>
          <w:tab w:val="left" w:pos="1545"/>
        </w:tabs>
        <w:spacing w:after="0"/>
        <w:rPr>
          <w:sz w:val="24"/>
          <w:szCs w:val="24"/>
        </w:rPr>
      </w:pPr>
    </w:p>
    <w:p w:rsidR="00A80A2C" w:rsidRPr="0089621C" w:rsidRDefault="00A80A2C" w:rsidP="00A80A2C">
      <w:pPr>
        <w:pStyle w:val="ListParagraph"/>
        <w:tabs>
          <w:tab w:val="left" w:pos="1545"/>
        </w:tabs>
        <w:spacing w:after="0"/>
        <w:rPr>
          <w:sz w:val="24"/>
          <w:szCs w:val="24"/>
        </w:rPr>
      </w:pPr>
      <w:r w:rsidRPr="0089621C">
        <w:rPr>
          <w:sz w:val="24"/>
          <w:szCs w:val="24"/>
        </w:rPr>
        <w:t>class A</w:t>
      </w:r>
    </w:p>
    <w:p w:rsidR="00A80A2C" w:rsidRPr="0089621C" w:rsidRDefault="00A80A2C" w:rsidP="00A80A2C">
      <w:pPr>
        <w:pStyle w:val="ListParagraph"/>
        <w:tabs>
          <w:tab w:val="left" w:pos="1545"/>
        </w:tabs>
        <w:spacing w:after="0"/>
        <w:rPr>
          <w:sz w:val="24"/>
          <w:szCs w:val="24"/>
        </w:rPr>
      </w:pPr>
      <w:r w:rsidRPr="0089621C">
        <w:rPr>
          <w:sz w:val="24"/>
          <w:szCs w:val="24"/>
        </w:rPr>
        <w:t>{</w:t>
      </w:r>
    </w:p>
    <w:p w:rsidR="00A80A2C" w:rsidRPr="0089621C" w:rsidRDefault="00A80A2C" w:rsidP="00A80A2C">
      <w:pPr>
        <w:pStyle w:val="ListParagraph"/>
        <w:tabs>
          <w:tab w:val="left" w:pos="1545"/>
        </w:tabs>
        <w:spacing w:after="0"/>
        <w:rPr>
          <w:sz w:val="24"/>
          <w:szCs w:val="24"/>
        </w:rPr>
      </w:pPr>
      <w:r w:rsidRPr="0089621C">
        <w:rPr>
          <w:sz w:val="24"/>
          <w:szCs w:val="24"/>
        </w:rPr>
        <w:t xml:space="preserve">               void test(){</w:t>
      </w:r>
    </w:p>
    <w:p w:rsidR="00A80A2C" w:rsidRPr="0089621C" w:rsidRDefault="00A80A2C" w:rsidP="00A80A2C">
      <w:pPr>
        <w:pStyle w:val="ListParagraph"/>
        <w:tabs>
          <w:tab w:val="left" w:pos="1545"/>
        </w:tabs>
        <w:spacing w:after="0"/>
        <w:rPr>
          <w:sz w:val="24"/>
          <w:szCs w:val="24"/>
        </w:rPr>
      </w:pPr>
      <w:r w:rsidRPr="0089621C">
        <w:rPr>
          <w:sz w:val="24"/>
          <w:szCs w:val="24"/>
        </w:rPr>
        <w:tab/>
      </w:r>
      <w:r w:rsidRPr="0089621C">
        <w:rPr>
          <w:sz w:val="24"/>
          <w:szCs w:val="24"/>
        </w:rPr>
        <w:tab/>
        <w:t>System.out.println("test() of class A");</w:t>
      </w:r>
    </w:p>
    <w:p w:rsidR="00A80A2C" w:rsidRPr="0089621C" w:rsidRDefault="00A80A2C" w:rsidP="00A80A2C">
      <w:pPr>
        <w:pStyle w:val="ListParagraph"/>
        <w:tabs>
          <w:tab w:val="left" w:pos="1545"/>
        </w:tabs>
        <w:spacing w:after="0"/>
        <w:rPr>
          <w:sz w:val="24"/>
          <w:szCs w:val="24"/>
        </w:rPr>
      </w:pPr>
      <w:r w:rsidRPr="0089621C">
        <w:rPr>
          <w:sz w:val="24"/>
          <w:szCs w:val="24"/>
        </w:rPr>
        <w:lastRenderedPageBreak/>
        <w:tab/>
        <w:t>}</w:t>
      </w:r>
    </w:p>
    <w:p w:rsidR="00A80A2C" w:rsidRPr="0089621C" w:rsidRDefault="00A80A2C" w:rsidP="00A80A2C">
      <w:pPr>
        <w:pStyle w:val="ListParagraph"/>
        <w:tabs>
          <w:tab w:val="left" w:pos="1545"/>
        </w:tabs>
        <w:spacing w:after="0"/>
        <w:rPr>
          <w:sz w:val="24"/>
          <w:szCs w:val="24"/>
        </w:rPr>
      </w:pPr>
    </w:p>
    <w:p w:rsidR="00A80A2C" w:rsidRPr="0089621C" w:rsidRDefault="00A80A2C" w:rsidP="00A80A2C">
      <w:pPr>
        <w:pStyle w:val="ListParagraph"/>
        <w:tabs>
          <w:tab w:val="left" w:pos="1545"/>
        </w:tabs>
        <w:spacing w:after="0"/>
        <w:rPr>
          <w:sz w:val="24"/>
          <w:szCs w:val="24"/>
        </w:rPr>
      </w:pPr>
      <w:r w:rsidRPr="0089621C">
        <w:rPr>
          <w:sz w:val="24"/>
          <w:szCs w:val="24"/>
        </w:rPr>
        <w:tab/>
        <w:t>String test(String str){</w:t>
      </w:r>
    </w:p>
    <w:p w:rsidR="00A80A2C" w:rsidRPr="0089621C" w:rsidRDefault="00A80A2C" w:rsidP="00A80A2C">
      <w:pPr>
        <w:pStyle w:val="ListParagraph"/>
        <w:tabs>
          <w:tab w:val="left" w:pos="1545"/>
        </w:tabs>
        <w:spacing w:after="0"/>
        <w:rPr>
          <w:sz w:val="24"/>
          <w:szCs w:val="24"/>
        </w:rPr>
      </w:pPr>
      <w:r w:rsidRPr="0089621C">
        <w:rPr>
          <w:sz w:val="24"/>
          <w:szCs w:val="24"/>
        </w:rPr>
        <w:tab/>
      </w:r>
      <w:r w:rsidRPr="0089621C">
        <w:rPr>
          <w:sz w:val="24"/>
          <w:szCs w:val="24"/>
        </w:rPr>
        <w:tab/>
        <w:t>System.out.println("test() of class A");</w:t>
      </w:r>
    </w:p>
    <w:p w:rsidR="00A80A2C" w:rsidRPr="0089621C" w:rsidRDefault="00A80A2C" w:rsidP="00A80A2C">
      <w:pPr>
        <w:pStyle w:val="ListParagraph"/>
        <w:tabs>
          <w:tab w:val="left" w:pos="1545"/>
        </w:tabs>
        <w:spacing w:after="0"/>
        <w:rPr>
          <w:sz w:val="24"/>
          <w:szCs w:val="24"/>
        </w:rPr>
      </w:pPr>
      <w:r w:rsidRPr="0089621C">
        <w:rPr>
          <w:sz w:val="24"/>
          <w:szCs w:val="24"/>
        </w:rPr>
        <w:tab/>
      </w:r>
      <w:r w:rsidRPr="0089621C">
        <w:rPr>
          <w:sz w:val="24"/>
          <w:szCs w:val="24"/>
        </w:rPr>
        <w:tab/>
        <w:t>return "done";</w:t>
      </w:r>
    </w:p>
    <w:p w:rsidR="00A80A2C" w:rsidRPr="0089621C" w:rsidRDefault="00A80A2C" w:rsidP="00A80A2C">
      <w:pPr>
        <w:pStyle w:val="ListParagraph"/>
        <w:tabs>
          <w:tab w:val="left" w:pos="1545"/>
        </w:tabs>
        <w:spacing w:after="0"/>
        <w:rPr>
          <w:sz w:val="24"/>
          <w:szCs w:val="24"/>
        </w:rPr>
      </w:pPr>
      <w:r w:rsidRPr="0089621C">
        <w:rPr>
          <w:sz w:val="24"/>
          <w:szCs w:val="24"/>
        </w:rPr>
        <w:tab/>
        <w:t>}</w:t>
      </w:r>
    </w:p>
    <w:p w:rsidR="00A80A2C" w:rsidRPr="0089621C" w:rsidRDefault="00A80A2C" w:rsidP="00A80A2C">
      <w:pPr>
        <w:pStyle w:val="ListParagraph"/>
        <w:tabs>
          <w:tab w:val="left" w:pos="1545"/>
        </w:tabs>
        <w:spacing w:after="0"/>
        <w:rPr>
          <w:sz w:val="24"/>
          <w:szCs w:val="24"/>
        </w:rPr>
      </w:pPr>
    </w:p>
    <w:p w:rsidR="00A80A2C" w:rsidRPr="0089621C" w:rsidRDefault="00A80A2C" w:rsidP="00A80A2C">
      <w:pPr>
        <w:pStyle w:val="ListParagraph"/>
        <w:tabs>
          <w:tab w:val="left" w:pos="1545"/>
        </w:tabs>
        <w:spacing w:after="0"/>
        <w:rPr>
          <w:sz w:val="24"/>
          <w:szCs w:val="24"/>
        </w:rPr>
      </w:pPr>
      <w:r w:rsidRPr="0089621C">
        <w:rPr>
          <w:sz w:val="24"/>
          <w:szCs w:val="24"/>
        </w:rPr>
        <w:tab/>
        <w:t>String  test(String str,int i){</w:t>
      </w:r>
    </w:p>
    <w:p w:rsidR="00A80A2C" w:rsidRPr="0089621C" w:rsidRDefault="00A80A2C" w:rsidP="00A80A2C">
      <w:pPr>
        <w:pStyle w:val="ListParagraph"/>
        <w:tabs>
          <w:tab w:val="left" w:pos="1545"/>
        </w:tabs>
        <w:spacing w:after="0"/>
        <w:rPr>
          <w:sz w:val="24"/>
          <w:szCs w:val="24"/>
        </w:rPr>
      </w:pPr>
      <w:r w:rsidRPr="0089621C">
        <w:rPr>
          <w:sz w:val="24"/>
          <w:szCs w:val="24"/>
        </w:rPr>
        <w:tab/>
        <w:t xml:space="preserve">             System.out.println("test() of class A");</w:t>
      </w:r>
    </w:p>
    <w:p w:rsidR="00A80A2C" w:rsidRPr="0089621C" w:rsidRDefault="00A80A2C" w:rsidP="00A80A2C">
      <w:pPr>
        <w:pStyle w:val="ListParagraph"/>
        <w:tabs>
          <w:tab w:val="left" w:pos="1545"/>
        </w:tabs>
        <w:spacing w:after="0"/>
        <w:rPr>
          <w:sz w:val="24"/>
          <w:szCs w:val="24"/>
        </w:rPr>
      </w:pPr>
      <w:r w:rsidRPr="0089621C">
        <w:rPr>
          <w:sz w:val="24"/>
          <w:szCs w:val="24"/>
        </w:rPr>
        <w:tab/>
      </w:r>
      <w:r w:rsidRPr="0089621C">
        <w:rPr>
          <w:sz w:val="24"/>
          <w:szCs w:val="24"/>
        </w:rPr>
        <w:tab/>
        <w:t xml:space="preserve"> return "done";</w:t>
      </w:r>
    </w:p>
    <w:p w:rsidR="00A80A2C" w:rsidRPr="0089621C" w:rsidRDefault="00A80A2C" w:rsidP="00A80A2C">
      <w:pPr>
        <w:pStyle w:val="ListParagraph"/>
        <w:tabs>
          <w:tab w:val="left" w:pos="1545"/>
        </w:tabs>
        <w:spacing w:after="0"/>
        <w:rPr>
          <w:sz w:val="24"/>
          <w:szCs w:val="24"/>
        </w:rPr>
      </w:pPr>
      <w:r w:rsidRPr="0089621C">
        <w:rPr>
          <w:sz w:val="24"/>
          <w:szCs w:val="24"/>
        </w:rPr>
        <w:tab/>
        <w:t>}</w:t>
      </w:r>
    </w:p>
    <w:p w:rsidR="00A80A2C" w:rsidRPr="0089621C" w:rsidRDefault="00A80A2C" w:rsidP="00A80A2C">
      <w:pPr>
        <w:pStyle w:val="ListParagraph"/>
        <w:tabs>
          <w:tab w:val="left" w:pos="1545"/>
        </w:tabs>
        <w:spacing w:after="0"/>
        <w:rPr>
          <w:sz w:val="24"/>
          <w:szCs w:val="24"/>
        </w:rPr>
      </w:pPr>
      <w:r w:rsidRPr="0089621C">
        <w:rPr>
          <w:sz w:val="24"/>
          <w:szCs w:val="24"/>
        </w:rPr>
        <w:t>}</w:t>
      </w:r>
    </w:p>
    <w:p w:rsidR="00A80A2C" w:rsidRPr="0089621C" w:rsidRDefault="00A80A2C" w:rsidP="00A80A2C">
      <w:pPr>
        <w:pStyle w:val="ListParagraph"/>
        <w:tabs>
          <w:tab w:val="left" w:pos="1545"/>
        </w:tabs>
        <w:spacing w:after="0"/>
        <w:rPr>
          <w:sz w:val="24"/>
          <w:szCs w:val="24"/>
        </w:rPr>
      </w:pPr>
    </w:p>
    <w:p w:rsidR="00A80A2C" w:rsidRPr="0089621C" w:rsidRDefault="00A80A2C" w:rsidP="00A80A2C">
      <w:pPr>
        <w:pStyle w:val="ListParagraph"/>
        <w:tabs>
          <w:tab w:val="left" w:pos="1545"/>
        </w:tabs>
        <w:spacing w:after="0"/>
        <w:rPr>
          <w:sz w:val="24"/>
          <w:szCs w:val="24"/>
        </w:rPr>
      </w:pPr>
      <w:r w:rsidRPr="0089621C">
        <w:rPr>
          <w:sz w:val="24"/>
          <w:szCs w:val="24"/>
        </w:rPr>
        <w:t>Note: The above program can be compiled, but cannot be run as it does not have main() method</w:t>
      </w:r>
    </w:p>
    <w:p w:rsidR="00A80A2C" w:rsidRDefault="00A80A2C" w:rsidP="00A80A2C">
      <w:pPr>
        <w:pStyle w:val="ListParagraph"/>
        <w:tabs>
          <w:tab w:val="left" w:pos="1545"/>
        </w:tabs>
        <w:spacing w:after="0"/>
        <w:rPr>
          <w:b/>
          <w:sz w:val="24"/>
          <w:szCs w:val="24"/>
          <w:u w:val="single"/>
        </w:rPr>
      </w:pPr>
    </w:p>
    <w:p w:rsidR="00A80A2C" w:rsidRPr="00256E0D" w:rsidRDefault="00A80A2C" w:rsidP="00A80A2C">
      <w:pPr>
        <w:pStyle w:val="ListParagraph"/>
        <w:tabs>
          <w:tab w:val="left" w:pos="1545"/>
        </w:tabs>
        <w:spacing w:after="0"/>
        <w:rPr>
          <w:b/>
          <w:sz w:val="24"/>
          <w:szCs w:val="24"/>
          <w:u w:val="single"/>
        </w:rPr>
      </w:pPr>
      <w:r w:rsidRPr="00256E0D">
        <w:rPr>
          <w:b/>
          <w:sz w:val="24"/>
          <w:szCs w:val="24"/>
          <w:u w:val="single"/>
        </w:rPr>
        <w:t>Method overloading:</w:t>
      </w:r>
    </w:p>
    <w:p w:rsidR="00A80A2C" w:rsidRPr="00256E0D" w:rsidRDefault="00A80A2C" w:rsidP="00A80A2C">
      <w:pPr>
        <w:pStyle w:val="ListParagraph"/>
        <w:tabs>
          <w:tab w:val="left" w:pos="1545"/>
        </w:tabs>
        <w:spacing w:after="0"/>
        <w:rPr>
          <w:sz w:val="24"/>
          <w:szCs w:val="24"/>
        </w:rPr>
      </w:pPr>
      <w:r w:rsidRPr="00256E0D">
        <w:rPr>
          <w:sz w:val="24"/>
          <w:szCs w:val="24"/>
        </w:rPr>
        <w:tab/>
        <w:t xml:space="preserve">Developing multiple methods with same method name but different method signatures is known as </w:t>
      </w:r>
      <w:r w:rsidRPr="00256E0D">
        <w:rPr>
          <w:b/>
          <w:sz w:val="24"/>
          <w:szCs w:val="24"/>
        </w:rPr>
        <w:t>method overloading</w:t>
      </w:r>
      <w:r w:rsidRPr="00256E0D">
        <w:rPr>
          <w:sz w:val="24"/>
          <w:szCs w:val="24"/>
        </w:rPr>
        <w:t>. The signature should change  either in terms of number of arguments  or its datatypes  or return type of the method.</w:t>
      </w:r>
    </w:p>
    <w:p w:rsidR="00A80A2C" w:rsidRPr="00256E0D" w:rsidRDefault="00A80A2C" w:rsidP="00A80A2C">
      <w:pPr>
        <w:pStyle w:val="ListParagraph"/>
        <w:tabs>
          <w:tab w:val="left" w:pos="1545"/>
        </w:tabs>
        <w:spacing w:after="0"/>
        <w:rPr>
          <w:sz w:val="24"/>
          <w:szCs w:val="24"/>
        </w:rPr>
      </w:pPr>
      <w:r w:rsidRPr="00256E0D">
        <w:rPr>
          <w:sz w:val="24"/>
          <w:szCs w:val="24"/>
        </w:rPr>
        <w:t>Imp:Method can be overloaded in the same class(usually) or in the sub class.</w:t>
      </w:r>
    </w:p>
    <w:p w:rsidR="00A80A2C" w:rsidRPr="00256E0D" w:rsidRDefault="00A80A2C" w:rsidP="00A80A2C">
      <w:pPr>
        <w:pStyle w:val="ListParagraph"/>
        <w:tabs>
          <w:tab w:val="left" w:pos="1545"/>
        </w:tabs>
        <w:spacing w:after="0"/>
        <w:rPr>
          <w:sz w:val="24"/>
          <w:szCs w:val="24"/>
        </w:rPr>
      </w:pPr>
    </w:p>
    <w:p w:rsidR="00A80A2C" w:rsidRPr="00256E0D" w:rsidRDefault="00A80A2C" w:rsidP="00A80A2C">
      <w:pPr>
        <w:pStyle w:val="ListParagraph"/>
        <w:tabs>
          <w:tab w:val="left" w:pos="1545"/>
        </w:tabs>
        <w:spacing w:after="0"/>
        <w:rPr>
          <w:b/>
          <w:sz w:val="24"/>
          <w:szCs w:val="24"/>
          <w:u w:val="single"/>
        </w:rPr>
      </w:pPr>
      <w:r w:rsidRPr="00256E0D">
        <w:rPr>
          <w:b/>
          <w:sz w:val="24"/>
          <w:szCs w:val="24"/>
          <w:u w:val="single"/>
        </w:rPr>
        <w:t>Method overriding:</w:t>
      </w:r>
    </w:p>
    <w:p w:rsidR="00A80A2C" w:rsidRPr="00256E0D" w:rsidRDefault="00A80A2C" w:rsidP="00A80A2C">
      <w:pPr>
        <w:pStyle w:val="ListParagraph"/>
        <w:tabs>
          <w:tab w:val="left" w:pos="1545"/>
        </w:tabs>
        <w:spacing w:after="0"/>
        <w:rPr>
          <w:sz w:val="24"/>
          <w:szCs w:val="24"/>
        </w:rPr>
      </w:pPr>
      <w:r w:rsidRPr="00256E0D">
        <w:rPr>
          <w:sz w:val="24"/>
          <w:szCs w:val="24"/>
        </w:rPr>
        <w:t xml:space="preserve">Sub class providing a new implementation of already defined method in the super class.For overriding methods, there should be IS-A relationship b/w classes or inheritance. </w:t>
      </w:r>
    </w:p>
    <w:p w:rsidR="00A80A2C" w:rsidRPr="00256E0D" w:rsidRDefault="00A80A2C" w:rsidP="00A80A2C">
      <w:pPr>
        <w:pStyle w:val="ListParagraph"/>
        <w:tabs>
          <w:tab w:val="left" w:pos="1545"/>
        </w:tabs>
        <w:spacing w:after="0"/>
        <w:rPr>
          <w:sz w:val="24"/>
          <w:szCs w:val="24"/>
        </w:rPr>
      </w:pPr>
      <w:r w:rsidRPr="00256E0D">
        <w:rPr>
          <w:sz w:val="24"/>
          <w:szCs w:val="24"/>
        </w:rPr>
        <w:t>Method overriding  is applicable  for non static methods.</w:t>
      </w:r>
    </w:p>
    <w:p w:rsidR="00A80A2C" w:rsidRPr="00256E0D" w:rsidRDefault="00A80A2C" w:rsidP="00A80A2C">
      <w:pPr>
        <w:pStyle w:val="ListParagraph"/>
        <w:tabs>
          <w:tab w:val="left" w:pos="1545"/>
        </w:tabs>
        <w:spacing w:after="0"/>
        <w:rPr>
          <w:sz w:val="24"/>
          <w:szCs w:val="24"/>
        </w:rPr>
      </w:pPr>
      <w:r w:rsidRPr="00256E0D">
        <w:rPr>
          <w:sz w:val="24"/>
          <w:szCs w:val="24"/>
        </w:rPr>
        <w:t>because only non static methods are inherited.</w:t>
      </w:r>
    </w:p>
    <w:p w:rsidR="00A80A2C" w:rsidRPr="00256E0D" w:rsidRDefault="00A80A2C" w:rsidP="00A80A2C">
      <w:pPr>
        <w:pStyle w:val="ListParagraph"/>
        <w:tabs>
          <w:tab w:val="left" w:pos="1545"/>
        </w:tabs>
        <w:spacing w:after="0"/>
        <w:rPr>
          <w:sz w:val="24"/>
          <w:szCs w:val="24"/>
        </w:rPr>
      </w:pPr>
    </w:p>
    <w:p w:rsidR="00A80A2C" w:rsidRPr="00256E0D" w:rsidRDefault="00A80A2C" w:rsidP="00A80A2C">
      <w:pPr>
        <w:pStyle w:val="ListParagraph"/>
        <w:tabs>
          <w:tab w:val="left" w:pos="1545"/>
        </w:tabs>
        <w:spacing w:after="0"/>
        <w:rPr>
          <w:b/>
          <w:sz w:val="24"/>
          <w:szCs w:val="24"/>
        </w:rPr>
      </w:pPr>
      <w:r w:rsidRPr="00256E0D">
        <w:rPr>
          <w:b/>
          <w:sz w:val="24"/>
          <w:szCs w:val="24"/>
        </w:rPr>
        <w:t>Rules for method overriding:</w:t>
      </w:r>
    </w:p>
    <w:p w:rsidR="00A80A2C" w:rsidRPr="00256E0D" w:rsidRDefault="00A80A2C" w:rsidP="00CA10B2">
      <w:pPr>
        <w:pStyle w:val="ListParagraph"/>
        <w:numPr>
          <w:ilvl w:val="0"/>
          <w:numId w:val="51"/>
        </w:numPr>
        <w:tabs>
          <w:tab w:val="left" w:pos="1545"/>
        </w:tabs>
        <w:spacing w:after="0"/>
        <w:rPr>
          <w:sz w:val="24"/>
          <w:szCs w:val="24"/>
        </w:rPr>
      </w:pPr>
      <w:r w:rsidRPr="00256E0D">
        <w:rPr>
          <w:sz w:val="24"/>
          <w:szCs w:val="24"/>
        </w:rPr>
        <w:t>method must have same name as in the super class</w:t>
      </w:r>
    </w:p>
    <w:p w:rsidR="00A80A2C" w:rsidRPr="00256E0D" w:rsidRDefault="00A80A2C" w:rsidP="00CA10B2">
      <w:pPr>
        <w:pStyle w:val="ListParagraph"/>
        <w:numPr>
          <w:ilvl w:val="0"/>
          <w:numId w:val="51"/>
        </w:numPr>
        <w:tabs>
          <w:tab w:val="left" w:pos="1545"/>
        </w:tabs>
        <w:spacing w:after="0"/>
        <w:rPr>
          <w:sz w:val="24"/>
          <w:szCs w:val="24"/>
        </w:rPr>
      </w:pPr>
      <w:r w:rsidRPr="00256E0D">
        <w:rPr>
          <w:sz w:val="24"/>
          <w:szCs w:val="24"/>
        </w:rPr>
        <w:t>method must have same parameters in the sub class which is in the super class and in the same order.</w:t>
      </w:r>
    </w:p>
    <w:p w:rsidR="00A80A2C" w:rsidRPr="00256E0D" w:rsidRDefault="00A80A2C" w:rsidP="00A80A2C">
      <w:pPr>
        <w:pStyle w:val="ListParagraph"/>
        <w:tabs>
          <w:tab w:val="left" w:pos="1545"/>
        </w:tabs>
        <w:spacing w:after="0"/>
        <w:rPr>
          <w:sz w:val="24"/>
          <w:szCs w:val="24"/>
        </w:rPr>
      </w:pPr>
    </w:p>
    <w:p w:rsidR="00A80A2C" w:rsidRPr="00256E0D" w:rsidRDefault="00A80A2C" w:rsidP="00A80A2C">
      <w:pPr>
        <w:pStyle w:val="ListParagraph"/>
        <w:tabs>
          <w:tab w:val="left" w:pos="1545"/>
        </w:tabs>
        <w:spacing w:after="0"/>
        <w:rPr>
          <w:sz w:val="24"/>
          <w:szCs w:val="24"/>
        </w:rPr>
      </w:pPr>
      <w:r w:rsidRPr="00256E0D">
        <w:rPr>
          <w:sz w:val="24"/>
          <w:szCs w:val="24"/>
        </w:rPr>
        <w:t>Static methods are not overridden in the sub class but it is hidden.</w:t>
      </w:r>
    </w:p>
    <w:p w:rsidR="00A80A2C" w:rsidRDefault="00A80A2C" w:rsidP="00A80A2C">
      <w:pPr>
        <w:pStyle w:val="ListParagraph"/>
        <w:tabs>
          <w:tab w:val="left" w:pos="1545"/>
        </w:tabs>
        <w:spacing w:after="0"/>
        <w:rPr>
          <w:sz w:val="32"/>
          <w:szCs w:val="32"/>
        </w:rPr>
      </w:pPr>
    </w:p>
    <w:p w:rsidR="00DD3B79" w:rsidRDefault="00DD3B79" w:rsidP="00A80A2C">
      <w:pPr>
        <w:pStyle w:val="ListParagraph"/>
        <w:tabs>
          <w:tab w:val="left" w:pos="1545"/>
        </w:tabs>
        <w:spacing w:after="0"/>
        <w:rPr>
          <w:sz w:val="32"/>
          <w:szCs w:val="32"/>
        </w:rPr>
      </w:pPr>
    </w:p>
    <w:p w:rsidR="00432D92" w:rsidRDefault="00432D92" w:rsidP="00A80A2C">
      <w:pPr>
        <w:pStyle w:val="ListParagraph"/>
        <w:tabs>
          <w:tab w:val="left" w:pos="1545"/>
        </w:tabs>
        <w:spacing w:after="0"/>
        <w:rPr>
          <w:sz w:val="32"/>
          <w:szCs w:val="32"/>
        </w:rPr>
      </w:pPr>
    </w:p>
    <w:p w:rsidR="00432D92" w:rsidRDefault="00432D92" w:rsidP="00432D92">
      <w:pPr>
        <w:pStyle w:val="ListParagraph"/>
        <w:tabs>
          <w:tab w:val="left" w:pos="1545"/>
        </w:tabs>
        <w:spacing w:after="0"/>
        <w:rPr>
          <w:sz w:val="32"/>
          <w:szCs w:val="32"/>
        </w:rPr>
      </w:pPr>
    </w:p>
    <w:p w:rsidR="00432D92" w:rsidRDefault="00432D92" w:rsidP="00432D92">
      <w:pPr>
        <w:pStyle w:val="ListParagraph"/>
        <w:tabs>
          <w:tab w:val="left" w:pos="1545"/>
        </w:tabs>
        <w:spacing w:after="0"/>
        <w:rPr>
          <w:sz w:val="32"/>
          <w:szCs w:val="32"/>
        </w:rPr>
      </w:pPr>
    </w:p>
    <w:p w:rsidR="00432D92" w:rsidRDefault="00432D92" w:rsidP="00432D92">
      <w:pPr>
        <w:pStyle w:val="ListParagraph"/>
        <w:tabs>
          <w:tab w:val="left" w:pos="1545"/>
        </w:tabs>
        <w:spacing w:after="0"/>
        <w:rPr>
          <w:sz w:val="32"/>
          <w:szCs w:val="32"/>
        </w:rPr>
      </w:pPr>
    </w:p>
    <w:p w:rsidR="00432D92" w:rsidRDefault="00432D92" w:rsidP="00432D92">
      <w:pPr>
        <w:pStyle w:val="NoSpacing"/>
        <w:jc w:val="both"/>
        <w:rPr>
          <w:sz w:val="32"/>
          <w:szCs w:val="32"/>
        </w:rPr>
      </w:pPr>
    </w:p>
    <w:p w:rsidR="00432D92" w:rsidRDefault="00432D92" w:rsidP="00432D92">
      <w:pPr>
        <w:pStyle w:val="ListParagraph"/>
        <w:tabs>
          <w:tab w:val="left" w:pos="1545"/>
        </w:tabs>
        <w:spacing w:after="0"/>
        <w:rPr>
          <w:lang w:val="en-IN" w:eastAsia="en-IN"/>
        </w:rPr>
      </w:pPr>
      <w:r>
        <w:pict>
          <v:shape id="_x0000_s1284" type="#_x0000_t202" style="position:absolute;left:0;text-align:left;margin-left:166.85pt;margin-top:3.4pt;width:99.65pt;height:59.15pt;z-index:251920384;mso-wrap-distance-left:9.05pt;mso-wrap-distance-right:9.05pt">
            <v:fill color2="black"/>
            <v:textbox>
              <w:txbxContent>
                <w:p w:rsidR="00432D92" w:rsidRDefault="00432D92" w:rsidP="00432D92">
                  <w:r>
                    <w:rPr>
                      <w:rFonts w:eastAsia="Calibri" w:cs="Calibri"/>
                    </w:rPr>
                    <w:t xml:space="preserve">           </w:t>
                  </w:r>
                  <w:r>
                    <w:t>Animal</w:t>
                  </w:r>
                </w:p>
                <w:p w:rsidR="00432D92" w:rsidRDefault="00432D92" w:rsidP="00432D92">
                  <w:r>
                    <w:t>speak()</w:t>
                  </w:r>
                </w:p>
              </w:txbxContent>
            </v:textbox>
          </v:shape>
        </w:pict>
      </w:r>
    </w:p>
    <w:p w:rsidR="00432D92" w:rsidRDefault="00432D92" w:rsidP="00432D92">
      <w:pPr>
        <w:pStyle w:val="ListParagraph"/>
        <w:tabs>
          <w:tab w:val="left" w:pos="1545"/>
        </w:tabs>
        <w:spacing w:after="0"/>
        <w:rPr>
          <w:lang w:val="en-IN" w:eastAsia="en-IN"/>
        </w:rPr>
      </w:pPr>
      <w:r>
        <w:pict>
          <v:shape id="_x0000_s1285" type="#_x0000_t32" style="position:absolute;left:0;text-align:left;margin-left:167.25pt;margin-top:4.85pt;width:99.15pt;height:.05pt;z-index:251921408" o:connectortype="straight" strokeweight=".26mm">
            <v:stroke joinstyle="miter"/>
          </v:shape>
        </w:pict>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rPr>
          <w:lang w:val="en-IN" w:eastAsia="en-IN"/>
        </w:rPr>
      </w:pPr>
      <w:r>
        <w:pict>
          <v:shape id="_x0000_s1294" type="#_x0000_t32" style="position:absolute;left:0;text-align:left;margin-left:212.25pt;margin-top:.5pt;width:.05pt;height:19.5pt;flip:y;z-index:251930624" o:connectortype="straight" strokeweight=".26mm">
            <v:stroke endarrow="block" joinstyle="miter"/>
          </v:shape>
        </w:pict>
      </w:r>
    </w:p>
    <w:p w:rsidR="00432D92" w:rsidRDefault="00432D92" w:rsidP="00432D92">
      <w:pPr>
        <w:pStyle w:val="ListParagraph"/>
        <w:tabs>
          <w:tab w:val="left" w:pos="1545"/>
        </w:tabs>
        <w:spacing w:after="0"/>
        <w:rPr>
          <w:lang w:val="en-IN" w:eastAsia="en-IN"/>
        </w:rPr>
      </w:pPr>
      <w:r>
        <w:pict>
          <v:shape id="_x0000_s1286" type="#_x0000_t202" style="position:absolute;left:0;text-align:left;margin-left:166.85pt;margin-top:4.15pt;width:99.65pt;height:59.15pt;z-index:251922432;mso-wrap-distance-left:9.05pt;mso-wrap-distance-right:9.05pt">
            <v:fill color2="black"/>
            <v:textbox>
              <w:txbxContent>
                <w:p w:rsidR="00432D92" w:rsidRDefault="00432D92" w:rsidP="00432D92">
                  <w:r>
                    <w:rPr>
                      <w:rFonts w:eastAsia="Calibri" w:cs="Calibri"/>
                    </w:rPr>
                    <w:t xml:space="preserve">           </w:t>
                  </w:r>
                  <w:r>
                    <w:t>Mammal</w:t>
                  </w:r>
                </w:p>
                <w:p w:rsidR="00432D92" w:rsidRDefault="00432D92" w:rsidP="00432D92">
                  <w:r>
                    <w:t>speak()</w:t>
                  </w:r>
                </w:p>
                <w:p w:rsidR="00432D92" w:rsidRDefault="00432D92" w:rsidP="00432D92"/>
              </w:txbxContent>
            </v:textbox>
          </v:shape>
        </w:pict>
      </w:r>
    </w:p>
    <w:p w:rsidR="00432D92" w:rsidRDefault="00432D92" w:rsidP="00432D92">
      <w:pPr>
        <w:pStyle w:val="ListParagraph"/>
        <w:tabs>
          <w:tab w:val="left" w:pos="1545"/>
        </w:tabs>
        <w:spacing w:after="0"/>
        <w:rPr>
          <w:lang w:val="en-IN" w:eastAsia="en-IN"/>
        </w:rPr>
      </w:pPr>
      <w:r>
        <w:pict>
          <v:shape id="_x0000_s1287" type="#_x0000_t32" style="position:absolute;left:0;text-align:left;margin-left:167.25pt;margin-top:8.65pt;width:99.15pt;height:.05pt;z-index:251923456" o:connectortype="straight" strokeweight=".26mm">
            <v:stroke joinstyle="miter"/>
          </v:shape>
        </w:pict>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rPr>
          <w:lang w:val="en-IN" w:eastAsia="en-IN"/>
        </w:rPr>
      </w:pPr>
    </w:p>
    <w:p w:rsidR="00432D92" w:rsidRDefault="00432D92" w:rsidP="00432D92">
      <w:pPr>
        <w:pStyle w:val="ListParagraph"/>
        <w:tabs>
          <w:tab w:val="left" w:pos="1545"/>
        </w:tabs>
        <w:spacing w:after="0"/>
        <w:rPr>
          <w:lang w:val="en-IN" w:eastAsia="en-IN"/>
        </w:rPr>
      </w:pPr>
      <w:r>
        <w:pict>
          <v:shape id="_x0000_s1295" type="#_x0000_t32" style="position:absolute;left:0;text-align:left;margin-left:207pt;margin-top:1.3pt;width:.05pt;height:19.5pt;flip:y;z-index:251931648" o:connectortype="straight" strokeweight=".26mm">
            <v:stroke endarrow="block" joinstyle="miter"/>
          </v:shape>
        </w:pict>
      </w:r>
      <w:r>
        <w:pict>
          <v:shape id="_x0000_s1296" type="#_x0000_t32" style="position:absolute;left:0;text-align:left;margin-left:239.25pt;margin-top:1.3pt;width:.05pt;height:12.05pt;flip:y;z-index:251932672" o:connectortype="straight" strokeweight=".26mm">
            <v:stroke endarrow="block" joinstyle="miter"/>
          </v:shape>
        </w:pict>
      </w:r>
      <w:r>
        <w:pict>
          <v:shape id="_x0000_s1297" type="#_x0000_t32" style="position:absolute;left:0;text-align:left;margin-left:239.25pt;margin-top:13.3pt;width:116.4pt;height:.05pt;z-index:251933696" o:connectortype="straight" strokeweight=".26mm">
            <v:stroke joinstyle="miter"/>
          </v:shape>
        </w:pict>
      </w:r>
      <w:r>
        <w:pict>
          <v:shape id="_x0000_s1298" type="#_x0000_t32" style="position:absolute;left:0;text-align:left;margin-left:355.5pt;margin-top:13.3pt;width:.05pt;height:7.55pt;z-index:251934720" o:connectortype="straight" strokeweight=".26mm">
            <v:stroke joinstyle="miter"/>
          </v:shape>
        </w:pict>
      </w:r>
      <w:r>
        <w:pict>
          <v:shape id="_x0000_s1299" type="#_x0000_t32" style="position:absolute;left:0;text-align:left;margin-left:183.75pt;margin-top:1.3pt;width:.05pt;height:12.05pt;flip:y;z-index:251935744" o:connectortype="straight" strokeweight=".26mm">
            <v:stroke endarrow="block" joinstyle="miter"/>
          </v:shape>
        </w:pict>
      </w:r>
      <w:r>
        <w:pict>
          <v:shape id="_x0000_s1300" type="#_x0000_t32" style="position:absolute;left:0;text-align:left;margin-left:62.25pt;margin-top:13.3pt;width:121.55pt;height:.05pt;flip:x;z-index:251936768" o:connectortype="straight" strokeweight=".26mm">
            <v:stroke joinstyle="miter"/>
          </v:shape>
        </w:pict>
      </w:r>
      <w:r>
        <w:pict>
          <v:shape id="_x0000_s1301" type="#_x0000_t32" style="position:absolute;left:0;text-align:left;margin-left:62.25pt;margin-top:13.3pt;width:.05pt;height:7.55pt;z-index:251937792" o:connectortype="straight" strokeweight=".26mm">
            <v:stroke joinstyle="miter"/>
          </v:shape>
        </w:pict>
      </w:r>
    </w:p>
    <w:p w:rsidR="00432D92" w:rsidRDefault="00432D92" w:rsidP="00432D92">
      <w:pPr>
        <w:pStyle w:val="ListParagraph"/>
        <w:tabs>
          <w:tab w:val="left" w:pos="1545"/>
        </w:tabs>
        <w:spacing w:after="0"/>
        <w:rPr>
          <w:lang w:val="en-IN" w:eastAsia="en-IN"/>
        </w:rPr>
      </w:pPr>
    </w:p>
    <w:p w:rsidR="00432D92" w:rsidRDefault="00432D92" w:rsidP="00432D92">
      <w:pPr>
        <w:pStyle w:val="ListParagraph"/>
        <w:tabs>
          <w:tab w:val="left" w:pos="1545"/>
        </w:tabs>
        <w:spacing w:after="0"/>
        <w:rPr>
          <w:lang w:val="en-IN" w:eastAsia="en-IN"/>
        </w:rPr>
      </w:pPr>
      <w:r>
        <w:pict>
          <v:shape id="_x0000_s1288" type="#_x0000_t202" style="position:absolute;left:0;text-align:left;margin-left:8.6pt;margin-top:4.95pt;width:99.65pt;height:59.15pt;z-index:251924480;mso-wrap-distance-left:9.05pt;mso-wrap-distance-right:9.05pt">
            <v:fill color2="black"/>
            <v:textbox>
              <w:txbxContent>
                <w:p w:rsidR="00432D92" w:rsidRDefault="00432D92" w:rsidP="00432D92">
                  <w:r>
                    <w:rPr>
                      <w:rFonts w:eastAsia="Calibri" w:cs="Calibri"/>
                    </w:rPr>
                    <w:t xml:space="preserve">           </w:t>
                  </w:r>
                  <w:r>
                    <w:t>Cat</w:t>
                  </w:r>
                </w:p>
                <w:p w:rsidR="00432D92" w:rsidRDefault="00432D92" w:rsidP="00432D92">
                  <w:r>
                    <w:t>speak()</w:t>
                  </w:r>
                </w:p>
                <w:p w:rsidR="00432D92" w:rsidRDefault="00432D92" w:rsidP="00432D92"/>
              </w:txbxContent>
            </v:textbox>
          </v:shape>
        </w:pict>
      </w:r>
      <w:r>
        <w:pict>
          <v:shape id="_x0000_s1289" type="#_x0000_t202" style="position:absolute;left:0;text-align:left;margin-left:163.1pt;margin-top:4.95pt;width:99.65pt;height:59.15pt;z-index:251925504;mso-wrap-distance-left:9.05pt;mso-wrap-distance-right:9.05pt">
            <v:fill color2="black"/>
            <v:textbox>
              <w:txbxContent>
                <w:p w:rsidR="00432D92" w:rsidRDefault="00432D92" w:rsidP="00432D92">
                  <w:r>
                    <w:rPr>
                      <w:rFonts w:eastAsia="Calibri" w:cs="Calibri"/>
                    </w:rPr>
                    <w:t xml:space="preserve">           </w:t>
                  </w:r>
                  <w:r>
                    <w:t>Dog</w:t>
                  </w:r>
                </w:p>
                <w:p w:rsidR="00432D92" w:rsidRDefault="00432D92" w:rsidP="00432D92">
                  <w:r>
                    <w:t>speak()</w:t>
                  </w:r>
                </w:p>
                <w:p w:rsidR="00432D92" w:rsidRDefault="00432D92" w:rsidP="00432D92"/>
              </w:txbxContent>
            </v:textbox>
          </v:shape>
        </w:pict>
      </w:r>
      <w:r>
        <w:pict>
          <v:shape id="_x0000_s1290" type="#_x0000_t202" style="position:absolute;left:0;text-align:left;margin-left:303.35pt;margin-top:4.95pt;width:99.65pt;height:59.15pt;z-index:251926528;mso-wrap-distance-left:9.05pt;mso-wrap-distance-right:9.05pt">
            <v:fill color2="black"/>
            <v:textbox>
              <w:txbxContent>
                <w:p w:rsidR="00432D92" w:rsidRDefault="00432D92" w:rsidP="00432D92">
                  <w:r>
                    <w:rPr>
                      <w:rFonts w:eastAsia="Calibri" w:cs="Calibri"/>
                    </w:rPr>
                    <w:t xml:space="preserve">           </w:t>
                  </w:r>
                  <w:r>
                    <w:t>Tiger</w:t>
                  </w:r>
                </w:p>
                <w:p w:rsidR="00432D92" w:rsidRDefault="00432D92" w:rsidP="00432D92">
                  <w:r>
                    <w:t>speak()</w:t>
                  </w:r>
                </w:p>
                <w:p w:rsidR="00432D92" w:rsidRDefault="00432D92" w:rsidP="00432D92"/>
              </w:txbxContent>
            </v:textbox>
          </v:shape>
        </w:pict>
      </w:r>
    </w:p>
    <w:p w:rsidR="00432D92" w:rsidRDefault="00432D92" w:rsidP="00432D92">
      <w:pPr>
        <w:pStyle w:val="ListParagraph"/>
        <w:tabs>
          <w:tab w:val="left" w:pos="1545"/>
        </w:tabs>
        <w:spacing w:after="0"/>
        <w:rPr>
          <w:lang w:val="en-IN" w:eastAsia="en-IN"/>
        </w:rPr>
      </w:pPr>
      <w:r>
        <w:pict>
          <v:shape id="_x0000_s1291" type="#_x0000_t32" style="position:absolute;left:0;text-align:left;margin-left:9pt;margin-top:10.15pt;width:99.15pt;height:.05pt;z-index:251927552" o:connectortype="straight" strokeweight=".26mm">
            <v:stroke joinstyle="miter"/>
          </v:shape>
        </w:pict>
      </w:r>
      <w:r>
        <w:pict>
          <v:shape id="_x0000_s1292" type="#_x0000_t32" style="position:absolute;left:0;text-align:left;margin-left:163.5pt;margin-top:10.15pt;width:99.15pt;height:.05pt;z-index:251928576" o:connectortype="straight" strokeweight=".26mm">
            <v:stroke joinstyle="miter"/>
          </v:shape>
        </w:pict>
      </w:r>
      <w:r>
        <w:pict>
          <v:shape id="_x0000_s1293" type="#_x0000_t32" style="position:absolute;left:0;text-align:left;margin-left:303.75pt;margin-top:10.15pt;width:99.15pt;height:.05pt;z-index:251929600" o:connectortype="straight" strokeweight=".26mm">
            <v:stroke joinstyle="miter"/>
          </v:shape>
        </w:pict>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rPr>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Animal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speak()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"Animal speaking"</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Mammal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Animal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speak()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"Mammal speaking"</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Dog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Mammal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speak()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"Bowbow"</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Run4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Mammal </w:t>
      </w:r>
      <w:r>
        <w:rPr>
          <w:rFonts w:ascii="Courier New" w:hAnsi="Courier New" w:cs="Courier New"/>
          <w:color w:val="6A3E3E"/>
          <w:sz w:val="20"/>
          <w:szCs w:val="20"/>
          <w:lang w:val="en-IN" w:eastAsia="en-IN" w:bidi="ta-IN"/>
        </w:rPr>
        <w:t>m1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Mammal();</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m1</w:t>
      </w:r>
      <w:r>
        <w:rPr>
          <w:rFonts w:ascii="Courier New" w:hAnsi="Courier New" w:cs="Courier New"/>
          <w:color w:val="000000"/>
          <w:sz w:val="20"/>
          <w:szCs w:val="20"/>
          <w:lang w:val="en-IN" w:eastAsia="en-IN" w:bidi="ta-IN"/>
        </w:rPr>
        <w:t>.speak();</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Animal </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Animal();</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.speak();</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Dog </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Dog();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.speak();</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pStyle w:val="ListParagraph"/>
        <w:tabs>
          <w:tab w:val="left" w:pos="1545"/>
        </w:tabs>
        <w:spacing w:after="0"/>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pStyle w:val="ListParagraph"/>
        <w:tabs>
          <w:tab w:val="left" w:pos="1545"/>
        </w:tabs>
        <w:spacing w:after="0"/>
      </w:pPr>
      <w:r>
        <w:rPr>
          <w:noProof/>
          <w:lang w:val="en-IN" w:eastAsia="en-IN" w:bidi="ta-IN"/>
        </w:rPr>
        <w:drawing>
          <wp:inline distT="0" distB="0" distL="0" distR="0">
            <wp:extent cx="1578610" cy="491490"/>
            <wp:effectExtent l="19050" t="0" r="254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srcRect/>
                    <a:stretch>
                      <a:fillRect/>
                    </a:stretch>
                  </pic:blipFill>
                  <pic:spPr bwMode="auto">
                    <a:xfrm>
                      <a:off x="0" y="0"/>
                      <a:ext cx="1578610" cy="491490"/>
                    </a:xfrm>
                    <a:prstGeom prst="rect">
                      <a:avLst/>
                    </a:prstGeom>
                    <a:solidFill>
                      <a:srgbClr val="FFFFFF"/>
                    </a:solidFill>
                    <a:ln w="9525">
                      <a:noFill/>
                      <a:miter lim="800000"/>
                      <a:headEnd/>
                      <a:tailEnd/>
                    </a:ln>
                  </pic:spPr>
                </pic:pic>
              </a:graphicData>
            </a:graphic>
          </wp:inline>
        </w:drawing>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A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 method of class 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A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 method of class B"</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 method of class 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B </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B();</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.test();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A </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A();</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.test();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pStyle w:val="ListParagraph"/>
        <w:tabs>
          <w:tab w:val="left" w:pos="1545"/>
        </w:tabs>
        <w:spacing w:after="0"/>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pStyle w:val="ListParagraph"/>
        <w:tabs>
          <w:tab w:val="left" w:pos="1545"/>
        </w:tabs>
        <w:spacing w:after="0"/>
      </w:pPr>
      <w:r>
        <w:rPr>
          <w:noProof/>
          <w:sz w:val="32"/>
          <w:szCs w:val="32"/>
          <w:lang w:val="en-IN" w:eastAsia="en-IN" w:bidi="ta-IN"/>
        </w:rPr>
        <w:drawing>
          <wp:inline distT="0" distB="0" distL="0" distR="0">
            <wp:extent cx="1915160" cy="802005"/>
            <wp:effectExtent l="19050" t="0" r="889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srcRect/>
                    <a:stretch>
                      <a:fillRect/>
                    </a:stretch>
                  </pic:blipFill>
                  <pic:spPr bwMode="auto">
                    <a:xfrm>
                      <a:off x="0" y="0"/>
                      <a:ext cx="1915160" cy="802005"/>
                    </a:xfrm>
                    <a:prstGeom prst="rect">
                      <a:avLst/>
                    </a:prstGeom>
                    <a:solidFill>
                      <a:srgbClr val="FFFFFF"/>
                    </a:solidFill>
                    <a:ln w="9525">
                      <a:noFill/>
                      <a:miter lim="800000"/>
                      <a:headEnd/>
                      <a:tailEnd/>
                    </a:ln>
                  </pic:spPr>
                </pic:pic>
              </a:graphicData>
            </a:graphic>
          </wp:inline>
        </w:drawing>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MummyMD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CreateMD()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"Heat tava"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"put oil on tava"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"pour dosa batter on tava"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"roll it over after 1 min"</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"put potato masala"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MyMD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MummyMD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CreateMD()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super</w:t>
      </w:r>
      <w:r>
        <w:rPr>
          <w:rFonts w:ascii="Courier New" w:hAnsi="Courier New" w:cs="Courier New"/>
          <w:color w:val="000000"/>
          <w:sz w:val="20"/>
          <w:szCs w:val="20"/>
          <w:lang w:val="en-IN" w:eastAsia="en-IN" w:bidi="ta-IN"/>
        </w:rPr>
        <w:t>.CreateMD();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"put chutney"</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"put ghee on dosa"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Run7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MummyMD </w:t>
      </w:r>
      <w:r>
        <w:rPr>
          <w:rFonts w:ascii="Courier New" w:hAnsi="Courier New" w:cs="Courier New"/>
          <w:color w:val="6A3E3E"/>
          <w:sz w:val="20"/>
          <w:szCs w:val="20"/>
          <w:lang w:val="en-IN" w:eastAsia="en-IN" w:bidi="ta-IN"/>
        </w:rPr>
        <w:t>m1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MummyMD();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m1</w:t>
      </w:r>
      <w:r>
        <w:rPr>
          <w:rFonts w:ascii="Courier New" w:hAnsi="Courier New" w:cs="Courier New"/>
          <w:color w:val="000000"/>
          <w:sz w:val="20"/>
          <w:szCs w:val="20"/>
          <w:lang w:val="en-IN" w:eastAsia="en-IN" w:bidi="ta-IN"/>
        </w:rPr>
        <w:t>.CreateMD();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MyMD </w:t>
      </w:r>
      <w:r>
        <w:rPr>
          <w:rFonts w:ascii="Courier New" w:hAnsi="Courier New" w:cs="Courier New"/>
          <w:color w:val="6A3E3E"/>
          <w:sz w:val="20"/>
          <w:szCs w:val="20"/>
          <w:lang w:val="en-IN" w:eastAsia="en-IN" w:bidi="ta-IN"/>
        </w:rPr>
        <w:t>m2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MyMD();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m2</w:t>
      </w:r>
      <w:r>
        <w:rPr>
          <w:rFonts w:ascii="Courier New" w:hAnsi="Courier New" w:cs="Courier New"/>
          <w:color w:val="000000"/>
          <w:sz w:val="20"/>
          <w:szCs w:val="20"/>
          <w:lang w:val="en-IN" w:eastAsia="en-IN" w:bidi="ta-IN"/>
        </w:rPr>
        <w:t>.CreateMD();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pStyle w:val="ListParagraph"/>
        <w:tabs>
          <w:tab w:val="left" w:pos="1545"/>
        </w:tabs>
        <w:spacing w:after="0"/>
        <w:ind w:left="0"/>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Pr="007D6310" w:rsidRDefault="00432D92" w:rsidP="00432D92">
      <w:pPr>
        <w:pStyle w:val="ListParagraph"/>
        <w:tabs>
          <w:tab w:val="left" w:pos="1545"/>
        </w:tabs>
        <w:spacing w:after="0"/>
        <w:ind w:left="0"/>
        <w:rPr>
          <w:b/>
          <w:bCs/>
        </w:rPr>
      </w:pPr>
      <w:r w:rsidRPr="007D6310">
        <w:rPr>
          <w:rFonts w:ascii="Courier New" w:hAnsi="Courier New" w:cs="Courier New"/>
          <w:b/>
          <w:bCs/>
          <w:color w:val="000000"/>
          <w:sz w:val="20"/>
          <w:szCs w:val="20"/>
          <w:lang w:val="en-IN" w:eastAsia="en-IN" w:bidi="ta-IN"/>
        </w:rPr>
        <w:t>Note:</w:t>
      </w:r>
    </w:p>
    <w:p w:rsidR="00432D92" w:rsidRPr="007D6310" w:rsidRDefault="00432D92" w:rsidP="00432D92">
      <w:pPr>
        <w:pStyle w:val="ListParagraph"/>
        <w:tabs>
          <w:tab w:val="left" w:pos="1545"/>
        </w:tabs>
        <w:spacing w:after="0"/>
        <w:ind w:left="0"/>
        <w:rPr>
          <w:rFonts w:ascii="Courier New" w:hAnsi="Courier New" w:cs="Courier New"/>
          <w:b/>
          <w:bCs/>
          <w:color w:val="FF0000"/>
          <w:sz w:val="20"/>
          <w:szCs w:val="20"/>
        </w:rPr>
      </w:pPr>
      <w:r w:rsidRPr="007D6310">
        <w:rPr>
          <w:color w:val="FF0000"/>
          <w:sz w:val="24"/>
          <w:szCs w:val="24"/>
          <w:highlight w:val="yellow"/>
        </w:rPr>
        <w:t>Above   examples are  for method overriding</w:t>
      </w:r>
    </w:p>
    <w:p w:rsidR="00432D92" w:rsidRDefault="00432D92" w:rsidP="00432D92">
      <w:pPr>
        <w:autoSpaceDE w:val="0"/>
        <w:spacing w:after="0" w:line="240" w:lineRule="auto"/>
        <w:rPr>
          <w:rFonts w:ascii="Courier New" w:hAnsi="Courier New" w:cs="Courier New"/>
          <w:b/>
          <w:bCs/>
          <w:color w:val="7F0055"/>
          <w:sz w:val="24"/>
          <w:szCs w:val="24"/>
        </w:rPr>
      </w:pPr>
    </w:p>
    <w:p w:rsidR="00432D92" w:rsidRPr="007D6310" w:rsidRDefault="00432D92" w:rsidP="00432D92">
      <w:pPr>
        <w:autoSpaceDE w:val="0"/>
        <w:spacing w:after="0" w:line="240" w:lineRule="auto"/>
        <w:rPr>
          <w:rFonts w:cstheme="minorHAnsi"/>
          <w:color w:val="000000"/>
          <w:sz w:val="24"/>
          <w:szCs w:val="24"/>
        </w:rPr>
      </w:pPr>
      <w:r w:rsidRPr="007D6310">
        <w:rPr>
          <w:rFonts w:cstheme="minorHAnsi"/>
          <w:color w:val="000000"/>
          <w:sz w:val="24"/>
          <w:szCs w:val="24"/>
        </w:rPr>
        <w:t>Can we override static method?</w:t>
      </w:r>
    </w:p>
    <w:p w:rsidR="00432D92" w:rsidRPr="007D6310" w:rsidRDefault="00432D92" w:rsidP="00432D92">
      <w:pPr>
        <w:autoSpaceDE w:val="0"/>
        <w:spacing w:after="0" w:line="240" w:lineRule="auto"/>
        <w:ind w:firstLine="720"/>
        <w:rPr>
          <w:rFonts w:cstheme="minorHAnsi"/>
          <w:color w:val="000000"/>
          <w:sz w:val="24"/>
          <w:szCs w:val="24"/>
        </w:rPr>
      </w:pPr>
      <w:r w:rsidRPr="007D6310">
        <w:rPr>
          <w:rFonts w:cstheme="minorHAnsi"/>
          <w:color w:val="000000"/>
          <w:sz w:val="24"/>
          <w:szCs w:val="24"/>
        </w:rPr>
        <w:t>No, static method cannot be overridden</w:t>
      </w:r>
    </w:p>
    <w:p w:rsidR="00432D92" w:rsidRPr="007D6310" w:rsidRDefault="00432D92" w:rsidP="00432D92">
      <w:pPr>
        <w:autoSpaceDE w:val="0"/>
        <w:spacing w:after="0" w:line="240" w:lineRule="auto"/>
        <w:rPr>
          <w:rFonts w:cstheme="minorHAnsi"/>
          <w:color w:val="000000"/>
          <w:sz w:val="24"/>
          <w:szCs w:val="24"/>
        </w:rPr>
      </w:pPr>
    </w:p>
    <w:p w:rsidR="00432D92" w:rsidRPr="007D6310" w:rsidRDefault="00432D92" w:rsidP="00432D92">
      <w:pPr>
        <w:autoSpaceDE w:val="0"/>
        <w:spacing w:after="0" w:line="240" w:lineRule="auto"/>
        <w:rPr>
          <w:rFonts w:cstheme="minorHAnsi"/>
          <w:color w:val="000000"/>
          <w:sz w:val="24"/>
          <w:szCs w:val="24"/>
        </w:rPr>
      </w:pPr>
      <w:r w:rsidRPr="007D6310">
        <w:rPr>
          <w:rFonts w:cstheme="minorHAnsi"/>
          <w:color w:val="000000"/>
          <w:sz w:val="24"/>
          <w:szCs w:val="24"/>
        </w:rPr>
        <w:t>Why can’t we override static method?</w:t>
      </w:r>
    </w:p>
    <w:p w:rsidR="00432D92" w:rsidRPr="007D6310" w:rsidRDefault="00432D92" w:rsidP="00432D92">
      <w:pPr>
        <w:autoSpaceDE w:val="0"/>
        <w:spacing w:after="0" w:line="240" w:lineRule="auto"/>
        <w:ind w:firstLine="720"/>
        <w:rPr>
          <w:rFonts w:cstheme="minorHAnsi"/>
          <w:color w:val="000000"/>
          <w:sz w:val="24"/>
          <w:szCs w:val="24"/>
        </w:rPr>
      </w:pPr>
      <w:r w:rsidRPr="007D6310">
        <w:rPr>
          <w:rFonts w:cstheme="minorHAnsi"/>
          <w:color w:val="000000"/>
          <w:sz w:val="24"/>
          <w:szCs w:val="24"/>
        </w:rPr>
        <w:t>Static method is bound to the class and non static method is bound to the object.</w:t>
      </w:r>
    </w:p>
    <w:p w:rsidR="00432D92" w:rsidRDefault="00432D92" w:rsidP="00432D92">
      <w:pPr>
        <w:autoSpaceDE w:val="0"/>
        <w:spacing w:after="0" w:line="240" w:lineRule="auto"/>
        <w:rPr>
          <w:rFonts w:ascii="Courier New" w:hAnsi="Courier New" w:cs="Courier New"/>
          <w:b/>
          <w:bCs/>
          <w:color w:val="000000"/>
          <w:sz w:val="24"/>
          <w:szCs w:val="24"/>
        </w:rPr>
      </w:pPr>
    </w:p>
    <w:p w:rsidR="00432D92" w:rsidRDefault="00432D92" w:rsidP="00432D92">
      <w:pPr>
        <w:autoSpaceDE w:val="0"/>
        <w:spacing w:after="0" w:line="240" w:lineRule="auto"/>
        <w:rPr>
          <w:rFonts w:ascii="Courier New" w:hAnsi="Courier New" w:cs="Courier New"/>
          <w:b/>
          <w:bCs/>
          <w:color w:val="7F0055"/>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A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speak()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"Bow Bow"</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MethodDemo</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A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speak()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"Bow Bow Bow"</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MethodDemo.</w:t>
      </w:r>
      <w:r>
        <w:rPr>
          <w:rFonts w:ascii="Courier New" w:hAnsi="Courier New" w:cs="Courier New"/>
          <w:i/>
          <w:iCs/>
          <w:color w:val="000000"/>
          <w:sz w:val="20"/>
          <w:szCs w:val="20"/>
          <w:lang w:val="en-IN" w:eastAsia="en-IN" w:bidi="ta-IN"/>
        </w:rPr>
        <w:t>speak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if we want A class speak()</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then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A.</w:t>
      </w:r>
      <w:r>
        <w:rPr>
          <w:rFonts w:ascii="Courier New" w:hAnsi="Courier New" w:cs="Courier New"/>
          <w:i/>
          <w:iCs/>
          <w:color w:val="000000"/>
          <w:sz w:val="20"/>
          <w:szCs w:val="20"/>
          <w:lang w:val="en-IN" w:eastAsia="en-IN" w:bidi="ta-IN"/>
        </w:rPr>
        <w:t>speak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pStyle w:val="ListParagraph"/>
        <w:tabs>
          <w:tab w:val="left" w:pos="1545"/>
        </w:tabs>
        <w:spacing w:after="0"/>
        <w:ind w:left="0"/>
      </w:pPr>
      <w:r>
        <w:rPr>
          <w:rFonts w:ascii="Courier New" w:hAnsi="Courier New" w:cs="Courier New"/>
          <w:color w:val="000000"/>
          <w:sz w:val="20"/>
          <w:szCs w:val="20"/>
          <w:lang w:val="en-IN" w:eastAsia="en-IN" w:bidi="ta-IN"/>
        </w:rPr>
        <w:t>}</w:t>
      </w:r>
    </w:p>
    <w:p w:rsidR="00432D92" w:rsidRDefault="00432D92" w:rsidP="00432D92">
      <w:pPr>
        <w:pStyle w:val="ListParagraph"/>
        <w:tabs>
          <w:tab w:val="left" w:pos="1545"/>
        </w:tabs>
        <w:spacing w:after="0"/>
      </w:pPr>
    </w:p>
    <w:p w:rsidR="00432D92" w:rsidRDefault="00432D92" w:rsidP="00432D92">
      <w:pPr>
        <w:pStyle w:val="ListParagraph"/>
        <w:tabs>
          <w:tab w:val="left" w:pos="1545"/>
        </w:tabs>
        <w:spacing w:after="0"/>
      </w:pPr>
    </w:p>
    <w:p w:rsidR="00432D92" w:rsidRDefault="00432D92" w:rsidP="00432D92">
      <w:pPr>
        <w:tabs>
          <w:tab w:val="left" w:pos="1545"/>
        </w:tabs>
        <w:spacing w:after="0"/>
        <w:rPr>
          <w:b/>
          <w:sz w:val="32"/>
          <w:szCs w:val="32"/>
        </w:rPr>
      </w:pPr>
    </w:p>
    <w:p w:rsidR="00432D92" w:rsidRDefault="00432D92" w:rsidP="00432D92">
      <w:pPr>
        <w:tabs>
          <w:tab w:val="left" w:pos="1545"/>
        </w:tabs>
        <w:spacing w:after="0"/>
        <w:rPr>
          <w:sz w:val="32"/>
          <w:szCs w:val="32"/>
        </w:rPr>
      </w:pPr>
      <w:r>
        <w:rPr>
          <w:b/>
          <w:sz w:val="32"/>
          <w:szCs w:val="32"/>
        </w:rPr>
        <w:t>Method Overriding:</w:t>
      </w:r>
    </w:p>
    <w:p w:rsidR="00432D92" w:rsidRPr="007D6310" w:rsidRDefault="00432D92" w:rsidP="00CA10B2">
      <w:pPr>
        <w:numPr>
          <w:ilvl w:val="0"/>
          <w:numId w:val="56"/>
        </w:numPr>
        <w:suppressAutoHyphens/>
      </w:pPr>
      <w:r w:rsidRPr="007D6310">
        <w:t xml:space="preserve">Developing a method with the same name &amp; signature as in the Super  class but different  implementation is known as </w:t>
      </w:r>
      <w:r w:rsidRPr="007D6310">
        <w:rPr>
          <w:u w:val="single"/>
        </w:rPr>
        <w:t>method overriding.</w:t>
      </w:r>
    </w:p>
    <w:p w:rsidR="00432D92" w:rsidRDefault="00432D92" w:rsidP="00CA10B2">
      <w:pPr>
        <w:numPr>
          <w:ilvl w:val="0"/>
          <w:numId w:val="56"/>
        </w:numPr>
        <w:suppressAutoHyphens/>
      </w:pPr>
      <w:r w:rsidRPr="007D6310">
        <w:t xml:space="preserve">In order to override any method the class should extend the super class. The super class </w:t>
      </w:r>
      <w:r>
        <w:t>m</w:t>
      </w:r>
      <w:r w:rsidRPr="007D6310">
        <w:t>ethod can be changed in the sub class by using method overriding.</w:t>
      </w:r>
    </w:p>
    <w:p w:rsidR="00432D92" w:rsidRPr="007D6310" w:rsidRDefault="00432D92" w:rsidP="00CA10B2">
      <w:pPr>
        <w:numPr>
          <w:ilvl w:val="0"/>
          <w:numId w:val="56"/>
        </w:numPr>
        <w:suppressAutoHyphens/>
        <w:rPr>
          <w:sz w:val="18"/>
          <w:szCs w:val="18"/>
        </w:rPr>
      </w:pPr>
      <w:r w:rsidRPr="007D6310">
        <w:t>Constructors cannot be overridden since constructors cannot inherit to sub class.</w:t>
      </w:r>
    </w:p>
    <w:p w:rsidR="00432D92" w:rsidRPr="007D6310" w:rsidRDefault="00432D92" w:rsidP="00CA10B2">
      <w:pPr>
        <w:numPr>
          <w:ilvl w:val="0"/>
          <w:numId w:val="56"/>
        </w:numPr>
        <w:suppressAutoHyphens/>
        <w:rPr>
          <w:sz w:val="18"/>
          <w:szCs w:val="18"/>
        </w:rPr>
      </w:pPr>
      <w:r w:rsidRPr="007D6310">
        <w:t>If you want the super class implementation of the method in the sub class and also want to add your own implementation then you can use super.methodname in the sub class method</w:t>
      </w:r>
    </w:p>
    <w:p w:rsidR="00432D92" w:rsidRPr="007D6310" w:rsidRDefault="00432D92" w:rsidP="00432D92">
      <w:pPr>
        <w:pStyle w:val="ListParagraph"/>
        <w:tabs>
          <w:tab w:val="left" w:pos="1545"/>
        </w:tabs>
        <w:spacing w:after="0"/>
        <w:ind w:left="0"/>
        <w:rPr>
          <w:b/>
          <w:bCs/>
          <w:sz w:val="32"/>
          <w:szCs w:val="32"/>
        </w:rPr>
      </w:pPr>
      <w:r w:rsidRPr="007D6310">
        <w:rPr>
          <w:b/>
          <w:bCs/>
          <w:sz w:val="32"/>
          <w:szCs w:val="32"/>
        </w:rPr>
        <w:t>Class</w:t>
      </w:r>
    </w:p>
    <w:p w:rsidR="00432D92" w:rsidRDefault="00432D92" w:rsidP="00432D92">
      <w:pPr>
        <w:spacing w:after="0"/>
      </w:pPr>
      <w:r>
        <w:t>Abstract class</w:t>
      </w:r>
    </w:p>
    <w:p w:rsidR="00432D92" w:rsidRPr="007D6310" w:rsidRDefault="00432D92" w:rsidP="00432D92">
      <w:pPr>
        <w:spacing w:after="0"/>
        <w:rPr>
          <w:sz w:val="24"/>
          <w:szCs w:val="24"/>
        </w:rPr>
      </w:pPr>
      <w:r w:rsidRPr="007D6310">
        <w:rPr>
          <w:sz w:val="24"/>
          <w:szCs w:val="24"/>
        </w:rPr>
        <w:t>Concrete class</w:t>
      </w:r>
    </w:p>
    <w:p w:rsidR="00432D92" w:rsidRDefault="00432D92" w:rsidP="00432D92">
      <w:pPr>
        <w:tabs>
          <w:tab w:val="left" w:pos="1545"/>
        </w:tabs>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concrete method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 </w:t>
      </w:r>
      <w:r>
        <w:rPr>
          <w:rFonts w:ascii="Courier New" w:hAnsi="Courier New" w:cs="Courier New"/>
          <w:color w:val="3F7F5F"/>
          <w:sz w:val="20"/>
          <w:szCs w:val="20"/>
          <w:lang w:val="en-IN" w:eastAsia="en-IN" w:bidi="ta-IN"/>
        </w:rPr>
        <w:t>// abstract</w:t>
      </w:r>
    </w:p>
    <w:p w:rsidR="00432D92" w:rsidRDefault="00432D92" w:rsidP="00432D92">
      <w:pPr>
        <w:tabs>
          <w:tab w:val="left" w:pos="1545"/>
        </w:tabs>
        <w:spacing w:after="0"/>
        <w:rPr>
          <w:sz w:val="24"/>
          <w:szCs w:val="24"/>
        </w:rPr>
      </w:pPr>
      <w:r>
        <w:rPr>
          <w:rFonts w:ascii="Courier New" w:hAnsi="Courier New" w:cs="Courier New"/>
          <w:color w:val="000000"/>
          <w:sz w:val="20"/>
          <w:szCs w:val="20"/>
          <w:lang w:val="en-IN" w:eastAsia="en-IN" w:bidi="ta-IN"/>
        </w:rPr>
        <w:t>}</w:t>
      </w:r>
    </w:p>
    <w:p w:rsidR="00432D92" w:rsidRDefault="00432D92" w:rsidP="00432D92">
      <w:pPr>
        <w:tabs>
          <w:tab w:val="left" w:pos="1545"/>
        </w:tabs>
        <w:spacing w:after="0"/>
        <w:ind w:left="1080"/>
        <w:rPr>
          <w:sz w:val="24"/>
          <w:szCs w:val="24"/>
        </w:rPr>
      </w:pPr>
    </w:p>
    <w:p w:rsidR="00432D92" w:rsidRPr="007D6310" w:rsidRDefault="00432D92" w:rsidP="00432D92">
      <w:pPr>
        <w:tabs>
          <w:tab w:val="left" w:pos="1545"/>
        </w:tabs>
        <w:spacing w:after="0"/>
        <w:rPr>
          <w:b/>
          <w:bCs/>
          <w:sz w:val="24"/>
          <w:szCs w:val="24"/>
        </w:rPr>
      </w:pPr>
      <w:r w:rsidRPr="007D6310">
        <w:rPr>
          <w:b/>
          <w:bCs/>
          <w:sz w:val="24"/>
          <w:szCs w:val="24"/>
        </w:rPr>
        <w:t>Note:</w:t>
      </w:r>
    </w:p>
    <w:p w:rsidR="00432D92" w:rsidRDefault="00432D92" w:rsidP="00CA10B2">
      <w:pPr>
        <w:numPr>
          <w:ilvl w:val="0"/>
          <w:numId w:val="57"/>
        </w:numPr>
        <w:suppressAutoHyphens/>
        <w:spacing w:after="0"/>
      </w:pPr>
      <w:r>
        <w:t xml:space="preserve">To declare an abstract method we need to use </w:t>
      </w:r>
      <w:r>
        <w:rPr>
          <w:u w:val="single"/>
        </w:rPr>
        <w:t xml:space="preserve">abstract </w:t>
      </w:r>
      <w:r>
        <w:t>keyword i.e. abstract method has no body &amp; it is incomplete.</w:t>
      </w:r>
    </w:p>
    <w:p w:rsidR="00432D92" w:rsidRDefault="00432D92" w:rsidP="00CA10B2">
      <w:pPr>
        <w:numPr>
          <w:ilvl w:val="0"/>
          <w:numId w:val="57"/>
        </w:numPr>
        <w:suppressAutoHyphens/>
        <w:spacing w:after="0"/>
      </w:pPr>
      <w:r>
        <w:t xml:space="preserve">If a class has abstract method then class should be declared </w:t>
      </w:r>
      <w:r>
        <w:rPr>
          <w:u w:val="single"/>
        </w:rPr>
        <w:t>abstract.</w:t>
      </w:r>
      <w:r>
        <w:t xml:space="preserve"> </w:t>
      </w:r>
    </w:p>
    <w:p w:rsidR="00432D92" w:rsidRDefault="00432D92" w:rsidP="00CA10B2">
      <w:pPr>
        <w:numPr>
          <w:ilvl w:val="0"/>
          <w:numId w:val="57"/>
        </w:numPr>
        <w:suppressAutoHyphens/>
        <w:spacing w:after="0"/>
      </w:pPr>
      <w:r>
        <w:t>abstract class does not mean it should compulsorily have abstract methods but opposite is not true.</w:t>
      </w:r>
    </w:p>
    <w:p w:rsidR="00432D92" w:rsidRDefault="00432D92" w:rsidP="00CA10B2">
      <w:pPr>
        <w:numPr>
          <w:ilvl w:val="0"/>
          <w:numId w:val="57"/>
        </w:numPr>
        <w:suppressAutoHyphens/>
        <w:spacing w:after="0"/>
      </w:pPr>
      <w:r>
        <w:t>abstract class cannot be used to create objects</w:t>
      </w:r>
    </w:p>
    <w:p w:rsidR="00432D92" w:rsidRDefault="00432D92" w:rsidP="00432D92">
      <w:pPr>
        <w:tabs>
          <w:tab w:val="left" w:pos="1545"/>
        </w:tabs>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method of class 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F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method of class F"</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Run7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 </w:t>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tabs>
          <w:tab w:val="left" w:pos="1545"/>
        </w:tabs>
        <w:spacing w:after="0"/>
        <w:rPr>
          <w:sz w:val="24"/>
          <w:szCs w:val="24"/>
        </w:rPr>
      </w:pPr>
      <w:r>
        <w:rPr>
          <w:rFonts w:ascii="Courier New" w:hAnsi="Courier New" w:cs="Courier New"/>
          <w:color w:val="000000"/>
          <w:sz w:val="20"/>
          <w:szCs w:val="20"/>
          <w:lang w:val="en-IN" w:eastAsia="en-IN" w:bidi="ta-IN"/>
        </w:rPr>
        <w:t>}</w:t>
      </w:r>
    </w:p>
    <w:p w:rsidR="00432D92" w:rsidRDefault="00432D92" w:rsidP="00432D92">
      <w:pPr>
        <w:tabs>
          <w:tab w:val="left" w:pos="1545"/>
        </w:tabs>
        <w:spacing w:after="0"/>
        <w:ind w:left="1080"/>
      </w:pPr>
    </w:p>
    <w:p w:rsidR="00432D92" w:rsidRDefault="00432D92" w:rsidP="00432D92">
      <w:pPr>
        <w:tabs>
          <w:tab w:val="left" w:pos="1545"/>
        </w:tabs>
        <w:spacing w:after="0"/>
      </w:pPr>
      <w:r>
        <w:rPr>
          <w:sz w:val="24"/>
          <w:szCs w:val="24"/>
        </w:rPr>
        <w:t>o/p</w:t>
      </w:r>
    </w:p>
    <w:p w:rsidR="00432D92" w:rsidRDefault="00432D92" w:rsidP="00432D92">
      <w:pPr>
        <w:tabs>
          <w:tab w:val="left" w:pos="1545"/>
        </w:tabs>
        <w:spacing w:after="0"/>
        <w:rPr>
          <w:sz w:val="24"/>
          <w:szCs w:val="24"/>
        </w:rPr>
      </w:pPr>
      <w:r>
        <w:rPr>
          <w:noProof/>
          <w:sz w:val="24"/>
          <w:szCs w:val="24"/>
          <w:lang w:val="en-IN" w:eastAsia="en-IN" w:bidi="ta-IN"/>
        </w:rPr>
        <w:drawing>
          <wp:inline distT="0" distB="0" distL="0" distR="0">
            <wp:extent cx="1992630" cy="259080"/>
            <wp:effectExtent l="19050" t="0" r="7620" b="0"/>
            <wp:docPr id="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srcRect/>
                    <a:stretch>
                      <a:fillRect/>
                    </a:stretch>
                  </pic:blipFill>
                  <pic:spPr bwMode="auto">
                    <a:xfrm>
                      <a:off x="0" y="0"/>
                      <a:ext cx="1992630" cy="259080"/>
                    </a:xfrm>
                    <a:prstGeom prst="rect">
                      <a:avLst/>
                    </a:prstGeom>
                    <a:solidFill>
                      <a:srgbClr val="FFFFFF"/>
                    </a:solidFill>
                    <a:ln w="9525">
                      <a:noFill/>
                      <a:miter lim="800000"/>
                      <a:headEnd/>
                      <a:tailEnd/>
                    </a:ln>
                  </pic:spPr>
                </pic:pic>
              </a:graphicData>
            </a:graphic>
          </wp:inline>
        </w:drawing>
      </w:r>
    </w:p>
    <w:p w:rsidR="00432D92" w:rsidRDefault="00432D92" w:rsidP="00432D92">
      <w:pPr>
        <w:tabs>
          <w:tab w:val="left" w:pos="1545"/>
        </w:tabs>
        <w:spacing w:after="0"/>
        <w:ind w:left="1080"/>
        <w:rPr>
          <w:sz w:val="24"/>
          <w:szCs w:val="24"/>
        </w:rPr>
      </w:pPr>
    </w:p>
    <w:p w:rsidR="00432D92" w:rsidRDefault="00432D92" w:rsidP="00432D92">
      <w:pPr>
        <w:tabs>
          <w:tab w:val="left" w:pos="1545"/>
        </w:tabs>
        <w:spacing w:after="0"/>
        <w:ind w:left="1080"/>
        <w:rPr>
          <w:sz w:val="24"/>
          <w:szCs w:val="24"/>
        </w:rPr>
      </w:pPr>
    </w:p>
    <w:p w:rsidR="00432D92" w:rsidRDefault="00432D92" w:rsidP="00432D92">
      <w:pPr>
        <w:tabs>
          <w:tab w:val="left" w:pos="1545"/>
        </w:tabs>
        <w:spacing w:after="0"/>
        <w:rPr>
          <w:b/>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test3();</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X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W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X"</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Y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X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implemented in class Y"</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Z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Y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test3()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"test3() implemented in class Z"</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Z </w:t>
      </w:r>
      <w:r>
        <w:rPr>
          <w:rFonts w:ascii="Courier New" w:hAnsi="Courier New" w:cs="Courier New"/>
          <w:color w:val="6A3E3E"/>
          <w:sz w:val="20"/>
          <w:szCs w:val="20"/>
          <w:lang w:val="en-IN" w:eastAsia="en-IN" w:bidi="ta-IN"/>
        </w:rPr>
        <w:t>z1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Z();</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z1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z1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z1</w:t>
      </w:r>
      <w:r>
        <w:rPr>
          <w:rFonts w:ascii="Courier New" w:hAnsi="Courier New" w:cs="Courier New"/>
          <w:color w:val="000000"/>
          <w:sz w:val="20"/>
          <w:szCs w:val="20"/>
          <w:lang w:val="en-IN" w:eastAsia="en-IN" w:bidi="ta-IN"/>
        </w:rPr>
        <w:t>.test3();</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tabs>
          <w:tab w:val="left" w:pos="1545"/>
        </w:tabs>
        <w:spacing w:after="0"/>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tabs>
          <w:tab w:val="left" w:pos="1545"/>
        </w:tabs>
        <w:spacing w:after="0"/>
        <w:rPr>
          <w:sz w:val="24"/>
          <w:szCs w:val="24"/>
        </w:rPr>
      </w:pPr>
      <w:r>
        <w:rPr>
          <w:noProof/>
          <w:sz w:val="24"/>
          <w:szCs w:val="24"/>
          <w:lang w:val="en-IN" w:eastAsia="en-IN" w:bidi="ta-IN"/>
        </w:rPr>
        <w:drawing>
          <wp:inline distT="0" distB="0" distL="0" distR="0">
            <wp:extent cx="2441575" cy="569595"/>
            <wp:effectExtent l="19050" t="0" r="0" b="0"/>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srcRect/>
                    <a:stretch>
                      <a:fillRect/>
                    </a:stretch>
                  </pic:blipFill>
                  <pic:spPr bwMode="auto">
                    <a:xfrm>
                      <a:off x="0" y="0"/>
                      <a:ext cx="2441575" cy="569595"/>
                    </a:xfrm>
                    <a:prstGeom prst="rect">
                      <a:avLst/>
                    </a:prstGeom>
                    <a:solidFill>
                      <a:srgbClr val="FFFFFF"/>
                    </a:solidFill>
                    <a:ln w="9525">
                      <a:noFill/>
                      <a:miter lim="800000"/>
                      <a:headEnd/>
                      <a:tailEnd/>
                    </a:ln>
                  </pic:spPr>
                </pic:pic>
              </a:graphicData>
            </a:graphic>
          </wp:inline>
        </w:drawing>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p>
    <w:p w:rsidR="00432D92" w:rsidRDefault="00432D92" w:rsidP="00432D92">
      <w:pPr>
        <w:tabs>
          <w:tab w:val="left" w:pos="1545"/>
        </w:tabs>
        <w:spacing w:after="0"/>
        <w:rPr>
          <w:rFonts w:eastAsia="Calibri" w:cs="Calibri"/>
          <w:sz w:val="24"/>
          <w:szCs w:val="24"/>
        </w:rPr>
      </w:pPr>
      <w:r>
        <w:rPr>
          <w:b/>
          <w:sz w:val="24"/>
          <w:szCs w:val="24"/>
        </w:rPr>
        <w:t>Abstract Class:</w:t>
      </w:r>
    </w:p>
    <w:p w:rsidR="00432D92" w:rsidRDefault="00432D92" w:rsidP="00432D92">
      <w:pPr>
        <w:tabs>
          <w:tab w:val="left" w:pos="1545"/>
        </w:tabs>
        <w:spacing w:after="0"/>
        <w:jc w:val="both"/>
        <w:rPr>
          <w:rFonts w:eastAsia="Calibri" w:cs="Calibri"/>
          <w:sz w:val="24"/>
          <w:szCs w:val="24"/>
        </w:rPr>
      </w:pPr>
      <w:r>
        <w:rPr>
          <w:sz w:val="24"/>
          <w:szCs w:val="24"/>
        </w:rPr>
        <w:t xml:space="preserve">A method without body is known as abstract method. The abstract method should be  declared with the keyword </w:t>
      </w:r>
      <w:r>
        <w:rPr>
          <w:rFonts w:eastAsia="Calibri" w:cs="Calibri"/>
          <w:sz w:val="24"/>
          <w:szCs w:val="24"/>
        </w:rPr>
        <w:t>‘</w:t>
      </w:r>
      <w:r w:rsidRPr="007D6310">
        <w:rPr>
          <w:b/>
          <w:bCs/>
          <w:sz w:val="24"/>
          <w:szCs w:val="24"/>
        </w:rPr>
        <w:t>abstract’</w:t>
      </w:r>
      <w:r>
        <w:rPr>
          <w:sz w:val="24"/>
          <w:szCs w:val="24"/>
        </w:rPr>
        <w:t xml:space="preserve">.  </w:t>
      </w:r>
    </w:p>
    <w:p w:rsidR="00432D92" w:rsidRDefault="00432D92" w:rsidP="00432D92">
      <w:pPr>
        <w:tabs>
          <w:tab w:val="left" w:pos="1545"/>
        </w:tabs>
        <w:spacing w:after="0"/>
        <w:jc w:val="both"/>
        <w:rPr>
          <w:sz w:val="24"/>
          <w:szCs w:val="24"/>
        </w:rPr>
      </w:pPr>
      <w:r w:rsidRPr="007D6310">
        <w:rPr>
          <w:bCs/>
          <w:sz w:val="24"/>
          <w:szCs w:val="24"/>
        </w:rPr>
        <w:t>If a class contains an abstract method then that class</w:t>
      </w:r>
      <w:r w:rsidRPr="007D6310">
        <w:rPr>
          <w:rFonts w:eastAsia="Calibri" w:cs="Calibri"/>
          <w:bCs/>
          <w:sz w:val="24"/>
          <w:szCs w:val="24"/>
        </w:rPr>
        <w:t xml:space="preserve"> </w:t>
      </w:r>
      <w:r w:rsidRPr="007D6310">
        <w:rPr>
          <w:bCs/>
          <w:sz w:val="24"/>
          <w:szCs w:val="24"/>
        </w:rPr>
        <w:t>is known as</w:t>
      </w:r>
      <w:r>
        <w:rPr>
          <w:b/>
          <w:sz w:val="24"/>
          <w:szCs w:val="24"/>
        </w:rPr>
        <w:t xml:space="preserve"> abstract class</w:t>
      </w:r>
      <w:r>
        <w:rPr>
          <w:sz w:val="24"/>
          <w:szCs w:val="24"/>
        </w:rPr>
        <w:t>.</w:t>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r>
        <w:rPr>
          <w:b/>
          <w:sz w:val="24"/>
          <w:szCs w:val="24"/>
        </w:rPr>
        <w:t>Concrete Class:</w:t>
      </w:r>
    </w:p>
    <w:p w:rsidR="00432D92" w:rsidRDefault="00432D92" w:rsidP="00432D92">
      <w:pPr>
        <w:tabs>
          <w:tab w:val="left" w:pos="1545"/>
        </w:tabs>
        <w:spacing w:after="0"/>
        <w:rPr>
          <w:sz w:val="24"/>
          <w:szCs w:val="24"/>
        </w:rPr>
      </w:pPr>
      <w:r>
        <w:rPr>
          <w:sz w:val="24"/>
          <w:szCs w:val="24"/>
        </w:rPr>
        <w:t xml:space="preserve">A method which contains both declaration &amp; method body is known as concrete method or complete method. </w:t>
      </w:r>
      <w:r w:rsidRPr="007D6310">
        <w:rPr>
          <w:bCs/>
          <w:sz w:val="24"/>
          <w:szCs w:val="24"/>
        </w:rPr>
        <w:t xml:space="preserve">If a class contains </w:t>
      </w:r>
      <w:r w:rsidRPr="007D6310">
        <w:rPr>
          <w:b/>
          <w:sz w:val="24"/>
          <w:szCs w:val="24"/>
          <w:u w:val="single"/>
        </w:rPr>
        <w:t>only concrete methods</w:t>
      </w:r>
      <w:r w:rsidRPr="007D6310">
        <w:rPr>
          <w:bCs/>
          <w:sz w:val="24"/>
          <w:szCs w:val="24"/>
          <w:u w:val="single"/>
        </w:rPr>
        <w:t xml:space="preserve"> </w:t>
      </w:r>
      <w:r w:rsidRPr="007D6310">
        <w:rPr>
          <w:bCs/>
          <w:sz w:val="24"/>
          <w:szCs w:val="24"/>
        </w:rPr>
        <w:t>then such class is known as</w:t>
      </w:r>
      <w:r>
        <w:rPr>
          <w:b/>
          <w:sz w:val="24"/>
          <w:szCs w:val="24"/>
        </w:rPr>
        <w:t xml:space="preserve"> concrete class.</w:t>
      </w:r>
    </w:p>
    <w:p w:rsidR="00432D92" w:rsidRDefault="00432D92" w:rsidP="00432D92">
      <w:pPr>
        <w:tabs>
          <w:tab w:val="left" w:pos="1545"/>
        </w:tabs>
        <w:spacing w:after="0"/>
        <w:rPr>
          <w:sz w:val="24"/>
          <w:szCs w:val="24"/>
        </w:rPr>
      </w:pPr>
    </w:p>
    <w:p w:rsidR="00432D92" w:rsidRPr="007D6310" w:rsidRDefault="00432D92" w:rsidP="00432D92">
      <w:pPr>
        <w:tabs>
          <w:tab w:val="left" w:pos="1545"/>
        </w:tabs>
        <w:spacing w:after="0"/>
        <w:rPr>
          <w:b/>
          <w:bCs/>
          <w:sz w:val="24"/>
          <w:szCs w:val="24"/>
        </w:rPr>
      </w:pPr>
      <w:r w:rsidRPr="007D6310">
        <w:rPr>
          <w:b/>
          <w:bCs/>
          <w:sz w:val="24"/>
          <w:szCs w:val="24"/>
        </w:rPr>
        <w:t>Notes on Abstract Class:</w:t>
      </w:r>
    </w:p>
    <w:p w:rsidR="00432D92" w:rsidRDefault="00432D92" w:rsidP="00CA10B2">
      <w:pPr>
        <w:numPr>
          <w:ilvl w:val="0"/>
          <w:numId w:val="58"/>
        </w:numPr>
        <w:suppressAutoHyphens/>
        <w:spacing w:after="0"/>
      </w:pPr>
      <w:r>
        <w:t>An abstract class can have any number of abstract method as well as concrete methods or only concrete method(s).</w:t>
      </w:r>
    </w:p>
    <w:p w:rsidR="00432D92" w:rsidRDefault="00432D92" w:rsidP="00CA10B2">
      <w:pPr>
        <w:numPr>
          <w:ilvl w:val="0"/>
          <w:numId w:val="58"/>
        </w:numPr>
        <w:suppressAutoHyphens/>
        <w:spacing w:after="0"/>
      </w:pPr>
      <w:r>
        <w:t>If a class contains atleast 1(one)abstract method then that class should be declared as abstract.</w:t>
      </w:r>
    </w:p>
    <w:p w:rsidR="00432D92" w:rsidRDefault="00432D92" w:rsidP="00CA10B2">
      <w:pPr>
        <w:numPr>
          <w:ilvl w:val="0"/>
          <w:numId w:val="58"/>
        </w:numPr>
        <w:suppressAutoHyphens/>
        <w:spacing w:after="0"/>
      </w:pPr>
      <w:r>
        <w:t>An abstract class cannot be instantiated.</w:t>
      </w:r>
    </w:p>
    <w:p w:rsidR="00432D92" w:rsidRDefault="00432D92" w:rsidP="00CA10B2">
      <w:pPr>
        <w:numPr>
          <w:ilvl w:val="0"/>
          <w:numId w:val="58"/>
        </w:numPr>
        <w:suppressAutoHyphens/>
        <w:spacing w:after="0"/>
      </w:pPr>
      <w:r>
        <w:t>An abstract class can be extended to the sub class. Whenever an abstract class is extended to the sub class then the sub class should implement all methods or else the sub class should also be declared as abstract class.</w:t>
      </w:r>
    </w:p>
    <w:p w:rsidR="00432D92" w:rsidRDefault="00432D92" w:rsidP="00CA10B2">
      <w:pPr>
        <w:numPr>
          <w:ilvl w:val="0"/>
          <w:numId w:val="58"/>
        </w:numPr>
        <w:suppressAutoHyphens/>
        <w:spacing w:after="0"/>
      </w:pPr>
      <w:r>
        <w:t>Whenever we have to use abstract methods the abstract methods should be completed/overridden in the sub class.</w:t>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r>
        <w:rPr>
          <w:b/>
          <w:bCs/>
          <w:sz w:val="24"/>
          <w:szCs w:val="24"/>
        </w:rPr>
        <w:t>Note:</w:t>
      </w:r>
    </w:p>
    <w:p w:rsidR="00432D92" w:rsidRDefault="00432D92" w:rsidP="00432D92">
      <w:pPr>
        <w:tabs>
          <w:tab w:val="left" w:pos="1545"/>
        </w:tabs>
        <w:spacing w:after="0"/>
        <w:rPr>
          <w:sz w:val="24"/>
          <w:szCs w:val="24"/>
        </w:rPr>
      </w:pPr>
      <w:r>
        <w:rPr>
          <w:sz w:val="24"/>
          <w:szCs w:val="24"/>
        </w:rPr>
        <w:t>When we add abstract method to the super class then all the sub classes are affected.</w:t>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r>
        <w:rPr>
          <w:b/>
          <w:bCs/>
          <w:sz w:val="24"/>
          <w:szCs w:val="24"/>
        </w:rPr>
        <w:t>Assignment</w:t>
      </w:r>
    </w:p>
    <w:p w:rsidR="00432D92" w:rsidRDefault="00432D92" w:rsidP="00432D92">
      <w:pPr>
        <w:tabs>
          <w:tab w:val="left" w:pos="1545"/>
        </w:tabs>
        <w:spacing w:after="0"/>
        <w:rPr>
          <w:sz w:val="24"/>
          <w:szCs w:val="24"/>
        </w:rPr>
      </w:pPr>
      <w:r>
        <w:rPr>
          <w:sz w:val="24"/>
          <w:szCs w:val="24"/>
        </w:rPr>
        <w:lastRenderedPageBreak/>
        <w:t>Animal class-&gt; Mammal class-&gt;Dog class, cat class &amp; tiger class. Create a separate class with main method and create/call objects.</w:t>
      </w:r>
    </w:p>
    <w:p w:rsidR="00432D92" w:rsidRDefault="00432D92" w:rsidP="00432D92">
      <w:pPr>
        <w:tabs>
          <w:tab w:val="left" w:pos="1545"/>
        </w:tabs>
        <w:spacing w:after="0"/>
        <w:rPr>
          <w:b/>
          <w:sz w:val="24"/>
          <w:szCs w:val="24"/>
        </w:rPr>
      </w:pPr>
    </w:p>
    <w:p w:rsidR="00432D92" w:rsidRDefault="00432D92" w:rsidP="00432D92">
      <w:pPr>
        <w:tabs>
          <w:tab w:val="left" w:pos="1545"/>
        </w:tabs>
        <w:spacing w:after="0"/>
        <w:rPr>
          <w:sz w:val="24"/>
          <w:szCs w:val="24"/>
        </w:rPr>
      </w:pPr>
      <w:r>
        <w:rPr>
          <w:b/>
          <w:sz w:val="24"/>
          <w:szCs w:val="24"/>
        </w:rPr>
        <w:t>Interface</w:t>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r>
        <w:rPr>
          <w:sz w:val="24"/>
          <w:szCs w:val="24"/>
        </w:rPr>
        <w:t>interface Interfacename</w:t>
      </w:r>
    </w:p>
    <w:p w:rsidR="00432D92" w:rsidRDefault="00432D92" w:rsidP="00432D92">
      <w:pPr>
        <w:tabs>
          <w:tab w:val="left" w:pos="1545"/>
        </w:tabs>
        <w:spacing w:after="0"/>
        <w:rPr>
          <w:rFonts w:eastAsia="Calibri" w:cs="Calibri"/>
          <w:sz w:val="24"/>
          <w:szCs w:val="24"/>
        </w:rPr>
      </w:pPr>
      <w:r>
        <w:rPr>
          <w:sz w:val="24"/>
          <w:szCs w:val="24"/>
        </w:rPr>
        <w:t>{</w:t>
      </w:r>
    </w:p>
    <w:p w:rsidR="00432D92" w:rsidRDefault="00432D92" w:rsidP="00432D92">
      <w:pPr>
        <w:tabs>
          <w:tab w:val="left" w:pos="1545"/>
        </w:tabs>
        <w:spacing w:after="0"/>
        <w:rPr>
          <w:rFonts w:eastAsia="Calibri" w:cs="Calibri"/>
          <w:sz w:val="24"/>
          <w:szCs w:val="24"/>
        </w:rPr>
      </w:pPr>
      <w:r>
        <w:rPr>
          <w:rFonts w:eastAsia="Calibri" w:cs="Calibri"/>
          <w:sz w:val="24"/>
          <w:szCs w:val="24"/>
        </w:rPr>
        <w:t xml:space="preserve">        ………………………………</w:t>
      </w:r>
      <w:r>
        <w:rPr>
          <w:sz w:val="24"/>
          <w:szCs w:val="24"/>
        </w:rPr>
        <w:t>.</w:t>
      </w:r>
    </w:p>
    <w:p w:rsidR="00432D92" w:rsidRDefault="00432D92" w:rsidP="00432D92">
      <w:pPr>
        <w:tabs>
          <w:tab w:val="left" w:pos="1545"/>
        </w:tabs>
        <w:spacing w:after="0"/>
        <w:rPr>
          <w:rFonts w:eastAsia="Calibri" w:cs="Calibri"/>
          <w:sz w:val="24"/>
          <w:szCs w:val="24"/>
        </w:rPr>
      </w:pPr>
      <w:r>
        <w:rPr>
          <w:rFonts w:eastAsia="Calibri" w:cs="Calibri"/>
          <w:sz w:val="24"/>
          <w:szCs w:val="24"/>
        </w:rPr>
        <w:t xml:space="preserve">        ………………………………  </w:t>
      </w:r>
      <w:r>
        <w:rPr>
          <w:sz w:val="24"/>
          <w:szCs w:val="24"/>
        </w:rPr>
        <w:t>//Interface body</w:t>
      </w:r>
    </w:p>
    <w:p w:rsidR="00432D92" w:rsidRDefault="00432D92" w:rsidP="00432D92">
      <w:pPr>
        <w:tabs>
          <w:tab w:val="left" w:pos="1545"/>
        </w:tabs>
        <w:spacing w:after="0"/>
        <w:rPr>
          <w:sz w:val="24"/>
          <w:szCs w:val="24"/>
        </w:rPr>
      </w:pPr>
      <w:r>
        <w:rPr>
          <w:rFonts w:eastAsia="Calibri" w:cs="Calibri"/>
          <w:sz w:val="24"/>
          <w:szCs w:val="24"/>
        </w:rPr>
        <w:t xml:space="preserve">        ………………………………</w:t>
      </w:r>
      <w:r>
        <w:rPr>
          <w:sz w:val="24"/>
          <w:szCs w:val="24"/>
        </w:rPr>
        <w:t>.</w:t>
      </w:r>
    </w:p>
    <w:p w:rsidR="00432D92" w:rsidRDefault="00432D92" w:rsidP="00432D92">
      <w:pPr>
        <w:tabs>
          <w:tab w:val="left" w:pos="1545"/>
        </w:tabs>
        <w:spacing w:after="0"/>
        <w:rPr>
          <w:sz w:val="24"/>
          <w:szCs w:val="24"/>
        </w:rPr>
      </w:pPr>
      <w:r>
        <w:rPr>
          <w:sz w:val="24"/>
          <w:szCs w:val="24"/>
        </w:rPr>
        <w:t>}</w:t>
      </w:r>
    </w:p>
    <w:p w:rsidR="00432D92" w:rsidRDefault="00432D92" w:rsidP="00432D92">
      <w:pPr>
        <w:tabs>
          <w:tab w:val="left" w:pos="1545"/>
        </w:tabs>
        <w:spacing w:after="0"/>
        <w:rPr>
          <w:sz w:val="24"/>
          <w:szCs w:val="24"/>
        </w:rPr>
      </w:pPr>
    </w:p>
    <w:p w:rsidR="00432D92" w:rsidRDefault="00432D92" w:rsidP="00432D92">
      <w:pPr>
        <w:pStyle w:val="ListParagraph"/>
        <w:tabs>
          <w:tab w:val="left" w:pos="1545"/>
        </w:tabs>
        <w:spacing w:after="0"/>
        <w:ind w:left="0"/>
        <w:rPr>
          <w:sz w:val="24"/>
          <w:szCs w:val="24"/>
        </w:rPr>
      </w:pPr>
      <w:r>
        <w:rPr>
          <w:sz w:val="24"/>
          <w:szCs w:val="24"/>
        </w:rPr>
        <w:t>Java supports 3 types of definition blocks</w:t>
      </w:r>
    </w:p>
    <w:p w:rsidR="00432D92" w:rsidRDefault="00432D92" w:rsidP="00CA10B2">
      <w:pPr>
        <w:numPr>
          <w:ilvl w:val="0"/>
          <w:numId w:val="60"/>
        </w:numPr>
        <w:suppressAutoHyphens/>
        <w:spacing w:after="0"/>
      </w:pPr>
      <w:r>
        <w:t>class Type</w:t>
      </w:r>
    </w:p>
    <w:p w:rsidR="00432D92" w:rsidRDefault="00432D92" w:rsidP="00CA10B2">
      <w:pPr>
        <w:numPr>
          <w:ilvl w:val="0"/>
          <w:numId w:val="60"/>
        </w:numPr>
        <w:suppressAutoHyphens/>
        <w:spacing w:after="0"/>
      </w:pPr>
      <w:r>
        <w:t>interface Type</w:t>
      </w:r>
    </w:p>
    <w:p w:rsidR="00432D92" w:rsidRDefault="00432D92" w:rsidP="00CA10B2">
      <w:pPr>
        <w:numPr>
          <w:ilvl w:val="0"/>
          <w:numId w:val="60"/>
        </w:numPr>
        <w:suppressAutoHyphens/>
        <w:spacing w:after="0"/>
      </w:pPr>
      <w:r>
        <w:t>enum Type</w:t>
      </w:r>
    </w:p>
    <w:p w:rsidR="00432D92" w:rsidRDefault="00432D92" w:rsidP="00432D92">
      <w:pPr>
        <w:pStyle w:val="ListParagraph"/>
        <w:tabs>
          <w:tab w:val="left" w:pos="1545"/>
        </w:tabs>
        <w:spacing w:after="0"/>
        <w:ind w:left="0"/>
        <w:rPr>
          <w:sz w:val="24"/>
          <w:szCs w:val="24"/>
        </w:rPr>
      </w:pPr>
    </w:p>
    <w:p w:rsidR="00432D92" w:rsidRPr="00E72D83" w:rsidRDefault="00432D92" w:rsidP="00432D92">
      <w:pPr>
        <w:pStyle w:val="ListParagraph"/>
        <w:tabs>
          <w:tab w:val="left" w:pos="1545"/>
        </w:tabs>
        <w:spacing w:after="0"/>
        <w:ind w:left="0"/>
        <w:rPr>
          <w:b/>
          <w:bCs/>
          <w:sz w:val="24"/>
          <w:szCs w:val="24"/>
        </w:rPr>
      </w:pPr>
      <w:r w:rsidRPr="00E72D83">
        <w:rPr>
          <w:b/>
          <w:bCs/>
          <w:sz w:val="24"/>
          <w:szCs w:val="24"/>
        </w:rPr>
        <w:t>Notes on Interface:</w:t>
      </w:r>
    </w:p>
    <w:p w:rsidR="00432D92" w:rsidRDefault="00432D92" w:rsidP="00CA10B2">
      <w:pPr>
        <w:numPr>
          <w:ilvl w:val="0"/>
          <w:numId w:val="59"/>
        </w:numPr>
        <w:suppressAutoHyphens/>
        <w:spacing w:after="0"/>
      </w:pPr>
      <w:r>
        <w:t>An interface type starts with keyword interface</w:t>
      </w:r>
    </w:p>
    <w:p w:rsidR="00432D92" w:rsidRDefault="00432D92" w:rsidP="00CA10B2">
      <w:pPr>
        <w:numPr>
          <w:ilvl w:val="0"/>
          <w:numId w:val="59"/>
        </w:numPr>
        <w:suppressAutoHyphens/>
        <w:spacing w:after="0"/>
      </w:pPr>
      <w:r>
        <w:t>A java file can contain only  interface definition block</w:t>
      </w:r>
    </w:p>
    <w:p w:rsidR="00432D92" w:rsidRDefault="00432D92" w:rsidP="00CA10B2">
      <w:pPr>
        <w:numPr>
          <w:ilvl w:val="0"/>
          <w:numId w:val="59"/>
        </w:numPr>
        <w:suppressAutoHyphens/>
        <w:spacing w:after="0"/>
      </w:pPr>
      <w:r>
        <w:t>After compilation of interface definition block compiler generates .class file for the interface</w:t>
      </w:r>
    </w:p>
    <w:p w:rsidR="00432D92" w:rsidRDefault="00432D92" w:rsidP="00CA10B2">
      <w:pPr>
        <w:numPr>
          <w:ilvl w:val="0"/>
          <w:numId w:val="59"/>
        </w:numPr>
        <w:suppressAutoHyphens/>
        <w:spacing w:after="0"/>
      </w:pPr>
      <w:r>
        <w:t>Java file can have both class definition block and interface definition block</w:t>
      </w:r>
    </w:p>
    <w:p w:rsidR="00432D92" w:rsidRDefault="00432D92" w:rsidP="00CA10B2">
      <w:pPr>
        <w:numPr>
          <w:ilvl w:val="0"/>
          <w:numId w:val="59"/>
        </w:numPr>
        <w:suppressAutoHyphens/>
        <w:spacing w:after="0"/>
      </w:pPr>
      <w:r>
        <w:t>Inside Interface definition block concrete methods are not allowed</w:t>
      </w:r>
    </w:p>
    <w:p w:rsidR="00432D92" w:rsidRDefault="00432D92" w:rsidP="00CA10B2">
      <w:pPr>
        <w:numPr>
          <w:ilvl w:val="0"/>
          <w:numId w:val="59"/>
        </w:numPr>
        <w:suppressAutoHyphens/>
        <w:spacing w:after="0"/>
      </w:pPr>
      <w:r>
        <w:t>The interfaces should contain only abstract methods</w:t>
      </w:r>
    </w:p>
    <w:p w:rsidR="00432D92" w:rsidRDefault="00432D92" w:rsidP="00CA10B2">
      <w:pPr>
        <w:numPr>
          <w:ilvl w:val="0"/>
          <w:numId w:val="59"/>
        </w:numPr>
        <w:suppressAutoHyphens/>
        <w:spacing w:after="0"/>
      </w:pPr>
      <w:r>
        <w:t xml:space="preserve">By default the methods in interface are </w:t>
      </w:r>
      <w:r w:rsidRPr="00E72D83">
        <w:rPr>
          <w:b/>
          <w:bCs/>
        </w:rPr>
        <w:t>abstract and public</w:t>
      </w:r>
    </w:p>
    <w:p w:rsidR="00432D92" w:rsidRDefault="00432D92" w:rsidP="00CA10B2">
      <w:pPr>
        <w:numPr>
          <w:ilvl w:val="0"/>
          <w:numId w:val="59"/>
        </w:numPr>
        <w:suppressAutoHyphens/>
        <w:spacing w:after="0"/>
      </w:pPr>
      <w:r>
        <w:t xml:space="preserve">Other than </w:t>
      </w:r>
      <w:r w:rsidRPr="00E72D83">
        <w:t>public</w:t>
      </w:r>
      <w:r>
        <w:t xml:space="preserve"> access specifier we cannot use other access specifier</w:t>
      </w:r>
    </w:p>
    <w:p w:rsidR="00432D92" w:rsidRDefault="00432D92" w:rsidP="00CA10B2">
      <w:pPr>
        <w:numPr>
          <w:ilvl w:val="0"/>
          <w:numId w:val="59"/>
        </w:numPr>
        <w:suppressAutoHyphens/>
        <w:spacing w:after="0"/>
      </w:pPr>
      <w:r>
        <w:t>In interface we can declare a variable but it should be initialized at the declaration time. All variables in an interface must be public ,static and final i.e. it can declare only constants not instance variables.</w:t>
      </w:r>
    </w:p>
    <w:p w:rsidR="00432D92" w:rsidRDefault="00432D92" w:rsidP="00CA10B2">
      <w:pPr>
        <w:numPr>
          <w:ilvl w:val="0"/>
          <w:numId w:val="59"/>
        </w:numPr>
        <w:suppressAutoHyphens/>
        <w:spacing w:after="0"/>
      </w:pPr>
      <w:r>
        <w:t xml:space="preserve">A method </w:t>
      </w:r>
      <w:r w:rsidRPr="00E72D83">
        <w:rPr>
          <w:b/>
          <w:bCs/>
        </w:rPr>
        <w:t>cannot be declared as static</w:t>
      </w:r>
      <w:r>
        <w:t xml:space="preserve"> in interface where as a variable can be declared as static (By default variables are public ,static and final)</w:t>
      </w:r>
    </w:p>
    <w:p w:rsidR="00432D92" w:rsidRDefault="00432D92" w:rsidP="00CA10B2">
      <w:pPr>
        <w:numPr>
          <w:ilvl w:val="0"/>
          <w:numId w:val="59"/>
        </w:numPr>
        <w:suppressAutoHyphens/>
        <w:spacing w:after="0"/>
      </w:pPr>
      <w:r>
        <w:t xml:space="preserve">A class </w:t>
      </w:r>
      <w:r w:rsidRPr="00E72D83">
        <w:rPr>
          <w:b/>
          <w:bCs/>
        </w:rPr>
        <w:t>cannot extend more than 1 class</w:t>
      </w:r>
      <w:r>
        <w:t xml:space="preserve"> (java does not support multiple inheritance) but a </w:t>
      </w:r>
      <w:r w:rsidRPr="00E72D83">
        <w:rPr>
          <w:b/>
          <w:bCs/>
        </w:rPr>
        <w:t>class can implement more than 1 interface</w:t>
      </w:r>
    </w:p>
    <w:p w:rsidR="00432D92" w:rsidRDefault="00432D92" w:rsidP="00CA10B2">
      <w:pPr>
        <w:numPr>
          <w:ilvl w:val="0"/>
          <w:numId w:val="59"/>
        </w:numPr>
        <w:suppressAutoHyphens/>
        <w:spacing w:after="0"/>
      </w:pPr>
      <w:r>
        <w:t xml:space="preserve">We </w:t>
      </w:r>
      <w:r w:rsidRPr="00E72D83">
        <w:rPr>
          <w:b/>
          <w:bCs/>
        </w:rPr>
        <w:t>cannot instantiate an interface</w:t>
      </w:r>
    </w:p>
    <w:p w:rsidR="00432D92" w:rsidRDefault="00432D92" w:rsidP="00CA10B2">
      <w:pPr>
        <w:numPr>
          <w:ilvl w:val="0"/>
          <w:numId w:val="59"/>
        </w:numPr>
        <w:suppressAutoHyphens/>
        <w:spacing w:after="0"/>
      </w:pPr>
      <w:r>
        <w:t>An interface can extend one or more other interfaces</w:t>
      </w:r>
    </w:p>
    <w:p w:rsidR="00432D92" w:rsidRDefault="00432D92" w:rsidP="00CA10B2">
      <w:pPr>
        <w:numPr>
          <w:ilvl w:val="0"/>
          <w:numId w:val="59"/>
        </w:numPr>
        <w:suppressAutoHyphens/>
        <w:spacing w:after="0"/>
      </w:pPr>
      <w:r>
        <w:t>An interface cannot extend anything other than interface</w:t>
      </w:r>
    </w:p>
    <w:p w:rsidR="00432D92" w:rsidRDefault="00432D92" w:rsidP="00CA10B2">
      <w:pPr>
        <w:numPr>
          <w:ilvl w:val="0"/>
          <w:numId w:val="59"/>
        </w:numPr>
        <w:suppressAutoHyphens/>
        <w:spacing w:after="0"/>
      </w:pPr>
      <w:r>
        <w:t>An interface cannot implement another interface or class</w:t>
      </w:r>
    </w:p>
    <w:p w:rsidR="00432D92" w:rsidRDefault="00432D92" w:rsidP="00432D92">
      <w:pPr>
        <w:pStyle w:val="ListParagraph"/>
        <w:tabs>
          <w:tab w:val="left" w:pos="1545"/>
        </w:tabs>
        <w:spacing w:after="0"/>
        <w:rPr>
          <w:sz w:val="24"/>
          <w:szCs w:val="24"/>
        </w:rPr>
      </w:pPr>
    </w:p>
    <w:p w:rsidR="00432D92" w:rsidRDefault="00432D92" w:rsidP="00432D92">
      <w:pPr>
        <w:tabs>
          <w:tab w:val="left" w:pos="1545"/>
        </w:tabs>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A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Run8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A </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A();</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tabs>
          <w:tab w:val="left" w:pos="1545"/>
        </w:tabs>
        <w:spacing w:after="0"/>
        <w:rPr>
          <w:sz w:val="24"/>
          <w:szCs w:val="24"/>
        </w:rPr>
      </w:pPr>
      <w:r>
        <w:rPr>
          <w:rFonts w:ascii="Courier New" w:hAnsi="Courier New" w:cs="Courier New"/>
          <w:color w:val="000000"/>
          <w:sz w:val="20"/>
          <w:szCs w:val="20"/>
          <w:lang w:val="en-IN" w:eastAsia="en-IN" w:bidi="ta-IN"/>
        </w:rPr>
        <w:t>}</w:t>
      </w:r>
    </w:p>
    <w:p w:rsidR="00432D92" w:rsidRDefault="00432D92" w:rsidP="00432D92">
      <w:pPr>
        <w:tabs>
          <w:tab w:val="left" w:pos="1545"/>
        </w:tabs>
        <w:spacing w:after="0"/>
        <w:rPr>
          <w:sz w:val="24"/>
          <w:szCs w:val="24"/>
        </w:rPr>
      </w:pPr>
      <w:r>
        <w:rPr>
          <w:sz w:val="24"/>
          <w:szCs w:val="24"/>
        </w:rPr>
        <w:t>o/p</w:t>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rPr>
      </w:pPr>
      <w:r>
        <w:rPr>
          <w:noProof/>
          <w:sz w:val="24"/>
          <w:szCs w:val="24"/>
          <w:lang w:val="en-IN" w:eastAsia="en-IN" w:bidi="ta-IN"/>
        </w:rPr>
        <w:drawing>
          <wp:inline distT="0" distB="0" distL="0" distR="0">
            <wp:extent cx="2363470" cy="155575"/>
            <wp:effectExtent l="19050" t="0" r="0" b="0"/>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srcRect/>
                    <a:stretch>
                      <a:fillRect/>
                    </a:stretch>
                  </pic:blipFill>
                  <pic:spPr bwMode="auto">
                    <a:xfrm>
                      <a:off x="0" y="0"/>
                      <a:ext cx="2363470" cy="155575"/>
                    </a:xfrm>
                    <a:prstGeom prst="rect">
                      <a:avLst/>
                    </a:prstGeom>
                    <a:solidFill>
                      <a:srgbClr val="FFFFFF"/>
                    </a:solidFill>
                    <a:ln w="9525">
                      <a:noFill/>
                      <a:miter lim="800000"/>
                      <a:headEnd/>
                      <a:tailEnd/>
                    </a:ln>
                  </pic:spPr>
                </pic:pic>
              </a:graphicData>
            </a:graphic>
          </wp:inline>
        </w:drawing>
      </w:r>
    </w:p>
    <w:p w:rsidR="00432D92" w:rsidRDefault="00432D92" w:rsidP="00432D92">
      <w:pPr>
        <w:tabs>
          <w:tab w:val="left" w:pos="1545"/>
        </w:tabs>
        <w:spacing w:after="0"/>
        <w:rPr>
          <w:sz w:val="24"/>
          <w:szCs w:val="24"/>
        </w:rPr>
      </w:pPr>
    </w:p>
    <w:p w:rsidR="00432D92" w:rsidRDefault="00432D92" w:rsidP="00432D92">
      <w:pPr>
        <w:tabs>
          <w:tab w:val="left" w:pos="1545"/>
        </w:tabs>
        <w:spacing w:after="0"/>
        <w:rPr>
          <w:sz w:val="24"/>
          <w:szCs w:val="24"/>
          <w:lang w:val="en-IN" w:eastAsia="en-IN"/>
        </w:rPr>
      </w:pPr>
      <w:r>
        <w:pict>
          <v:shape id="_x0000_s1302" type="#_x0000_t202" style="position:absolute;margin-left:12.35pt;margin-top:9.5pt;width:148.4pt;height:108.65pt;z-index:251938816;mso-wrap-distance-left:9.05pt;mso-wrap-distance-right:9.05pt">
            <v:fill color2="black"/>
            <v:textbox>
              <w:txbxContent>
                <w:p w:rsidR="00432D92" w:rsidRDefault="00432D92" w:rsidP="00432D92">
                  <w:r>
                    <w:t>&lt;&lt;interface IDemo1&gt;&gt;</w:t>
                  </w:r>
                </w:p>
                <w:p w:rsidR="00432D92" w:rsidRDefault="00432D92" w:rsidP="00432D92">
                  <w:r>
                    <w:tab/>
                    <w:t>test1();</w:t>
                  </w:r>
                </w:p>
                <w:p w:rsidR="00432D92" w:rsidRDefault="00432D92" w:rsidP="00432D92"/>
              </w:txbxContent>
            </v:textbox>
          </v:shape>
        </w:pict>
      </w:r>
    </w:p>
    <w:p w:rsidR="00432D92" w:rsidRDefault="00432D92" w:rsidP="00432D92">
      <w:pPr>
        <w:pStyle w:val="ListParagraph"/>
        <w:tabs>
          <w:tab w:val="left" w:pos="1545"/>
        </w:tabs>
        <w:spacing w:after="0"/>
        <w:ind w:left="1155"/>
        <w:rPr>
          <w:sz w:val="24"/>
          <w:szCs w:val="24"/>
        </w:rPr>
      </w:pPr>
    </w:p>
    <w:p w:rsidR="00432D92" w:rsidRDefault="00432D92" w:rsidP="00432D92">
      <w:pPr>
        <w:tabs>
          <w:tab w:val="left" w:pos="1545"/>
        </w:tabs>
        <w:spacing w:after="0"/>
        <w:rPr>
          <w:sz w:val="24"/>
          <w:szCs w:val="24"/>
          <w:lang w:val="en-IN" w:eastAsia="en-IN"/>
        </w:rPr>
      </w:pPr>
      <w:r>
        <w:pict>
          <v:shape id="_x0000_s1303" type="#_x0000_t32" style="position:absolute;margin-left:12.75pt;margin-top:6pt;width:147.9pt;height:.05pt;z-index:251939840" o:connectortype="straight" strokeweight=".26mm">
            <v:stroke joinstyle="miter"/>
          </v:shape>
        </w:pict>
      </w:r>
    </w:p>
    <w:p w:rsidR="00432D92" w:rsidRDefault="00432D92" w:rsidP="00432D92">
      <w:pPr>
        <w:tabs>
          <w:tab w:val="left" w:pos="5325"/>
        </w:tabs>
        <w:rPr>
          <w:sz w:val="24"/>
          <w:szCs w:val="24"/>
        </w:rPr>
      </w:pPr>
      <w:r>
        <w:pict>
          <v:shape id="_x0000_s1304" type="#_x0000_t202" style="position:absolute;margin-left:12.35pt;margin-top:98.9pt;width:148.4pt;height:108.65pt;z-index:251940864;mso-wrap-distance-left:9.05pt;mso-wrap-distance-right:9.05pt">
            <v:fill color2="black"/>
            <v:textbox>
              <w:txbxContent>
                <w:p w:rsidR="00432D92" w:rsidRDefault="00432D92" w:rsidP="00432D92">
                  <w:r>
                    <w:t>&lt;&lt;classA&gt;&gt;</w:t>
                  </w:r>
                </w:p>
                <w:p w:rsidR="00432D92" w:rsidRDefault="00432D92" w:rsidP="00432D92">
                  <w:r>
                    <w:tab/>
                    <w:t>test1()</w:t>
                  </w:r>
                  <w:r>
                    <w:br/>
                    <w:t xml:space="preserve">         </w:t>
                  </w:r>
                </w:p>
                <w:p w:rsidR="00432D92" w:rsidRDefault="00432D92" w:rsidP="00432D92"/>
              </w:txbxContent>
            </v:textbox>
          </v:shape>
        </w:pict>
      </w:r>
      <w:r>
        <w:pict>
          <v:shape id="_x0000_s1305" type="#_x0000_t32" style="position:absolute;margin-left:12.75pt;margin-top:124.05pt;width:147.9pt;height:.05pt;z-index:251941888" o:connectortype="straight" strokeweight=".26mm">
            <v:stroke joinstyle="miter"/>
          </v:shape>
        </w:pict>
      </w:r>
      <w:r>
        <w:pict>
          <v:shape id="_x0000_s1306" type="#_x0000_t32" style="position:absolute;margin-left:79.5pt;margin-top:71.55pt;width:.05pt;height:27.8pt;flip:y;z-index:251942912" o:connectortype="straight" strokeweight=".26mm">
            <v:stroke endarrow="block" joinstyle="miter"/>
          </v:shape>
        </w:pict>
      </w:r>
      <w:r>
        <w:rPr>
          <w:sz w:val="24"/>
          <w:szCs w:val="24"/>
        </w:rPr>
        <w:tab/>
      </w:r>
    </w:p>
    <w:p w:rsidR="00432D92" w:rsidRDefault="00432D92" w:rsidP="00432D92">
      <w:pPr>
        <w:rPr>
          <w:sz w:val="24"/>
          <w:szCs w:val="24"/>
        </w:rPr>
      </w:pPr>
    </w:p>
    <w:p w:rsidR="00432D92" w:rsidRDefault="00432D92" w:rsidP="00432D92">
      <w:pPr>
        <w:rPr>
          <w:sz w:val="24"/>
          <w:szCs w:val="24"/>
        </w:rPr>
      </w:pPr>
    </w:p>
    <w:p w:rsidR="00432D92" w:rsidRDefault="00432D92" w:rsidP="00432D92">
      <w:pPr>
        <w:tabs>
          <w:tab w:val="left" w:pos="2865"/>
        </w:tabs>
        <w:rPr>
          <w:sz w:val="24"/>
          <w:szCs w:val="24"/>
        </w:rPr>
      </w:pPr>
      <w:r>
        <w:rPr>
          <w:sz w:val="24"/>
          <w:szCs w:val="24"/>
        </w:rPr>
        <w:t xml:space="preserve">           Interface</w:t>
      </w:r>
    </w:p>
    <w:p w:rsidR="00432D92" w:rsidRDefault="00432D92" w:rsidP="00432D92">
      <w:pPr>
        <w:rPr>
          <w:sz w:val="24"/>
          <w:szCs w:val="24"/>
        </w:rPr>
      </w:pPr>
    </w:p>
    <w:p w:rsidR="00432D92" w:rsidRDefault="00432D92" w:rsidP="00432D92">
      <w:pPr>
        <w:rPr>
          <w:sz w:val="24"/>
          <w:szCs w:val="24"/>
        </w:rPr>
      </w:pPr>
    </w:p>
    <w:p w:rsidR="00432D92" w:rsidRDefault="00432D92" w:rsidP="00432D92">
      <w:pPr>
        <w:rPr>
          <w:sz w:val="24"/>
          <w:szCs w:val="24"/>
        </w:rPr>
      </w:pPr>
    </w:p>
    <w:p w:rsidR="00432D92" w:rsidRDefault="00432D92" w:rsidP="00432D92">
      <w:pPr>
        <w:jc w:val="center"/>
        <w:rPr>
          <w:sz w:val="24"/>
          <w:szCs w:val="24"/>
        </w:rPr>
      </w:pPr>
    </w:p>
    <w:p w:rsidR="00432D92" w:rsidRDefault="00432D92" w:rsidP="00432D92">
      <w:pPr>
        <w:rPr>
          <w:sz w:val="24"/>
          <w:szCs w:val="24"/>
        </w:rPr>
      </w:pPr>
    </w:p>
    <w:p w:rsidR="00432D92" w:rsidRDefault="00432D92" w:rsidP="00432D92">
      <w:pPr>
        <w:rPr>
          <w:sz w:val="24"/>
          <w:szCs w:val="24"/>
        </w:rPr>
      </w:pPr>
      <w:r>
        <w:pict>
          <v:shape id="_x0000_s1307" type="#_x0000_t32" style="position:absolute;margin-left:168.75pt;margin-top:31.45pt;width:17.35pt;height:20.3pt;z-index:251943936" o:connectortype="straight" strokeweight="1.59mm">
            <v:stroke joinstyle="miter"/>
          </v:shape>
        </w:pict>
      </w:r>
      <w:r>
        <w:pict>
          <v:shape id="_x0000_s1308" type="#_x0000_t32" style="position:absolute;margin-left:168.75pt;margin-top:31.45pt;width:21pt;height:20.3pt;flip:y;z-index:251944960" o:connectortype="straight" strokeweight="1.59mm">
            <v:stroke joinstyle="miter"/>
          </v:shape>
        </w:pict>
      </w:r>
      <w:r>
        <w:rPr>
          <w:sz w:val="24"/>
          <w:szCs w:val="24"/>
        </w:rPr>
        <w:t>We cannot instantiate interface.</w:t>
      </w:r>
    </w:p>
    <w:p w:rsidR="00432D92" w:rsidRDefault="00432D92" w:rsidP="00432D92">
      <w:pPr>
        <w:tabs>
          <w:tab w:val="center" w:pos="4680"/>
        </w:tabs>
        <w:rPr>
          <w:sz w:val="24"/>
          <w:szCs w:val="24"/>
        </w:rPr>
      </w:pPr>
      <w:r>
        <w:rPr>
          <w:sz w:val="24"/>
          <w:szCs w:val="24"/>
        </w:rPr>
        <w:t xml:space="preserve">IDemo1 i=new IDemo1();       </w:t>
      </w:r>
      <w:r>
        <w:rPr>
          <w:sz w:val="24"/>
          <w:szCs w:val="24"/>
        </w:rPr>
        <w:tab/>
      </w:r>
    </w:p>
    <w:p w:rsidR="00432D92" w:rsidRDefault="00432D92" w:rsidP="00432D92">
      <w:pPr>
        <w:tabs>
          <w:tab w:val="center" w:pos="4680"/>
        </w:tabs>
        <w:spacing w:after="0"/>
        <w:rPr>
          <w:sz w:val="24"/>
          <w:szCs w:val="24"/>
        </w:rPr>
      </w:pPr>
    </w:p>
    <w:p w:rsidR="00432D92" w:rsidRDefault="00432D92" w:rsidP="00432D92">
      <w:pPr>
        <w:tabs>
          <w:tab w:val="center" w:pos="4680"/>
        </w:tabs>
        <w:spacing w:after="0"/>
        <w:rPr>
          <w:sz w:val="24"/>
          <w:szCs w:val="24"/>
        </w:rPr>
      </w:pPr>
    </w:p>
    <w:p w:rsidR="00432D92" w:rsidRDefault="00432D92" w:rsidP="00432D92">
      <w:pPr>
        <w:tabs>
          <w:tab w:val="center" w:pos="4680"/>
        </w:tabs>
        <w:spacing w:after="0"/>
        <w:rPr>
          <w:sz w:val="24"/>
          <w:szCs w:val="24"/>
        </w:rPr>
      </w:pPr>
    </w:p>
    <w:p w:rsidR="00432D92" w:rsidRDefault="00432D92" w:rsidP="00432D92">
      <w:pPr>
        <w:tabs>
          <w:tab w:val="center" w:pos="4680"/>
        </w:tabs>
        <w:spacing w:after="0"/>
        <w:rPr>
          <w:sz w:val="24"/>
          <w:szCs w:val="24"/>
        </w:rPr>
      </w:pPr>
    </w:p>
    <w:p w:rsidR="00432D92" w:rsidRDefault="00432D92" w:rsidP="00432D92">
      <w:pPr>
        <w:tabs>
          <w:tab w:val="center" w:pos="4680"/>
        </w:tabs>
        <w:spacing w:after="0"/>
        <w:rPr>
          <w:sz w:val="24"/>
          <w:szCs w:val="24"/>
        </w:rPr>
      </w:pPr>
    </w:p>
    <w:p w:rsidR="00432D92" w:rsidRDefault="00432D92" w:rsidP="00432D92">
      <w:pPr>
        <w:tabs>
          <w:tab w:val="center" w:pos="4680"/>
        </w:tabs>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B"</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lastRenderedPageBreak/>
        <w:t>class</w:t>
      </w:r>
      <w:r>
        <w:rPr>
          <w:rFonts w:ascii="Courier New" w:hAnsi="Courier New" w:cs="Courier New"/>
          <w:color w:val="000000"/>
          <w:sz w:val="20"/>
          <w:szCs w:val="20"/>
          <w:lang w:val="en-IN" w:eastAsia="en-IN" w:bidi="ta-IN"/>
        </w:rPr>
        <w:t xml:space="preserve"> C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implemented in class 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Run9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tabs>
          <w:tab w:val="center" w:pos="4680"/>
        </w:tabs>
        <w:spacing w:after="0"/>
        <w:rPr>
          <w:sz w:val="24"/>
          <w:szCs w:val="24"/>
        </w:rPr>
      </w:pPr>
    </w:p>
    <w:p w:rsidR="00432D92" w:rsidRDefault="00432D92" w:rsidP="00432D92">
      <w:pPr>
        <w:tabs>
          <w:tab w:val="center" w:pos="4680"/>
        </w:tabs>
        <w:spacing w:after="0"/>
      </w:pPr>
      <w:r>
        <w:rPr>
          <w:sz w:val="24"/>
          <w:szCs w:val="24"/>
        </w:rPr>
        <w:t>o/p</w:t>
      </w:r>
    </w:p>
    <w:p w:rsidR="00432D92" w:rsidRDefault="00432D92" w:rsidP="00432D92">
      <w:pPr>
        <w:tabs>
          <w:tab w:val="center" w:pos="4680"/>
        </w:tabs>
        <w:spacing w:after="0"/>
        <w:rPr>
          <w:sz w:val="24"/>
          <w:szCs w:val="24"/>
        </w:rPr>
      </w:pPr>
      <w:r>
        <w:rPr>
          <w:noProof/>
          <w:sz w:val="24"/>
          <w:szCs w:val="24"/>
          <w:lang w:val="en-IN" w:eastAsia="en-IN" w:bidi="ta-IN"/>
        </w:rPr>
        <w:drawing>
          <wp:inline distT="0" distB="0" distL="0" distR="0">
            <wp:extent cx="2355215" cy="483235"/>
            <wp:effectExtent l="19050" t="0" r="6985"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srcRect/>
                    <a:stretch>
                      <a:fillRect/>
                    </a:stretch>
                  </pic:blipFill>
                  <pic:spPr bwMode="auto">
                    <a:xfrm>
                      <a:off x="0" y="0"/>
                      <a:ext cx="2355215" cy="483235"/>
                    </a:xfrm>
                    <a:prstGeom prst="rect">
                      <a:avLst/>
                    </a:prstGeom>
                    <a:solidFill>
                      <a:srgbClr val="FFFFFF"/>
                    </a:solidFill>
                    <a:ln w="9525">
                      <a:noFill/>
                      <a:miter lim="800000"/>
                      <a:headEnd/>
                      <a:tailEnd/>
                    </a:ln>
                  </pic:spPr>
                </pic:pic>
              </a:graphicData>
            </a:graphic>
          </wp:inline>
        </w:drawing>
      </w:r>
    </w:p>
    <w:p w:rsidR="00432D92" w:rsidRDefault="00432D92" w:rsidP="00432D92">
      <w:pPr>
        <w:tabs>
          <w:tab w:val="center" w:pos="4680"/>
        </w:tabs>
        <w:spacing w:after="0"/>
        <w:rPr>
          <w:sz w:val="24"/>
          <w:szCs w:val="24"/>
        </w:rPr>
      </w:pPr>
    </w:p>
    <w:p w:rsidR="00432D92" w:rsidRDefault="00432D92" w:rsidP="00432D92">
      <w:pPr>
        <w:spacing w:after="0"/>
        <w:rPr>
          <w:b/>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IDemo4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IDemo4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B"</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B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implemented in class 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rPr>
          <w:sz w:val="24"/>
          <w:szCs w:val="24"/>
        </w:rPr>
      </w:pPr>
      <w:r>
        <w:rPr>
          <w:rFonts w:ascii="Courier New" w:hAnsi="Courier New" w:cs="Courier New"/>
          <w:color w:val="000000"/>
          <w:sz w:val="20"/>
          <w:szCs w:val="20"/>
          <w:lang w:val="en-IN" w:eastAsia="en-IN" w:bidi="ta-IN"/>
        </w:rPr>
        <w:t>}</w:t>
      </w:r>
    </w:p>
    <w:p w:rsidR="00432D92" w:rsidRDefault="00432D92" w:rsidP="00432D92">
      <w:pPr>
        <w:spacing w:after="0"/>
        <w:rPr>
          <w:sz w:val="24"/>
          <w:szCs w:val="24"/>
        </w:rPr>
      </w:pPr>
    </w:p>
    <w:p w:rsidR="00432D92" w:rsidRDefault="00432D92" w:rsidP="00432D92">
      <w:pPr>
        <w:spacing w:after="0"/>
        <w:rPr>
          <w:b/>
          <w:sz w:val="24"/>
          <w:szCs w:val="24"/>
        </w:rPr>
      </w:pPr>
      <w:r>
        <w:rPr>
          <w:noProof/>
          <w:sz w:val="24"/>
          <w:szCs w:val="24"/>
          <w:lang w:val="en-IN" w:eastAsia="en-IN" w:bidi="ta-IN"/>
        </w:rPr>
        <w:drawing>
          <wp:inline distT="0" distB="0" distL="0" distR="0">
            <wp:extent cx="2355215" cy="483235"/>
            <wp:effectExtent l="19050" t="0" r="6985" b="0"/>
            <wp:docPr id="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srcRect/>
                    <a:stretch>
                      <a:fillRect/>
                    </a:stretch>
                  </pic:blipFill>
                  <pic:spPr bwMode="auto">
                    <a:xfrm>
                      <a:off x="0" y="0"/>
                      <a:ext cx="2355215" cy="483235"/>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rPr>
          <w:b/>
          <w:sz w:val="24"/>
          <w:szCs w:val="24"/>
        </w:rPr>
      </w:pPr>
    </w:p>
    <w:p w:rsidR="00432D92" w:rsidRDefault="00432D92" w:rsidP="00432D92">
      <w:pPr>
        <w:rPr>
          <w:sz w:val="24"/>
          <w:szCs w:val="24"/>
        </w:rPr>
      </w:pPr>
      <w:r>
        <w:rPr>
          <w:b/>
          <w:sz w:val="24"/>
          <w:szCs w:val="24"/>
        </w:rPr>
        <w:t>Note: Extend first  then implement</w:t>
      </w:r>
    </w:p>
    <w:p w:rsidR="00432D92" w:rsidRDefault="00432D92" w:rsidP="00432D92">
      <w:pPr>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lastRenderedPageBreak/>
        <w:t>interface</w:t>
      </w:r>
      <w:r>
        <w:rPr>
          <w:rFonts w:ascii="Courier New" w:hAnsi="Courier New" w:cs="Courier New"/>
          <w:color w:val="000000"/>
          <w:sz w:val="20"/>
          <w:szCs w:val="20"/>
          <w:lang w:val="en-IN" w:eastAsia="en-IN" w:bidi="ta-IN"/>
        </w:rPr>
        <w:t xml:space="preserve"> IDemo5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IDemo6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F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IDemo6, IDemo5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F"</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u w:val="single"/>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implemented in Class F"</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 </w:t>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spacing w:after="0"/>
        <w:rPr>
          <w:sz w:val="24"/>
          <w:szCs w:val="24"/>
        </w:rPr>
      </w:pPr>
      <w:r>
        <w:rPr>
          <w:noProof/>
          <w:sz w:val="24"/>
          <w:szCs w:val="24"/>
          <w:lang w:val="en-IN" w:eastAsia="en-IN" w:bidi="ta-IN"/>
        </w:rPr>
        <w:drawing>
          <wp:inline distT="0" distB="0" distL="0" distR="0">
            <wp:extent cx="2286000" cy="474345"/>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srcRect/>
                    <a:stretch>
                      <a:fillRect/>
                    </a:stretch>
                  </pic:blipFill>
                  <pic:spPr bwMode="auto">
                    <a:xfrm>
                      <a:off x="0" y="0"/>
                      <a:ext cx="2286000" cy="474345"/>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rPr>
          <w:sz w:val="24"/>
          <w:szCs w:val="24"/>
        </w:rPr>
      </w:pPr>
    </w:p>
    <w:p w:rsidR="00432D92" w:rsidRDefault="00432D92" w:rsidP="00432D92">
      <w:pPr>
        <w:spacing w:after="0"/>
        <w:rPr>
          <w:sz w:val="24"/>
          <w:szCs w:val="24"/>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b/>
          <w:bCs/>
          <w:color w:val="7F0055"/>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IDemo6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abstract</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F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IDemo5, IDemo6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implemented in class F"</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G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F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"test2() implemented in class G"</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G </w:t>
      </w:r>
      <w:r>
        <w:rPr>
          <w:rFonts w:ascii="Courier New" w:hAnsi="Courier New" w:cs="Courier New"/>
          <w:color w:val="6A3E3E"/>
          <w:sz w:val="20"/>
          <w:szCs w:val="20"/>
          <w:lang w:val="en-IN" w:eastAsia="en-IN" w:bidi="ta-IN"/>
        </w:rPr>
        <w:t>g1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g1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g1</w:t>
      </w:r>
      <w:r>
        <w:rPr>
          <w:rFonts w:ascii="Courier New" w:hAnsi="Courier New" w:cs="Courier New"/>
          <w:color w:val="000000"/>
          <w:sz w:val="20"/>
          <w:szCs w:val="20"/>
          <w:lang w:val="en-IN" w:eastAsia="en-IN" w:bidi="ta-IN"/>
        </w:rPr>
        <w:t>.test2();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rPr>
          <w:sz w:val="24"/>
          <w:szCs w:val="24"/>
        </w:rPr>
      </w:pPr>
      <w:r>
        <w:rPr>
          <w:rFonts w:ascii="Courier New" w:hAnsi="Courier New" w:cs="Courier New"/>
          <w:color w:val="000000"/>
          <w:sz w:val="20"/>
          <w:szCs w:val="20"/>
          <w:lang w:val="en-IN" w:eastAsia="en-IN" w:bidi="ta-IN"/>
        </w:rPr>
        <w:t>}</w:t>
      </w:r>
    </w:p>
    <w:p w:rsidR="00432D92" w:rsidRDefault="00432D92" w:rsidP="00432D92">
      <w:pPr>
        <w:spacing w:after="0"/>
        <w:rPr>
          <w:sz w:val="24"/>
          <w:szCs w:val="24"/>
        </w:rPr>
      </w:pPr>
      <w:r>
        <w:rPr>
          <w:noProof/>
          <w:sz w:val="24"/>
          <w:szCs w:val="24"/>
          <w:lang w:val="en-IN" w:eastAsia="en-IN" w:bidi="ta-IN"/>
        </w:rPr>
        <w:lastRenderedPageBreak/>
        <w:drawing>
          <wp:inline distT="0" distB="0" distL="0" distR="0">
            <wp:extent cx="2320290" cy="483235"/>
            <wp:effectExtent l="19050" t="0" r="3810" b="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srcRect/>
                    <a:stretch>
                      <a:fillRect/>
                    </a:stretch>
                  </pic:blipFill>
                  <pic:spPr bwMode="auto">
                    <a:xfrm>
                      <a:off x="0" y="0"/>
                      <a:ext cx="2320290" cy="483235"/>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rPr>
          <w:sz w:val="24"/>
          <w:szCs w:val="24"/>
        </w:rPr>
      </w:pPr>
    </w:p>
    <w:p w:rsidR="00432D92" w:rsidRDefault="00432D92" w:rsidP="00432D92">
      <w:pPr>
        <w:spacing w:after="0"/>
        <w:rPr>
          <w:b/>
          <w:bCs/>
          <w:sz w:val="24"/>
          <w:szCs w:val="24"/>
        </w:rPr>
      </w:pPr>
      <w:r>
        <w:rPr>
          <w:b/>
          <w:bCs/>
          <w:sz w:val="24"/>
          <w:szCs w:val="24"/>
        </w:rPr>
        <w:t>Difference between  abstract Class &amp; Interface</w:t>
      </w:r>
    </w:p>
    <w:tbl>
      <w:tblPr>
        <w:tblStyle w:val="TableGrid"/>
        <w:tblW w:w="0" w:type="auto"/>
        <w:tblLook w:val="04A0"/>
      </w:tblPr>
      <w:tblGrid>
        <w:gridCol w:w="4788"/>
        <w:gridCol w:w="4788"/>
      </w:tblGrid>
      <w:tr w:rsidR="00432D92" w:rsidTr="00777B6B">
        <w:tc>
          <w:tcPr>
            <w:tcW w:w="4788" w:type="dxa"/>
          </w:tcPr>
          <w:p w:rsidR="00432D92" w:rsidRPr="00BD66A5" w:rsidRDefault="00432D92" w:rsidP="00777B6B">
            <w:pPr>
              <w:jc w:val="center"/>
              <w:rPr>
                <w:b/>
                <w:bCs/>
                <w:sz w:val="24"/>
                <w:szCs w:val="24"/>
              </w:rPr>
            </w:pPr>
            <w:r w:rsidRPr="00BD66A5">
              <w:rPr>
                <w:b/>
                <w:bCs/>
                <w:sz w:val="24"/>
                <w:szCs w:val="24"/>
              </w:rPr>
              <w:t>Abstract</w:t>
            </w:r>
          </w:p>
        </w:tc>
        <w:tc>
          <w:tcPr>
            <w:tcW w:w="4788" w:type="dxa"/>
          </w:tcPr>
          <w:p w:rsidR="00432D92" w:rsidRPr="00BD66A5" w:rsidRDefault="00432D92" w:rsidP="00777B6B">
            <w:pPr>
              <w:jc w:val="center"/>
              <w:rPr>
                <w:b/>
                <w:bCs/>
                <w:sz w:val="24"/>
                <w:szCs w:val="24"/>
              </w:rPr>
            </w:pPr>
            <w:r w:rsidRPr="00BD66A5">
              <w:rPr>
                <w:b/>
                <w:bCs/>
                <w:sz w:val="24"/>
                <w:szCs w:val="24"/>
              </w:rPr>
              <w:t>Interface</w:t>
            </w:r>
          </w:p>
        </w:tc>
      </w:tr>
      <w:tr w:rsidR="00432D92" w:rsidTr="00777B6B">
        <w:tc>
          <w:tcPr>
            <w:tcW w:w="4788" w:type="dxa"/>
          </w:tcPr>
          <w:p w:rsidR="00432D92" w:rsidRDefault="00432D92" w:rsidP="00777B6B">
            <w:pPr>
              <w:rPr>
                <w:sz w:val="24"/>
                <w:szCs w:val="24"/>
              </w:rPr>
            </w:pPr>
            <w:r>
              <w:rPr>
                <w:sz w:val="24"/>
                <w:szCs w:val="24"/>
              </w:rPr>
              <w:t>Should be declared with keyword “abstract”</w:t>
            </w:r>
          </w:p>
        </w:tc>
        <w:tc>
          <w:tcPr>
            <w:tcW w:w="4788" w:type="dxa"/>
          </w:tcPr>
          <w:p w:rsidR="00432D92" w:rsidRDefault="00432D92" w:rsidP="00777B6B">
            <w:pPr>
              <w:rPr>
                <w:sz w:val="24"/>
                <w:szCs w:val="24"/>
              </w:rPr>
            </w:pPr>
            <w:r>
              <w:rPr>
                <w:sz w:val="24"/>
                <w:szCs w:val="24"/>
              </w:rPr>
              <w:t>Should be declared with keyword “interface”</w:t>
            </w:r>
          </w:p>
        </w:tc>
      </w:tr>
      <w:tr w:rsidR="00432D92" w:rsidTr="00777B6B">
        <w:tc>
          <w:tcPr>
            <w:tcW w:w="4788" w:type="dxa"/>
          </w:tcPr>
          <w:p w:rsidR="00432D92" w:rsidRDefault="00432D92" w:rsidP="00777B6B">
            <w:pPr>
              <w:rPr>
                <w:sz w:val="24"/>
                <w:szCs w:val="24"/>
              </w:rPr>
            </w:pPr>
            <w:r>
              <w:rPr>
                <w:sz w:val="24"/>
                <w:szCs w:val="24"/>
              </w:rPr>
              <w:t>Abstract class can contain both concrete and abstract methods</w:t>
            </w:r>
          </w:p>
        </w:tc>
        <w:tc>
          <w:tcPr>
            <w:tcW w:w="4788" w:type="dxa"/>
          </w:tcPr>
          <w:p w:rsidR="00432D92" w:rsidRDefault="00432D92" w:rsidP="00777B6B">
            <w:pPr>
              <w:rPr>
                <w:sz w:val="24"/>
                <w:szCs w:val="24"/>
              </w:rPr>
            </w:pPr>
            <w:r>
              <w:rPr>
                <w:sz w:val="24"/>
                <w:szCs w:val="24"/>
              </w:rPr>
              <w:t>Interface should contain only abstract methods</w:t>
            </w:r>
          </w:p>
        </w:tc>
      </w:tr>
      <w:tr w:rsidR="00432D92" w:rsidTr="00777B6B">
        <w:tc>
          <w:tcPr>
            <w:tcW w:w="4788" w:type="dxa"/>
          </w:tcPr>
          <w:p w:rsidR="00432D92" w:rsidRDefault="00432D92" w:rsidP="00777B6B">
            <w:pPr>
              <w:rPr>
                <w:sz w:val="24"/>
                <w:szCs w:val="24"/>
              </w:rPr>
            </w:pPr>
            <w:r>
              <w:rPr>
                <w:sz w:val="24"/>
                <w:szCs w:val="24"/>
              </w:rPr>
              <w:t>In Abstract class a method should be explicitly declared as abstract.</w:t>
            </w:r>
          </w:p>
        </w:tc>
        <w:tc>
          <w:tcPr>
            <w:tcW w:w="4788" w:type="dxa"/>
          </w:tcPr>
          <w:p w:rsidR="00432D92" w:rsidRDefault="00432D92" w:rsidP="00777B6B">
            <w:pPr>
              <w:rPr>
                <w:sz w:val="24"/>
                <w:szCs w:val="24"/>
              </w:rPr>
            </w:pPr>
            <w:r>
              <w:rPr>
                <w:sz w:val="24"/>
                <w:szCs w:val="24"/>
              </w:rPr>
              <w:t>All methods in interface are abstract by default in interface.</w:t>
            </w:r>
          </w:p>
        </w:tc>
      </w:tr>
      <w:tr w:rsidR="00432D92" w:rsidTr="00777B6B">
        <w:tc>
          <w:tcPr>
            <w:tcW w:w="4788" w:type="dxa"/>
          </w:tcPr>
          <w:p w:rsidR="00432D92" w:rsidRDefault="00432D92" w:rsidP="00777B6B">
            <w:pPr>
              <w:rPr>
                <w:sz w:val="24"/>
                <w:szCs w:val="24"/>
              </w:rPr>
            </w:pPr>
            <w:r>
              <w:rPr>
                <w:sz w:val="24"/>
                <w:szCs w:val="24"/>
              </w:rPr>
              <w:t>We can use all access specifiers</w:t>
            </w:r>
          </w:p>
        </w:tc>
        <w:tc>
          <w:tcPr>
            <w:tcW w:w="4788" w:type="dxa"/>
          </w:tcPr>
          <w:p w:rsidR="00432D92" w:rsidRDefault="00432D92" w:rsidP="00777B6B">
            <w:pPr>
              <w:rPr>
                <w:sz w:val="24"/>
                <w:szCs w:val="24"/>
              </w:rPr>
            </w:pPr>
            <w:r>
              <w:rPr>
                <w:sz w:val="24"/>
                <w:szCs w:val="24"/>
              </w:rPr>
              <w:t>Only public access specifier is allowed</w:t>
            </w:r>
          </w:p>
        </w:tc>
      </w:tr>
      <w:tr w:rsidR="00432D92" w:rsidTr="00777B6B">
        <w:tc>
          <w:tcPr>
            <w:tcW w:w="4788" w:type="dxa"/>
          </w:tcPr>
          <w:p w:rsidR="00432D92" w:rsidRDefault="00432D92" w:rsidP="00777B6B">
            <w:pPr>
              <w:rPr>
                <w:sz w:val="24"/>
                <w:szCs w:val="24"/>
              </w:rPr>
            </w:pPr>
            <w:r>
              <w:rPr>
                <w:sz w:val="24"/>
                <w:szCs w:val="24"/>
              </w:rPr>
              <w:t xml:space="preserve">It can contain both static and non static methods. </w:t>
            </w:r>
          </w:p>
        </w:tc>
        <w:tc>
          <w:tcPr>
            <w:tcW w:w="4788" w:type="dxa"/>
          </w:tcPr>
          <w:p w:rsidR="00432D92" w:rsidRDefault="00432D92" w:rsidP="00777B6B">
            <w:pPr>
              <w:rPr>
                <w:sz w:val="24"/>
                <w:szCs w:val="24"/>
              </w:rPr>
            </w:pPr>
            <w:r>
              <w:rPr>
                <w:sz w:val="24"/>
                <w:szCs w:val="24"/>
              </w:rPr>
              <w:t>It cannot contain static methods</w:t>
            </w:r>
          </w:p>
        </w:tc>
      </w:tr>
      <w:tr w:rsidR="00432D92" w:rsidTr="00777B6B">
        <w:tc>
          <w:tcPr>
            <w:tcW w:w="4788" w:type="dxa"/>
          </w:tcPr>
          <w:p w:rsidR="00432D92" w:rsidRPr="00BD66A5" w:rsidRDefault="00432D92" w:rsidP="00777B6B">
            <w:pPr>
              <w:rPr>
                <w:sz w:val="24"/>
                <w:szCs w:val="24"/>
              </w:rPr>
            </w:pPr>
            <w:r>
              <w:rPr>
                <w:sz w:val="24"/>
                <w:szCs w:val="24"/>
              </w:rPr>
              <w:t xml:space="preserve">A class should </w:t>
            </w:r>
            <w:r w:rsidRPr="00BD66A5">
              <w:rPr>
                <w:b/>
                <w:bCs/>
                <w:sz w:val="24"/>
                <w:szCs w:val="24"/>
              </w:rPr>
              <w:t>extend</w:t>
            </w:r>
            <w:r>
              <w:rPr>
                <w:b/>
                <w:bCs/>
                <w:sz w:val="24"/>
                <w:szCs w:val="24"/>
              </w:rPr>
              <w:t xml:space="preserve"> </w:t>
            </w:r>
            <w:r>
              <w:rPr>
                <w:sz w:val="24"/>
                <w:szCs w:val="24"/>
              </w:rPr>
              <w:t>an abstract class</w:t>
            </w:r>
          </w:p>
        </w:tc>
        <w:tc>
          <w:tcPr>
            <w:tcW w:w="4788" w:type="dxa"/>
          </w:tcPr>
          <w:p w:rsidR="00432D92" w:rsidRDefault="00432D92" w:rsidP="00777B6B">
            <w:pPr>
              <w:rPr>
                <w:sz w:val="24"/>
                <w:szCs w:val="24"/>
              </w:rPr>
            </w:pPr>
            <w:r>
              <w:rPr>
                <w:sz w:val="24"/>
                <w:szCs w:val="24"/>
              </w:rPr>
              <w:t xml:space="preserve">A class should </w:t>
            </w:r>
            <w:r w:rsidRPr="00BD66A5">
              <w:rPr>
                <w:b/>
                <w:bCs/>
                <w:sz w:val="24"/>
                <w:szCs w:val="24"/>
              </w:rPr>
              <w:t>implement</w:t>
            </w:r>
            <w:r>
              <w:rPr>
                <w:sz w:val="24"/>
                <w:szCs w:val="24"/>
              </w:rPr>
              <w:t xml:space="preserve"> an interface</w:t>
            </w:r>
          </w:p>
        </w:tc>
      </w:tr>
      <w:tr w:rsidR="00432D92" w:rsidTr="00777B6B">
        <w:tc>
          <w:tcPr>
            <w:tcW w:w="4788" w:type="dxa"/>
          </w:tcPr>
          <w:p w:rsidR="00432D92" w:rsidRDefault="00432D92" w:rsidP="00777B6B">
            <w:pPr>
              <w:rPr>
                <w:sz w:val="24"/>
                <w:szCs w:val="24"/>
              </w:rPr>
            </w:pPr>
            <w:r>
              <w:rPr>
                <w:sz w:val="24"/>
                <w:szCs w:val="24"/>
              </w:rPr>
              <w:t>A class cannot extend more than one class. Bcz java doesn’t support multiple inheritance</w:t>
            </w:r>
          </w:p>
        </w:tc>
        <w:tc>
          <w:tcPr>
            <w:tcW w:w="4788" w:type="dxa"/>
          </w:tcPr>
          <w:p w:rsidR="00432D92" w:rsidRDefault="00432D92" w:rsidP="00777B6B">
            <w:pPr>
              <w:rPr>
                <w:sz w:val="24"/>
                <w:szCs w:val="24"/>
              </w:rPr>
            </w:pPr>
            <w:r>
              <w:rPr>
                <w:sz w:val="24"/>
                <w:szCs w:val="24"/>
              </w:rPr>
              <w:t>A class can extend more than one interface.</w:t>
            </w:r>
          </w:p>
        </w:tc>
      </w:tr>
      <w:tr w:rsidR="00432D92" w:rsidTr="00777B6B">
        <w:tc>
          <w:tcPr>
            <w:tcW w:w="4788" w:type="dxa"/>
          </w:tcPr>
          <w:p w:rsidR="00432D92" w:rsidRDefault="00432D92" w:rsidP="00777B6B">
            <w:pPr>
              <w:rPr>
                <w:sz w:val="24"/>
                <w:szCs w:val="24"/>
              </w:rPr>
            </w:pPr>
            <w:r>
              <w:rPr>
                <w:sz w:val="24"/>
                <w:szCs w:val="24"/>
              </w:rPr>
              <w:t>In abstract class we can declare variable and initialize later.</w:t>
            </w:r>
          </w:p>
        </w:tc>
        <w:tc>
          <w:tcPr>
            <w:tcW w:w="4788" w:type="dxa"/>
          </w:tcPr>
          <w:p w:rsidR="00432D92" w:rsidRDefault="00432D92" w:rsidP="00777B6B">
            <w:pPr>
              <w:rPr>
                <w:sz w:val="24"/>
                <w:szCs w:val="24"/>
              </w:rPr>
            </w:pPr>
            <w:r>
              <w:rPr>
                <w:sz w:val="24"/>
                <w:szCs w:val="24"/>
              </w:rPr>
              <w:t>But in interface all variables are public,static and final. So we need to initialize while declaration itself.</w:t>
            </w:r>
          </w:p>
        </w:tc>
      </w:tr>
      <w:tr w:rsidR="00432D92" w:rsidTr="00777B6B">
        <w:tc>
          <w:tcPr>
            <w:tcW w:w="4788" w:type="dxa"/>
          </w:tcPr>
          <w:p w:rsidR="00432D92" w:rsidRDefault="00432D92" w:rsidP="00777B6B">
            <w:pPr>
              <w:rPr>
                <w:sz w:val="24"/>
                <w:szCs w:val="24"/>
              </w:rPr>
            </w:pPr>
            <w:r>
              <w:rPr>
                <w:sz w:val="24"/>
                <w:szCs w:val="24"/>
              </w:rPr>
              <w:t>Values of an variable can be modified later.</w:t>
            </w:r>
          </w:p>
        </w:tc>
        <w:tc>
          <w:tcPr>
            <w:tcW w:w="4788" w:type="dxa"/>
          </w:tcPr>
          <w:p w:rsidR="00432D92" w:rsidRDefault="00432D92" w:rsidP="00777B6B">
            <w:pPr>
              <w:rPr>
                <w:sz w:val="24"/>
                <w:szCs w:val="24"/>
              </w:rPr>
            </w:pPr>
            <w:r>
              <w:rPr>
                <w:sz w:val="24"/>
                <w:szCs w:val="24"/>
              </w:rPr>
              <w:t>Values cannot be modified because it is final.</w:t>
            </w:r>
          </w:p>
        </w:tc>
      </w:tr>
      <w:tr w:rsidR="00432D92" w:rsidTr="00777B6B">
        <w:tc>
          <w:tcPr>
            <w:tcW w:w="4788" w:type="dxa"/>
          </w:tcPr>
          <w:p w:rsidR="00432D92" w:rsidRDefault="00432D92" w:rsidP="00777B6B">
            <w:pPr>
              <w:rPr>
                <w:sz w:val="24"/>
                <w:szCs w:val="24"/>
              </w:rPr>
            </w:pPr>
            <w:r>
              <w:rPr>
                <w:sz w:val="24"/>
                <w:szCs w:val="24"/>
              </w:rPr>
              <w:t>Since abstract class support concrete methods, adding them wont affect any classes that extends it.</w:t>
            </w:r>
          </w:p>
        </w:tc>
        <w:tc>
          <w:tcPr>
            <w:tcW w:w="4788" w:type="dxa"/>
          </w:tcPr>
          <w:p w:rsidR="00432D92" w:rsidRDefault="00432D92" w:rsidP="00777B6B">
            <w:pPr>
              <w:rPr>
                <w:sz w:val="24"/>
                <w:szCs w:val="24"/>
              </w:rPr>
            </w:pPr>
            <w:r>
              <w:rPr>
                <w:sz w:val="24"/>
                <w:szCs w:val="24"/>
              </w:rPr>
              <w:t xml:space="preserve">Since all the methods in interface are abstract by default it affects all the dependent implementation classes. </w:t>
            </w:r>
          </w:p>
        </w:tc>
      </w:tr>
    </w:tbl>
    <w:p w:rsidR="00432D92" w:rsidRDefault="00432D92" w:rsidP="00432D92">
      <w:pPr>
        <w:spacing w:after="0"/>
        <w:rPr>
          <w:sz w:val="24"/>
          <w:szCs w:val="24"/>
        </w:rPr>
      </w:pPr>
    </w:p>
    <w:p w:rsidR="00432D92" w:rsidRDefault="00432D92" w:rsidP="00CA10B2">
      <w:pPr>
        <w:pStyle w:val="ListParagraph"/>
        <w:numPr>
          <w:ilvl w:val="0"/>
          <w:numId w:val="53"/>
        </w:numPr>
        <w:suppressAutoHyphens/>
        <w:spacing w:after="0"/>
        <w:contextualSpacing w:val="0"/>
        <w:rPr>
          <w:sz w:val="24"/>
          <w:szCs w:val="24"/>
        </w:rPr>
      </w:pPr>
      <w:r>
        <w:rPr>
          <w:sz w:val="24"/>
          <w:szCs w:val="24"/>
        </w:rPr>
        <w:t>A class implement multiple interfaces and also class can extend another class and implement an interface</w:t>
      </w:r>
    </w:p>
    <w:p w:rsidR="00432D92" w:rsidRDefault="00432D92" w:rsidP="00432D92">
      <w:pPr>
        <w:spacing w:after="0"/>
        <w:rPr>
          <w:sz w:val="24"/>
          <w:szCs w:val="24"/>
        </w:rPr>
      </w:pPr>
    </w:p>
    <w:p w:rsidR="00432D92" w:rsidRDefault="00432D92" w:rsidP="00432D92">
      <w:pPr>
        <w:spacing w:after="0"/>
        <w:rPr>
          <w:sz w:val="24"/>
          <w:szCs w:val="24"/>
        </w:rPr>
      </w:pPr>
    </w:p>
    <w:p w:rsidR="00432D92" w:rsidRDefault="00432D92" w:rsidP="00432D92">
      <w:pPr>
        <w:pStyle w:val="ListParagraph"/>
        <w:spacing w:after="0"/>
      </w:pPr>
      <w:r>
        <w:t>Ex:</w:t>
      </w:r>
    </w:p>
    <w:p w:rsidR="00432D92" w:rsidRDefault="00432D92" w:rsidP="00432D92">
      <w:pPr>
        <w:pStyle w:val="ListParagraph"/>
        <w:spacing w:after="0"/>
        <w:rPr>
          <w:lang w:val="en-IN" w:eastAsia="en-IN"/>
        </w:rPr>
      </w:pPr>
      <w:r>
        <w:pict>
          <v:shape id="_x0000_s1309" type="#_x0000_t202" style="position:absolute;left:0;text-align:left;margin-left:61.85pt;margin-top:-.45pt;width:123.65pt;height:78.65pt;z-index:251945984;mso-wrap-distance-left:9.05pt;mso-wrap-distance-right:9.05pt">
            <v:fill color2="black"/>
            <v:textbox>
              <w:txbxContent>
                <w:p w:rsidR="00432D92" w:rsidRDefault="00432D92" w:rsidP="00432D92">
                  <w:pPr>
                    <w:rPr>
                      <w:rFonts w:eastAsia="Calibri" w:cs="Calibri"/>
                    </w:rPr>
                  </w:pPr>
                  <w:r>
                    <w:rPr>
                      <w:rFonts w:eastAsia="Calibri" w:cs="Calibri"/>
                    </w:rPr>
                    <w:t xml:space="preserve">   </w:t>
                  </w:r>
                  <w:r>
                    <w:t>Motor</w:t>
                  </w:r>
                </w:p>
                <w:p w:rsidR="00432D92" w:rsidRDefault="00432D92" w:rsidP="00432D92">
                  <w:r>
                    <w:rPr>
                      <w:rFonts w:eastAsia="Calibri" w:cs="Calibri"/>
                    </w:rPr>
                    <w:t xml:space="preserve"> </w:t>
                  </w:r>
                  <w:r>
                    <w:t>getSpeed();</w:t>
                  </w:r>
                </w:p>
              </w:txbxContent>
            </v:textbox>
          </v:shape>
        </w:pict>
      </w:r>
    </w:p>
    <w:p w:rsidR="00432D92" w:rsidRDefault="00432D92" w:rsidP="00432D92">
      <w:pPr>
        <w:pStyle w:val="ListParagraph"/>
        <w:spacing w:after="0"/>
        <w:rPr>
          <w:lang w:val="en-IN" w:eastAsia="en-IN"/>
        </w:rPr>
      </w:pPr>
      <w:r>
        <w:pict>
          <v:shape id="_x0000_s1310" type="#_x0000_t32" style="position:absolute;left:0;text-align:left;margin-left:62.25pt;margin-top:5.5pt;width:123pt;height:.05pt;z-index:251947008" o:connectortype="straight" strokeweight=".26mm">
            <v:stroke joinstyle="miter"/>
          </v:shape>
        </w:pict>
      </w:r>
    </w:p>
    <w:p w:rsidR="00432D92" w:rsidRDefault="00432D92" w:rsidP="00432D92">
      <w:pPr>
        <w:pStyle w:val="ListParagraph"/>
        <w:spacing w:after="0"/>
      </w:pPr>
    </w:p>
    <w:p w:rsidR="00432D92" w:rsidRDefault="00432D92" w:rsidP="00432D92">
      <w:pPr>
        <w:pStyle w:val="ListParagraph"/>
        <w:spacing w:after="0"/>
      </w:pPr>
    </w:p>
    <w:p w:rsidR="00432D92" w:rsidRDefault="00432D92" w:rsidP="00432D92">
      <w:pPr>
        <w:pStyle w:val="ListParagraph"/>
        <w:spacing w:after="0"/>
      </w:pPr>
    </w:p>
    <w:p w:rsidR="00432D92" w:rsidRDefault="00432D92" w:rsidP="00432D92">
      <w:pPr>
        <w:pStyle w:val="ListParagraph"/>
        <w:spacing w:after="0"/>
        <w:rPr>
          <w:lang w:val="en-IN" w:eastAsia="en-IN"/>
        </w:rPr>
      </w:pPr>
      <w:r>
        <w:pict>
          <v:shape id="_x0000_s1313" type="#_x0000_t32" style="position:absolute;left:0;text-align:left;margin-left:1in;margin-top:.75pt;width:.05pt;height:21.75pt;z-index:251950080" o:connectortype="straight" strokeweight=".26mm">
            <v:stroke joinstyle="miter"/>
          </v:shape>
        </w:pict>
      </w:r>
      <w:r>
        <w:pict>
          <v:shape id="_x0000_s1344" type="#_x0000_t32" style="position:absolute;left:0;text-align:left;margin-left:177.75pt;margin-top:.75pt;width:7.55pt;height:21.75pt;z-index:251981824" o:connectortype="straight" strokeweight=".26mm">
            <v:stroke joinstyle="miter"/>
          </v:shape>
        </w:pict>
      </w:r>
    </w:p>
    <w:p w:rsidR="00432D92" w:rsidRDefault="00432D92" w:rsidP="00432D92">
      <w:pPr>
        <w:pStyle w:val="ListParagraph"/>
        <w:spacing w:after="0"/>
        <w:rPr>
          <w:lang w:val="en-IN" w:eastAsia="en-IN"/>
        </w:rPr>
      </w:pPr>
      <w:r>
        <w:pict>
          <v:shape id="_x0000_s1311" type="#_x0000_t202" style="position:absolute;left:0;text-align:left;margin-left:8.6pt;margin-top:6.65pt;width:123.65pt;height:78.65pt;z-index:251948032;mso-wrap-distance-left:9.05pt;mso-wrap-distance-right:9.05pt">
            <v:fill color2="black"/>
            <v:textbox>
              <w:txbxContent>
                <w:p w:rsidR="00432D92" w:rsidRDefault="00432D92" w:rsidP="00432D92"/>
                <w:p w:rsidR="00432D92" w:rsidRDefault="00432D92" w:rsidP="00432D92">
                  <w:r>
                    <w:t>Battery Motor</w:t>
                  </w:r>
                </w:p>
                <w:p w:rsidR="00432D92" w:rsidRDefault="00432D92" w:rsidP="00432D92">
                  <w:r>
                    <w:t>startByBattery();</w:t>
                  </w:r>
                </w:p>
              </w:txbxContent>
            </v:textbox>
          </v:shape>
        </w:pict>
      </w:r>
      <w:r>
        <w:pict>
          <v:shape id="_x0000_s1312" type="#_x0000_t202" style="position:absolute;left:0;text-align:left;margin-left:172.1pt;margin-top:6.65pt;width:123.65pt;height:78.65pt;z-index:251949056;mso-wrap-distance-left:9.05pt;mso-wrap-distance-right:9.05pt">
            <v:fill color2="black"/>
            <v:textbox>
              <w:txbxContent>
                <w:p w:rsidR="00432D92" w:rsidRDefault="00432D92" w:rsidP="00432D92"/>
                <w:p w:rsidR="00432D92" w:rsidRDefault="00432D92" w:rsidP="00432D92">
                  <w:r>
                    <w:rPr>
                      <w:rFonts w:eastAsia="Calibri" w:cs="Calibri"/>
                    </w:rPr>
                    <w:t xml:space="preserve">  </w:t>
                  </w:r>
                  <w:r>
                    <w:t>Solar motor</w:t>
                  </w:r>
                </w:p>
                <w:p w:rsidR="00432D92" w:rsidRDefault="00432D92" w:rsidP="00432D92">
                  <w:r>
                    <w:t>startByMotor();</w:t>
                  </w:r>
                </w:p>
                <w:p w:rsidR="00432D92" w:rsidRDefault="00432D92" w:rsidP="00432D92"/>
                <w:p w:rsidR="00432D92" w:rsidRDefault="00432D92" w:rsidP="00432D92"/>
              </w:txbxContent>
            </v:textbox>
          </v:shape>
        </w:pict>
      </w:r>
      <w:r>
        <w:pict>
          <v:shape id="_x0000_s1314" type="#_x0000_t32" style="position:absolute;left:0;text-align:left;margin-left:215.25pt;margin-top:7.05pt;width:.75pt;height:.05pt;z-index:251951104" o:connectortype="straight" strokeweight=".26mm">
            <v:stroke joinstyle="miter"/>
          </v:shape>
        </w:pict>
      </w:r>
    </w:p>
    <w:p w:rsidR="00432D92" w:rsidRDefault="00432D92" w:rsidP="00432D92">
      <w:pPr>
        <w:pStyle w:val="ListParagraph"/>
        <w:tabs>
          <w:tab w:val="left" w:pos="6225"/>
        </w:tabs>
        <w:spacing w:after="0"/>
      </w:pPr>
      <w:r>
        <w:tab/>
      </w:r>
    </w:p>
    <w:p w:rsidR="00432D92" w:rsidRDefault="00432D92" w:rsidP="00432D92">
      <w:pPr>
        <w:pStyle w:val="ListParagraph"/>
        <w:spacing w:after="0"/>
      </w:pPr>
    </w:p>
    <w:p w:rsidR="00432D92" w:rsidRDefault="00432D92" w:rsidP="00432D92">
      <w:pPr>
        <w:pStyle w:val="ListParagraph"/>
        <w:spacing w:after="0"/>
      </w:pPr>
    </w:p>
    <w:p w:rsidR="00432D92" w:rsidRDefault="00432D92" w:rsidP="00432D92">
      <w:pPr>
        <w:pStyle w:val="ListParagraph"/>
        <w:spacing w:after="0"/>
      </w:pPr>
    </w:p>
    <w:p w:rsidR="00432D92" w:rsidRDefault="00432D92" w:rsidP="00432D92">
      <w:pPr>
        <w:pStyle w:val="ListParagraph"/>
        <w:spacing w:after="0"/>
        <w:rPr>
          <w:lang w:val="en-IN" w:eastAsia="en-IN"/>
        </w:rPr>
      </w:pPr>
      <w:r>
        <w:pict>
          <v:shape id="_x0000_s1316" type="#_x0000_t32" style="position:absolute;left:0;text-align:left;margin-left:97.5pt;margin-top:7.85pt;width:42.85pt;height:27.8pt;z-index:251953152" o:connectortype="straight" strokeweight=".26mm">
            <v:stroke joinstyle="miter"/>
          </v:shape>
        </w:pict>
      </w:r>
      <w:r>
        <w:pict>
          <v:shape id="_x0000_s1317" type="#_x0000_t32" style="position:absolute;left:0;text-align:left;margin-left:172.5pt;margin-top:7.85pt;width:28.55pt;height:27.8pt;flip:y;z-index:251954176" o:connectortype="straight" strokeweight=".26mm">
            <v:stroke joinstyle="miter"/>
          </v:shape>
        </w:pict>
      </w:r>
    </w:p>
    <w:p w:rsidR="00432D92" w:rsidRDefault="00432D92" w:rsidP="00432D92">
      <w:pPr>
        <w:pStyle w:val="ListParagraph"/>
        <w:spacing w:after="0"/>
      </w:pPr>
    </w:p>
    <w:p w:rsidR="00432D92" w:rsidRDefault="00432D92" w:rsidP="00432D92">
      <w:pPr>
        <w:pStyle w:val="ListParagraph"/>
        <w:spacing w:after="0"/>
        <w:rPr>
          <w:lang w:val="en-IN" w:eastAsia="en-IN"/>
        </w:rPr>
      </w:pPr>
      <w:r>
        <w:pict>
          <v:shape id="_x0000_s1315" type="#_x0000_t202" style="position:absolute;left:0;text-align:left;margin-left:121.85pt;margin-top:4.3pt;width:70.4pt;height:40.4pt;z-index:251952128;mso-wrap-distance-left:9.05pt;mso-wrap-distance-right:9.05pt">
            <v:fill color2="black"/>
            <v:textbox>
              <w:txbxContent>
                <w:p w:rsidR="00432D92" w:rsidRDefault="00432D92" w:rsidP="00432D92">
                  <w:r>
                    <w:t>Hybrid</w:t>
                  </w:r>
                </w:p>
              </w:txbxContent>
            </v:textbox>
          </v:shape>
        </w:pict>
      </w: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r>
        <w:rPr>
          <w:u w:val="single"/>
        </w:rPr>
        <w:lastRenderedPageBreak/>
        <w:t>1</w:t>
      </w:r>
      <w:r>
        <w:rPr>
          <w:u w:val="single"/>
          <w:vertAlign w:val="superscript"/>
        </w:rPr>
        <w:t>st</w:t>
      </w:r>
      <w:r>
        <w:rPr>
          <w:u w:val="single"/>
        </w:rPr>
        <w:t xml:space="preserve"> way</w:t>
      </w: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//Base Interface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getSpeed();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//Sub Interface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IBatteryMotor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IMotor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startByBattery();</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//Sub Interface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ISolarMotor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IMotor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startBySolar();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BatteryMotor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IBatteryMotor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startByBattery()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battery"</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getSpeed()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1400;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SolarMotor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startBySolar()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solar"</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getSpeed()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1200;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//Multiple Inheritance by using interface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HybridMotor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IBatteryMotor, ISolarMotor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startBySolar()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solar"</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startByBattery()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battery"</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getSpeed()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1500;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Sample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BatteryMotor </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BatteryMotor();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.startByBattery();</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speed</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.getSpeed();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w:t>
      </w:r>
      <w:r>
        <w:rPr>
          <w:rFonts w:ascii="Courier New" w:hAnsi="Courier New" w:cs="Courier New"/>
          <w:color w:val="000000"/>
          <w:sz w:val="20"/>
          <w:szCs w:val="20"/>
          <w:highlight w:val="lightGray"/>
          <w:lang w:val="en-IN" w:eastAsia="en-IN" w:bidi="ta-IN"/>
        </w:rPr>
        <w:t>println</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speed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color w:val="000000"/>
          <w:sz w:val="20"/>
          <w:szCs w:val="20"/>
          <w:lang w:val="en-IN" w:eastAsia="en-IN" w:bidi="ta-IN"/>
        </w:rPr>
        <w:tab/>
        <w:t xml:space="preserve">SolarMotor </w:t>
      </w:r>
      <w:r>
        <w:rPr>
          <w:rFonts w:ascii="Courier New" w:hAnsi="Courier New" w:cs="Courier New"/>
          <w:color w:val="6A3E3E"/>
          <w:sz w:val="20"/>
          <w:szCs w:val="20"/>
          <w:lang w:val="en-IN" w:eastAsia="en-IN" w:bidi="ta-IN"/>
        </w:rPr>
        <w:t>b2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SolarMotor();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b2</w:t>
      </w:r>
      <w:r>
        <w:rPr>
          <w:rFonts w:ascii="Courier New" w:hAnsi="Courier New" w:cs="Courier New"/>
          <w:color w:val="000000"/>
          <w:sz w:val="20"/>
          <w:szCs w:val="20"/>
          <w:lang w:val="en-IN" w:eastAsia="en-IN" w:bidi="ta-IN"/>
        </w:rPr>
        <w:t>.startBySolar();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speed1</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b2</w:t>
      </w:r>
      <w:r>
        <w:rPr>
          <w:rFonts w:ascii="Courier New" w:hAnsi="Courier New" w:cs="Courier New"/>
          <w:color w:val="000000"/>
          <w:sz w:val="20"/>
          <w:szCs w:val="20"/>
          <w:lang w:val="en-IN" w:eastAsia="en-IN" w:bidi="ta-IN"/>
        </w:rPr>
        <w:t>.getSpeed();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w:t>
      </w:r>
      <w:r>
        <w:rPr>
          <w:rFonts w:ascii="Courier New" w:hAnsi="Courier New" w:cs="Courier New"/>
          <w:color w:val="000000"/>
          <w:sz w:val="20"/>
          <w:szCs w:val="20"/>
          <w:highlight w:val="lightGray"/>
          <w:lang w:val="en-IN" w:eastAsia="en-IN" w:bidi="ta-IN"/>
        </w:rPr>
        <w:t>println</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speed1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HybridMotor </w:t>
      </w:r>
      <w:r>
        <w:rPr>
          <w:rFonts w:ascii="Courier New" w:hAnsi="Courier New" w:cs="Courier New"/>
          <w:color w:val="6A3E3E"/>
          <w:sz w:val="20"/>
          <w:szCs w:val="20"/>
          <w:lang w:val="en-IN" w:eastAsia="en-IN" w:bidi="ta-IN"/>
        </w:rPr>
        <w:t>h1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HybridMotor();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h1</w:t>
      </w:r>
      <w:r>
        <w:rPr>
          <w:rFonts w:ascii="Courier New" w:hAnsi="Courier New" w:cs="Courier New"/>
          <w:color w:val="000000"/>
          <w:sz w:val="20"/>
          <w:szCs w:val="20"/>
          <w:lang w:val="en-IN" w:eastAsia="en-IN" w:bidi="ta-IN"/>
        </w:rPr>
        <w:t>.startByBattery();</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h1</w:t>
      </w:r>
      <w:r>
        <w:rPr>
          <w:rFonts w:ascii="Courier New" w:hAnsi="Courier New" w:cs="Courier New"/>
          <w:color w:val="000000"/>
          <w:sz w:val="20"/>
          <w:szCs w:val="20"/>
          <w:lang w:val="en-IN" w:eastAsia="en-IN" w:bidi="ta-IN"/>
        </w:rPr>
        <w:t>.startBySolar();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speed2</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h1</w:t>
      </w:r>
      <w:r>
        <w:rPr>
          <w:rFonts w:ascii="Courier New" w:hAnsi="Courier New" w:cs="Courier New"/>
          <w:color w:val="000000"/>
          <w:sz w:val="20"/>
          <w:szCs w:val="20"/>
          <w:lang w:val="en-IN" w:eastAsia="en-IN" w:bidi="ta-IN"/>
        </w:rPr>
        <w:t>.getSpeed();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w:t>
      </w:r>
      <w:r>
        <w:rPr>
          <w:rFonts w:ascii="Courier New" w:hAnsi="Courier New" w:cs="Courier New"/>
          <w:color w:val="000000"/>
          <w:sz w:val="20"/>
          <w:szCs w:val="20"/>
          <w:highlight w:val="lightGray"/>
          <w:lang w:val="en-IN" w:eastAsia="en-IN" w:bidi="ta-IN"/>
        </w:rPr>
        <w:t>println</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speed2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spacing w:after="0"/>
      </w:pPr>
      <w:r>
        <w:rPr>
          <w:rFonts w:ascii="Courier New" w:hAnsi="Courier New" w:cs="Courier New"/>
          <w:color w:val="000000"/>
          <w:sz w:val="20"/>
          <w:szCs w:val="20"/>
          <w:lang w:val="en-IN" w:eastAsia="en-IN" w:bidi="ta-IN"/>
        </w:rPr>
        <w:t>}</w:t>
      </w:r>
    </w:p>
    <w:p w:rsidR="00432D92" w:rsidRPr="00B20E5B" w:rsidRDefault="00432D92" w:rsidP="00432D92">
      <w:pPr>
        <w:spacing w:after="0"/>
        <w:rPr>
          <w:b/>
          <w:bCs/>
        </w:rPr>
      </w:pPr>
      <w:r w:rsidRPr="00B20E5B">
        <w:rPr>
          <w:b/>
          <w:bCs/>
        </w:rPr>
        <w:t>2</w:t>
      </w:r>
      <w:r w:rsidRPr="00B20E5B">
        <w:rPr>
          <w:b/>
          <w:bCs/>
          <w:vertAlign w:val="superscript"/>
        </w:rPr>
        <w:t>nd</w:t>
      </w:r>
      <w:r w:rsidRPr="00B20E5B">
        <w:rPr>
          <w:b/>
          <w:bCs/>
        </w:rPr>
        <w:t xml:space="preserve"> way</w:t>
      </w:r>
    </w:p>
    <w:p w:rsidR="00432D92" w:rsidRDefault="00432D92" w:rsidP="00432D92">
      <w:pPr>
        <w:spacing w:after="0"/>
      </w:pPr>
    </w:p>
    <w:p w:rsidR="00432D92" w:rsidRDefault="00432D92" w:rsidP="00432D92">
      <w:pPr>
        <w:spacing w:after="0"/>
      </w:pPr>
      <w:r>
        <w:t>package com.qspiders.pack1;</w:t>
      </w: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iBatteryMotor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startByBatteryMotor();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interface</w:t>
      </w:r>
      <w:r>
        <w:rPr>
          <w:rFonts w:ascii="Courier New" w:hAnsi="Courier New" w:cs="Courier New"/>
          <w:color w:val="000000"/>
          <w:sz w:val="20"/>
          <w:szCs w:val="20"/>
          <w:lang w:val="en-IN" w:eastAsia="en-IN" w:bidi="ta-IN"/>
        </w:rPr>
        <w:t xml:space="preserve"> iSolarMotor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highlight w:val="lightGray"/>
          <w:lang w:val="en-IN" w:eastAsia="en-IN" w:bidi="ta-IN"/>
        </w:rPr>
        <w:t>startBySolarMotor</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 Alternate way interface iHBMotor extends iBatteryMotor,iSolarMotor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 class HBMotor implements iHBMotor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3F7F5F"/>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HBMotor </w:t>
      </w:r>
      <w:r>
        <w:rPr>
          <w:rFonts w:ascii="Courier New" w:hAnsi="Courier New" w:cs="Courier New"/>
          <w:b/>
          <w:bCs/>
          <w:color w:val="7F0055"/>
          <w:sz w:val="20"/>
          <w:szCs w:val="20"/>
          <w:lang w:val="en-IN" w:eastAsia="en-IN" w:bidi="ta-IN"/>
        </w:rPr>
        <w:t>implements</w:t>
      </w:r>
      <w:r>
        <w:rPr>
          <w:rFonts w:ascii="Courier New" w:hAnsi="Courier New" w:cs="Courier New"/>
          <w:color w:val="000000"/>
          <w:sz w:val="20"/>
          <w:szCs w:val="20"/>
          <w:lang w:val="en-IN" w:eastAsia="en-IN" w:bidi="ta-IN"/>
        </w:rPr>
        <w:t xml:space="preserve"> iBatteryMotor, iSolarMotor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startByBatteryMotor()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batterry"</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startBySolarMotor()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"starting by solar "</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HBMotor </w:t>
      </w:r>
      <w:r>
        <w:rPr>
          <w:rFonts w:ascii="Courier New" w:hAnsi="Courier New" w:cs="Courier New"/>
          <w:color w:val="6A3E3E"/>
          <w:sz w:val="20"/>
          <w:szCs w:val="20"/>
          <w:lang w:val="en-IN" w:eastAsia="en-IN" w:bidi="ta-IN"/>
        </w:rPr>
        <w:t>h</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HBMotor();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h</w:t>
      </w:r>
      <w:r>
        <w:rPr>
          <w:rFonts w:ascii="Courier New" w:hAnsi="Courier New" w:cs="Courier New"/>
          <w:color w:val="000000"/>
          <w:sz w:val="20"/>
          <w:szCs w:val="20"/>
          <w:lang w:val="en-IN" w:eastAsia="en-IN" w:bidi="ta-IN"/>
        </w:rPr>
        <w:t>.startByBatteryMotor();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h</w:t>
      </w:r>
      <w:r>
        <w:rPr>
          <w:rFonts w:ascii="Courier New" w:hAnsi="Courier New" w:cs="Courier New"/>
          <w:color w:val="000000"/>
          <w:sz w:val="20"/>
          <w:szCs w:val="20"/>
          <w:lang w:val="en-IN" w:eastAsia="en-IN" w:bidi="ta-IN"/>
        </w:rPr>
        <w:t>.startBySolarMotor();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spacing w:after="0"/>
      </w:pPr>
      <w:r>
        <w:rPr>
          <w:rFonts w:ascii="Courier New" w:hAnsi="Courier New" w:cs="Courier New"/>
          <w:color w:val="000000"/>
          <w:sz w:val="20"/>
          <w:szCs w:val="20"/>
          <w:lang w:val="en-IN" w:eastAsia="en-IN" w:bidi="ta-IN"/>
        </w:rPr>
        <w:t>}</w:t>
      </w:r>
    </w:p>
    <w:p w:rsidR="00432D92" w:rsidRDefault="00432D92" w:rsidP="00432D92">
      <w:pPr>
        <w:spacing w:after="0"/>
        <w:rPr>
          <w:sz w:val="24"/>
          <w:szCs w:val="24"/>
        </w:rPr>
      </w:pPr>
    </w:p>
    <w:p w:rsidR="00432D92" w:rsidRDefault="00432D92" w:rsidP="00432D92">
      <w:pPr>
        <w:spacing w:after="0"/>
        <w:rPr>
          <w:sz w:val="24"/>
          <w:szCs w:val="24"/>
        </w:rPr>
      </w:pPr>
      <w:r>
        <w:rPr>
          <w:b/>
          <w:sz w:val="24"/>
          <w:szCs w:val="24"/>
        </w:rPr>
        <w:t>Difference between Method &amp; Constructors</w:t>
      </w:r>
    </w:p>
    <w:tbl>
      <w:tblPr>
        <w:tblStyle w:val="TableGrid"/>
        <w:tblW w:w="0" w:type="auto"/>
        <w:tblLook w:val="04A0"/>
      </w:tblPr>
      <w:tblGrid>
        <w:gridCol w:w="4788"/>
        <w:gridCol w:w="4788"/>
      </w:tblGrid>
      <w:tr w:rsidR="00432D92" w:rsidTr="00777B6B">
        <w:tc>
          <w:tcPr>
            <w:tcW w:w="4788" w:type="dxa"/>
          </w:tcPr>
          <w:p w:rsidR="00432D92" w:rsidRPr="00B20E5B" w:rsidRDefault="00432D92" w:rsidP="00777B6B">
            <w:pPr>
              <w:rPr>
                <w:b/>
                <w:bCs/>
                <w:sz w:val="24"/>
                <w:szCs w:val="24"/>
              </w:rPr>
            </w:pPr>
            <w:r w:rsidRPr="00B20E5B">
              <w:rPr>
                <w:b/>
                <w:bCs/>
                <w:sz w:val="24"/>
                <w:szCs w:val="24"/>
              </w:rPr>
              <w:t>Method</w:t>
            </w:r>
          </w:p>
        </w:tc>
        <w:tc>
          <w:tcPr>
            <w:tcW w:w="4788" w:type="dxa"/>
          </w:tcPr>
          <w:p w:rsidR="00432D92" w:rsidRPr="00B20E5B" w:rsidRDefault="00432D92" w:rsidP="00777B6B">
            <w:pPr>
              <w:rPr>
                <w:b/>
                <w:bCs/>
                <w:sz w:val="24"/>
                <w:szCs w:val="24"/>
              </w:rPr>
            </w:pPr>
            <w:r w:rsidRPr="00B20E5B">
              <w:rPr>
                <w:b/>
                <w:bCs/>
                <w:sz w:val="24"/>
                <w:szCs w:val="24"/>
              </w:rPr>
              <w:t>Constructors</w:t>
            </w:r>
          </w:p>
        </w:tc>
      </w:tr>
      <w:tr w:rsidR="00432D92" w:rsidTr="00777B6B">
        <w:tc>
          <w:tcPr>
            <w:tcW w:w="4788" w:type="dxa"/>
          </w:tcPr>
          <w:p w:rsidR="00432D92" w:rsidRDefault="00432D92" w:rsidP="00777B6B">
            <w:pPr>
              <w:rPr>
                <w:sz w:val="24"/>
                <w:szCs w:val="24"/>
              </w:rPr>
            </w:pPr>
            <w:r>
              <w:rPr>
                <w:sz w:val="24"/>
                <w:szCs w:val="24"/>
              </w:rPr>
              <w:t>Methods are members of the class which can return value.</w:t>
            </w:r>
          </w:p>
        </w:tc>
        <w:tc>
          <w:tcPr>
            <w:tcW w:w="4788" w:type="dxa"/>
          </w:tcPr>
          <w:p w:rsidR="00432D92" w:rsidRDefault="00432D92" w:rsidP="00777B6B">
            <w:pPr>
              <w:rPr>
                <w:sz w:val="24"/>
                <w:szCs w:val="24"/>
              </w:rPr>
            </w:pPr>
            <w:r>
              <w:rPr>
                <w:sz w:val="24"/>
                <w:szCs w:val="24"/>
              </w:rPr>
              <w:t>Constructors are members of the class used to build the object of the class.</w:t>
            </w:r>
          </w:p>
        </w:tc>
      </w:tr>
      <w:tr w:rsidR="00432D92" w:rsidTr="00777B6B">
        <w:tc>
          <w:tcPr>
            <w:tcW w:w="4788" w:type="dxa"/>
          </w:tcPr>
          <w:p w:rsidR="00432D92" w:rsidRDefault="00432D92" w:rsidP="00777B6B">
            <w:pPr>
              <w:rPr>
                <w:sz w:val="24"/>
                <w:szCs w:val="24"/>
              </w:rPr>
            </w:pPr>
            <w:r>
              <w:rPr>
                <w:sz w:val="24"/>
                <w:szCs w:val="24"/>
              </w:rPr>
              <w:t>Method names are identifiers which describes the behavior of the class.</w:t>
            </w:r>
          </w:p>
        </w:tc>
        <w:tc>
          <w:tcPr>
            <w:tcW w:w="4788" w:type="dxa"/>
          </w:tcPr>
          <w:p w:rsidR="00432D92" w:rsidRDefault="00432D92" w:rsidP="00777B6B">
            <w:pPr>
              <w:rPr>
                <w:sz w:val="24"/>
                <w:szCs w:val="24"/>
              </w:rPr>
            </w:pPr>
            <w:r w:rsidRPr="00B20E5B">
              <w:rPr>
                <w:sz w:val="24"/>
                <w:szCs w:val="24"/>
              </w:rPr>
              <w:t>Constructor name should be same as classname.</w:t>
            </w:r>
          </w:p>
        </w:tc>
      </w:tr>
      <w:tr w:rsidR="00432D92" w:rsidTr="00777B6B">
        <w:tc>
          <w:tcPr>
            <w:tcW w:w="4788" w:type="dxa"/>
          </w:tcPr>
          <w:p w:rsidR="00432D92" w:rsidRDefault="00432D92" w:rsidP="00777B6B">
            <w:pPr>
              <w:rPr>
                <w:sz w:val="24"/>
                <w:szCs w:val="24"/>
              </w:rPr>
            </w:pPr>
            <w:r>
              <w:rPr>
                <w:sz w:val="24"/>
                <w:szCs w:val="24"/>
              </w:rPr>
              <w:t>Methods have return types</w:t>
            </w:r>
          </w:p>
        </w:tc>
        <w:tc>
          <w:tcPr>
            <w:tcW w:w="4788" w:type="dxa"/>
          </w:tcPr>
          <w:p w:rsidR="00432D92" w:rsidRPr="00B20E5B" w:rsidRDefault="00432D92" w:rsidP="00777B6B">
            <w:pPr>
              <w:rPr>
                <w:sz w:val="24"/>
                <w:szCs w:val="24"/>
              </w:rPr>
            </w:pPr>
            <w:r>
              <w:rPr>
                <w:sz w:val="24"/>
                <w:szCs w:val="24"/>
              </w:rPr>
              <w:t>Constructors doesn’t have return types</w:t>
            </w:r>
          </w:p>
        </w:tc>
      </w:tr>
      <w:tr w:rsidR="00432D92" w:rsidTr="00777B6B">
        <w:tc>
          <w:tcPr>
            <w:tcW w:w="4788" w:type="dxa"/>
          </w:tcPr>
          <w:p w:rsidR="00432D92" w:rsidRDefault="00432D92" w:rsidP="00777B6B">
            <w:pPr>
              <w:rPr>
                <w:sz w:val="24"/>
                <w:szCs w:val="24"/>
              </w:rPr>
            </w:pPr>
            <w:r>
              <w:rPr>
                <w:sz w:val="24"/>
                <w:szCs w:val="24"/>
              </w:rPr>
              <w:t>In methods return statements are used to return value.</w:t>
            </w:r>
          </w:p>
        </w:tc>
        <w:tc>
          <w:tcPr>
            <w:tcW w:w="4788" w:type="dxa"/>
          </w:tcPr>
          <w:p w:rsidR="00432D92" w:rsidRDefault="00432D92" w:rsidP="00777B6B">
            <w:pPr>
              <w:rPr>
                <w:sz w:val="24"/>
                <w:szCs w:val="24"/>
              </w:rPr>
            </w:pPr>
            <w:r>
              <w:rPr>
                <w:sz w:val="24"/>
                <w:szCs w:val="24"/>
              </w:rPr>
              <w:t>Return statements are not used in constructors.</w:t>
            </w:r>
          </w:p>
        </w:tc>
      </w:tr>
      <w:tr w:rsidR="00432D92" w:rsidTr="00777B6B">
        <w:tc>
          <w:tcPr>
            <w:tcW w:w="4788" w:type="dxa"/>
          </w:tcPr>
          <w:p w:rsidR="00432D92" w:rsidRDefault="00432D92" w:rsidP="00777B6B">
            <w:pPr>
              <w:rPr>
                <w:sz w:val="24"/>
                <w:szCs w:val="24"/>
              </w:rPr>
            </w:pPr>
            <w:r>
              <w:rPr>
                <w:sz w:val="24"/>
                <w:szCs w:val="24"/>
              </w:rPr>
              <w:lastRenderedPageBreak/>
              <w:t>Methods can be declared both as static or nonstatic</w:t>
            </w:r>
          </w:p>
        </w:tc>
        <w:tc>
          <w:tcPr>
            <w:tcW w:w="4788" w:type="dxa"/>
          </w:tcPr>
          <w:p w:rsidR="00432D92" w:rsidRDefault="00432D92" w:rsidP="00777B6B">
            <w:pPr>
              <w:rPr>
                <w:sz w:val="24"/>
                <w:szCs w:val="24"/>
              </w:rPr>
            </w:pPr>
            <w:r>
              <w:rPr>
                <w:sz w:val="24"/>
                <w:szCs w:val="24"/>
              </w:rPr>
              <w:t>Constructors cannot be declared as static or nonstatic</w:t>
            </w:r>
          </w:p>
        </w:tc>
      </w:tr>
      <w:tr w:rsidR="00432D92" w:rsidTr="00777B6B">
        <w:tc>
          <w:tcPr>
            <w:tcW w:w="4788" w:type="dxa"/>
          </w:tcPr>
          <w:p w:rsidR="00432D92" w:rsidRDefault="00432D92" w:rsidP="00777B6B">
            <w:pPr>
              <w:rPr>
                <w:sz w:val="24"/>
                <w:szCs w:val="24"/>
              </w:rPr>
            </w:pPr>
            <w:r>
              <w:rPr>
                <w:sz w:val="24"/>
                <w:szCs w:val="24"/>
              </w:rPr>
              <w:t>Non static Methods are involved in inheritance.</w:t>
            </w:r>
          </w:p>
        </w:tc>
        <w:tc>
          <w:tcPr>
            <w:tcW w:w="4788" w:type="dxa"/>
          </w:tcPr>
          <w:p w:rsidR="00432D92" w:rsidRDefault="00432D92" w:rsidP="00777B6B">
            <w:pPr>
              <w:rPr>
                <w:sz w:val="24"/>
                <w:szCs w:val="24"/>
              </w:rPr>
            </w:pPr>
            <w:r>
              <w:rPr>
                <w:sz w:val="24"/>
                <w:szCs w:val="24"/>
              </w:rPr>
              <w:t>Constructors are not involved in inheritance</w:t>
            </w:r>
          </w:p>
        </w:tc>
      </w:tr>
      <w:tr w:rsidR="00432D92" w:rsidTr="00777B6B">
        <w:tc>
          <w:tcPr>
            <w:tcW w:w="4788" w:type="dxa"/>
          </w:tcPr>
          <w:p w:rsidR="00432D92" w:rsidRDefault="00432D92" w:rsidP="00777B6B">
            <w:pPr>
              <w:rPr>
                <w:sz w:val="24"/>
                <w:szCs w:val="24"/>
              </w:rPr>
            </w:pPr>
            <w:r>
              <w:rPr>
                <w:sz w:val="24"/>
                <w:szCs w:val="24"/>
              </w:rPr>
              <w:t>Methods can be overloaded and overridden</w:t>
            </w:r>
          </w:p>
        </w:tc>
        <w:tc>
          <w:tcPr>
            <w:tcW w:w="4788" w:type="dxa"/>
          </w:tcPr>
          <w:p w:rsidR="00432D92" w:rsidRDefault="00432D92" w:rsidP="00777B6B">
            <w:pPr>
              <w:rPr>
                <w:sz w:val="24"/>
                <w:szCs w:val="24"/>
              </w:rPr>
            </w:pPr>
            <w:r>
              <w:rPr>
                <w:sz w:val="24"/>
                <w:szCs w:val="24"/>
              </w:rPr>
              <w:t>Constructors can be overloaded but cannot be overridden.</w:t>
            </w:r>
          </w:p>
        </w:tc>
      </w:tr>
      <w:tr w:rsidR="00432D92" w:rsidTr="00777B6B">
        <w:tc>
          <w:tcPr>
            <w:tcW w:w="4788" w:type="dxa"/>
          </w:tcPr>
          <w:p w:rsidR="00432D92" w:rsidRDefault="00432D92" w:rsidP="00777B6B">
            <w:pPr>
              <w:rPr>
                <w:sz w:val="24"/>
                <w:szCs w:val="24"/>
              </w:rPr>
            </w:pPr>
            <w:r>
              <w:rPr>
                <w:sz w:val="24"/>
                <w:szCs w:val="24"/>
              </w:rPr>
              <w:t>Methods can be declared as abstract.</w:t>
            </w:r>
          </w:p>
        </w:tc>
        <w:tc>
          <w:tcPr>
            <w:tcW w:w="4788" w:type="dxa"/>
          </w:tcPr>
          <w:p w:rsidR="00432D92" w:rsidRDefault="00432D92" w:rsidP="00777B6B">
            <w:pPr>
              <w:rPr>
                <w:sz w:val="24"/>
                <w:szCs w:val="24"/>
              </w:rPr>
            </w:pPr>
            <w:r>
              <w:rPr>
                <w:sz w:val="24"/>
                <w:szCs w:val="24"/>
              </w:rPr>
              <w:t>Constructors cannot be declared as abstract.</w:t>
            </w:r>
          </w:p>
        </w:tc>
      </w:tr>
      <w:tr w:rsidR="00432D92" w:rsidTr="00777B6B">
        <w:tc>
          <w:tcPr>
            <w:tcW w:w="4788" w:type="dxa"/>
          </w:tcPr>
          <w:p w:rsidR="00432D92" w:rsidRDefault="00432D92" w:rsidP="00777B6B">
            <w:pPr>
              <w:rPr>
                <w:sz w:val="24"/>
                <w:szCs w:val="24"/>
              </w:rPr>
            </w:pPr>
            <w:r>
              <w:rPr>
                <w:sz w:val="24"/>
                <w:szCs w:val="24"/>
              </w:rPr>
              <w:t>Methods can be declared as final.</w:t>
            </w:r>
          </w:p>
        </w:tc>
        <w:tc>
          <w:tcPr>
            <w:tcW w:w="4788" w:type="dxa"/>
          </w:tcPr>
          <w:p w:rsidR="00432D92" w:rsidRDefault="00432D92" w:rsidP="00777B6B">
            <w:pPr>
              <w:rPr>
                <w:sz w:val="24"/>
                <w:szCs w:val="24"/>
              </w:rPr>
            </w:pPr>
            <w:r>
              <w:rPr>
                <w:sz w:val="24"/>
                <w:szCs w:val="24"/>
              </w:rPr>
              <w:t>Constructors cannot be declared as final.</w:t>
            </w:r>
          </w:p>
        </w:tc>
      </w:tr>
      <w:tr w:rsidR="00432D92" w:rsidTr="00777B6B">
        <w:tc>
          <w:tcPr>
            <w:tcW w:w="4788" w:type="dxa"/>
          </w:tcPr>
          <w:p w:rsidR="00432D92" w:rsidRDefault="00432D92" w:rsidP="00777B6B">
            <w:pPr>
              <w:rPr>
                <w:sz w:val="24"/>
                <w:szCs w:val="24"/>
              </w:rPr>
            </w:pPr>
            <w:r>
              <w:rPr>
                <w:sz w:val="24"/>
                <w:szCs w:val="24"/>
              </w:rPr>
              <w:t>Recursive calls to the methods are allowed.</w:t>
            </w:r>
          </w:p>
        </w:tc>
        <w:tc>
          <w:tcPr>
            <w:tcW w:w="4788" w:type="dxa"/>
          </w:tcPr>
          <w:p w:rsidR="00432D92" w:rsidRDefault="00432D92" w:rsidP="00777B6B">
            <w:pPr>
              <w:rPr>
                <w:sz w:val="24"/>
                <w:szCs w:val="24"/>
              </w:rPr>
            </w:pPr>
            <w:r>
              <w:rPr>
                <w:sz w:val="24"/>
                <w:szCs w:val="24"/>
              </w:rPr>
              <w:t>Recursive calls to the constructors are not allowed.</w:t>
            </w:r>
          </w:p>
        </w:tc>
      </w:tr>
      <w:tr w:rsidR="00432D92" w:rsidTr="00777B6B">
        <w:tc>
          <w:tcPr>
            <w:tcW w:w="4788" w:type="dxa"/>
          </w:tcPr>
          <w:p w:rsidR="00432D92" w:rsidRDefault="00432D92" w:rsidP="00777B6B">
            <w:pPr>
              <w:rPr>
                <w:sz w:val="24"/>
                <w:szCs w:val="24"/>
              </w:rPr>
            </w:pPr>
            <w:r>
              <w:rPr>
                <w:sz w:val="24"/>
                <w:szCs w:val="24"/>
              </w:rPr>
              <w:t>Methods are involved in polymorphism.</w:t>
            </w:r>
          </w:p>
        </w:tc>
        <w:tc>
          <w:tcPr>
            <w:tcW w:w="4788" w:type="dxa"/>
          </w:tcPr>
          <w:p w:rsidR="00432D92" w:rsidRDefault="00432D92" w:rsidP="00777B6B">
            <w:pPr>
              <w:rPr>
                <w:sz w:val="24"/>
                <w:szCs w:val="24"/>
              </w:rPr>
            </w:pPr>
            <w:r>
              <w:rPr>
                <w:sz w:val="24"/>
                <w:szCs w:val="24"/>
              </w:rPr>
              <w:t>Constructors are not involved in polymorphism.</w:t>
            </w:r>
          </w:p>
        </w:tc>
      </w:tr>
    </w:tbl>
    <w:p w:rsidR="00432D92" w:rsidRDefault="00432D92" w:rsidP="00432D92">
      <w:pPr>
        <w:spacing w:after="0"/>
        <w:rPr>
          <w:sz w:val="24"/>
          <w:szCs w:val="24"/>
        </w:rPr>
      </w:pPr>
    </w:p>
    <w:p w:rsidR="00432D92" w:rsidRDefault="00432D92" w:rsidP="00432D92">
      <w:pPr>
        <w:pStyle w:val="ListParagraph"/>
        <w:spacing w:after="0"/>
      </w:pPr>
    </w:p>
    <w:p w:rsidR="00432D92" w:rsidRDefault="00432D92" w:rsidP="00432D92">
      <w:pPr>
        <w:spacing w:after="0"/>
      </w:pPr>
      <w:r>
        <w:rPr>
          <w:sz w:val="28"/>
          <w:szCs w:val="28"/>
          <w:shd w:val="clear" w:color="auto" w:fill="FFFF00"/>
        </w:rPr>
        <w:t xml:space="preserve">Note: When ever you declare </w:t>
      </w:r>
      <w:r>
        <w:rPr>
          <w:b/>
          <w:sz w:val="28"/>
          <w:szCs w:val="28"/>
          <w:shd w:val="clear" w:color="auto" w:fill="FFFF00"/>
        </w:rPr>
        <w:t xml:space="preserve">final variable </w:t>
      </w:r>
      <w:r>
        <w:rPr>
          <w:sz w:val="28"/>
          <w:szCs w:val="28"/>
          <w:shd w:val="clear" w:color="auto" w:fill="FFFF00"/>
        </w:rPr>
        <w:t>it should be initialized in the same line</w:t>
      </w: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Run14</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final</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i</w:t>
      </w:r>
      <w:r>
        <w:rPr>
          <w:rFonts w:ascii="Courier New" w:hAnsi="Courier New" w:cs="Courier New"/>
          <w:color w:val="000000"/>
          <w:sz w:val="20"/>
          <w:szCs w:val="20"/>
          <w:lang w:val="en-IN" w:eastAsia="en-IN" w:bidi="ta-IN"/>
        </w:rPr>
        <w:t>=10;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Run14.</w:t>
      </w:r>
      <w:r>
        <w:rPr>
          <w:rFonts w:ascii="Courier New" w:hAnsi="Courier New" w:cs="Courier New"/>
          <w:b/>
          <w:bCs/>
          <w:i/>
          <w:iCs/>
          <w:color w:val="0000C0"/>
          <w:sz w:val="20"/>
          <w:szCs w:val="20"/>
          <w:u w:val="single"/>
          <w:lang w:val="en-IN" w:eastAsia="en-IN" w:bidi="ta-IN"/>
        </w:rPr>
        <w:t>i</w:t>
      </w:r>
      <w:r>
        <w:rPr>
          <w:rFonts w:ascii="Courier New" w:hAnsi="Courier New" w:cs="Courier New"/>
          <w:color w:val="000000"/>
          <w:sz w:val="20"/>
          <w:szCs w:val="20"/>
          <w:lang w:val="en-IN" w:eastAsia="en-IN" w:bidi="ta-IN"/>
        </w:rPr>
        <w:t xml:space="preserve">=100; </w:t>
      </w:r>
      <w:r>
        <w:rPr>
          <w:rFonts w:ascii="Courier New" w:hAnsi="Courier New" w:cs="Courier New"/>
          <w:color w:val="3F7F5F"/>
          <w:sz w:val="20"/>
          <w:szCs w:val="20"/>
          <w:lang w:val="en-IN" w:eastAsia="en-IN" w:bidi="ta-IN"/>
        </w:rPr>
        <w:t>// Cannot reinitialize final variable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pPr>
      <w:r>
        <w:rPr>
          <w:rFonts w:ascii="Courier New" w:hAnsi="Courier New" w:cs="Courier New"/>
          <w:color w:val="000000"/>
          <w:sz w:val="20"/>
          <w:szCs w:val="20"/>
          <w:lang w:val="en-IN" w:eastAsia="en-IN" w:bidi="ta-IN"/>
        </w:rPr>
        <w:t>}</w:t>
      </w:r>
    </w:p>
    <w:p w:rsidR="00432D92" w:rsidRDefault="00432D92" w:rsidP="00432D92">
      <w:pPr>
        <w:spacing w:after="0"/>
      </w:pPr>
    </w:p>
    <w:p w:rsidR="00432D92" w:rsidRDefault="00432D92" w:rsidP="00432D92">
      <w:pPr>
        <w:spacing w:after="0"/>
      </w:pPr>
      <w:r>
        <w:rPr>
          <w:noProof/>
          <w:lang w:val="en-IN" w:eastAsia="en-IN" w:bidi="ta-IN"/>
        </w:rPr>
        <w:drawing>
          <wp:inline distT="0" distB="0" distL="0" distR="0">
            <wp:extent cx="3174365" cy="163830"/>
            <wp:effectExtent l="19050" t="0" r="6985" b="0"/>
            <wp:docPr id="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srcRect/>
                    <a:stretch>
                      <a:fillRect/>
                    </a:stretch>
                  </pic:blipFill>
                  <pic:spPr bwMode="auto">
                    <a:xfrm>
                      <a:off x="0" y="0"/>
                      <a:ext cx="3174365" cy="163830"/>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pP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final</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of class B"</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test1()</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of class 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Run15</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C</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.test1();</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p>
    <w:p w:rsidR="00432D92" w:rsidRDefault="00432D92" w:rsidP="00432D92">
      <w:pPr>
        <w:spacing w:after="0"/>
      </w:pPr>
      <w:r>
        <w:rPr>
          <w:rFonts w:ascii="Courier New" w:hAnsi="Courier New" w:cs="Courier New"/>
          <w:color w:val="000000"/>
          <w:sz w:val="20"/>
          <w:szCs w:val="20"/>
          <w:lang w:val="en-IN" w:eastAsia="en-IN" w:bidi="ta-IN"/>
        </w:rPr>
        <w:t>}</w:t>
      </w: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r>
        <w:rPr>
          <w:noProof/>
          <w:lang w:val="en-IN" w:eastAsia="en-IN" w:bidi="ta-IN"/>
        </w:rPr>
        <w:drawing>
          <wp:inline distT="0" distB="0" distL="0" distR="0">
            <wp:extent cx="5943600" cy="370840"/>
            <wp:effectExtent l="1905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srcRect/>
                    <a:stretch>
                      <a:fillRect/>
                    </a:stretch>
                  </pic:blipFill>
                  <pic:spPr bwMode="auto">
                    <a:xfrm>
                      <a:off x="0" y="0"/>
                      <a:ext cx="5943600" cy="370840"/>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pPr>
    </w:p>
    <w:p w:rsidR="00432D92" w:rsidRDefault="00432D92" w:rsidP="00432D92">
      <w:pPr>
        <w:spacing w:after="0"/>
      </w:pPr>
    </w:p>
    <w:p w:rsidR="00432D92" w:rsidRPr="00531DDC" w:rsidRDefault="00432D92" w:rsidP="00432D92">
      <w:pPr>
        <w:spacing w:after="0"/>
        <w:rPr>
          <w:b/>
          <w:sz w:val="28"/>
          <w:szCs w:val="28"/>
        </w:rPr>
      </w:pPr>
      <w:r w:rsidRPr="00531DDC">
        <w:rPr>
          <w:b/>
          <w:sz w:val="28"/>
          <w:szCs w:val="28"/>
        </w:rPr>
        <w:t>final class -example</w:t>
      </w:r>
    </w:p>
    <w:p w:rsidR="00432D92" w:rsidRDefault="00432D92" w:rsidP="00432D92">
      <w:pPr>
        <w:spacing w:after="0"/>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final</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test1()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of class B"</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B</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test2()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"test1() of class C"</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Run15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r>
        <w:rPr>
          <w:rFonts w:ascii="Courier New" w:hAnsi="Courier New" w:cs="Courier New"/>
          <w:color w:val="000000"/>
          <w:sz w:val="20"/>
          <w:szCs w:val="20"/>
          <w:u w:val="single"/>
          <w:lang w:val="en-IN" w:eastAsia="en-IN" w:bidi="ta-IN"/>
        </w:rPr>
        <w:t>test1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pPr>
      <w:r>
        <w:rPr>
          <w:rFonts w:ascii="Courier New" w:hAnsi="Courier New" w:cs="Courier New"/>
          <w:color w:val="000000"/>
          <w:sz w:val="20"/>
          <w:szCs w:val="20"/>
          <w:lang w:val="en-IN" w:eastAsia="en-IN" w:bidi="ta-IN"/>
        </w:rPr>
        <w:t>}</w:t>
      </w:r>
    </w:p>
    <w:p w:rsidR="00432D92" w:rsidRDefault="00432D92" w:rsidP="00432D92">
      <w:pPr>
        <w:spacing w:after="0"/>
      </w:pPr>
    </w:p>
    <w:p w:rsidR="00432D92" w:rsidRDefault="00432D92" w:rsidP="00432D92">
      <w:pPr>
        <w:spacing w:after="0"/>
      </w:pPr>
    </w:p>
    <w:p w:rsidR="00432D92" w:rsidRDefault="00432D92" w:rsidP="00432D92">
      <w:pPr>
        <w:spacing w:after="0"/>
        <w:rPr>
          <w:sz w:val="28"/>
          <w:szCs w:val="28"/>
        </w:rPr>
      </w:pPr>
      <w:r>
        <w:rPr>
          <w:noProof/>
          <w:lang w:val="en-IN" w:eastAsia="en-IN" w:bidi="ta-IN"/>
        </w:rPr>
        <w:drawing>
          <wp:inline distT="0" distB="0" distL="0" distR="0">
            <wp:extent cx="5943600" cy="594995"/>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srcRect/>
                    <a:stretch>
                      <a:fillRect/>
                    </a:stretch>
                  </pic:blipFill>
                  <pic:spPr bwMode="auto">
                    <a:xfrm>
                      <a:off x="0" y="0"/>
                      <a:ext cx="5943600" cy="594995"/>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rPr>
          <w:sz w:val="28"/>
          <w:szCs w:val="28"/>
        </w:rPr>
      </w:pPr>
    </w:p>
    <w:p w:rsidR="00432D92" w:rsidRDefault="00432D92" w:rsidP="00432D92">
      <w:pPr>
        <w:spacing w:after="0"/>
        <w:rPr>
          <w:b/>
        </w:rPr>
      </w:pPr>
      <w:r>
        <w:rPr>
          <w:sz w:val="28"/>
          <w:szCs w:val="28"/>
        </w:rPr>
        <w:t>Note: final class cannot be inherited or extended</w:t>
      </w:r>
    </w:p>
    <w:p w:rsidR="00432D92" w:rsidRDefault="00432D92" w:rsidP="00432D92">
      <w:pPr>
        <w:spacing w:after="0"/>
        <w:rPr>
          <w:b/>
        </w:rPr>
      </w:pPr>
    </w:p>
    <w:p w:rsidR="00432D92" w:rsidRDefault="00432D92" w:rsidP="00432D92">
      <w:pPr>
        <w:spacing w:after="0"/>
        <w:rPr>
          <w:b/>
        </w:rPr>
      </w:pPr>
    </w:p>
    <w:p w:rsidR="00432D92" w:rsidRDefault="00432D92" w:rsidP="00432D92">
      <w:pPr>
        <w:spacing w:after="0"/>
        <w:rPr>
          <w:b/>
          <w:sz w:val="28"/>
          <w:szCs w:val="28"/>
        </w:rPr>
      </w:pPr>
      <w:r>
        <w:rPr>
          <w:b/>
          <w:sz w:val="28"/>
          <w:szCs w:val="28"/>
        </w:rPr>
        <w:t>Interview Question:</w:t>
      </w:r>
    </w:p>
    <w:p w:rsidR="00432D92" w:rsidRDefault="00432D92" w:rsidP="00432D92">
      <w:pPr>
        <w:spacing w:after="0"/>
        <w:rPr>
          <w:b/>
          <w:sz w:val="28"/>
          <w:szCs w:val="28"/>
        </w:rPr>
      </w:pPr>
      <w:r>
        <w:rPr>
          <w:b/>
          <w:sz w:val="28"/>
          <w:szCs w:val="28"/>
        </w:rPr>
        <w:t>Diff b/w final ,finally &amp; finalize</w:t>
      </w:r>
    </w:p>
    <w:p w:rsidR="00432D92" w:rsidRDefault="00432D92" w:rsidP="00432D92">
      <w:pPr>
        <w:spacing w:after="0"/>
        <w:rPr>
          <w:b/>
          <w:sz w:val="28"/>
          <w:szCs w:val="28"/>
        </w:rPr>
      </w:pPr>
    </w:p>
    <w:p w:rsidR="00432D92" w:rsidRDefault="00432D92" w:rsidP="00432D92">
      <w:pPr>
        <w:spacing w:after="0"/>
        <w:rPr>
          <w:b/>
          <w:sz w:val="28"/>
          <w:szCs w:val="28"/>
        </w:rPr>
      </w:pPr>
    </w:p>
    <w:p w:rsidR="00432D92" w:rsidRDefault="00432D92" w:rsidP="00432D92">
      <w:pPr>
        <w:spacing w:after="0"/>
        <w:rPr>
          <w:b/>
        </w:rPr>
      </w:pPr>
    </w:p>
    <w:p w:rsidR="00432D92" w:rsidRDefault="00432D92" w:rsidP="00432D92">
      <w:pPr>
        <w:spacing w:after="0"/>
        <w:rPr>
          <w:b/>
        </w:rPr>
      </w:pPr>
    </w:p>
    <w:p w:rsidR="00432D92" w:rsidRPr="00531DDC" w:rsidRDefault="00432D92" w:rsidP="00432D92">
      <w:pPr>
        <w:spacing w:after="0"/>
        <w:rPr>
          <w:b/>
          <w:bCs/>
          <w:sz w:val="28"/>
          <w:szCs w:val="28"/>
        </w:rPr>
      </w:pPr>
      <w:r w:rsidRPr="00531DDC">
        <w:rPr>
          <w:b/>
          <w:bCs/>
          <w:sz w:val="28"/>
          <w:szCs w:val="28"/>
        </w:rPr>
        <w:t>final keyword:</w:t>
      </w:r>
    </w:p>
    <w:p w:rsidR="00432D92" w:rsidRDefault="00432D92" w:rsidP="00CA10B2">
      <w:pPr>
        <w:numPr>
          <w:ilvl w:val="0"/>
          <w:numId w:val="61"/>
        </w:numPr>
        <w:suppressAutoHyphens/>
        <w:spacing w:after="0"/>
      </w:pPr>
      <w:r>
        <w:t>If a variable is declared as final such variables cannot be modified.</w:t>
      </w:r>
    </w:p>
    <w:p w:rsidR="00432D92" w:rsidRDefault="00432D92" w:rsidP="00CA10B2">
      <w:pPr>
        <w:numPr>
          <w:ilvl w:val="0"/>
          <w:numId w:val="61"/>
        </w:numPr>
        <w:suppressAutoHyphens/>
        <w:spacing w:after="0"/>
      </w:pPr>
      <w:r>
        <w:t>A method can be declared as final but cannot be overridden in the subclass</w:t>
      </w:r>
    </w:p>
    <w:p w:rsidR="00432D92" w:rsidRDefault="00432D92" w:rsidP="00CA10B2">
      <w:pPr>
        <w:numPr>
          <w:ilvl w:val="0"/>
          <w:numId w:val="61"/>
        </w:numPr>
        <w:suppressAutoHyphens/>
        <w:spacing w:after="0"/>
      </w:pPr>
      <w:r>
        <w:t>A class can be declared as final. final class cannot be inherited to the subclass</w:t>
      </w:r>
    </w:p>
    <w:p w:rsidR="00432D92" w:rsidRDefault="00432D92" w:rsidP="00CA10B2">
      <w:pPr>
        <w:numPr>
          <w:ilvl w:val="0"/>
          <w:numId w:val="61"/>
        </w:numPr>
        <w:suppressAutoHyphens/>
        <w:spacing w:after="0"/>
      </w:pPr>
      <w:r>
        <w:t>Constructors cannot be declared as final</w:t>
      </w:r>
    </w:p>
    <w:p w:rsidR="00432D92" w:rsidRDefault="00432D92" w:rsidP="00CA10B2">
      <w:pPr>
        <w:numPr>
          <w:ilvl w:val="0"/>
          <w:numId w:val="61"/>
        </w:numPr>
        <w:suppressAutoHyphens/>
        <w:spacing w:after="0"/>
      </w:pPr>
      <w:r>
        <w:t>All the variables inside an interface by default is a final</w:t>
      </w:r>
    </w:p>
    <w:p w:rsidR="00432D92" w:rsidRDefault="00432D92" w:rsidP="00CA10B2">
      <w:pPr>
        <w:numPr>
          <w:ilvl w:val="0"/>
          <w:numId w:val="61"/>
        </w:numPr>
        <w:suppressAutoHyphens/>
        <w:spacing w:after="0"/>
      </w:pPr>
      <w:r>
        <w:t>The final variable should be initialized at the time of declaration itself</w:t>
      </w:r>
    </w:p>
    <w:p w:rsidR="00432D92" w:rsidRDefault="00432D92" w:rsidP="00432D92">
      <w:pPr>
        <w:spacing w:after="0"/>
        <w:rPr>
          <w:b/>
          <w:sz w:val="32"/>
          <w:szCs w:val="32"/>
        </w:rPr>
      </w:pPr>
    </w:p>
    <w:p w:rsidR="00432D92" w:rsidRDefault="00432D92" w:rsidP="00432D92">
      <w:pPr>
        <w:spacing w:after="0"/>
        <w:rPr>
          <w:sz w:val="32"/>
          <w:szCs w:val="32"/>
        </w:rPr>
      </w:pPr>
      <w:r>
        <w:rPr>
          <w:b/>
          <w:sz w:val="32"/>
          <w:szCs w:val="32"/>
        </w:rPr>
        <w:t>Wrapper Class</w:t>
      </w:r>
    </w:p>
    <w:p w:rsidR="00432D92" w:rsidRPr="00531DDC" w:rsidRDefault="00432D92" w:rsidP="00432D92">
      <w:pPr>
        <w:spacing w:after="0"/>
        <w:rPr>
          <w:sz w:val="24"/>
          <w:szCs w:val="24"/>
        </w:rPr>
      </w:pPr>
      <w:r w:rsidRPr="00531DDC">
        <w:rPr>
          <w:sz w:val="24"/>
          <w:szCs w:val="24"/>
        </w:rPr>
        <w:lastRenderedPageBreak/>
        <w:t xml:space="preserve">To convert primitive data type into equivalent object  </w:t>
      </w:r>
      <w:r w:rsidRPr="00531DDC">
        <w:rPr>
          <w:sz w:val="24"/>
          <w:szCs w:val="24"/>
        </w:rPr>
        <w:sym w:font="Wingdings" w:char="F0E0"/>
      </w:r>
      <w:r w:rsidRPr="00531DDC">
        <w:rPr>
          <w:sz w:val="24"/>
          <w:szCs w:val="24"/>
        </w:rPr>
        <w:t xml:space="preserve"> Byte, Short, Integer, Long, Float, Double, Character, Boolean</w:t>
      </w:r>
    </w:p>
    <w:p w:rsidR="00432D92" w:rsidRDefault="00432D92" w:rsidP="00432D92">
      <w:pPr>
        <w:spacing w:after="0"/>
        <w:rPr>
          <w:sz w:val="32"/>
          <w:szCs w:val="32"/>
        </w:rPr>
      </w:pPr>
    </w:p>
    <w:p w:rsidR="00432D92" w:rsidRPr="00531DDC" w:rsidRDefault="00432D92" w:rsidP="00CA10B2">
      <w:pPr>
        <w:pStyle w:val="ListParagraph"/>
        <w:numPr>
          <w:ilvl w:val="0"/>
          <w:numId w:val="55"/>
        </w:numPr>
        <w:suppressAutoHyphens/>
        <w:spacing w:after="0"/>
        <w:contextualSpacing w:val="0"/>
        <w:rPr>
          <w:sz w:val="24"/>
          <w:szCs w:val="24"/>
        </w:rPr>
      </w:pPr>
      <w:r w:rsidRPr="00531DDC">
        <w:rPr>
          <w:sz w:val="24"/>
          <w:szCs w:val="24"/>
        </w:rPr>
        <w:t xml:space="preserve">Converting primitive data type into an object is called as </w:t>
      </w:r>
      <w:r w:rsidRPr="00531DDC">
        <w:rPr>
          <w:b/>
          <w:sz w:val="24"/>
          <w:szCs w:val="24"/>
        </w:rPr>
        <w:t>auto boxing</w:t>
      </w:r>
      <w:r w:rsidRPr="00531DDC">
        <w:rPr>
          <w:sz w:val="24"/>
          <w:szCs w:val="24"/>
        </w:rPr>
        <w:t>. (Compiler does it)</w:t>
      </w:r>
    </w:p>
    <w:p w:rsidR="00432D92" w:rsidRPr="00531DDC" w:rsidRDefault="00432D92" w:rsidP="00CA10B2">
      <w:pPr>
        <w:pStyle w:val="ListParagraph"/>
        <w:numPr>
          <w:ilvl w:val="0"/>
          <w:numId w:val="55"/>
        </w:numPr>
        <w:suppressAutoHyphens/>
        <w:spacing w:after="0"/>
        <w:contextualSpacing w:val="0"/>
        <w:rPr>
          <w:sz w:val="24"/>
          <w:szCs w:val="24"/>
        </w:rPr>
      </w:pPr>
      <w:r>
        <w:rPr>
          <w:sz w:val="24"/>
          <w:szCs w:val="24"/>
        </w:rPr>
        <w:t xml:space="preserve">Converting an </w:t>
      </w:r>
      <w:r w:rsidRPr="00531DDC">
        <w:rPr>
          <w:sz w:val="24"/>
          <w:szCs w:val="24"/>
        </w:rPr>
        <w:t xml:space="preserve">object(which is converted from auto boxing) to primitive data type is called as </w:t>
      </w:r>
      <w:r w:rsidRPr="00531DDC">
        <w:rPr>
          <w:b/>
          <w:sz w:val="24"/>
          <w:szCs w:val="24"/>
        </w:rPr>
        <w:t>un boxing.</w:t>
      </w:r>
      <w:r w:rsidRPr="00531DDC">
        <w:rPr>
          <w:sz w:val="24"/>
          <w:szCs w:val="24"/>
        </w:rPr>
        <w:t>(Developer does it)</w:t>
      </w:r>
    </w:p>
    <w:p w:rsidR="00432D92" w:rsidRDefault="00432D92" w:rsidP="00432D92"/>
    <w:p w:rsidR="00432D92" w:rsidRPr="00531DDC" w:rsidRDefault="00432D92" w:rsidP="00432D92">
      <w:pPr>
        <w:rPr>
          <w:sz w:val="24"/>
          <w:szCs w:val="24"/>
        </w:rPr>
      </w:pPr>
      <w:r w:rsidRPr="00531DDC">
        <w:rPr>
          <w:sz w:val="24"/>
          <w:szCs w:val="24"/>
        </w:rPr>
        <w:t>In both cases we use wrapper class. Every data type respective wrapper class is given by JDK</w:t>
      </w:r>
    </w:p>
    <w:p w:rsidR="00432D92" w:rsidRPr="00531DDC" w:rsidRDefault="00432D92" w:rsidP="00432D92">
      <w:pPr>
        <w:rPr>
          <w:rFonts w:eastAsia="Calibri" w:cs="Calibri"/>
          <w:sz w:val="24"/>
          <w:szCs w:val="24"/>
        </w:rPr>
      </w:pPr>
      <w:r w:rsidRPr="00531DDC">
        <w:rPr>
          <w:sz w:val="24"/>
          <w:szCs w:val="24"/>
        </w:rPr>
        <w:t>Every wrapper classes will have overloaded constructor. They do not use default constructor in wrapper class.</w:t>
      </w:r>
    </w:p>
    <w:p w:rsidR="00432D92" w:rsidRPr="00531DDC" w:rsidRDefault="00432D92" w:rsidP="00432D92">
      <w:pPr>
        <w:rPr>
          <w:sz w:val="24"/>
          <w:szCs w:val="24"/>
        </w:rPr>
      </w:pPr>
      <w:r w:rsidRPr="00531DDC">
        <w:rPr>
          <w:rFonts w:eastAsia="Calibri" w:cs="Calibri"/>
          <w:sz w:val="24"/>
          <w:szCs w:val="24"/>
        </w:rPr>
        <w:t xml:space="preserve"> </w:t>
      </w:r>
      <w:r w:rsidRPr="00531DDC">
        <w:rPr>
          <w:b/>
          <w:sz w:val="24"/>
          <w:szCs w:val="24"/>
        </w:rPr>
        <w:t>Object class is Super most class of wrapper class.</w:t>
      </w:r>
    </w:p>
    <w:p w:rsidR="00432D92" w:rsidRDefault="00432D92" w:rsidP="00432D92">
      <w:pPr>
        <w:pStyle w:val="ListParagraph"/>
        <w:spacing w:after="0"/>
      </w:pPr>
    </w:p>
    <w:p w:rsidR="00432D92" w:rsidRDefault="00432D92" w:rsidP="00432D92">
      <w:pPr>
        <w:pStyle w:val="ListParagraph"/>
        <w:spacing w:after="0"/>
      </w:pPr>
    </w:p>
    <w:p w:rsidR="00432D92" w:rsidRDefault="00432D92" w:rsidP="00432D92">
      <w:pPr>
        <w:pStyle w:val="ListParagraph"/>
        <w:spacing w:after="0"/>
        <w:rPr>
          <w:lang w:val="en-IN" w:eastAsia="en-IN"/>
        </w:rPr>
      </w:pPr>
      <w:r>
        <w:pict>
          <v:shape id="_x0000_s1319" type="#_x0000_t202" style="position:absolute;left:0;text-align:left;margin-left:27.25pt;margin-top:9.65pt;width:91.9pt;height:70.95pt;z-index:251956224;mso-wrap-distance-left:9.05pt;mso-wrap-distance-right:9.05pt">
            <v:fill color2="black"/>
            <v:textbox>
              <w:txbxContent>
                <w:p w:rsidR="00432D92" w:rsidRDefault="00432D92" w:rsidP="00432D92"/>
                <w:p w:rsidR="00432D92" w:rsidRDefault="00432D92" w:rsidP="00432D92">
                  <w:r>
                    <w:rPr>
                      <w:rFonts w:eastAsia="Calibri" w:cs="Calibri"/>
                    </w:rPr>
                    <w:t xml:space="preserve">      </w:t>
                  </w:r>
                  <w:r>
                    <w:t>Number</w:t>
                  </w:r>
                </w:p>
              </w:txbxContent>
            </v:textbox>
          </v:shape>
        </w:pict>
      </w:r>
      <w:r>
        <w:pict>
          <v:shape id="_x0000_s1322" type="#_x0000_t202" style="position:absolute;left:0;text-align:left;margin-left:223.15pt;margin-top:.45pt;width:166.4pt;height:165.55pt;z-index:251959296;mso-wrap-distance-left:9.05pt;mso-wrap-distance-right:9.05pt">
            <v:fill color2="black"/>
            <v:textbox>
              <w:txbxContent>
                <w:p w:rsidR="00432D92" w:rsidRDefault="00432D92" w:rsidP="00432D92">
                  <w:pPr>
                    <w:spacing w:after="0"/>
                  </w:pPr>
                </w:p>
                <w:p w:rsidR="00432D92" w:rsidRDefault="00432D92" w:rsidP="00432D92">
                  <w:pPr>
                    <w:spacing w:after="0"/>
                  </w:pPr>
                  <w:r>
                    <w:tab/>
                  </w:r>
                  <w:r>
                    <w:tab/>
                    <w:t xml:space="preserve">     Integer</w:t>
                  </w: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p>
                <w:p w:rsidR="00432D92" w:rsidRDefault="00432D92" w:rsidP="00432D92">
                  <w:pPr>
                    <w:spacing w:after="0"/>
                  </w:pPr>
                  <w:r>
                    <w:t>intObj</w:t>
                  </w:r>
                </w:p>
                <w:p w:rsidR="00432D92" w:rsidRDefault="00432D92" w:rsidP="00432D92">
                  <w:pPr>
                    <w:spacing w:after="0"/>
                  </w:pPr>
                  <w:r>
                    <w:t>Java</w:t>
                  </w:r>
                </w:p>
              </w:txbxContent>
            </v:textbox>
          </v:shape>
        </w:pict>
      </w:r>
      <w:r>
        <w:pict>
          <v:shape id="_x0000_s1323" type="#_x0000_t32" style="position:absolute;left:0;text-align:left;margin-left:267.05pt;margin-top:.85pt;width:2.6pt;height:164.9pt;z-index:251960320" o:connectortype="straight" strokeweight=".26mm">
            <v:stroke joinstyle="miter"/>
          </v:shape>
        </w:pict>
      </w:r>
    </w:p>
    <w:p w:rsidR="00432D92" w:rsidRDefault="00432D92" w:rsidP="00432D92">
      <w:pPr>
        <w:pStyle w:val="ListParagraph"/>
        <w:spacing w:after="0"/>
      </w:pPr>
    </w:p>
    <w:p w:rsidR="00432D92" w:rsidRDefault="00432D92" w:rsidP="00432D92">
      <w:pPr>
        <w:spacing w:after="0"/>
        <w:rPr>
          <w:lang w:val="en-IN" w:eastAsia="en-IN"/>
        </w:rPr>
      </w:pPr>
      <w:r>
        <w:pict>
          <v:oval id="_x0000_s1326" style="position:absolute;margin-left:305.6pt;margin-top:9.3pt;width:59.4pt;height:46.05pt;z-index:251963392" strokeweight=".26mm">
            <v:fill color2="black"/>
            <v:stroke joinstyle="miter"/>
            <v:textbox style="mso-rotate-with-shape:t">
              <w:txbxContent>
                <w:p w:rsidR="00432D92" w:rsidRDefault="00432D92" w:rsidP="00432D92">
                  <w:r>
                    <w:t>i=0</w:t>
                  </w:r>
                </w:p>
              </w:txbxContent>
            </v:textbox>
          </v:oval>
        </w:pict>
      </w:r>
    </w:p>
    <w:p w:rsidR="00432D92" w:rsidRDefault="00432D92" w:rsidP="00432D92">
      <w:pPr>
        <w:spacing w:after="0"/>
      </w:pPr>
    </w:p>
    <w:p w:rsidR="00432D92" w:rsidRDefault="00432D92" w:rsidP="00432D92">
      <w:pPr>
        <w:spacing w:after="0"/>
      </w:pPr>
    </w:p>
    <w:p w:rsidR="00432D92" w:rsidRDefault="00432D92" w:rsidP="00432D92">
      <w:pPr>
        <w:rPr>
          <w:lang w:val="en-IN" w:eastAsia="en-IN"/>
        </w:rPr>
      </w:pPr>
      <w:r>
        <w:pict>
          <v:shape id="_x0000_s1320" type="#_x0000_t202" style="position:absolute;margin-left:27.25pt;margin-top:23.15pt;width:91.9pt;height:70.95pt;z-index:251957248;mso-wrap-distance-left:9.05pt;mso-wrap-distance-right:9.05pt">
            <v:fill color2="black"/>
            <v:textbox>
              <w:txbxContent>
                <w:p w:rsidR="00432D92" w:rsidRDefault="00432D92" w:rsidP="00432D92"/>
                <w:p w:rsidR="00432D92" w:rsidRDefault="00432D92" w:rsidP="00432D92">
                  <w:r>
                    <w:rPr>
                      <w:rFonts w:eastAsia="Calibri" w:cs="Calibri"/>
                    </w:rPr>
                    <w:t xml:space="preserve">       </w:t>
                  </w:r>
                  <w:r>
                    <w:t>Integer</w:t>
                  </w:r>
                </w:p>
              </w:txbxContent>
            </v:textbox>
          </v:shape>
        </w:pict>
      </w:r>
      <w:r>
        <w:pict>
          <v:shape id="_x0000_s1321" type="#_x0000_t32" style="position:absolute;margin-left:71.15pt;margin-top:3.15pt;width:.05pt;height:20.45pt;flip:y;z-index:251958272" o:connectortype="straight" strokeweight=".26mm">
            <v:stroke endarrow="block" joinstyle="miter"/>
          </v:shape>
        </w:pict>
      </w:r>
    </w:p>
    <w:p w:rsidR="00432D92" w:rsidRDefault="00432D92" w:rsidP="00432D92">
      <w:pPr>
        <w:rPr>
          <w:lang w:val="en-IN" w:eastAsia="en-IN"/>
        </w:rPr>
      </w:pPr>
      <w:r>
        <w:pict>
          <v:shape id="_x0000_s1325" type="#_x0000_t32" style="position:absolute;margin-left:223.55pt;margin-top:8.7pt;width:46.1pt;height:.05pt;z-index:251962368" o:connectortype="straight" strokeweight=".26mm">
            <v:stroke joinstyle="miter"/>
          </v:shape>
        </w:pict>
      </w:r>
    </w:p>
    <w:p w:rsidR="00432D92" w:rsidRDefault="00432D92" w:rsidP="00432D92">
      <w:pPr>
        <w:tabs>
          <w:tab w:val="left" w:pos="1423"/>
        </w:tabs>
      </w:pPr>
      <w:r>
        <w:pict>
          <v:shape id="_x0000_s1324" type="#_x0000_t32" style="position:absolute;margin-left:223.55pt;margin-top:15.9pt;width:46.1pt;height:.05pt;z-index:251961344" o:connectortype="straight" strokeweight=".26mm">
            <v:stroke joinstyle="miter"/>
          </v:shape>
        </w:pict>
      </w:r>
      <w:r>
        <w:tab/>
      </w:r>
    </w:p>
    <w:p w:rsidR="00432D92" w:rsidRDefault="00432D92" w:rsidP="00432D92">
      <w:pPr>
        <w:spacing w:after="0"/>
        <w:jc w:val="center"/>
      </w:pPr>
    </w:p>
    <w:p w:rsidR="00432D92" w:rsidRDefault="00432D92" w:rsidP="00432D92">
      <w:pPr>
        <w:spacing w:after="0"/>
        <w:jc w:val="center"/>
      </w:pPr>
    </w:p>
    <w:p w:rsidR="00432D92" w:rsidRDefault="00432D92" w:rsidP="00432D92">
      <w:pPr>
        <w:spacing w:after="0"/>
        <w:jc w:val="center"/>
      </w:pPr>
    </w:p>
    <w:p w:rsidR="00432D92" w:rsidRDefault="00432D92" w:rsidP="00432D92">
      <w:pPr>
        <w:spacing w:after="0"/>
        <w:rPr>
          <w:sz w:val="32"/>
          <w:szCs w:val="32"/>
        </w:rPr>
      </w:pPr>
      <w:r>
        <w:rPr>
          <w:rFonts w:eastAsia="Calibri" w:cs="Calibri"/>
          <w:sz w:val="32"/>
          <w:szCs w:val="32"/>
        </w:rPr>
        <w:t xml:space="preserve">   </w:t>
      </w:r>
      <w:r w:rsidRPr="00531DDC">
        <w:rPr>
          <w:sz w:val="24"/>
          <w:szCs w:val="24"/>
        </w:rPr>
        <w:t xml:space="preserve">In every wrapper class </w:t>
      </w:r>
      <w:r w:rsidRPr="00531DDC">
        <w:rPr>
          <w:b/>
          <w:sz w:val="24"/>
          <w:szCs w:val="24"/>
        </w:rPr>
        <w:t>tostring()</w:t>
      </w:r>
      <w:r w:rsidRPr="00531DDC">
        <w:rPr>
          <w:sz w:val="24"/>
          <w:szCs w:val="24"/>
        </w:rPr>
        <w:t xml:space="preserve"> method is overridden in such a way that it prints the value rather than address</w:t>
      </w:r>
    </w:p>
    <w:p w:rsidR="00432D92" w:rsidRDefault="00432D92" w:rsidP="00432D92">
      <w:pPr>
        <w:spacing w:after="0"/>
        <w:rPr>
          <w:sz w:val="32"/>
          <w:szCs w:val="32"/>
        </w:rPr>
      </w:pPr>
    </w:p>
    <w:p w:rsidR="00432D92" w:rsidRPr="00531DDC" w:rsidRDefault="00432D92" w:rsidP="00432D92">
      <w:pPr>
        <w:spacing w:after="0"/>
        <w:rPr>
          <w:sz w:val="24"/>
          <w:szCs w:val="24"/>
        </w:rPr>
      </w:pPr>
      <w:r w:rsidRPr="00531DDC">
        <w:rPr>
          <w:sz w:val="24"/>
          <w:szCs w:val="24"/>
        </w:rPr>
        <w:t>Note:</w:t>
      </w:r>
    </w:p>
    <w:p w:rsidR="00432D92" w:rsidRPr="00531DDC" w:rsidRDefault="00432D92" w:rsidP="00CA10B2">
      <w:pPr>
        <w:pStyle w:val="ListParagraph"/>
        <w:numPr>
          <w:ilvl w:val="0"/>
          <w:numId w:val="54"/>
        </w:numPr>
        <w:suppressAutoHyphens/>
        <w:spacing w:after="0"/>
        <w:contextualSpacing w:val="0"/>
        <w:rPr>
          <w:sz w:val="24"/>
          <w:szCs w:val="24"/>
        </w:rPr>
      </w:pPr>
      <w:r>
        <w:rPr>
          <w:sz w:val="24"/>
          <w:szCs w:val="24"/>
        </w:rPr>
        <w:t xml:space="preserve">Generally </w:t>
      </w:r>
      <w:r w:rsidRPr="00531DDC">
        <w:rPr>
          <w:sz w:val="24"/>
          <w:szCs w:val="24"/>
        </w:rPr>
        <w:t>whenever a reference variable is printed the address of the object will be printed. The address is usually represented with fully qualified class name-fullyqualifiedclassname@hexadecimal address of the object.</w:t>
      </w:r>
    </w:p>
    <w:p w:rsidR="00432D92" w:rsidRPr="00531DDC" w:rsidRDefault="00432D92" w:rsidP="00CA10B2">
      <w:pPr>
        <w:pStyle w:val="ListParagraph"/>
        <w:numPr>
          <w:ilvl w:val="0"/>
          <w:numId w:val="54"/>
        </w:numPr>
        <w:suppressAutoHyphens/>
        <w:spacing w:after="0"/>
        <w:contextualSpacing w:val="0"/>
        <w:rPr>
          <w:sz w:val="18"/>
          <w:szCs w:val="18"/>
        </w:rPr>
      </w:pPr>
      <w:r w:rsidRPr="00531DDC">
        <w:rPr>
          <w:sz w:val="24"/>
          <w:szCs w:val="24"/>
        </w:rPr>
        <w:t xml:space="preserve">Whenever a reference variable of any wrapper class is used or printed then prints the primitive data of the wrapper class instead of address because in every wrapper class </w:t>
      </w:r>
      <w:r w:rsidRPr="00531DDC">
        <w:rPr>
          <w:b/>
          <w:sz w:val="24"/>
          <w:szCs w:val="24"/>
        </w:rPr>
        <w:t>tostring() method</w:t>
      </w:r>
      <w:r w:rsidRPr="00531DDC">
        <w:rPr>
          <w:sz w:val="24"/>
          <w:szCs w:val="24"/>
        </w:rPr>
        <w:t>of the object class has been overridden to display or return the primitive data instead of address.</w:t>
      </w:r>
    </w:p>
    <w:p w:rsidR="00432D92" w:rsidRDefault="00432D92" w:rsidP="00432D92">
      <w:pPr>
        <w:spacing w:after="0"/>
      </w:pPr>
    </w:p>
    <w:p w:rsidR="00432D92" w:rsidRDefault="00432D92" w:rsidP="00432D92">
      <w:pPr>
        <w:spacing w:after="0"/>
        <w:rPr>
          <w:sz w:val="32"/>
          <w:szCs w:val="32"/>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WrapperDemo1</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xml:space="preserve"> = 10;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Integer </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Integer(</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boxing operation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Integer </w:t>
      </w:r>
      <w:r>
        <w:rPr>
          <w:rFonts w:ascii="Courier New" w:hAnsi="Courier New" w:cs="Courier New"/>
          <w:color w:val="6A3E3E"/>
          <w:sz w:val="20"/>
          <w:szCs w:val="20"/>
          <w:lang w:val="en-IN" w:eastAsia="en-IN" w:bidi="ta-IN"/>
        </w:rPr>
        <w:t>intObj2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Integer(100);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intObj2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spacing w:after="0"/>
        <w:rPr>
          <w:sz w:val="32"/>
          <w:szCs w:val="32"/>
        </w:rPr>
      </w:pPr>
      <w:r>
        <w:rPr>
          <w:rFonts w:ascii="Courier New" w:hAnsi="Courier New" w:cs="Courier New"/>
          <w:color w:val="000000"/>
          <w:sz w:val="20"/>
          <w:szCs w:val="20"/>
          <w:lang w:val="en-IN" w:eastAsia="en-IN" w:bidi="ta-IN"/>
        </w:rPr>
        <w:t>}</w:t>
      </w:r>
    </w:p>
    <w:p w:rsidR="00432D92" w:rsidRDefault="00432D92" w:rsidP="00432D92">
      <w:pPr>
        <w:spacing w:after="0"/>
      </w:pPr>
      <w:r>
        <w:rPr>
          <w:noProof/>
          <w:lang w:val="en-IN" w:eastAsia="en-IN" w:bidi="ta-IN"/>
        </w:rPr>
        <w:drawing>
          <wp:inline distT="0" distB="0" distL="0" distR="0">
            <wp:extent cx="1449070" cy="707390"/>
            <wp:effectExtent l="19050" t="0" r="0" b="0"/>
            <wp:docPr id="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a:srcRect/>
                    <a:stretch>
                      <a:fillRect/>
                    </a:stretch>
                  </pic:blipFill>
                  <pic:spPr bwMode="auto">
                    <a:xfrm>
                      <a:off x="0" y="0"/>
                      <a:ext cx="1449070" cy="707390"/>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pPr>
    </w:p>
    <w:p w:rsidR="00432D92" w:rsidRDefault="00432D92" w:rsidP="00432D92">
      <w:pPr>
        <w:spacing w:after="0"/>
      </w:pPr>
      <w:r>
        <w:t>//Integer intObj2=100;</w:t>
      </w:r>
      <w:r>
        <w:rPr>
          <w:rFonts w:ascii="Berlin Sans FB" w:hAnsi="Berlin Sans FB" w:cs="Berlin Sans FB"/>
        </w:rPr>
        <w:t>√</w:t>
      </w:r>
    </w:p>
    <w:p w:rsidR="00432D92" w:rsidRDefault="00432D92" w:rsidP="00432D92">
      <w:pPr>
        <w:spacing w:after="0"/>
      </w:pPr>
      <w:r>
        <w:t xml:space="preserve">//Integer intObj=i; </w:t>
      </w:r>
      <w:r>
        <w:rPr>
          <w:rFonts w:ascii="Berlin Sans FB" w:hAnsi="Berlin Sans FB" w:cs="Berlin Sans FB"/>
        </w:rPr>
        <w:t>√</w:t>
      </w:r>
      <w:r>
        <w:t xml:space="preserve">  (Auto Boxing) JDK 1.5 onwards</w:t>
      </w:r>
    </w:p>
    <w:p w:rsidR="00432D92" w:rsidRDefault="00432D92" w:rsidP="00432D92">
      <w:pPr>
        <w:spacing w:after="0"/>
      </w:pPr>
    </w:p>
    <w:p w:rsidR="00432D92" w:rsidRDefault="00432D92" w:rsidP="00432D92">
      <w:pPr>
        <w:spacing w:after="0"/>
      </w:pPr>
    </w:p>
    <w:p w:rsidR="00432D92" w:rsidRDefault="00432D92" w:rsidP="00432D92">
      <w:pPr>
        <w:spacing w:after="0"/>
        <w:rPr>
          <w:lang w:val="en-IN" w:eastAsia="en-IN"/>
        </w:rPr>
      </w:pPr>
      <w:r>
        <w:pict>
          <v:shape id="_x0000_s1327" type="#_x0000_t202" style="position:absolute;margin-left:2.95pt;margin-top:6.85pt;width:102.8pt;height:62.6pt;z-index:251964416;mso-wrap-distance-left:9.05pt;mso-wrap-distance-right:9.05pt">
            <v:fill color2="black"/>
            <v:textbox style="mso-next-textbox:#_x0000_s1327">
              <w:txbxContent>
                <w:p w:rsidR="00432D92" w:rsidRDefault="00432D92" w:rsidP="00432D92"/>
                <w:p w:rsidR="00432D92" w:rsidRDefault="00432D92" w:rsidP="00432D92">
                  <w:r>
                    <w:rPr>
                      <w:rFonts w:eastAsia="Calibri" w:cs="Calibri"/>
                    </w:rPr>
                    <w:t xml:space="preserve">         </w:t>
                  </w:r>
                  <w:r>
                    <w:t>Object</w:t>
                  </w:r>
                </w:p>
              </w:txbxContent>
            </v:textbox>
          </v:shape>
        </w:pict>
      </w:r>
      <w:r>
        <w:pict>
          <v:shape id="_x0000_s1328" type="#_x0000_t202" style="position:absolute;margin-left:2.95pt;margin-top:90.85pt;width:102.8pt;height:61.45pt;z-index:251965440;mso-wrap-distance-left:9.05pt;mso-wrap-distance-right:9.05pt">
            <v:fill color2="black"/>
            <v:textbox style="mso-next-textbox:#_x0000_s1328">
              <w:txbxContent>
                <w:p w:rsidR="00432D92" w:rsidRDefault="00432D92" w:rsidP="00432D92">
                  <w:r>
                    <w:t>Number</w:t>
                  </w:r>
                </w:p>
              </w:txbxContent>
            </v:textbox>
          </v:shape>
        </w:pict>
      </w:r>
      <w:r>
        <w:pict>
          <v:shape id="_x0000_s1329" type="#_x0000_t32" style="position:absolute;margin-left:3.35pt;margin-top:111.9pt;width:102.25pt;height:.05pt;z-index:251966464" o:connectortype="straight" strokeweight=".26mm">
            <v:stroke joinstyle="miter"/>
          </v:shape>
        </w:pict>
      </w:r>
      <w:r>
        <w:pict>
          <v:shape id="_x0000_s1330" type="#_x0000_t32" style="position:absolute;margin-left:46.05pt;margin-top:69.2pt;width:.05pt;height:22.1pt;flip:y;z-index:251967488" o:connectortype="straight" strokeweight=".26mm">
            <v:stroke endarrow="block" joinstyle="miter"/>
          </v:shape>
        </w:pict>
      </w:r>
    </w:p>
    <w:p w:rsidR="00432D92" w:rsidRDefault="00432D92" w:rsidP="00432D92"/>
    <w:p w:rsidR="00432D92" w:rsidRDefault="00432D92" w:rsidP="00432D92"/>
    <w:p w:rsidR="00432D92" w:rsidRDefault="00432D92" w:rsidP="00432D92"/>
    <w:p w:rsidR="00432D92" w:rsidRDefault="00432D92" w:rsidP="00432D92"/>
    <w:p w:rsidR="00432D92" w:rsidRDefault="00432D92" w:rsidP="00432D92">
      <w:pPr>
        <w:rPr>
          <w:lang w:val="en-IN" w:eastAsia="en-IN"/>
        </w:rPr>
      </w:pPr>
      <w:r>
        <w:pict>
          <v:shape id="_x0000_s1339" type="#_x0000_t32" style="position:absolute;margin-left:105.5pt;margin-top:18.95pt;width:319pt;height:.9pt;z-index:251976704" o:connectortype="straight" strokeweight=".26mm">
            <v:stroke joinstyle="miter"/>
          </v:shape>
        </w:pict>
      </w:r>
      <w:r>
        <w:pict>
          <v:shape id="_x0000_s1340" type="#_x0000_t32" style="position:absolute;margin-left:424.45pt;margin-top:19.8pt;width:.05pt;height:36.85pt;flip:y;z-index:251977728" o:connectortype="straight" strokeweight=".26mm">
            <v:stroke endarrow="block" joinstyle="miter"/>
          </v:shape>
        </w:pict>
      </w:r>
      <w:r>
        <w:pict>
          <v:shape id="_x0000_s1341" type="#_x0000_t32" style="position:absolute;margin-left:339.05pt;margin-top:18.95pt;width:.9pt;height:37.7pt;flip:y;z-index:251978752" o:connectortype="straight" strokeweight=".26mm">
            <v:stroke endarrow="block" joinstyle="miter"/>
          </v:shape>
        </w:pict>
      </w:r>
      <w:r>
        <w:pict>
          <v:shape id="_x0000_s1342" type="#_x0000_t32" style="position:absolute;margin-left:235.25pt;margin-top:18.95pt;width:.05pt;height:37.7pt;flip:y;z-index:251979776" o:connectortype="straight" strokeweight=".26mm">
            <v:stroke endarrow="block" joinstyle="miter"/>
          </v:shape>
        </w:pict>
      </w:r>
      <w:r>
        <w:pict>
          <v:shape id="_x0000_s1343" type="#_x0000_t32" style="position:absolute;margin-left:148.55pt;margin-top:18.95pt;width:.05pt;height:37.7pt;flip:y;z-index:251980800" o:connectortype="straight" strokeweight=".26mm">
            <v:stroke endarrow="block" joinstyle="miter"/>
          </v:shape>
        </w:pict>
      </w:r>
    </w:p>
    <w:p w:rsidR="00432D92" w:rsidRDefault="00432D92" w:rsidP="00432D92">
      <w:pPr>
        <w:jc w:val="center"/>
        <w:rPr>
          <w:lang w:val="en-IN" w:eastAsia="en-IN"/>
        </w:rPr>
      </w:pPr>
      <w:r>
        <w:pict>
          <v:shape id="_x0000_s1336" type="#_x0000_t32" style="position:absolute;left:0;text-align:left;margin-left:18.4pt;margin-top:9.4pt;width:.9pt;height:21.85pt;flip:y;z-index:251973632" o:connectortype="straight" strokeweight=".26mm">
            <v:stroke endarrow="block" joinstyle="miter"/>
          </v:shape>
        </w:pict>
      </w:r>
      <w:r>
        <w:pict>
          <v:shape id="_x0000_s1338" type="#_x0000_t32" style="position:absolute;left:0;text-align:left;margin-left:98.8pt;margin-top:9.4pt;width:.9pt;height:108.85pt;flip:y;z-index:251975680" o:connectortype="straight" strokeweight=".26mm">
            <v:stroke endarrow="block" joinstyle="miter"/>
          </v:shape>
        </w:pict>
      </w:r>
    </w:p>
    <w:p w:rsidR="00432D92" w:rsidRDefault="00432D92" w:rsidP="00432D92">
      <w:pPr>
        <w:ind w:firstLine="720"/>
        <w:rPr>
          <w:lang w:val="en-IN" w:eastAsia="en-IN"/>
        </w:rPr>
      </w:pPr>
      <w:r>
        <w:pict>
          <v:shape id="_x0000_s1331" type="#_x0000_t202" style="position:absolute;left:0;text-align:left;margin-left:2.95pt;margin-top:5.4pt;width:91.9pt;height:55.05pt;z-index:251968512;mso-wrap-distance-left:9.05pt;mso-wrap-distance-right:9.05pt">
            <v:fill color2="black"/>
            <v:textbox>
              <w:txbxContent>
                <w:p w:rsidR="00432D92" w:rsidRDefault="00432D92" w:rsidP="00432D92">
                  <w:r>
                    <w:t>Short</w:t>
                  </w:r>
                </w:p>
              </w:txbxContent>
            </v:textbox>
          </v:shape>
        </w:pict>
      </w:r>
      <w:r>
        <w:pict>
          <v:shape id="_x0000_s1332" type="#_x0000_t202" style="position:absolute;left:0;text-align:left;margin-left:105.1pt;margin-top:5.4pt;width:88.1pt;height:55.05pt;z-index:251969536;mso-wrap-distance-left:9.05pt;mso-wrap-distance-right:9.05pt">
            <v:fill color2="black"/>
            <v:textbox>
              <w:txbxContent>
                <w:p w:rsidR="00432D92" w:rsidRDefault="00432D92" w:rsidP="00432D92">
                  <w:r>
                    <w:t>Integer</w:t>
                  </w:r>
                </w:p>
              </w:txbxContent>
            </v:textbox>
          </v:shape>
        </w:pict>
      </w:r>
      <w:r>
        <w:pict>
          <v:shape id="_x0000_s1333" type="#_x0000_t202" style="position:absolute;left:0;text-align:left;margin-left:200.2pt;margin-top:5.4pt;width:88.1pt;height:55.05pt;z-index:251970560;mso-wrap-distance-left:9.05pt;mso-wrap-distance-right:9.05pt">
            <v:fill color2="black"/>
            <v:textbox>
              <w:txbxContent>
                <w:p w:rsidR="00432D92" w:rsidRDefault="00432D92" w:rsidP="00432D92">
                  <w:r>
                    <w:t>Byte</w:t>
                  </w:r>
                </w:p>
              </w:txbxContent>
            </v:textbox>
          </v:shape>
        </w:pict>
      </w:r>
      <w:r>
        <w:pict>
          <v:shape id="_x0000_s1334" type="#_x0000_t202" style="position:absolute;left:0;text-align:left;margin-left:295.35pt;margin-top:5.4pt;width:88.1pt;height:55.05pt;z-index:251971584;mso-wrap-distance-left:9.05pt;mso-wrap-distance-right:9.05pt">
            <v:fill color2="black"/>
            <v:textbox>
              <w:txbxContent>
                <w:p w:rsidR="00432D92" w:rsidRDefault="00432D92" w:rsidP="00432D92">
                  <w:r>
                    <w:t>Long</w:t>
                  </w:r>
                </w:p>
              </w:txbxContent>
            </v:textbox>
          </v:shape>
        </w:pict>
      </w:r>
      <w:r>
        <w:pict>
          <v:shape id="_x0000_s1335" type="#_x0000_t202" style="position:absolute;left:0;text-align:left;margin-left:389.15pt;margin-top:5.4pt;width:88.1pt;height:55.05pt;z-index:251972608;mso-wrap-distance-left:9.05pt;mso-wrap-distance-right:9.05pt">
            <v:fill color2="black"/>
            <v:textbox>
              <w:txbxContent>
                <w:p w:rsidR="00432D92" w:rsidRDefault="00432D92" w:rsidP="00432D92">
                  <w:r>
                    <w:t>Float</w:t>
                  </w:r>
                </w:p>
              </w:txbxContent>
            </v:textbox>
          </v:shape>
        </w:pict>
      </w:r>
    </w:p>
    <w:p w:rsidR="00432D92" w:rsidRDefault="00432D92" w:rsidP="00432D92">
      <w:pPr>
        <w:tabs>
          <w:tab w:val="left" w:pos="3131"/>
          <w:tab w:val="left" w:pos="5392"/>
          <w:tab w:val="left" w:pos="6698"/>
        </w:tabs>
      </w:pPr>
      <w:r>
        <w:tab/>
      </w:r>
      <w:r>
        <w:tab/>
      </w:r>
      <w:r>
        <w:tab/>
      </w:r>
    </w:p>
    <w:p w:rsidR="00432D92" w:rsidRDefault="00432D92" w:rsidP="00432D92"/>
    <w:p w:rsidR="00432D92" w:rsidRDefault="00432D92" w:rsidP="00432D92">
      <w:pPr>
        <w:tabs>
          <w:tab w:val="left" w:pos="2847"/>
        </w:tabs>
      </w:pPr>
      <w:r>
        <w:pict>
          <v:shape id="_x0000_s1337" type="#_x0000_t202" style="position:absolute;margin-left:60.7pt;margin-top:16.1pt;width:88.1pt;height:55.05pt;z-index:251974656;mso-wrap-distance-left:9.05pt;mso-wrap-distance-right:9.05pt">
            <v:fill color2="black"/>
            <v:textbox>
              <w:txbxContent>
                <w:p w:rsidR="00432D92" w:rsidRDefault="00432D92" w:rsidP="00432D92">
                  <w:r>
                    <w:t>Double</w:t>
                  </w:r>
                </w:p>
              </w:txbxContent>
            </v:textbox>
          </v:shape>
        </w:pict>
      </w:r>
      <w:r>
        <w:tab/>
      </w:r>
    </w:p>
    <w:p w:rsidR="00432D92" w:rsidRDefault="00432D92" w:rsidP="00432D92"/>
    <w:p w:rsidR="00432D92" w:rsidRDefault="00432D92" w:rsidP="00432D92"/>
    <w:p w:rsidR="00432D92" w:rsidRDefault="00432D92" w:rsidP="00432D92"/>
    <w:p w:rsidR="00432D92" w:rsidRPr="00531DDC" w:rsidRDefault="00432D92" w:rsidP="00432D92">
      <w:pPr>
        <w:rPr>
          <w:b/>
          <w:bCs/>
          <w:sz w:val="24"/>
          <w:szCs w:val="24"/>
        </w:rPr>
      </w:pPr>
      <w:r w:rsidRPr="00531DDC">
        <w:rPr>
          <w:b/>
          <w:bCs/>
          <w:sz w:val="24"/>
          <w:szCs w:val="24"/>
        </w:rPr>
        <w:t>Notes on Wrapper classes:</w:t>
      </w:r>
    </w:p>
    <w:p w:rsidR="00432D92" w:rsidRPr="00E97846" w:rsidRDefault="00432D92" w:rsidP="00CA10B2">
      <w:pPr>
        <w:pStyle w:val="ListParagraph"/>
        <w:numPr>
          <w:ilvl w:val="0"/>
          <w:numId w:val="52"/>
        </w:numPr>
        <w:suppressAutoHyphens/>
        <w:spacing w:after="0"/>
        <w:contextualSpacing w:val="0"/>
        <w:rPr>
          <w:rFonts w:asciiTheme="minorHAnsi" w:hAnsiTheme="minorHAnsi" w:cstheme="minorHAnsi"/>
          <w:sz w:val="24"/>
          <w:szCs w:val="24"/>
        </w:rPr>
      </w:pPr>
      <w:r w:rsidRPr="00E97846">
        <w:rPr>
          <w:rFonts w:asciiTheme="minorHAnsi" w:hAnsiTheme="minorHAnsi" w:cstheme="minorHAnsi"/>
          <w:sz w:val="24"/>
          <w:szCs w:val="24"/>
        </w:rPr>
        <w:t>In java.lang</w:t>
      </w:r>
    </w:p>
    <w:p w:rsidR="00432D92" w:rsidRPr="00E97846" w:rsidRDefault="00432D92" w:rsidP="00CA10B2">
      <w:pPr>
        <w:pStyle w:val="ListParagraph"/>
        <w:numPr>
          <w:ilvl w:val="0"/>
          <w:numId w:val="52"/>
        </w:numPr>
        <w:suppressAutoHyphens/>
        <w:spacing w:after="0"/>
        <w:contextualSpacing w:val="0"/>
        <w:rPr>
          <w:rFonts w:asciiTheme="minorHAnsi" w:hAnsiTheme="minorHAnsi" w:cstheme="minorHAnsi"/>
          <w:sz w:val="24"/>
          <w:szCs w:val="24"/>
        </w:rPr>
      </w:pPr>
      <w:r w:rsidRPr="00E97846">
        <w:rPr>
          <w:rFonts w:asciiTheme="minorHAnsi" w:hAnsiTheme="minorHAnsi" w:cstheme="minorHAnsi"/>
          <w:sz w:val="24"/>
          <w:szCs w:val="24"/>
        </w:rPr>
        <w:t xml:space="preserve">No single constructor (only </w:t>
      </w:r>
      <w:r w:rsidRPr="00E97846">
        <w:rPr>
          <w:rFonts w:asciiTheme="minorHAnsi" w:hAnsiTheme="minorHAnsi" w:cstheme="minorHAnsi"/>
          <w:color w:val="000000"/>
          <w:sz w:val="24"/>
          <w:szCs w:val="24"/>
        </w:rPr>
        <w:t>Character)</w:t>
      </w:r>
      <w:r w:rsidRPr="00E97846">
        <w:rPr>
          <w:rFonts w:asciiTheme="minorHAnsi" w:hAnsiTheme="minorHAnsi" w:cstheme="minorHAnsi"/>
          <w:sz w:val="24"/>
          <w:szCs w:val="24"/>
        </w:rPr>
        <w:t>, overloaded constructor</w:t>
      </w:r>
    </w:p>
    <w:p w:rsidR="00432D92" w:rsidRPr="00E97846" w:rsidRDefault="00432D92" w:rsidP="00CA10B2">
      <w:pPr>
        <w:pStyle w:val="ListParagraph"/>
        <w:numPr>
          <w:ilvl w:val="0"/>
          <w:numId w:val="52"/>
        </w:numPr>
        <w:suppressAutoHyphens/>
        <w:spacing w:after="0"/>
        <w:contextualSpacing w:val="0"/>
        <w:rPr>
          <w:rFonts w:asciiTheme="minorHAnsi" w:hAnsiTheme="minorHAnsi" w:cstheme="minorHAnsi"/>
          <w:sz w:val="24"/>
          <w:szCs w:val="24"/>
        </w:rPr>
      </w:pPr>
      <w:r w:rsidRPr="00E97846">
        <w:rPr>
          <w:rFonts w:asciiTheme="minorHAnsi" w:hAnsiTheme="minorHAnsi" w:cstheme="minorHAnsi"/>
          <w:sz w:val="24"/>
          <w:szCs w:val="24"/>
        </w:rPr>
        <w:t>tostring() method is overridden</w:t>
      </w:r>
    </w:p>
    <w:p w:rsidR="00432D92" w:rsidRPr="00E97846" w:rsidRDefault="00432D92" w:rsidP="00CA10B2">
      <w:pPr>
        <w:pStyle w:val="ListParagraph"/>
        <w:numPr>
          <w:ilvl w:val="0"/>
          <w:numId w:val="52"/>
        </w:numPr>
        <w:suppressAutoHyphens/>
        <w:spacing w:after="0"/>
        <w:contextualSpacing w:val="0"/>
        <w:rPr>
          <w:rFonts w:asciiTheme="minorHAnsi" w:hAnsiTheme="minorHAnsi" w:cstheme="minorHAnsi"/>
          <w:sz w:val="24"/>
          <w:szCs w:val="24"/>
        </w:rPr>
      </w:pPr>
      <w:r w:rsidRPr="00E97846">
        <w:rPr>
          <w:rFonts w:asciiTheme="minorHAnsi" w:hAnsiTheme="minorHAnsi" w:cstheme="minorHAnsi"/>
          <w:sz w:val="24"/>
          <w:szCs w:val="24"/>
        </w:rPr>
        <w:t>equals() method is overridden</w:t>
      </w:r>
    </w:p>
    <w:p w:rsidR="00432D92" w:rsidRDefault="00432D92" w:rsidP="00CA10B2">
      <w:pPr>
        <w:pStyle w:val="ListParagraph"/>
        <w:numPr>
          <w:ilvl w:val="0"/>
          <w:numId w:val="52"/>
        </w:numPr>
        <w:suppressAutoHyphens/>
        <w:spacing w:after="0"/>
        <w:contextualSpacing w:val="0"/>
        <w:rPr>
          <w:rFonts w:asciiTheme="minorHAnsi" w:hAnsiTheme="minorHAnsi" w:cstheme="minorHAnsi"/>
          <w:sz w:val="24"/>
          <w:szCs w:val="24"/>
        </w:rPr>
      </w:pPr>
      <w:r w:rsidRPr="00E97846">
        <w:rPr>
          <w:rFonts w:asciiTheme="minorHAnsi" w:hAnsiTheme="minorHAnsi" w:cstheme="minorHAnsi"/>
          <w:sz w:val="24"/>
          <w:szCs w:val="24"/>
        </w:rPr>
        <w:t>hashCode() method is overridden</w:t>
      </w:r>
    </w:p>
    <w:p w:rsidR="00432D92" w:rsidRPr="00E97846" w:rsidRDefault="00432D92" w:rsidP="00432D92">
      <w:pPr>
        <w:pStyle w:val="ListParagraph"/>
        <w:spacing w:after="0"/>
        <w:rPr>
          <w:rFonts w:asciiTheme="minorHAnsi" w:hAnsiTheme="minorHAnsi" w:cstheme="minorHAnsi"/>
          <w:sz w:val="24"/>
          <w:szCs w:val="24"/>
        </w:rPr>
      </w:pPr>
    </w:p>
    <w:p w:rsidR="00432D92" w:rsidRPr="00531DDC" w:rsidRDefault="00432D92" w:rsidP="00432D92">
      <w:pPr>
        <w:spacing w:after="0"/>
        <w:rPr>
          <w:sz w:val="24"/>
          <w:szCs w:val="24"/>
        </w:rPr>
      </w:pPr>
      <w:r w:rsidRPr="00531DDC">
        <w:rPr>
          <w:sz w:val="24"/>
          <w:szCs w:val="24"/>
        </w:rPr>
        <w:lastRenderedPageBreak/>
        <w:t>Every wrapper class inherit from super class Number(abstract class). It is inherited from Object class as we cannot create instance of Number class as it is abstract.</w:t>
      </w:r>
    </w:p>
    <w:p w:rsidR="00432D92" w:rsidRPr="00531DDC" w:rsidRDefault="00432D92" w:rsidP="00432D92">
      <w:pPr>
        <w:rPr>
          <w:sz w:val="18"/>
          <w:szCs w:val="18"/>
        </w:rPr>
      </w:pPr>
      <w:r w:rsidRPr="00531DDC">
        <w:rPr>
          <w:sz w:val="24"/>
          <w:szCs w:val="24"/>
        </w:rPr>
        <w:t xml:space="preserve">The Number related wrapper classes are extending super class which is known as </w:t>
      </w:r>
      <w:r w:rsidRPr="00531DDC">
        <w:rPr>
          <w:b/>
          <w:sz w:val="24"/>
          <w:szCs w:val="24"/>
        </w:rPr>
        <w:t>Number</w:t>
      </w:r>
      <w:r w:rsidRPr="00531DDC">
        <w:rPr>
          <w:sz w:val="24"/>
          <w:szCs w:val="24"/>
        </w:rPr>
        <w:t>. The Number class methods are overridden in every wrapper class which deals with Number.</w:t>
      </w:r>
    </w:p>
    <w:p w:rsidR="00432D92" w:rsidRDefault="00432D92" w:rsidP="00432D92">
      <w:pPr>
        <w:rPr>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WrapperDemo2</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=100;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Integer </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Integer(</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r>
        <w:rPr>
          <w:rFonts w:ascii="Courier New" w:hAnsi="Courier New" w:cs="Courier New"/>
          <w:color w:val="3F7F5F"/>
          <w:sz w:val="20"/>
          <w:szCs w:val="20"/>
          <w:lang w:val="en-IN" w:eastAsia="en-IN" w:bidi="ta-IN"/>
        </w:rPr>
        <w:t>// boxing operation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 xml:space="preserve">.intValue(); </w:t>
      </w:r>
      <w:r>
        <w:rPr>
          <w:rFonts w:ascii="Courier New" w:hAnsi="Courier New" w:cs="Courier New"/>
          <w:color w:val="3F7F5F"/>
          <w:sz w:val="20"/>
          <w:szCs w:val="20"/>
          <w:lang w:val="en-IN" w:eastAsia="en-IN" w:bidi="ta-IN"/>
        </w:rPr>
        <w:t>//</w:t>
      </w:r>
      <w:r>
        <w:rPr>
          <w:rFonts w:ascii="Courier New" w:hAnsi="Courier New" w:cs="Courier New"/>
          <w:color w:val="3F7F5F"/>
          <w:sz w:val="20"/>
          <w:szCs w:val="20"/>
          <w:u w:val="single"/>
          <w:lang w:val="en-IN" w:eastAsia="en-IN" w:bidi="ta-IN"/>
        </w:rPr>
        <w:t>unboxing</w:t>
      </w:r>
      <w:r>
        <w:rPr>
          <w:rFonts w:ascii="Courier New" w:hAnsi="Courier New" w:cs="Courier New"/>
          <w:color w:val="3F7F5F"/>
          <w:sz w:val="20"/>
          <w:szCs w:val="20"/>
          <w:lang w:val="en-IN" w:eastAsia="en-IN" w:bidi="ta-IN"/>
        </w:rPr>
        <w:t xml:space="preserve"> operation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r>
        <w:rPr>
          <w:noProof/>
          <w:lang w:val="en-IN" w:eastAsia="en-IN" w:bidi="ta-IN"/>
        </w:rPr>
        <w:drawing>
          <wp:inline distT="0" distB="0" distL="0" distR="0">
            <wp:extent cx="1475105" cy="45720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srcRect/>
                    <a:stretch>
                      <a:fillRect/>
                    </a:stretch>
                  </pic:blipFill>
                  <pic:spPr bwMode="auto">
                    <a:xfrm>
                      <a:off x="0" y="0"/>
                      <a:ext cx="1475105" cy="457200"/>
                    </a:xfrm>
                    <a:prstGeom prst="rect">
                      <a:avLst/>
                    </a:prstGeom>
                    <a:solidFill>
                      <a:srgbClr val="FFFFFF"/>
                    </a:solidFill>
                    <a:ln w="9525">
                      <a:noFill/>
                      <a:miter lim="800000"/>
                      <a:headEnd/>
                      <a:tailEnd/>
                    </a:ln>
                  </pic:spPr>
                </pic:pic>
              </a:graphicData>
            </a:graphic>
          </wp:inline>
        </w:drawing>
      </w:r>
    </w:p>
    <w:p w:rsidR="00432D92" w:rsidRDefault="00432D92" w:rsidP="00432D92"/>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WrapperDemo3</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=100;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Integer </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Integer(</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xml:space="preserve">); </w:t>
      </w:r>
      <w:r>
        <w:rPr>
          <w:rFonts w:ascii="Courier New" w:hAnsi="Courier New" w:cs="Courier New"/>
          <w:color w:val="3F7F5F"/>
          <w:sz w:val="20"/>
          <w:szCs w:val="20"/>
          <w:lang w:val="en-IN" w:eastAsia="en-IN" w:bidi="ta-IN"/>
        </w:rPr>
        <w:t>// boxing operation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 xml:space="preserve">.intValue(); </w:t>
      </w:r>
      <w:r>
        <w:rPr>
          <w:rFonts w:ascii="Courier New" w:hAnsi="Courier New" w:cs="Courier New"/>
          <w:color w:val="3F7F5F"/>
          <w:sz w:val="20"/>
          <w:szCs w:val="20"/>
          <w:lang w:val="en-IN" w:eastAsia="en-IN" w:bidi="ta-IN"/>
        </w:rPr>
        <w:t>//</w:t>
      </w:r>
      <w:r>
        <w:rPr>
          <w:rFonts w:ascii="Courier New" w:hAnsi="Courier New" w:cs="Courier New"/>
          <w:color w:val="3F7F5F"/>
          <w:sz w:val="20"/>
          <w:szCs w:val="20"/>
          <w:u w:val="single"/>
          <w:lang w:val="en-IN" w:eastAsia="en-IN" w:bidi="ta-IN"/>
        </w:rPr>
        <w:t>unboxing</w:t>
      </w:r>
      <w:r>
        <w:rPr>
          <w:rFonts w:ascii="Courier New" w:hAnsi="Courier New" w:cs="Courier New"/>
          <w:color w:val="3F7F5F"/>
          <w:sz w:val="20"/>
          <w:szCs w:val="20"/>
          <w:lang w:val="en-IN" w:eastAsia="en-IN" w:bidi="ta-IN"/>
        </w:rPr>
        <w:t xml:space="preserve"> operation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double</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.doubleValue();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double</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=1.2;</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Double </w:t>
      </w:r>
      <w:r>
        <w:rPr>
          <w:rFonts w:ascii="Courier New" w:hAnsi="Courier New" w:cs="Courier New"/>
          <w:color w:val="6A3E3E"/>
          <w:sz w:val="20"/>
          <w:szCs w:val="20"/>
          <w:lang w:val="en-IN" w:eastAsia="en-IN" w:bidi="ta-IN"/>
        </w:rPr>
        <w:t>doubleObj</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k</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doubleObj</w:t>
      </w:r>
      <w:r>
        <w:rPr>
          <w:rFonts w:ascii="Courier New" w:hAnsi="Courier New" w:cs="Courier New"/>
          <w:color w:val="000000"/>
          <w:sz w:val="20"/>
          <w:szCs w:val="20"/>
          <w:lang w:val="en-IN" w:eastAsia="en-IN" w:bidi="ta-IN"/>
        </w:rPr>
        <w:t xml:space="preserve">.intValue(); </w:t>
      </w:r>
      <w:r>
        <w:rPr>
          <w:rFonts w:ascii="Courier New" w:hAnsi="Courier New" w:cs="Courier New"/>
          <w:color w:val="3F7F5F"/>
          <w:sz w:val="20"/>
          <w:szCs w:val="20"/>
          <w:lang w:val="en-IN" w:eastAsia="en-IN" w:bidi="ta-IN"/>
        </w:rPr>
        <w:t>//</w:t>
      </w:r>
      <w:r>
        <w:rPr>
          <w:rFonts w:ascii="Courier New" w:hAnsi="Courier New" w:cs="Courier New"/>
          <w:color w:val="3F7F5F"/>
          <w:sz w:val="20"/>
          <w:szCs w:val="20"/>
          <w:u w:val="single"/>
          <w:lang w:val="en-IN" w:eastAsia="en-IN" w:bidi="ta-IN"/>
        </w:rPr>
        <w:t>unboxing</w:t>
      </w:r>
      <w:r>
        <w:rPr>
          <w:rFonts w:ascii="Courier New" w:hAnsi="Courier New" w:cs="Courier New"/>
          <w:color w:val="3F7F5F"/>
          <w:sz w:val="20"/>
          <w:szCs w:val="20"/>
          <w:lang w:val="en-IN" w:eastAsia="en-IN" w:bidi="ta-IN"/>
        </w:rPr>
        <w:t xml:space="preserve"> &amp; narrowing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m</w:t>
      </w:r>
      <w:r>
        <w:rPr>
          <w:rFonts w:ascii="Courier New" w:hAnsi="Courier New" w:cs="Courier New"/>
          <w:color w:val="000000"/>
          <w:sz w:val="20"/>
          <w:szCs w:val="20"/>
          <w:lang w:val="en-IN" w:eastAsia="en-IN" w:bidi="ta-IN"/>
        </w:rPr>
        <w:t>=(</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.doubleValue();</w:t>
      </w:r>
      <w:r>
        <w:rPr>
          <w:rFonts w:ascii="Courier New" w:hAnsi="Courier New" w:cs="Courier New"/>
          <w:color w:val="3F7F5F"/>
          <w:sz w:val="20"/>
          <w:szCs w:val="20"/>
          <w:lang w:val="en-IN" w:eastAsia="en-IN" w:bidi="ta-IN"/>
        </w:rPr>
        <w:t>//</w:t>
      </w:r>
      <w:r>
        <w:rPr>
          <w:rFonts w:ascii="Courier New" w:hAnsi="Courier New" w:cs="Courier New"/>
          <w:color w:val="3F7F5F"/>
          <w:sz w:val="20"/>
          <w:szCs w:val="20"/>
          <w:u w:val="single"/>
          <w:lang w:val="en-IN" w:eastAsia="en-IN" w:bidi="ta-IN"/>
        </w:rPr>
        <w:t>unboxing</w:t>
      </w:r>
      <w:r>
        <w:rPr>
          <w:rFonts w:ascii="Courier New" w:hAnsi="Courier New" w:cs="Courier New"/>
          <w:color w:val="3F7F5F"/>
          <w:sz w:val="20"/>
          <w:szCs w:val="20"/>
          <w:lang w:val="en-IN" w:eastAsia="en-IN" w:bidi="ta-IN"/>
        </w:rPr>
        <w:t xml:space="preserve"> &amp;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 xml:space="preserve">                                   </w:t>
      </w:r>
      <w:r>
        <w:rPr>
          <w:rFonts w:ascii="Courier New" w:hAnsi="Courier New" w:cs="Courier New"/>
          <w:color w:val="3F7F5F"/>
          <w:sz w:val="20"/>
          <w:szCs w:val="20"/>
          <w:lang w:val="en-IN" w:eastAsia="en-IN" w:bidi="ta-IN"/>
        </w:rPr>
        <w:t>//explicit narrowing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m</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r>
        <w:rPr>
          <w:rFonts w:ascii="Courier New" w:hAnsi="Courier New" w:cs="Courier New"/>
          <w:color w:val="000000"/>
          <w:sz w:val="20"/>
          <w:szCs w:val="20"/>
          <w:lang w:val="en-IN" w:eastAsia="en-IN" w:bidi="ta-IN"/>
        </w:rPr>
        <w:t>}</w:t>
      </w:r>
    </w:p>
    <w:p w:rsidR="00432D92" w:rsidRDefault="00432D92" w:rsidP="00432D92">
      <w:r>
        <w:rPr>
          <w:noProof/>
          <w:sz w:val="28"/>
          <w:szCs w:val="28"/>
          <w:lang w:val="en-IN" w:eastAsia="en-IN" w:bidi="ta-IN"/>
        </w:rPr>
        <w:drawing>
          <wp:inline distT="0" distB="0" distL="0" distR="0">
            <wp:extent cx="1337310" cy="862330"/>
            <wp:effectExtent l="19050" t="0" r="0" b="0"/>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srcRect/>
                    <a:stretch>
                      <a:fillRect/>
                    </a:stretch>
                  </pic:blipFill>
                  <pic:spPr bwMode="auto">
                    <a:xfrm>
                      <a:off x="0" y="0"/>
                      <a:ext cx="1337310" cy="862330"/>
                    </a:xfrm>
                    <a:prstGeom prst="rect">
                      <a:avLst/>
                    </a:prstGeom>
                    <a:solidFill>
                      <a:srgbClr val="FFFFFF"/>
                    </a:solidFill>
                    <a:ln w="9525">
                      <a:noFill/>
                      <a:miter lim="800000"/>
                      <a:headEnd/>
                      <a:tailEnd/>
                    </a:ln>
                  </pic:spPr>
                </pic:pic>
              </a:graphicData>
            </a:graphic>
          </wp:inline>
        </w:drawing>
      </w:r>
    </w:p>
    <w:p w:rsidR="00432D92" w:rsidRDefault="00432D92" w:rsidP="00432D92">
      <w:pPr>
        <w:rPr>
          <w:rFonts w:ascii="Courier New" w:hAnsi="Courier New" w:cs="Courier New"/>
          <w:b/>
          <w:bCs/>
          <w:sz w:val="28"/>
          <w:szCs w:val="28"/>
        </w:rPr>
      </w:pPr>
      <w:r>
        <w:t>**************Important-Preference of execution of arguments*************************</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w:t>
      </w:r>
      <w:r>
        <w:rPr>
          <w:rFonts w:ascii="Courier New" w:hAnsi="Courier New" w:cs="Courier New"/>
          <w:b/>
          <w:bCs/>
          <w:color w:val="7F0055"/>
          <w:sz w:val="20"/>
          <w:szCs w:val="20"/>
          <w:lang w:val="en-IN" w:eastAsia="en-IN" w:bidi="ta-IN"/>
        </w:rPr>
        <w:t>double</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"double argument method"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test(Integer </w:t>
      </w:r>
      <w:r>
        <w:rPr>
          <w:rFonts w:ascii="Courier New" w:hAnsi="Courier New" w:cs="Courier New"/>
          <w:color w:val="6A3E3E"/>
          <w:sz w:val="20"/>
          <w:szCs w:val="20"/>
          <w:lang w:val="en-IN" w:eastAsia="en-IN" w:bidi="ta-IN"/>
        </w:rPr>
        <w:t>intObj</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"Integer argument method"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test(Number </w:t>
      </w:r>
      <w:r>
        <w:rPr>
          <w:rFonts w:ascii="Courier New" w:hAnsi="Courier New" w:cs="Courier New"/>
          <w:color w:val="6A3E3E"/>
          <w:sz w:val="20"/>
          <w:szCs w:val="20"/>
          <w:lang w:val="en-IN" w:eastAsia="en-IN" w:bidi="ta-IN"/>
        </w:rPr>
        <w:t>num</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"Number argument method"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test(Object </w:t>
      </w:r>
      <w:r>
        <w:rPr>
          <w:rFonts w:ascii="Courier New" w:hAnsi="Courier New" w:cs="Courier New"/>
          <w:color w:val="6A3E3E"/>
          <w:sz w:val="20"/>
          <w:szCs w:val="20"/>
          <w:lang w:val="en-IN" w:eastAsia="en-IN" w:bidi="ta-IN"/>
        </w:rPr>
        <w:t>obj</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"Object argument method"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test(</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"integer argument method"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WrapperDemo4</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B </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B();</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.test(10);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rPr>
          <w:sz w:val="28"/>
          <w:szCs w:val="28"/>
        </w:rPr>
      </w:pPr>
      <w:r>
        <w:rPr>
          <w:noProof/>
          <w:lang w:val="en-IN" w:eastAsia="en-IN" w:bidi="ta-IN"/>
        </w:rPr>
        <w:drawing>
          <wp:inline distT="0" distB="0" distL="0" distR="0">
            <wp:extent cx="1871980" cy="379730"/>
            <wp:effectExtent l="19050" t="0" r="0" b="0"/>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4"/>
                    <a:srcRect/>
                    <a:stretch>
                      <a:fillRect/>
                    </a:stretch>
                  </pic:blipFill>
                  <pic:spPr bwMode="auto">
                    <a:xfrm>
                      <a:off x="0" y="0"/>
                      <a:ext cx="1871980" cy="379730"/>
                    </a:xfrm>
                    <a:prstGeom prst="rect">
                      <a:avLst/>
                    </a:prstGeom>
                    <a:solidFill>
                      <a:srgbClr val="FFFFFF"/>
                    </a:solidFill>
                    <a:ln w="9525">
                      <a:noFill/>
                      <a:miter lim="800000"/>
                      <a:headEnd/>
                      <a:tailEnd/>
                    </a:ln>
                  </pic:spPr>
                </pic:pic>
              </a:graphicData>
            </a:graphic>
          </wp:inline>
        </w:drawing>
      </w:r>
    </w:p>
    <w:p w:rsidR="00432D92" w:rsidRDefault="00432D92" w:rsidP="00432D92">
      <w:pPr>
        <w:rPr>
          <w:sz w:val="28"/>
          <w:szCs w:val="28"/>
        </w:rPr>
      </w:pPr>
    </w:p>
    <w:p w:rsidR="00432D92" w:rsidRDefault="00432D92" w:rsidP="00432D92">
      <w:pPr>
        <w:tabs>
          <w:tab w:val="left" w:pos="1758"/>
        </w:tabs>
        <w:rPr>
          <w:sz w:val="28"/>
          <w:szCs w:val="28"/>
        </w:rPr>
      </w:pPr>
      <w:r>
        <w:rPr>
          <w:sz w:val="28"/>
          <w:szCs w:val="28"/>
        </w:rPr>
        <w:t>Preference of execution-&gt;Same type, Auto widening, Wrapper classes, Number class and Object class</w:t>
      </w:r>
    </w:p>
    <w:p w:rsidR="00432D92" w:rsidRDefault="00432D92" w:rsidP="00432D92">
      <w:pPr>
        <w:rPr>
          <w:sz w:val="24"/>
          <w:szCs w:val="24"/>
        </w:rPr>
      </w:pPr>
      <w:r>
        <w:rPr>
          <w:b/>
        </w:rPr>
        <w:t>Interview Question: When does stack unwinding happen?</w:t>
      </w:r>
    </w:p>
    <w:p w:rsidR="00432D92" w:rsidRDefault="00432D92" w:rsidP="00432D92">
      <w:pPr>
        <w:rPr>
          <w:sz w:val="24"/>
          <w:szCs w:val="24"/>
        </w:rPr>
      </w:pPr>
      <w:r>
        <w:rPr>
          <w:sz w:val="24"/>
          <w:szCs w:val="24"/>
        </w:rPr>
        <w:t>While executing any program the methods of the classes will be loaded into the stack for the execution purpose. Stack will be loaded with methods in the order the way it is called. If the last entered method generates any exception then java looks for the handler in the same method. If no handler is found in the method then the exception propagates to the called method. In the called method if the exception is not handled , the exception will propagate to its called method finally the exception reached the java.</w:t>
      </w:r>
    </w:p>
    <w:p w:rsidR="00432D92" w:rsidRDefault="00432D92" w:rsidP="00432D92">
      <w:pPr>
        <w:rPr>
          <w:b/>
        </w:rPr>
      </w:pPr>
      <w:r>
        <w:rPr>
          <w:sz w:val="24"/>
          <w:szCs w:val="24"/>
        </w:rPr>
        <w:t xml:space="preserve">It is the responsibility of Java to handle the exceptions. Java does not know to handle the exception then it forcibly removes all the method from the stack &amp; terminates the program execution. This is known as </w:t>
      </w:r>
      <w:r w:rsidRPr="00E97846">
        <w:rPr>
          <w:b/>
          <w:bCs/>
          <w:sz w:val="24"/>
          <w:szCs w:val="24"/>
        </w:rPr>
        <w:t>stack unwinding.</w:t>
      </w:r>
    </w:p>
    <w:p w:rsidR="00432D92" w:rsidRDefault="00432D92" w:rsidP="00432D92">
      <w:pPr>
        <w:tabs>
          <w:tab w:val="left" w:pos="1306"/>
          <w:tab w:val="center" w:pos="4680"/>
        </w:tabs>
        <w:spacing w:after="0"/>
        <w:jc w:val="center"/>
        <w:rPr>
          <w:b/>
        </w:rPr>
      </w:pPr>
    </w:p>
    <w:p w:rsidR="00432D92" w:rsidRDefault="00432D92" w:rsidP="00432D92">
      <w:pPr>
        <w:tabs>
          <w:tab w:val="left" w:pos="1306"/>
          <w:tab w:val="center" w:pos="4680"/>
        </w:tabs>
        <w:spacing w:after="0"/>
        <w:jc w:val="center"/>
        <w:rPr>
          <w:b/>
        </w:rPr>
      </w:pPr>
    </w:p>
    <w:p w:rsidR="00432D92" w:rsidRDefault="00432D92" w:rsidP="00432D92">
      <w:pPr>
        <w:pStyle w:val="ListParagraph"/>
        <w:tabs>
          <w:tab w:val="left" w:pos="3098"/>
        </w:tabs>
        <w:ind w:left="0"/>
        <w:rPr>
          <w:rFonts w:eastAsia="Calibri" w:cs="Calibri"/>
          <w:b/>
          <w:sz w:val="28"/>
          <w:szCs w:val="28"/>
        </w:rPr>
      </w:pPr>
      <w:r>
        <w:rPr>
          <w:rFonts w:eastAsia="Calibri" w:cs="Calibri"/>
          <w:b/>
          <w:sz w:val="28"/>
          <w:szCs w:val="28"/>
        </w:rPr>
        <w:t xml:space="preserve">                                    </w:t>
      </w:r>
    </w:p>
    <w:p w:rsidR="00432D92" w:rsidRDefault="00432D92" w:rsidP="00432D92">
      <w:pPr>
        <w:pStyle w:val="ListParagraph"/>
        <w:tabs>
          <w:tab w:val="left" w:pos="3098"/>
        </w:tabs>
        <w:ind w:left="0"/>
      </w:pPr>
      <w:r>
        <w:rPr>
          <w:rFonts w:eastAsia="Calibri" w:cs="Calibri"/>
          <w:b/>
          <w:sz w:val="28"/>
          <w:szCs w:val="28"/>
        </w:rPr>
        <w:t xml:space="preserve"> </w:t>
      </w:r>
      <w:r>
        <w:rPr>
          <w:b/>
          <w:sz w:val="28"/>
          <w:szCs w:val="28"/>
        </w:rPr>
        <w:t>Object Class</w:t>
      </w:r>
    </w:p>
    <w:p w:rsidR="00432D92" w:rsidRPr="000F7FB8" w:rsidRDefault="00432D92" w:rsidP="00432D92">
      <w:pPr>
        <w:pStyle w:val="ListParagraph"/>
        <w:tabs>
          <w:tab w:val="left" w:pos="3098"/>
        </w:tabs>
        <w:ind w:left="0"/>
        <w:rPr>
          <w:b/>
          <w:sz w:val="28"/>
          <w:szCs w:val="28"/>
          <w:lang w:eastAsia="en-IN"/>
        </w:rPr>
      </w:pPr>
      <w:r w:rsidRPr="00E97846">
        <w:rPr>
          <w:sz w:val="24"/>
          <w:szCs w:val="24"/>
        </w:rPr>
        <w:lastRenderedPageBreak/>
        <w:t>All the methods are/can be  overridden</w:t>
      </w:r>
    </w:p>
    <w:p w:rsidR="00432D92" w:rsidRPr="00E97846" w:rsidRDefault="00432D92" w:rsidP="00CA10B2">
      <w:pPr>
        <w:numPr>
          <w:ilvl w:val="0"/>
          <w:numId w:val="62"/>
        </w:numPr>
        <w:suppressAutoHyphens/>
        <w:spacing w:after="0"/>
      </w:pPr>
      <w:r w:rsidRPr="00E97846">
        <w:t>toString()</w:t>
      </w:r>
    </w:p>
    <w:p w:rsidR="00432D92" w:rsidRPr="00E97846" w:rsidRDefault="00432D92" w:rsidP="00CA10B2">
      <w:pPr>
        <w:numPr>
          <w:ilvl w:val="0"/>
          <w:numId w:val="62"/>
        </w:numPr>
        <w:suppressAutoHyphens/>
        <w:spacing w:after="0"/>
      </w:pPr>
      <w:r w:rsidRPr="00E97846">
        <w:t>equals()</w:t>
      </w:r>
      <w:r w:rsidRPr="00E97846">
        <w:tab/>
      </w:r>
      <w:r w:rsidRPr="00E97846">
        <w:tab/>
      </w:r>
      <w:r w:rsidRPr="00E97846">
        <w:tab/>
      </w:r>
    </w:p>
    <w:p w:rsidR="00432D92" w:rsidRPr="00E97846" w:rsidRDefault="00432D92" w:rsidP="00CA10B2">
      <w:pPr>
        <w:numPr>
          <w:ilvl w:val="0"/>
          <w:numId w:val="62"/>
        </w:numPr>
        <w:suppressAutoHyphens/>
        <w:spacing w:after="0"/>
        <w:rPr>
          <w:rFonts w:ascii="Calibri" w:hAnsi="Calibri" w:cs="Times New Roman"/>
        </w:rPr>
      </w:pPr>
      <w:r>
        <w:pict>
          <v:shape id="_x0000_s1345" type="#_x0000_t32" style="position:absolute;left:0;text-align:left;margin-left:159.05pt;margin-top:13.55pt;width:33.2pt;height:16.4pt;flip:y;z-index:251982848" o:connectortype="straight" strokeweight=".26mm">
            <v:stroke endarrow="block" joinstyle="miter"/>
          </v:shape>
        </w:pict>
      </w:r>
      <w:r w:rsidRPr="00E97846">
        <w:t>hashCode()</w:t>
      </w:r>
      <w:r>
        <w:t xml:space="preserve">                                           </w:t>
      </w:r>
      <w:r w:rsidRPr="00E97846">
        <w:rPr>
          <w:sz w:val="28"/>
          <w:szCs w:val="28"/>
        </w:rPr>
        <w:t>this will be done by default</w:t>
      </w:r>
    </w:p>
    <w:p w:rsidR="00432D92" w:rsidRDefault="00432D92" w:rsidP="00432D92">
      <w:pPr>
        <w:autoSpaceDE w:val="0"/>
        <w:spacing w:after="0" w:line="240" w:lineRule="auto"/>
        <w:rPr>
          <w:rFonts w:ascii="Courier New" w:hAnsi="Courier New" w:cs="Courier New"/>
          <w:bCs/>
          <w:sz w:val="24"/>
          <w:szCs w:val="24"/>
        </w:rPr>
      </w:pPr>
      <w:r>
        <w:pict>
          <v:shape id="_x0000_s1318" type="#_x0000_t202" style="position:absolute;margin-left:109.55pt;margin-top:10.3pt;width:137.2pt;height:28.25pt;z-index:251955200;mso-wrap-distance-left:9.05pt;mso-wrap-distance-right:9.05pt">
            <v:fill color2="black"/>
            <v:textbox>
              <w:txbxContent>
                <w:p w:rsidR="00432D92" w:rsidRDefault="00432D92" w:rsidP="00432D92">
                  <w:r>
                    <w:rPr>
                      <w:rFonts w:ascii="Courier New" w:hAnsi="Courier New" w:cs="Courier New"/>
                      <w:bCs/>
                      <w:sz w:val="20"/>
                      <w:szCs w:val="20"/>
                    </w:rPr>
                    <w:t xml:space="preserve">extends </w:t>
                  </w:r>
                  <w:r>
                    <w:rPr>
                      <w:rFonts w:ascii="Courier New" w:hAnsi="Courier New" w:cs="Courier New"/>
                      <w:sz w:val="20"/>
                      <w:szCs w:val="20"/>
                      <w:u w:val="single"/>
                    </w:rPr>
                    <w:t>java.Object</w:t>
                  </w:r>
                </w:p>
              </w:txbxContent>
            </v:textbox>
          </v:shape>
        </w:pict>
      </w:r>
    </w:p>
    <w:p w:rsidR="00432D92" w:rsidRPr="00E97846" w:rsidRDefault="00432D92" w:rsidP="00432D92">
      <w:pPr>
        <w:autoSpaceDE w:val="0"/>
        <w:spacing w:after="0" w:line="240" w:lineRule="auto"/>
        <w:rPr>
          <w:rFonts w:ascii="Courier New" w:hAnsi="Courier New" w:cs="Courier New"/>
          <w:sz w:val="24"/>
          <w:szCs w:val="24"/>
        </w:rPr>
      </w:pPr>
      <w:r w:rsidRPr="00E97846">
        <w:rPr>
          <w:rFonts w:ascii="Courier New" w:hAnsi="Courier New" w:cs="Courier New"/>
          <w:bCs/>
          <w:sz w:val="24"/>
          <w:szCs w:val="24"/>
        </w:rPr>
        <w:t>public class</w:t>
      </w:r>
      <w:r w:rsidRPr="00E97846">
        <w:rPr>
          <w:rFonts w:ascii="Courier New" w:hAnsi="Courier New" w:cs="Courier New"/>
          <w:sz w:val="24"/>
          <w:szCs w:val="24"/>
        </w:rPr>
        <w:t xml:space="preserve"> A                    </w:t>
      </w:r>
      <w:r>
        <w:rPr>
          <w:rFonts w:ascii="Courier New" w:hAnsi="Courier New" w:cs="Courier New"/>
          <w:sz w:val="24"/>
          <w:szCs w:val="24"/>
        </w:rPr>
        <w:t xml:space="preserve">  </w:t>
      </w:r>
      <w:r w:rsidRPr="00E97846">
        <w:rPr>
          <w:rFonts w:ascii="Courier New" w:hAnsi="Courier New" w:cs="Courier New"/>
          <w:sz w:val="24"/>
          <w:szCs w:val="24"/>
        </w:rPr>
        <w:t>{</w:t>
      </w:r>
    </w:p>
    <w:p w:rsidR="00432D92" w:rsidRPr="00E97846" w:rsidRDefault="00432D92" w:rsidP="00432D92">
      <w:pPr>
        <w:autoSpaceDE w:val="0"/>
        <w:spacing w:after="0" w:line="240" w:lineRule="auto"/>
        <w:ind w:left="720"/>
        <w:rPr>
          <w:rFonts w:ascii="Courier New" w:hAnsi="Courier New" w:cs="Courier New"/>
          <w:sz w:val="24"/>
          <w:szCs w:val="24"/>
        </w:rPr>
      </w:pPr>
    </w:p>
    <w:p w:rsidR="00432D92" w:rsidRPr="00E97846" w:rsidRDefault="00432D92" w:rsidP="00432D92">
      <w:pPr>
        <w:autoSpaceDE w:val="0"/>
        <w:spacing w:after="0" w:line="240" w:lineRule="auto"/>
        <w:ind w:left="720"/>
        <w:rPr>
          <w:rFonts w:ascii="Courier New" w:hAnsi="Courier New" w:cs="Courier New"/>
          <w:sz w:val="24"/>
          <w:szCs w:val="24"/>
        </w:rPr>
      </w:pPr>
      <w:r w:rsidRPr="00E97846">
        <w:rPr>
          <w:rFonts w:ascii="Courier New" w:hAnsi="Courier New" w:cs="Courier New"/>
          <w:sz w:val="24"/>
          <w:szCs w:val="24"/>
        </w:rPr>
        <w:t>A()</w:t>
      </w:r>
    </w:p>
    <w:p w:rsidR="00432D92" w:rsidRPr="00E97846" w:rsidRDefault="00432D92" w:rsidP="00432D92">
      <w:pPr>
        <w:autoSpaceDE w:val="0"/>
        <w:spacing w:after="0" w:line="240" w:lineRule="auto"/>
        <w:ind w:left="720"/>
        <w:rPr>
          <w:rFonts w:ascii="Courier New" w:eastAsia="Courier New" w:hAnsi="Courier New" w:cs="Courier New"/>
          <w:bCs/>
          <w:sz w:val="24"/>
          <w:szCs w:val="24"/>
        </w:rPr>
      </w:pPr>
      <w:r w:rsidRPr="00E97846">
        <w:rPr>
          <w:rFonts w:ascii="Courier New" w:hAnsi="Courier New" w:cs="Courier New"/>
          <w:sz w:val="24"/>
          <w:szCs w:val="24"/>
        </w:rPr>
        <w:t>{</w:t>
      </w:r>
    </w:p>
    <w:p w:rsidR="00432D92" w:rsidRPr="00E97846" w:rsidRDefault="00432D92" w:rsidP="00432D92">
      <w:pPr>
        <w:tabs>
          <w:tab w:val="center" w:pos="4680"/>
        </w:tabs>
        <w:autoSpaceDE w:val="0"/>
        <w:spacing w:after="0" w:line="240" w:lineRule="auto"/>
        <w:ind w:left="720"/>
        <w:rPr>
          <w:rFonts w:ascii="Courier New" w:hAnsi="Courier New" w:cs="Courier New"/>
          <w:sz w:val="24"/>
          <w:szCs w:val="24"/>
        </w:rPr>
      </w:pPr>
      <w:r w:rsidRPr="00E97846">
        <w:rPr>
          <w:rFonts w:ascii="Courier New" w:eastAsia="Courier New" w:hAnsi="Courier New" w:cs="Courier New"/>
          <w:bCs/>
          <w:sz w:val="24"/>
          <w:szCs w:val="24"/>
        </w:rPr>
        <w:t xml:space="preserve">   </w:t>
      </w:r>
      <w:r w:rsidRPr="00E97846">
        <w:rPr>
          <w:rFonts w:ascii="Courier New" w:hAnsi="Courier New" w:cs="Courier New"/>
          <w:bCs/>
          <w:sz w:val="24"/>
          <w:szCs w:val="24"/>
        </w:rPr>
        <w:t>super</w:t>
      </w:r>
      <w:r w:rsidRPr="00E97846">
        <w:rPr>
          <w:rFonts w:ascii="Courier New" w:hAnsi="Courier New" w:cs="Courier New"/>
          <w:sz w:val="24"/>
          <w:szCs w:val="24"/>
        </w:rPr>
        <w:t>();</w:t>
      </w:r>
      <w:r w:rsidRPr="00E97846">
        <w:rPr>
          <w:rFonts w:ascii="Courier New" w:hAnsi="Courier New" w:cs="Courier New"/>
          <w:sz w:val="24"/>
          <w:szCs w:val="24"/>
        </w:rPr>
        <w:tab/>
        <w:t xml:space="preserve">  //Constructor will be declared on our behalf</w:t>
      </w:r>
    </w:p>
    <w:p w:rsidR="00432D92" w:rsidRDefault="00432D92" w:rsidP="00432D92">
      <w:pPr>
        <w:autoSpaceDE w:val="0"/>
        <w:spacing w:after="0" w:line="240" w:lineRule="auto"/>
        <w:ind w:left="720"/>
        <w:rPr>
          <w:rFonts w:ascii="Courier New" w:hAnsi="Courier New" w:cs="Courier New"/>
          <w:b/>
          <w:bCs/>
          <w:sz w:val="28"/>
          <w:szCs w:val="28"/>
        </w:rPr>
      </w:pPr>
      <w:r w:rsidRPr="00E97846">
        <w:rPr>
          <w:rFonts w:ascii="Courier New" w:hAnsi="Courier New" w:cs="Courier New"/>
          <w:sz w:val="24"/>
          <w:szCs w:val="24"/>
        </w:rPr>
        <w:t>}</w:t>
      </w:r>
      <w:r w:rsidRPr="00E97846">
        <w:rPr>
          <w:rFonts w:ascii="Courier New" w:hAnsi="Courier New" w:cs="Courier New"/>
          <w:sz w:val="24"/>
          <w:szCs w:val="24"/>
        </w:rPr>
        <w:tab/>
      </w:r>
      <w:r>
        <w:rPr>
          <w:rFonts w:ascii="Courier New" w:hAnsi="Courier New" w:cs="Courier New"/>
          <w:sz w:val="28"/>
          <w:szCs w:val="28"/>
        </w:rPr>
        <w:tab/>
      </w:r>
    </w:p>
    <w:p w:rsidR="00432D92" w:rsidRDefault="00432D92" w:rsidP="00432D92">
      <w:pPr>
        <w:autoSpaceDE w:val="0"/>
        <w:spacing w:after="0" w:line="240" w:lineRule="auto"/>
        <w:rPr>
          <w:rFonts w:ascii="Courier New" w:hAnsi="Courier New" w:cs="Courier New"/>
          <w:b/>
          <w:bCs/>
          <w:sz w:val="28"/>
          <w:szCs w:val="28"/>
        </w:rPr>
      </w:pPr>
    </w:p>
    <w:p w:rsidR="00432D92" w:rsidRDefault="00432D92" w:rsidP="00432D92">
      <w:pPr>
        <w:autoSpaceDE w:val="0"/>
        <w:spacing w:after="0" w:line="240" w:lineRule="auto"/>
        <w:rPr>
          <w:rFonts w:ascii="Courier New" w:hAnsi="Courier New" w:cs="Courier New"/>
          <w:b/>
          <w:bCs/>
          <w:sz w:val="28"/>
          <w:szCs w:val="28"/>
        </w:rPr>
      </w:pPr>
      <w:r>
        <w:rPr>
          <w:rFonts w:ascii="Courier New" w:hAnsi="Courier New" w:cs="Courier New"/>
          <w:b/>
          <w:bCs/>
          <w:sz w:val="28"/>
          <w:szCs w:val="28"/>
        </w:rPr>
        <w:t>}</w:t>
      </w:r>
    </w:p>
    <w:p w:rsidR="00432D92" w:rsidRDefault="00432D92" w:rsidP="00432D92">
      <w:pPr>
        <w:autoSpaceDE w:val="0"/>
        <w:spacing w:after="0" w:line="240" w:lineRule="auto"/>
        <w:rPr>
          <w:rFonts w:ascii="Courier New" w:hAnsi="Courier New" w:cs="Courier New"/>
          <w:b/>
          <w:bCs/>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A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String toString()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2A00FF"/>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Run1</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A </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A();</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a1</w:t>
      </w:r>
      <w:r>
        <w:rPr>
          <w:rFonts w:ascii="Courier New" w:hAnsi="Courier New" w:cs="Courier New"/>
          <w:color w:val="000000"/>
          <w:sz w:val="20"/>
          <w:szCs w:val="20"/>
          <w:lang w:val="en-IN" w:eastAsia="en-IN" w:bidi="ta-IN"/>
        </w:rPr>
        <w:t>.toString());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spacing w:after="0" w:line="240" w:lineRule="auto"/>
        <w:rPr>
          <w:rFonts w:ascii="Courier New" w:hAnsi="Courier New" w:cs="Courier New"/>
          <w:b/>
          <w:bCs/>
          <w:sz w:val="28"/>
          <w:szCs w:val="28"/>
        </w:rPr>
      </w:pPr>
      <w:r>
        <w:rPr>
          <w:rFonts w:ascii="Courier New" w:hAnsi="Courier New" w:cs="Courier New"/>
          <w:color w:val="000000"/>
          <w:sz w:val="20"/>
          <w:szCs w:val="20"/>
          <w:lang w:val="en-IN" w:eastAsia="en-IN" w:bidi="ta-IN"/>
        </w:rPr>
        <w:t>}</w:t>
      </w:r>
    </w:p>
    <w:p w:rsidR="00432D92" w:rsidRDefault="00432D92" w:rsidP="00432D92">
      <w:pPr>
        <w:tabs>
          <w:tab w:val="left" w:pos="3098"/>
        </w:tabs>
      </w:pPr>
    </w:p>
    <w:p w:rsidR="00432D92" w:rsidRDefault="00432D92" w:rsidP="00432D92">
      <w:pPr>
        <w:tabs>
          <w:tab w:val="left" w:pos="3098"/>
        </w:tabs>
      </w:pPr>
      <w:r>
        <w:rPr>
          <w:rFonts w:ascii="Courier New" w:hAnsi="Courier New" w:cs="Courier New"/>
          <w:noProof/>
          <w:sz w:val="28"/>
          <w:szCs w:val="28"/>
          <w:lang w:val="en-IN" w:eastAsia="en-IN" w:bidi="ta-IN"/>
        </w:rPr>
        <w:drawing>
          <wp:inline distT="0" distB="0" distL="0" distR="0">
            <wp:extent cx="603885" cy="353695"/>
            <wp:effectExtent l="19050" t="0" r="571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5"/>
                    <a:srcRect/>
                    <a:stretch>
                      <a:fillRect/>
                    </a:stretch>
                  </pic:blipFill>
                  <pic:spPr bwMode="auto">
                    <a:xfrm>
                      <a:off x="0" y="0"/>
                      <a:ext cx="603885" cy="353695"/>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B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String toString()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2A00FF"/>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2A00FF"/>
          <w:sz w:val="20"/>
          <w:szCs w:val="20"/>
          <w:lang w:val="en-IN" w:eastAsia="en-IN" w:bidi="ta-IN"/>
        </w:rPr>
        <w:t>",j="</w:t>
      </w:r>
      <w:r>
        <w:rPr>
          <w:rFonts w:ascii="Courier New" w:hAnsi="Courier New" w:cs="Courier New"/>
          <w:color w:val="000000"/>
          <w:sz w:val="20"/>
          <w:szCs w:val="20"/>
          <w:lang w:val="en-IN" w:eastAsia="en-IN" w:bidi="ta-IN"/>
        </w:rPr>
        <w:t xml:space="preserve"> + </w:t>
      </w:r>
      <w:r>
        <w:rPr>
          <w:rFonts w:ascii="Courier New" w:hAnsi="Courier New" w:cs="Courier New"/>
          <w:color w:val="0000C0"/>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Run2</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B </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B();</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b1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spacing w:after="0" w:line="240" w:lineRule="auto"/>
        <w:rPr>
          <w:rFonts w:ascii="Courier New" w:hAnsi="Courier New" w:cs="Courier New"/>
          <w:b/>
          <w:bCs/>
          <w:sz w:val="28"/>
          <w:szCs w:val="28"/>
        </w:rPr>
      </w:pPr>
      <w:r>
        <w:rPr>
          <w:rFonts w:ascii="Courier New" w:hAnsi="Courier New" w:cs="Courier New"/>
          <w:color w:val="000000"/>
          <w:sz w:val="20"/>
          <w:szCs w:val="20"/>
          <w:lang w:val="en-IN" w:eastAsia="en-IN" w:bidi="ta-IN"/>
        </w:rPr>
        <w:t>}</w:t>
      </w:r>
    </w:p>
    <w:p w:rsidR="00432D92" w:rsidRDefault="00432D92" w:rsidP="00432D92">
      <w:pPr>
        <w:tabs>
          <w:tab w:val="left" w:pos="3098"/>
        </w:tabs>
        <w:rPr>
          <w:sz w:val="28"/>
          <w:szCs w:val="28"/>
        </w:rPr>
      </w:pPr>
    </w:p>
    <w:p w:rsidR="00432D92" w:rsidRDefault="00432D92" w:rsidP="00432D92">
      <w:pPr>
        <w:tabs>
          <w:tab w:val="left" w:pos="3098"/>
        </w:tabs>
      </w:pPr>
      <w:r>
        <w:rPr>
          <w:noProof/>
          <w:lang w:val="en-IN" w:eastAsia="en-IN" w:bidi="ta-IN"/>
        </w:rPr>
        <w:lastRenderedPageBreak/>
        <w:drawing>
          <wp:inline distT="0" distB="0" distL="0" distR="0">
            <wp:extent cx="1328420" cy="276225"/>
            <wp:effectExtent l="19050" t="0" r="508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6"/>
                    <a:srcRect/>
                    <a:stretch>
                      <a:fillRect/>
                    </a:stretch>
                  </pic:blipFill>
                  <pic:spPr bwMode="auto">
                    <a:xfrm>
                      <a:off x="0" y="0"/>
                      <a:ext cx="1328420" cy="276225"/>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Run3</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 </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.equals(</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.equals(</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equals method not overridden</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hence will compare address</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.equals(</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r>
        <w:rPr>
          <w:rFonts w:ascii="Courier New" w:hAnsi="Courier New" w:cs="Courier New"/>
          <w:color w:val="3F7F5F"/>
          <w:sz w:val="20"/>
          <w:szCs w:val="20"/>
          <w:lang w:val="en-IN" w:eastAsia="en-IN" w:bidi="ta-IN"/>
        </w:rPr>
        <w:t>// comparing address</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For understanding</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String </w:t>
      </w:r>
      <w:r>
        <w:rPr>
          <w:rFonts w:ascii="Courier New" w:hAnsi="Courier New" w:cs="Courier New"/>
          <w:color w:val="6A3E3E"/>
          <w:sz w:val="20"/>
          <w:szCs w:val="20"/>
          <w:lang w:val="en-IN" w:eastAsia="en-IN" w:bidi="ta-IN"/>
        </w:rPr>
        <w:t>s1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String(</w:t>
      </w:r>
      <w:r>
        <w:rPr>
          <w:rFonts w:ascii="Courier New" w:hAnsi="Courier New" w:cs="Courier New"/>
          <w:color w:val="2A00FF"/>
          <w:sz w:val="20"/>
          <w:szCs w:val="20"/>
          <w:lang w:val="en-IN" w:eastAsia="en-IN" w:bidi="ta-IN"/>
        </w:rPr>
        <w:t>"Java"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String </w:t>
      </w:r>
      <w:r>
        <w:rPr>
          <w:rFonts w:ascii="Courier New" w:hAnsi="Courier New" w:cs="Courier New"/>
          <w:color w:val="6A3E3E"/>
          <w:sz w:val="20"/>
          <w:szCs w:val="20"/>
          <w:lang w:val="en-IN" w:eastAsia="en-IN" w:bidi="ta-IN"/>
        </w:rPr>
        <w:t>s2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String(</w:t>
      </w:r>
      <w:r>
        <w:rPr>
          <w:rFonts w:ascii="Courier New" w:hAnsi="Courier New" w:cs="Courier New"/>
          <w:color w:val="2A00FF"/>
          <w:sz w:val="20"/>
          <w:szCs w:val="20"/>
          <w:lang w:val="en-IN" w:eastAsia="en-IN" w:bidi="ta-IN"/>
        </w:rPr>
        <w:t>"Java"</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s1</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s2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s1</w:t>
      </w:r>
      <w:r>
        <w:rPr>
          <w:rFonts w:ascii="Courier New" w:hAnsi="Courier New" w:cs="Courier New"/>
          <w:color w:val="000000"/>
          <w:sz w:val="20"/>
          <w:szCs w:val="20"/>
          <w:lang w:val="en-IN" w:eastAsia="en-IN" w:bidi="ta-IN"/>
        </w:rPr>
        <w:t>.equals(</w:t>
      </w:r>
      <w:r>
        <w:rPr>
          <w:rFonts w:ascii="Courier New" w:hAnsi="Courier New" w:cs="Courier New"/>
          <w:color w:val="6A3E3E"/>
          <w:sz w:val="20"/>
          <w:szCs w:val="20"/>
          <w:lang w:val="en-IN" w:eastAsia="en-IN" w:bidi="ta-IN"/>
        </w:rPr>
        <w:t>s2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spacing w:after="0" w:line="240" w:lineRule="auto"/>
        <w:rPr>
          <w:rFonts w:ascii="Courier New" w:hAnsi="Courier New" w:cs="Courier New"/>
          <w:sz w:val="24"/>
          <w:szCs w:val="24"/>
        </w:rPr>
      </w:pPr>
      <w:r>
        <w:rPr>
          <w:rFonts w:ascii="Courier New" w:hAnsi="Courier New" w:cs="Courier New"/>
          <w:color w:val="000000"/>
          <w:sz w:val="20"/>
          <w:szCs w:val="20"/>
          <w:lang w:val="en-IN" w:eastAsia="en-IN" w:bidi="ta-IN"/>
        </w:rPr>
        <w:t>}</w:t>
      </w:r>
    </w:p>
    <w:p w:rsidR="00432D92" w:rsidRDefault="00432D92" w:rsidP="00432D92">
      <w:pPr>
        <w:tabs>
          <w:tab w:val="left" w:pos="3098"/>
        </w:tabs>
        <w:rPr>
          <w:lang w:val="en-IN" w:eastAsia="en-IN"/>
        </w:rPr>
      </w:pPr>
      <w:r>
        <w:rPr>
          <w:lang w:val="en-IN" w:eastAsia="en-IN"/>
        </w:rPr>
        <w:t>o/p</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com.qspiders.ObjectClassDemo.C@1e63e3d</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com.qspiders.ObjectClassDemo.C@1004901</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com.qspiders.ObjectClassDemo.C@1b90b39</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false</w:t>
      </w:r>
    </w:p>
    <w:p w:rsidR="00432D92" w:rsidRDefault="00432D92" w:rsidP="00432D92">
      <w:pPr>
        <w:autoSpaceDE w:val="0"/>
        <w:spacing w:after="0" w:line="240" w:lineRule="auto"/>
      </w:pPr>
      <w:r>
        <w:rPr>
          <w:rFonts w:ascii="Courier New" w:hAnsi="Courier New" w:cs="Courier New"/>
          <w:color w:val="000000"/>
          <w:sz w:val="24"/>
          <w:szCs w:val="24"/>
        </w:rPr>
        <w:t>false</w:t>
      </w:r>
    </w:p>
    <w:p w:rsidR="00432D92" w:rsidRDefault="00432D92" w:rsidP="00432D92">
      <w:pPr>
        <w:autoSpaceDE w:val="0"/>
        <w:spacing w:after="0" w:line="240" w:lineRule="auto"/>
      </w:pPr>
      <w:r>
        <w:pict>
          <v:shape id="_x0000_s1346" type="#_x0000_t32" style="position:absolute;margin-left:276.75pt;margin-top:2.35pt;width:30.7pt;height:11.25pt;z-index:251983872" o:connectortype="straight" strokeweight=".26mm">
            <v:stroke endarrow="block" joinstyle="miter"/>
          </v:shape>
        </w:pict>
      </w:r>
      <w:r>
        <w:rPr>
          <w:rFonts w:ascii="Courier New" w:hAnsi="Courier New" w:cs="Courier New"/>
          <w:color w:val="000000"/>
          <w:sz w:val="24"/>
          <w:szCs w:val="24"/>
        </w:rPr>
        <w:t>com.qspiders.ObjectClassDemo.</w:t>
      </w:r>
      <w:r>
        <w:rPr>
          <w:rFonts w:ascii="Courier New" w:hAnsi="Courier New" w:cs="Courier New"/>
          <w:color w:val="000000"/>
          <w:sz w:val="24"/>
          <w:szCs w:val="24"/>
          <w:shd w:val="clear" w:color="auto" w:fill="008080"/>
        </w:rPr>
        <w:t>C@1b90b39</w:t>
      </w:r>
    </w:p>
    <w:p w:rsidR="00432D92" w:rsidRDefault="00432D92" w:rsidP="00432D92">
      <w:pPr>
        <w:tabs>
          <w:tab w:val="left" w:pos="6273"/>
        </w:tabs>
        <w:autoSpaceDE w:val="0"/>
        <w:spacing w:after="0" w:line="240" w:lineRule="auto"/>
        <w:rPr>
          <w:rFonts w:ascii="Courier New" w:hAnsi="Courier New" w:cs="Courier New"/>
          <w:color w:val="000000"/>
          <w:sz w:val="24"/>
          <w:szCs w:val="24"/>
        </w:rPr>
      </w:pPr>
      <w:r>
        <w:pict>
          <v:shape id="_x0000_s1347" type="#_x0000_t32" style="position:absolute;margin-left:276.75pt;margin-top:3.15pt;width:30.7pt;height:22pt;flip:y;z-index:251984896" o:connectortype="straight" strokeweight=".26mm">
            <v:stroke endarrow="block" joinstyle="miter"/>
          </v:shape>
        </w:pict>
      </w:r>
      <w:r>
        <w:rPr>
          <w:rFonts w:ascii="Courier New" w:hAnsi="Courier New" w:cs="Courier New"/>
          <w:color w:val="000000"/>
          <w:sz w:val="24"/>
          <w:szCs w:val="24"/>
        </w:rPr>
        <w:t>com.qspiders.ObjectClassDemo.C@1004901</w:t>
      </w:r>
      <w:r>
        <w:rPr>
          <w:rFonts w:ascii="Courier New" w:hAnsi="Courier New" w:cs="Courier New"/>
          <w:color w:val="000000"/>
          <w:sz w:val="24"/>
          <w:szCs w:val="24"/>
        </w:rPr>
        <w:tab/>
        <w:t>same address</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com.qspiders.ObjectClassDemo.</w:t>
      </w:r>
      <w:r>
        <w:rPr>
          <w:rFonts w:ascii="Courier New" w:hAnsi="Courier New" w:cs="Courier New"/>
          <w:color w:val="000000"/>
          <w:sz w:val="24"/>
          <w:szCs w:val="24"/>
          <w:shd w:val="clear" w:color="auto" w:fill="008080"/>
        </w:rPr>
        <w:t>C@1b90b39</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true</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true</w:t>
      </w:r>
    </w:p>
    <w:p w:rsidR="00432D92" w:rsidRDefault="00432D92" w:rsidP="00432D92">
      <w:pPr>
        <w:autoSpaceDE w:val="0"/>
        <w:spacing w:after="0" w:line="240" w:lineRule="auto"/>
        <w:rPr>
          <w:rFonts w:ascii="Courier New" w:hAnsi="Courier New" w:cs="Courier New"/>
          <w:color w:val="000000"/>
          <w:sz w:val="24"/>
          <w:szCs w:val="24"/>
        </w:rPr>
      </w:pPr>
      <w:r>
        <w:rPr>
          <w:rFonts w:ascii="Courier New" w:hAnsi="Courier New" w:cs="Courier New"/>
          <w:color w:val="000000"/>
          <w:sz w:val="24"/>
          <w:szCs w:val="24"/>
        </w:rPr>
        <w:t>false</w:t>
      </w:r>
    </w:p>
    <w:p w:rsidR="00432D92" w:rsidRDefault="00432D92" w:rsidP="00432D92">
      <w:pPr>
        <w:autoSpaceDE w:val="0"/>
        <w:spacing w:after="0" w:line="240" w:lineRule="auto"/>
      </w:pPr>
      <w:r>
        <w:rPr>
          <w:rFonts w:ascii="Courier New" w:hAnsi="Courier New" w:cs="Courier New"/>
          <w:color w:val="000000"/>
          <w:sz w:val="24"/>
          <w:szCs w:val="24"/>
        </w:rPr>
        <w:t>true</w:t>
      </w:r>
    </w:p>
    <w:p w:rsidR="00432D92" w:rsidRDefault="00432D92" w:rsidP="00432D92">
      <w:pPr>
        <w:tabs>
          <w:tab w:val="left" w:pos="3098"/>
        </w:tabs>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D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D(</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String toString()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2A00FF"/>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boolean</w:t>
      </w:r>
      <w:r>
        <w:rPr>
          <w:rFonts w:ascii="Courier New" w:hAnsi="Courier New" w:cs="Courier New"/>
          <w:color w:val="000000"/>
          <w:sz w:val="20"/>
          <w:szCs w:val="20"/>
          <w:lang w:val="en-IN" w:eastAsia="en-IN" w:bidi="ta-IN"/>
        </w:rPr>
        <w:t xml:space="preserve"> equals(Object </w:t>
      </w:r>
      <w:r>
        <w:rPr>
          <w:rFonts w:ascii="Courier New" w:hAnsi="Courier New" w:cs="Courier New"/>
          <w:color w:val="6A3E3E"/>
          <w:sz w:val="20"/>
          <w:szCs w:val="20"/>
          <w:lang w:val="en-IN" w:eastAsia="en-IN" w:bidi="ta-IN"/>
        </w:rPr>
        <w:t>obj</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((D) </w:t>
      </w:r>
      <w:r>
        <w:rPr>
          <w:rFonts w:ascii="Courier New" w:hAnsi="Courier New" w:cs="Courier New"/>
          <w:color w:val="6A3E3E"/>
          <w:sz w:val="20"/>
          <w:szCs w:val="20"/>
          <w:lang w:val="en-IN" w:eastAsia="en-IN" w:bidi="ta-IN"/>
        </w:rPr>
        <w:t>obj</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Run4</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D </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D(10);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w:t>
      </w:r>
      <w:r>
        <w:rPr>
          <w:rFonts w:ascii="Courier New" w:hAnsi="Courier New" w:cs="Courier New"/>
          <w:color w:val="3F7F5F"/>
          <w:sz w:val="20"/>
          <w:szCs w:val="20"/>
          <w:lang w:val="en-IN" w:eastAsia="en-IN" w:bidi="ta-IN"/>
        </w:rPr>
        <w:t>// i=10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D </w:t>
      </w:r>
      <w:r>
        <w:rPr>
          <w:rFonts w:ascii="Courier New" w:hAnsi="Courier New" w:cs="Courier New"/>
          <w:color w:val="6A3E3E"/>
          <w:sz w:val="20"/>
          <w:szCs w:val="20"/>
          <w:lang w:val="en-IN" w:eastAsia="en-IN" w:bidi="ta-IN"/>
        </w:rPr>
        <w:t>d2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D(20);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d2</w:t>
      </w:r>
      <w:r>
        <w:rPr>
          <w:rFonts w:ascii="Courier New" w:hAnsi="Courier New" w:cs="Courier New"/>
          <w:color w:val="000000"/>
          <w:sz w:val="20"/>
          <w:szCs w:val="20"/>
          <w:lang w:val="en-IN" w:eastAsia="en-IN" w:bidi="ta-IN"/>
        </w:rPr>
        <w:t>);</w:t>
      </w:r>
      <w:r>
        <w:rPr>
          <w:rFonts w:ascii="Courier New" w:hAnsi="Courier New" w:cs="Courier New"/>
          <w:color w:val="3F7F5F"/>
          <w:sz w:val="20"/>
          <w:szCs w:val="20"/>
          <w:lang w:val="en-IN" w:eastAsia="en-IN" w:bidi="ta-IN"/>
        </w:rPr>
        <w:t>// i=20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"compare d1 and d2:"</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d1</w:t>
      </w:r>
      <w:r>
        <w:rPr>
          <w:rFonts w:ascii="Courier New" w:hAnsi="Courier New" w:cs="Courier New"/>
          <w:color w:val="000000"/>
          <w:sz w:val="20"/>
          <w:szCs w:val="20"/>
          <w:lang w:val="en-IN" w:eastAsia="en-IN" w:bidi="ta-IN"/>
        </w:rPr>
        <w:t>.equals(</w:t>
      </w:r>
      <w:r>
        <w:rPr>
          <w:rFonts w:ascii="Courier New" w:hAnsi="Courier New" w:cs="Courier New"/>
          <w:color w:val="6A3E3E"/>
          <w:sz w:val="20"/>
          <w:szCs w:val="20"/>
          <w:lang w:val="en-IN" w:eastAsia="en-IN" w:bidi="ta-IN"/>
        </w:rPr>
        <w:t>d2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System</w:t>
      </w:r>
      <w:r>
        <w:rPr>
          <w:rFonts w:ascii="Courier New" w:hAnsi="Courier New" w:cs="Courier New"/>
          <w:color w:val="000000"/>
          <w:sz w:val="20"/>
          <w:szCs w:val="20"/>
          <w:lang w:val="en-IN" w:eastAsia="en-IN" w:bidi="ta-IN"/>
        </w:rPr>
        <w:t>.</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tabs>
          <w:tab w:val="left" w:pos="3098"/>
        </w:tabs>
        <w:rPr>
          <w:rFonts w:ascii="Courier New" w:hAnsi="Courier New" w:cs="Courier New"/>
          <w:color w:val="000000"/>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tabs>
          <w:tab w:val="left" w:pos="3098"/>
        </w:tabs>
      </w:pPr>
      <w:r>
        <w:rPr>
          <w:noProof/>
          <w:lang w:val="en-IN" w:eastAsia="en-IN" w:bidi="ta-IN"/>
        </w:rPr>
        <w:drawing>
          <wp:inline distT="0" distB="0" distL="0" distR="0">
            <wp:extent cx="1828800" cy="836930"/>
            <wp:effectExtent l="1905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7"/>
                    <a:srcRect/>
                    <a:stretch>
                      <a:fillRect/>
                    </a:stretch>
                  </pic:blipFill>
                  <pic:spPr bwMode="auto">
                    <a:xfrm>
                      <a:off x="0" y="0"/>
                      <a:ext cx="1828800" cy="836930"/>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autoSpaceDN w:val="0"/>
        <w:adjustRightInd w:val="0"/>
        <w:spacing w:after="0" w:line="240" w:lineRule="auto"/>
        <w:rPr>
          <w:rFonts w:ascii="Courier New" w:hAnsi="Courier New" w:cs="Courier New"/>
          <w:b/>
          <w:bCs/>
          <w:color w:val="7F0055"/>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E(</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String toString()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2A00FF"/>
          <w:sz w:val="20"/>
          <w:szCs w:val="20"/>
          <w:lang w:val="en-IN" w:eastAsia="en-IN" w:bidi="ta-IN"/>
        </w:rPr>
        <w:t>"done"</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hashCode()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Run5</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E </w:t>
      </w:r>
      <w:r>
        <w:rPr>
          <w:rFonts w:ascii="Courier New" w:hAnsi="Courier New" w:cs="Courier New"/>
          <w:color w:val="6A3E3E"/>
          <w:sz w:val="20"/>
          <w:szCs w:val="20"/>
          <w:lang w:val="en-IN" w:eastAsia="en-IN" w:bidi="ta-IN"/>
        </w:rPr>
        <w:t>e1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E(15);</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e1</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e1</w:t>
      </w:r>
      <w:r>
        <w:rPr>
          <w:rFonts w:ascii="Courier New" w:hAnsi="Courier New" w:cs="Courier New"/>
          <w:color w:val="000000"/>
          <w:sz w:val="20"/>
          <w:szCs w:val="20"/>
          <w:lang w:val="en-IN" w:eastAsia="en-IN" w:bidi="ta-IN"/>
        </w:rPr>
        <w:t>.hashCode());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E </w:t>
      </w:r>
      <w:r>
        <w:rPr>
          <w:rFonts w:ascii="Courier New" w:hAnsi="Courier New" w:cs="Courier New"/>
          <w:color w:val="6A3E3E"/>
          <w:sz w:val="20"/>
          <w:szCs w:val="20"/>
          <w:lang w:val="en-IN" w:eastAsia="en-IN" w:bidi="ta-IN"/>
        </w:rPr>
        <w:t>e2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E(20);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e2</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e2</w:t>
      </w:r>
      <w:r>
        <w:rPr>
          <w:rFonts w:ascii="Courier New" w:hAnsi="Courier New" w:cs="Courier New"/>
          <w:color w:val="000000"/>
          <w:sz w:val="20"/>
          <w:szCs w:val="20"/>
          <w:lang w:val="en-IN" w:eastAsia="en-IN" w:bidi="ta-IN"/>
        </w:rPr>
        <w:t>.hashCode());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r>
        <w:rPr>
          <w:rFonts w:ascii="Courier New" w:hAnsi="Courier New" w:cs="Courier New"/>
          <w:color w:val="000000"/>
          <w:sz w:val="20"/>
          <w:szCs w:val="20"/>
          <w:lang w:val="en-IN" w:eastAsia="en-IN" w:bidi="ta-IN"/>
        </w:rPr>
        <w:t>}</w:t>
      </w:r>
    </w:p>
    <w:p w:rsidR="00432D92" w:rsidRDefault="00432D92" w:rsidP="00432D92">
      <w:pPr>
        <w:tabs>
          <w:tab w:val="left" w:pos="1222"/>
        </w:tabs>
      </w:pPr>
      <w:r>
        <w:rPr>
          <w:noProof/>
          <w:lang w:val="en-IN" w:eastAsia="en-IN" w:bidi="ta-IN"/>
        </w:rPr>
        <w:lastRenderedPageBreak/>
        <w:drawing>
          <wp:inline distT="0" distB="0" distL="0" distR="0">
            <wp:extent cx="1423670" cy="690245"/>
            <wp:effectExtent l="19050" t="0" r="508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8"/>
                    <a:srcRect/>
                    <a:stretch>
                      <a:fillRect/>
                    </a:stretch>
                  </pic:blipFill>
                  <pic:spPr bwMode="auto">
                    <a:xfrm>
                      <a:off x="0" y="0"/>
                      <a:ext cx="1423670" cy="690245"/>
                    </a:xfrm>
                    <a:prstGeom prst="rect">
                      <a:avLst/>
                    </a:prstGeom>
                    <a:solidFill>
                      <a:srgbClr val="FFFFFF"/>
                    </a:solidFill>
                    <a:ln w="9525">
                      <a:noFill/>
                      <a:miter lim="800000"/>
                      <a:headEnd/>
                      <a:tailEnd/>
                    </a:ln>
                  </pic:spPr>
                </pic:pic>
              </a:graphicData>
            </a:graphic>
          </wp:inline>
        </w:drawing>
      </w:r>
      <w:r>
        <w:tab/>
      </w:r>
    </w:p>
    <w:p w:rsidR="00432D92" w:rsidRDefault="00432D92" w:rsidP="00432D92">
      <w:pPr>
        <w:tabs>
          <w:tab w:val="left" w:pos="1222"/>
        </w:tabs>
      </w:pPr>
    </w:p>
    <w:p w:rsidR="00432D92" w:rsidRDefault="00432D92" w:rsidP="00432D92">
      <w:pPr>
        <w:rPr>
          <w:b/>
          <w:sz w:val="28"/>
          <w:szCs w:val="28"/>
        </w:rPr>
      </w:pPr>
      <w:r>
        <w:rPr>
          <w:b/>
          <w:sz w:val="28"/>
          <w:szCs w:val="28"/>
        </w:rPr>
        <w:t>finalize() method</w:t>
      </w:r>
    </w:p>
    <w:p w:rsidR="00432D92" w:rsidRPr="00E97846" w:rsidRDefault="00432D92" w:rsidP="00432D92">
      <w:pPr>
        <w:spacing w:after="0" w:line="240" w:lineRule="auto"/>
        <w:rPr>
          <w:bCs/>
          <w:sz w:val="24"/>
          <w:szCs w:val="24"/>
        </w:rPr>
      </w:pPr>
      <w:r w:rsidRPr="00E97846">
        <w:rPr>
          <w:bCs/>
          <w:sz w:val="24"/>
          <w:szCs w:val="24"/>
        </w:rPr>
        <w:t>This is a method provided by Java to run some code just before the object is deleted by the gargabe collector. This  is a protected method of the Object class</w:t>
      </w:r>
    </w:p>
    <w:p w:rsidR="00432D92" w:rsidRPr="00E97846" w:rsidRDefault="00432D92" w:rsidP="00432D92">
      <w:pPr>
        <w:spacing w:after="0" w:line="240" w:lineRule="auto"/>
        <w:rPr>
          <w:bCs/>
          <w:sz w:val="24"/>
          <w:szCs w:val="24"/>
        </w:rPr>
      </w:pPr>
      <w:r w:rsidRPr="00E97846">
        <w:rPr>
          <w:bCs/>
          <w:sz w:val="24"/>
          <w:szCs w:val="24"/>
        </w:rPr>
        <w:t>and needs to extend the the Object class to  override or use it.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FinalizeDemo</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extends</w:t>
      </w:r>
      <w:r>
        <w:rPr>
          <w:rFonts w:ascii="Courier New" w:hAnsi="Courier New" w:cs="Courier New"/>
          <w:color w:val="000000"/>
          <w:sz w:val="20"/>
          <w:szCs w:val="20"/>
          <w:lang w:val="en-IN" w:eastAsia="en-IN" w:bidi="ta-IN"/>
        </w:rPr>
        <w:t xml:space="preserve"> Object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FinalizeDemo </w:t>
      </w:r>
      <w:r>
        <w:rPr>
          <w:rFonts w:ascii="Courier New" w:hAnsi="Courier New" w:cs="Courier New"/>
          <w:color w:val="6A3E3E"/>
          <w:sz w:val="20"/>
          <w:szCs w:val="20"/>
          <w:lang w:val="en-IN" w:eastAsia="en-IN" w:bidi="ta-IN"/>
        </w:rPr>
        <w:t>fd</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FinalizeDemo();</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try</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fd</w:t>
      </w:r>
      <w:r>
        <w:rPr>
          <w:rFonts w:ascii="Courier New" w:hAnsi="Courier New" w:cs="Courier New"/>
          <w:color w:val="000000"/>
          <w:sz w:val="20"/>
          <w:szCs w:val="20"/>
          <w:lang w:val="en-IN" w:eastAsia="en-IN" w:bidi="ta-IN"/>
        </w:rPr>
        <w:t>.finalize();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 </w:t>
      </w:r>
      <w:r>
        <w:rPr>
          <w:rFonts w:ascii="Courier New" w:hAnsi="Courier New" w:cs="Courier New"/>
          <w:b/>
          <w:bCs/>
          <w:color w:val="7F0055"/>
          <w:sz w:val="20"/>
          <w:szCs w:val="20"/>
          <w:lang w:val="en-IN" w:eastAsia="en-IN" w:bidi="ta-IN"/>
        </w:rPr>
        <w:t>catch</w:t>
      </w:r>
      <w:r>
        <w:rPr>
          <w:rFonts w:ascii="Courier New" w:hAnsi="Courier New" w:cs="Courier New"/>
          <w:color w:val="000000"/>
          <w:sz w:val="20"/>
          <w:szCs w:val="20"/>
          <w:lang w:val="en-IN" w:eastAsia="en-IN" w:bidi="ta-IN"/>
        </w:rPr>
        <w:t xml:space="preserve"> (Throwable </w:t>
      </w:r>
      <w:r>
        <w:rPr>
          <w:rFonts w:ascii="Courier New" w:hAnsi="Courier New" w:cs="Courier New"/>
          <w:color w:val="6A3E3E"/>
          <w:sz w:val="20"/>
          <w:szCs w:val="20"/>
          <w:lang w:val="en-IN" w:eastAsia="en-IN" w:bidi="ta-IN"/>
        </w:rPr>
        <w:t>e</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e</w:t>
      </w:r>
      <w:r>
        <w:rPr>
          <w:rFonts w:ascii="Courier New" w:hAnsi="Courier New" w:cs="Courier New"/>
          <w:color w:val="000000"/>
          <w:sz w:val="20"/>
          <w:szCs w:val="20"/>
          <w:lang w:val="en-IN" w:eastAsia="en-IN" w:bidi="ta-IN"/>
        </w:rPr>
        <w:t>.printStackTrace();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spacing w:after="0" w:line="240" w:lineRule="auto"/>
        <w:rPr>
          <w:b/>
          <w:sz w:val="28"/>
          <w:szCs w:val="28"/>
        </w:rPr>
      </w:pPr>
      <w:r>
        <w:rPr>
          <w:rFonts w:ascii="Courier New" w:hAnsi="Courier New" w:cs="Courier New"/>
          <w:color w:val="000000"/>
          <w:sz w:val="20"/>
          <w:szCs w:val="20"/>
          <w:lang w:val="en-IN" w:eastAsia="en-IN" w:bidi="ta-IN"/>
        </w:rPr>
        <w:t>}</w:t>
      </w:r>
    </w:p>
    <w:p w:rsidR="00432D92" w:rsidRDefault="00432D92" w:rsidP="00432D92">
      <w:pPr>
        <w:spacing w:after="0"/>
        <w:rPr>
          <w:b/>
          <w:sz w:val="28"/>
          <w:szCs w:val="28"/>
        </w:rPr>
      </w:pPr>
    </w:p>
    <w:p w:rsidR="00432D92" w:rsidRDefault="00432D92" w:rsidP="00432D92">
      <w:pPr>
        <w:ind w:firstLine="720"/>
      </w:pPr>
    </w:p>
    <w:p w:rsidR="00432D92" w:rsidRDefault="00432D92" w:rsidP="00432D92">
      <w:pPr>
        <w:rPr>
          <w:sz w:val="28"/>
          <w:szCs w:val="28"/>
        </w:rPr>
      </w:pPr>
      <w:r>
        <w:rPr>
          <w:b/>
          <w:sz w:val="28"/>
          <w:szCs w:val="28"/>
        </w:rPr>
        <w:t>Enumerations</w:t>
      </w:r>
    </w:p>
    <w:p w:rsidR="00432D92" w:rsidRDefault="00432D92" w:rsidP="00432D92">
      <w:pPr>
        <w:rPr>
          <w:sz w:val="24"/>
          <w:szCs w:val="24"/>
        </w:rPr>
      </w:pPr>
      <w:r>
        <w:rPr>
          <w:sz w:val="24"/>
          <w:szCs w:val="24"/>
        </w:rPr>
        <w:t xml:space="preserve">In simple terms </w:t>
      </w:r>
      <w:r w:rsidRPr="00CD3AD1">
        <w:rPr>
          <w:sz w:val="24"/>
          <w:szCs w:val="24"/>
        </w:rPr>
        <w:t xml:space="preserve">an </w:t>
      </w:r>
      <w:r w:rsidRPr="00CD3AD1">
        <w:rPr>
          <w:b/>
          <w:sz w:val="24"/>
          <w:szCs w:val="24"/>
        </w:rPr>
        <w:t xml:space="preserve">enumeration </w:t>
      </w:r>
      <w:r w:rsidRPr="00CD3AD1">
        <w:rPr>
          <w:sz w:val="24"/>
          <w:szCs w:val="24"/>
        </w:rPr>
        <w:t xml:space="preserve"> is a list of named constants that define a new data type that has a fixed set of values.</w:t>
      </w:r>
    </w:p>
    <w:p w:rsidR="00432D92" w:rsidRPr="00CD3AD1" w:rsidRDefault="00432D92" w:rsidP="00432D92">
      <w:pPr>
        <w:rPr>
          <w:sz w:val="20"/>
          <w:szCs w:val="20"/>
        </w:rPr>
      </w:pPr>
      <w:r w:rsidRPr="00CD3AD1">
        <w:rPr>
          <w:sz w:val="24"/>
          <w:szCs w:val="24"/>
        </w:rPr>
        <w:t>An object of an enumeration type can hold only the values that are defined by the list.</w:t>
      </w:r>
    </w:p>
    <w:p w:rsidR="00432D92" w:rsidRDefault="00432D92" w:rsidP="00432D92">
      <w:pPr>
        <w:spacing w:after="0" w:line="240" w:lineRule="auto"/>
        <w:ind w:firstLine="720"/>
        <w:rPr>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enum</w:t>
      </w:r>
      <w:r>
        <w:rPr>
          <w:rFonts w:ascii="Courier New" w:hAnsi="Courier New" w:cs="Courier New"/>
          <w:color w:val="000000"/>
          <w:sz w:val="20"/>
          <w:szCs w:val="20"/>
          <w:lang w:val="en-IN" w:eastAsia="en-IN" w:bidi="ta-IN"/>
        </w:rPr>
        <w:t xml:space="preserve"> Payment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DEBITCARD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Sample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Payment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 xml:space="preserve"> = Payment.</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"value of pmt: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 xml:space="preserve"> = Payment.</w:t>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highlight w:val="lightGray"/>
          <w:lang w:val="en-IN" w:eastAsia="en-IN" w:bidi="ta-IN"/>
        </w:rPr>
        <w:t>switch</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case</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"Payment made by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break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case</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"Payment made by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break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case</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DEBITCARD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"Payment made by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break</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highlight w:val="lightGray"/>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spacing w:after="0"/>
        <w:rPr>
          <w:lang w:val="en-IN" w:eastAsia="en-IN"/>
        </w:rPr>
      </w:pPr>
    </w:p>
    <w:p w:rsidR="00432D92" w:rsidRDefault="00432D92" w:rsidP="00432D92">
      <w:pPr>
        <w:spacing w:after="0"/>
      </w:pPr>
      <w:r>
        <w:rPr>
          <w:noProof/>
          <w:lang w:val="en-IN" w:eastAsia="en-IN" w:bidi="ta-IN"/>
        </w:rPr>
        <w:drawing>
          <wp:inline distT="0" distB="0" distL="0" distR="0">
            <wp:extent cx="1932305" cy="310515"/>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srcRect/>
                    <a:stretch>
                      <a:fillRect/>
                    </a:stretch>
                  </pic:blipFill>
                  <pic:spPr bwMode="auto">
                    <a:xfrm>
                      <a:off x="0" y="0"/>
                      <a:ext cx="1932305" cy="310515"/>
                    </a:xfrm>
                    <a:prstGeom prst="rect">
                      <a:avLst/>
                    </a:prstGeom>
                    <a:solidFill>
                      <a:srgbClr val="FFFFFF"/>
                    </a:solidFill>
                    <a:ln w="9525">
                      <a:noFill/>
                      <a:miter lim="800000"/>
                      <a:headEnd/>
                      <a:tailEnd/>
                    </a:ln>
                  </pic:spPr>
                </pic:pic>
              </a:graphicData>
            </a:graphic>
          </wp:inline>
        </w:drawing>
      </w:r>
    </w:p>
    <w:p w:rsidR="00432D92" w:rsidRDefault="00432D92" w:rsidP="00432D92">
      <w:pPr>
        <w:spacing w:after="0"/>
        <w:ind w:firstLine="720"/>
      </w:pPr>
    </w:p>
    <w:p w:rsidR="00432D92" w:rsidRDefault="00432D92" w:rsidP="00432D92">
      <w:pPr>
        <w:rPr>
          <w:b/>
          <w:bCs/>
          <w:sz w:val="24"/>
          <w:szCs w:val="24"/>
        </w:rPr>
      </w:pPr>
      <w:r w:rsidRPr="00CD3AD1">
        <w:rPr>
          <w:b/>
          <w:bCs/>
          <w:sz w:val="24"/>
          <w:szCs w:val="24"/>
        </w:rPr>
        <w:t>Note:</w:t>
      </w:r>
    </w:p>
    <w:p w:rsidR="00432D92" w:rsidRPr="00CD3AD1" w:rsidRDefault="00432D92" w:rsidP="00CA10B2">
      <w:pPr>
        <w:numPr>
          <w:ilvl w:val="0"/>
          <w:numId w:val="63"/>
        </w:numPr>
        <w:suppressAutoHyphens/>
        <w:spacing w:after="0"/>
        <w:rPr>
          <w:rFonts w:ascii="Courier New" w:hAnsi="Courier New" w:cs="Courier New"/>
          <w:b/>
          <w:bCs/>
          <w:color w:val="7F0055"/>
          <w:sz w:val="18"/>
          <w:szCs w:val="18"/>
        </w:rPr>
      </w:pPr>
      <w:r w:rsidRPr="00CD3AD1">
        <w:rPr>
          <w:sz w:val="24"/>
          <w:szCs w:val="24"/>
        </w:rPr>
        <w:t xml:space="preserve">Java implements enumerations as class types. </w:t>
      </w:r>
    </w:p>
    <w:p w:rsidR="00432D92" w:rsidRPr="00CD3AD1" w:rsidRDefault="00432D92" w:rsidP="00CA10B2">
      <w:pPr>
        <w:numPr>
          <w:ilvl w:val="0"/>
          <w:numId w:val="63"/>
        </w:numPr>
        <w:suppressAutoHyphens/>
        <w:spacing w:after="0"/>
        <w:rPr>
          <w:rFonts w:ascii="Courier New" w:hAnsi="Courier New" w:cs="Courier New"/>
          <w:b/>
          <w:bCs/>
          <w:color w:val="7F0055"/>
          <w:sz w:val="18"/>
          <w:szCs w:val="18"/>
        </w:rPr>
      </w:pPr>
      <w:r w:rsidRPr="00CD3AD1">
        <w:rPr>
          <w:sz w:val="24"/>
          <w:szCs w:val="24"/>
        </w:rPr>
        <w:t xml:space="preserve">We don’t  instantiate an </w:t>
      </w:r>
      <w:r w:rsidRPr="00CD3AD1">
        <w:rPr>
          <w:b/>
          <w:sz w:val="24"/>
          <w:szCs w:val="24"/>
        </w:rPr>
        <w:t>enum</w:t>
      </w:r>
      <w:r w:rsidRPr="00CD3AD1">
        <w:rPr>
          <w:sz w:val="24"/>
          <w:szCs w:val="24"/>
        </w:rPr>
        <w:t xml:space="preserve"> using </w:t>
      </w:r>
      <w:r w:rsidRPr="00CD3AD1">
        <w:rPr>
          <w:b/>
          <w:sz w:val="24"/>
          <w:szCs w:val="24"/>
        </w:rPr>
        <w:t xml:space="preserve">new </w:t>
      </w:r>
      <w:r w:rsidRPr="00CD3AD1">
        <w:rPr>
          <w:sz w:val="24"/>
          <w:szCs w:val="24"/>
        </w:rPr>
        <w:t>, it act much like a class, i.e. you can give it Constructors,add instance variable and methods and even implement interfaces</w:t>
      </w: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enum</w:t>
      </w:r>
      <w:r>
        <w:rPr>
          <w:rFonts w:ascii="Courier New" w:hAnsi="Courier New" w:cs="Courier New"/>
          <w:color w:val="000000"/>
          <w:sz w:val="20"/>
          <w:szCs w:val="20"/>
          <w:lang w:val="en-IN" w:eastAsia="en-IN" w:bidi="ta-IN"/>
        </w:rPr>
        <w:t xml:space="preserve"> Payment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 xml:space="preserve">, </w:t>
      </w:r>
      <w:r>
        <w:rPr>
          <w:rFonts w:ascii="Courier New" w:hAnsi="Courier New" w:cs="Courier New"/>
          <w:b/>
          <w:bCs/>
          <w:i/>
          <w:iCs/>
          <w:color w:val="0000C0"/>
          <w:sz w:val="20"/>
          <w:szCs w:val="20"/>
          <w:highlight w:val="lightGray"/>
          <w:lang w:val="en-IN" w:eastAsia="en-IN" w:bidi="ta-IN"/>
        </w:rPr>
        <w:t>DEBITCARD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w:t>
      </w:r>
      <w:r>
        <w:rPr>
          <w:rFonts w:ascii="Courier New" w:hAnsi="Courier New" w:cs="Courier New"/>
          <w:color w:val="000000"/>
          <w:sz w:val="20"/>
          <w:szCs w:val="20"/>
          <w:u w:val="single"/>
          <w:lang w:val="en-IN" w:eastAsia="en-IN" w:bidi="ta-IN"/>
        </w:rPr>
        <w:t>EnumDemo2</w:t>
      </w:r>
      <w:r>
        <w:rPr>
          <w:rFonts w:ascii="Courier New" w:hAnsi="Courier New" w:cs="Courier New"/>
          <w:color w:val="000000"/>
          <w:sz w:val="20"/>
          <w:szCs w:val="20"/>
          <w:lang w:val="en-IN" w:eastAsia="en-IN" w:bidi="ta-IN"/>
        </w:rPr>
        <w:t xml:space="preserv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Payment </w:t>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 xml:space="preserve"> = Payment.</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"Printing all payment constants"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Payment </w:t>
      </w:r>
      <w:r>
        <w:rPr>
          <w:rFonts w:ascii="Courier New" w:hAnsi="Courier New" w:cs="Courier New"/>
          <w:color w:val="6A3E3E"/>
          <w:sz w:val="20"/>
          <w:szCs w:val="20"/>
          <w:lang w:val="en-IN" w:eastAsia="en-IN" w:bidi="ta-IN"/>
        </w:rPr>
        <w:t>pts</w:t>
      </w:r>
      <w:r>
        <w:rPr>
          <w:rFonts w:ascii="Courier New" w:hAnsi="Courier New" w:cs="Courier New"/>
          <w:color w:val="000000"/>
          <w:sz w:val="20"/>
          <w:szCs w:val="20"/>
          <w:lang w:val="en-IN" w:eastAsia="en-IN" w:bidi="ta-IN"/>
        </w:rPr>
        <w:t>[] = Payment.</w:t>
      </w:r>
      <w:r>
        <w:rPr>
          <w:rFonts w:ascii="Courier New" w:hAnsi="Courier New" w:cs="Courier New"/>
          <w:i/>
          <w:iCs/>
          <w:color w:val="000000"/>
          <w:sz w:val="20"/>
          <w:szCs w:val="20"/>
          <w:lang w:val="en-IN" w:eastAsia="en-IN" w:bidi="ta-IN"/>
        </w:rPr>
        <w:t>values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for</w:t>
      </w:r>
      <w:r>
        <w:rPr>
          <w:rFonts w:ascii="Courier New" w:hAnsi="Courier New" w:cs="Courier New"/>
          <w:color w:val="000000"/>
          <w:sz w:val="20"/>
          <w:szCs w:val="20"/>
          <w:lang w:val="en-IN" w:eastAsia="en-IN" w:bidi="ta-IN"/>
        </w:rPr>
        <w:t xml:space="preserve"> (Payment </w:t>
      </w:r>
      <w:r>
        <w:rPr>
          <w:rFonts w:ascii="Courier New" w:hAnsi="Courier New" w:cs="Courier New"/>
          <w:color w:val="6A3E3E"/>
          <w:sz w:val="20"/>
          <w:szCs w:val="20"/>
          <w:lang w:val="en-IN" w:eastAsia="en-IN" w:bidi="ta-IN"/>
        </w:rPr>
        <w:t>p</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pts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p</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spacing w:after="0" w:line="240" w:lineRule="auto"/>
        <w:ind w:left="720"/>
        <w:rPr>
          <w:rFonts w:ascii="Courier New" w:hAnsi="Courier New" w:cs="Courier New"/>
          <w:sz w:val="28"/>
          <w:szCs w:val="28"/>
        </w:rPr>
      </w:pPr>
      <w:r>
        <w:rPr>
          <w:rFonts w:ascii="Courier New" w:hAnsi="Courier New" w:cs="Courier New"/>
          <w:color w:val="000000"/>
          <w:sz w:val="20"/>
          <w:szCs w:val="20"/>
          <w:lang w:val="en-IN" w:eastAsia="en-IN" w:bidi="ta-IN"/>
        </w:rPr>
        <w:t>}</w:t>
      </w:r>
    </w:p>
    <w:p w:rsidR="00432D92" w:rsidRDefault="00432D92" w:rsidP="00432D92">
      <w:pPr>
        <w:autoSpaceDE w:val="0"/>
        <w:spacing w:after="0" w:line="240" w:lineRule="auto"/>
        <w:ind w:left="720"/>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noProof/>
          <w:sz w:val="28"/>
          <w:szCs w:val="28"/>
          <w:lang w:val="en-IN" w:eastAsia="en-IN" w:bidi="ta-IN"/>
        </w:rPr>
        <w:drawing>
          <wp:inline distT="0" distB="0" distL="0" distR="0">
            <wp:extent cx="2372360" cy="483235"/>
            <wp:effectExtent l="19050" t="0" r="889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0"/>
                    <a:srcRect/>
                    <a:stretch>
                      <a:fillRect/>
                    </a:stretch>
                  </pic:blipFill>
                  <pic:spPr bwMode="auto">
                    <a:xfrm>
                      <a:off x="0" y="0"/>
                      <a:ext cx="2372360" cy="483235"/>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spacing w:after="0" w:line="240" w:lineRule="auto"/>
        <w:ind w:left="720"/>
        <w:rPr>
          <w:rFonts w:ascii="Courier New" w:hAnsi="Courier New" w:cs="Courier New"/>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enum</w:t>
      </w:r>
      <w:r>
        <w:rPr>
          <w:rFonts w:ascii="Courier New" w:hAnsi="Courier New" w:cs="Courier New"/>
          <w:color w:val="000000"/>
          <w:sz w:val="20"/>
          <w:szCs w:val="20"/>
          <w:lang w:val="en-IN" w:eastAsia="en-IN" w:bidi="ta-IN"/>
        </w:rPr>
        <w:t xml:space="preserve"> Payment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 xml:space="preserve">(1000), </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 xml:space="preserve">(1500), </w:t>
      </w:r>
      <w:r>
        <w:rPr>
          <w:rFonts w:ascii="Courier New" w:hAnsi="Courier New" w:cs="Courier New"/>
          <w:b/>
          <w:bCs/>
          <w:i/>
          <w:iCs/>
          <w:color w:val="0000C0"/>
          <w:sz w:val="20"/>
          <w:szCs w:val="20"/>
          <w:lang w:val="en-IN" w:eastAsia="en-IN" w:bidi="ta-IN"/>
        </w:rPr>
        <w:t>DEBITCARD</w:t>
      </w:r>
      <w:r>
        <w:rPr>
          <w:rFonts w:ascii="Courier New" w:hAnsi="Courier New" w:cs="Courier New"/>
          <w:color w:val="000000"/>
          <w:sz w:val="20"/>
          <w:szCs w:val="20"/>
          <w:lang w:val="en-IN" w:eastAsia="en-IN" w:bidi="ta-IN"/>
        </w:rPr>
        <w:t>(2000);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private</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minPaymt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Payment(</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C0"/>
          <w:sz w:val="20"/>
          <w:szCs w:val="20"/>
          <w:lang w:val="en-IN" w:eastAsia="en-IN" w:bidi="ta-IN"/>
        </w:rPr>
        <w:t>minPaymt</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getMinPaymt()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return</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minPaymt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Sample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Payment </w:t>
      </w:r>
      <w:r>
        <w:rPr>
          <w:rFonts w:ascii="Courier New" w:hAnsi="Courier New" w:cs="Courier New"/>
          <w:color w:val="6A3E3E"/>
          <w:sz w:val="20"/>
          <w:szCs w:val="20"/>
          <w:u w:val="single"/>
          <w:lang w:val="en-IN" w:eastAsia="en-IN" w:bidi="ta-IN"/>
        </w:rPr>
        <w:t>pmt</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pmt</w:t>
      </w:r>
      <w:r>
        <w:rPr>
          <w:rFonts w:ascii="Courier New" w:hAnsi="Courier New" w:cs="Courier New"/>
          <w:color w:val="000000"/>
          <w:sz w:val="20"/>
          <w:szCs w:val="20"/>
          <w:lang w:val="en-IN" w:eastAsia="en-IN" w:bidi="ta-IN"/>
        </w:rPr>
        <w:t xml:space="preserve"> = Payment.</w:t>
      </w:r>
      <w:r>
        <w:rPr>
          <w:rFonts w:ascii="Courier New" w:hAnsi="Courier New" w:cs="Courier New"/>
          <w:b/>
          <w:bCs/>
          <w:i/>
          <w:iCs/>
          <w:color w:val="0000C0"/>
          <w:sz w:val="20"/>
          <w:szCs w:val="20"/>
          <w:lang w:val="en-IN" w:eastAsia="en-IN" w:bidi="ta-IN"/>
        </w:rPr>
        <w:t>CREDITCARD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"Minimum payment for cheque is "</w:t>
      </w:r>
      <w:r>
        <w:rPr>
          <w:rFonts w:ascii="Courier New" w:hAnsi="Courier New" w:cs="Courier New"/>
          <w:color w:val="000000"/>
          <w:sz w:val="20"/>
          <w:szCs w:val="20"/>
          <w:lang w:val="en-IN" w:eastAsia="en-IN" w:bidi="ta-IN"/>
        </w:rPr>
        <w:t xml:space="preserve"> + Payment.</w:t>
      </w:r>
      <w:r>
        <w:rPr>
          <w:rFonts w:ascii="Courier New" w:hAnsi="Courier New" w:cs="Courier New"/>
          <w:b/>
          <w:bCs/>
          <w:i/>
          <w:iCs/>
          <w:color w:val="0000C0"/>
          <w:sz w:val="20"/>
          <w:szCs w:val="20"/>
          <w:lang w:val="en-IN" w:eastAsia="en-IN" w:bidi="ta-IN"/>
        </w:rPr>
        <w:t>CHEQUE</w:t>
      </w:r>
      <w:r>
        <w:rPr>
          <w:rFonts w:ascii="Courier New" w:hAnsi="Courier New" w:cs="Courier New"/>
          <w:color w:val="000000"/>
          <w:sz w:val="20"/>
          <w:szCs w:val="20"/>
          <w:lang w:val="en-IN" w:eastAsia="en-IN" w:bidi="ta-IN"/>
        </w:rPr>
        <w:t>.getMinPaymt());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"Minimum payment for differen modes"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Payment </w:t>
      </w:r>
      <w:r>
        <w:rPr>
          <w:rFonts w:ascii="Courier New" w:hAnsi="Courier New" w:cs="Courier New"/>
          <w:color w:val="6A3E3E"/>
          <w:sz w:val="20"/>
          <w:szCs w:val="20"/>
          <w:lang w:val="en-IN" w:eastAsia="en-IN" w:bidi="ta-IN"/>
        </w:rPr>
        <w:t>pts</w:t>
      </w:r>
      <w:r>
        <w:rPr>
          <w:rFonts w:ascii="Courier New" w:hAnsi="Courier New" w:cs="Courier New"/>
          <w:color w:val="000000"/>
          <w:sz w:val="20"/>
          <w:szCs w:val="20"/>
          <w:lang w:val="en-IN" w:eastAsia="en-IN" w:bidi="ta-IN"/>
        </w:rPr>
        <w:t>[] = Payment.</w:t>
      </w:r>
      <w:r>
        <w:rPr>
          <w:rFonts w:ascii="Courier New" w:hAnsi="Courier New" w:cs="Courier New"/>
          <w:i/>
          <w:iCs/>
          <w:color w:val="000000"/>
          <w:sz w:val="20"/>
          <w:szCs w:val="20"/>
          <w:lang w:val="en-IN" w:eastAsia="en-IN" w:bidi="ta-IN"/>
        </w:rPr>
        <w:t>values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for</w:t>
      </w:r>
      <w:r>
        <w:rPr>
          <w:rFonts w:ascii="Courier New" w:hAnsi="Courier New" w:cs="Courier New"/>
          <w:color w:val="000000"/>
          <w:sz w:val="20"/>
          <w:szCs w:val="20"/>
          <w:lang w:val="en-IN" w:eastAsia="en-IN" w:bidi="ta-IN"/>
        </w:rPr>
        <w:t xml:space="preserve"> (Payment </w:t>
      </w:r>
      <w:r>
        <w:rPr>
          <w:rFonts w:ascii="Courier New" w:hAnsi="Courier New" w:cs="Courier New"/>
          <w:color w:val="6A3E3E"/>
          <w:sz w:val="20"/>
          <w:szCs w:val="20"/>
          <w:lang w:val="en-IN" w:eastAsia="en-IN" w:bidi="ta-IN"/>
        </w:rPr>
        <w:t>p</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pts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"For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w:t>
      </w:r>
      <w:r>
        <w:rPr>
          <w:rFonts w:ascii="Courier New" w:hAnsi="Courier New" w:cs="Courier New"/>
          <w:color w:val="000000"/>
          <w:sz w:val="20"/>
          <w:szCs w:val="20"/>
          <w:lang w:val="en-IN" w:eastAsia="en-IN" w:bidi="ta-IN"/>
        </w:rPr>
        <w:t xml:space="preserve"> + </w:t>
      </w:r>
      <w:r>
        <w:rPr>
          <w:rFonts w:ascii="Courier New" w:hAnsi="Courier New" w:cs="Courier New"/>
          <w:color w:val="2A00FF"/>
          <w:sz w:val="20"/>
          <w:szCs w:val="20"/>
          <w:lang w:val="en-IN" w:eastAsia="en-IN" w:bidi="ta-IN"/>
        </w:rPr>
        <w:t>" is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p</w:t>
      </w:r>
      <w:r>
        <w:rPr>
          <w:rFonts w:ascii="Courier New" w:hAnsi="Courier New" w:cs="Courier New"/>
          <w:color w:val="000000"/>
          <w:sz w:val="20"/>
          <w:szCs w:val="20"/>
          <w:lang w:val="en-IN" w:eastAsia="en-IN" w:bidi="ta-IN"/>
        </w:rPr>
        <w:t>.getMinPaymt());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color w:val="000000"/>
          <w:sz w:val="20"/>
          <w:szCs w:val="20"/>
          <w:lang w:val="en-IN" w:eastAsia="en-IN" w:bidi="ta-IN"/>
        </w:rPr>
        <w:t>}</w:t>
      </w: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noProof/>
          <w:sz w:val="28"/>
          <w:szCs w:val="28"/>
          <w:lang w:val="en-IN" w:eastAsia="en-IN" w:bidi="ta-IN"/>
        </w:rPr>
        <w:drawing>
          <wp:inline distT="0" distB="0" distL="0" distR="0">
            <wp:extent cx="2622550" cy="577850"/>
            <wp:effectExtent l="19050" t="0" r="635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1"/>
                    <a:srcRect/>
                    <a:stretch>
                      <a:fillRect/>
                    </a:stretch>
                  </pic:blipFill>
                  <pic:spPr bwMode="auto">
                    <a:xfrm>
                      <a:off x="0" y="0"/>
                      <a:ext cx="2622550" cy="577850"/>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sz w:val="28"/>
          <w:szCs w:val="28"/>
        </w:rPr>
      </w:pPr>
    </w:p>
    <w:p w:rsidR="00432D92" w:rsidRPr="001F7450" w:rsidRDefault="00432D92" w:rsidP="00432D92">
      <w:pPr>
        <w:autoSpaceDE w:val="0"/>
        <w:spacing w:after="0" w:line="240" w:lineRule="auto"/>
        <w:rPr>
          <w:rFonts w:cstheme="minorHAnsi"/>
          <w:b/>
          <w:bCs/>
        </w:rPr>
      </w:pPr>
      <w:r w:rsidRPr="001F7450">
        <w:rPr>
          <w:rFonts w:cstheme="minorHAnsi"/>
          <w:b/>
          <w:bCs/>
        </w:rPr>
        <w:t>Note:</w:t>
      </w:r>
    </w:p>
    <w:p w:rsidR="00432D92" w:rsidRPr="001F7450" w:rsidRDefault="00432D92" w:rsidP="00432D92">
      <w:pPr>
        <w:autoSpaceDE w:val="0"/>
        <w:spacing w:after="0" w:line="240" w:lineRule="auto"/>
        <w:rPr>
          <w:rFonts w:cstheme="minorHAnsi"/>
        </w:rPr>
      </w:pPr>
      <w:r w:rsidRPr="001F7450">
        <w:rPr>
          <w:rFonts w:cstheme="minorHAnsi"/>
        </w:rPr>
        <w:t>1.enumeration can’t inherit another class(all enumerations automatically inherit java.lang.Enum class)</w:t>
      </w:r>
    </w:p>
    <w:p w:rsidR="00432D92" w:rsidRPr="001F7450" w:rsidRDefault="00432D92" w:rsidP="00432D92">
      <w:pPr>
        <w:autoSpaceDE w:val="0"/>
        <w:spacing w:after="0" w:line="240" w:lineRule="auto"/>
        <w:rPr>
          <w:rFonts w:cstheme="minorHAnsi"/>
        </w:rPr>
      </w:pPr>
      <w:r w:rsidRPr="001F7450">
        <w:rPr>
          <w:rFonts w:cstheme="minorHAnsi"/>
        </w:rPr>
        <w:t>2.enumeration cannot be a superclass,i.e. enumeration can’t be extended</w:t>
      </w: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b/>
          <w:sz w:val="28"/>
          <w:szCs w:val="28"/>
        </w:rPr>
        <w:t>OverLoaded Constructors:</w:t>
      </w:r>
    </w:p>
    <w:p w:rsidR="00432D92" w:rsidRDefault="00432D92" w:rsidP="00432D92">
      <w:pPr>
        <w:autoSpaceDE w:val="0"/>
        <w:spacing w:after="0" w:line="240" w:lineRule="auto"/>
        <w:rPr>
          <w:rFonts w:ascii="Courier New" w:hAnsi="Courier New" w:cs="Courier New"/>
          <w:sz w:val="28"/>
          <w:szCs w:val="28"/>
        </w:rPr>
      </w:pPr>
    </w:p>
    <w:p w:rsidR="00432D92" w:rsidRPr="001F7450" w:rsidRDefault="00432D92" w:rsidP="00432D92">
      <w:pPr>
        <w:autoSpaceDE w:val="0"/>
        <w:spacing w:after="0" w:line="240" w:lineRule="auto"/>
        <w:rPr>
          <w:rFonts w:cstheme="minorHAnsi"/>
        </w:rPr>
      </w:pPr>
      <w:r w:rsidRPr="001F7450">
        <w:rPr>
          <w:rFonts w:cstheme="minorHAnsi"/>
        </w:rPr>
        <w:t>Similar to method overloading, Constructors can also be overloaded. Here number of parameters, type of parameters should be different.</w:t>
      </w:r>
    </w:p>
    <w:p w:rsidR="00432D92" w:rsidRPr="001F7450" w:rsidRDefault="00432D92" w:rsidP="00432D92">
      <w:pPr>
        <w:autoSpaceDE w:val="0"/>
        <w:spacing w:after="0" w:line="240" w:lineRule="auto"/>
        <w:rPr>
          <w:rFonts w:cstheme="minorHAnsi"/>
          <w:b/>
          <w:bCs/>
        </w:rPr>
      </w:pPr>
      <w:r w:rsidRPr="001F7450">
        <w:rPr>
          <w:rFonts w:cstheme="minorHAnsi"/>
          <w:b/>
          <w:bCs/>
        </w:rPr>
        <w:t>Note:</w:t>
      </w:r>
    </w:p>
    <w:p w:rsidR="00432D92" w:rsidRPr="001F7450" w:rsidRDefault="00432D92" w:rsidP="00432D92">
      <w:pPr>
        <w:autoSpaceDE w:val="0"/>
        <w:spacing w:after="0" w:line="240" w:lineRule="auto"/>
        <w:rPr>
          <w:rFonts w:cstheme="minorHAnsi"/>
        </w:rPr>
      </w:pPr>
      <w:r w:rsidRPr="001F7450">
        <w:rPr>
          <w:rFonts w:cstheme="minorHAnsi"/>
        </w:rPr>
        <w:t>Comparing to Method overloading, main difference is constructor do not return any value while method can.</w:t>
      </w: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ConsEx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w:t>
      </w:r>
      <w:r>
        <w:rPr>
          <w:rFonts w:ascii="Courier New" w:hAnsi="Courier New" w:cs="Courier New"/>
          <w:color w:val="0000C0"/>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ConsEx()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"Inside Constructor with no arguments"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ConsEx(</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"Inside Constructor with single argument(int) "</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ConsEx(</w:t>
      </w:r>
      <w:r>
        <w:rPr>
          <w:rFonts w:ascii="Courier New" w:hAnsi="Courier New" w:cs="Courier New"/>
          <w:b/>
          <w:bCs/>
          <w:color w:val="7F0055"/>
          <w:sz w:val="20"/>
          <w:szCs w:val="20"/>
          <w:lang w:val="en-IN" w:eastAsia="en-IN" w:bidi="ta-IN"/>
        </w:rPr>
        <w:t>double</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"Inside Constructor with single argument(double) "</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ConsEx(</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int</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lastRenderedPageBreak/>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"Inside Constructor with two arguments "</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this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j</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OverLoadedConsDemo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ConsEx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ConsEx();</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ConsEx </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ConsEx(55);</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ConsEx </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ConsEx(32.6);</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ConsEx </w:t>
      </w:r>
      <w:r>
        <w:rPr>
          <w:rFonts w:ascii="Courier New" w:hAnsi="Courier New" w:cs="Courier New"/>
          <w:color w:val="6A3E3E"/>
          <w:sz w:val="20"/>
          <w:szCs w:val="20"/>
          <w:lang w:val="en-IN" w:eastAsia="en-IN" w:bidi="ta-IN"/>
        </w:rPr>
        <w:t>c4</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ConsEx(6, 7);</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"c1.i: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c1</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"c2.i: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c2</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"c3.i: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c3</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"c4.i: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c4</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i</w:t>
      </w:r>
      <w:r>
        <w:rPr>
          <w:rFonts w:ascii="Courier New" w:hAnsi="Courier New" w:cs="Courier New"/>
          <w:color w:val="000000"/>
          <w:sz w:val="20"/>
          <w:szCs w:val="20"/>
          <w:lang w:val="en-IN" w:eastAsia="en-IN" w:bidi="ta-IN"/>
        </w:rPr>
        <w:t xml:space="preserve"> + </w:t>
      </w:r>
      <w:r>
        <w:rPr>
          <w:rFonts w:ascii="Courier New" w:hAnsi="Courier New" w:cs="Courier New"/>
          <w:color w:val="2A00FF"/>
          <w:sz w:val="20"/>
          <w:szCs w:val="20"/>
          <w:lang w:val="en-IN" w:eastAsia="en-IN" w:bidi="ta-IN"/>
        </w:rPr>
        <w:t>" c4.j: "</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c4</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j</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color w:val="000000"/>
          <w:sz w:val="20"/>
          <w:szCs w:val="20"/>
          <w:lang w:val="en-IN" w:eastAsia="en-IN" w:bidi="ta-IN"/>
        </w:rPr>
        <w:t>}</w:t>
      </w:r>
    </w:p>
    <w:p w:rsidR="00432D92" w:rsidRDefault="00432D92" w:rsidP="00432D92">
      <w:pPr>
        <w:autoSpaceDE w:val="0"/>
        <w:spacing w:after="0" w:line="240" w:lineRule="auto"/>
        <w:rPr>
          <w:rFonts w:ascii="Courier New" w:hAnsi="Courier New" w:cs="Courier New"/>
          <w:sz w:val="28"/>
          <w:szCs w:val="28"/>
        </w:rPr>
      </w:pPr>
      <w:r>
        <w:rPr>
          <w:rFonts w:ascii="Courier New" w:hAnsi="Courier New" w:cs="Courier New"/>
          <w:noProof/>
          <w:sz w:val="28"/>
          <w:szCs w:val="28"/>
          <w:lang w:val="en-IN" w:eastAsia="en-IN" w:bidi="ta-IN"/>
        </w:rPr>
        <w:drawing>
          <wp:inline distT="0" distB="0" distL="0" distR="0">
            <wp:extent cx="3631565" cy="1043940"/>
            <wp:effectExtent l="19050" t="0" r="6985"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2"/>
                    <a:srcRect/>
                    <a:stretch>
                      <a:fillRect/>
                    </a:stretch>
                  </pic:blipFill>
                  <pic:spPr bwMode="auto">
                    <a:xfrm>
                      <a:off x="0" y="0"/>
                      <a:ext cx="3631565" cy="1043940"/>
                    </a:xfrm>
                    <a:prstGeom prst="rect">
                      <a:avLst/>
                    </a:prstGeom>
                    <a:solidFill>
                      <a:srgbClr val="FFFFFF"/>
                    </a:solidFill>
                    <a:ln w="9525">
                      <a:noFill/>
                      <a:miter lim="800000"/>
                      <a:headEnd/>
                      <a:tailEnd/>
                    </a:ln>
                  </pic:spPr>
                </pic:pic>
              </a:graphicData>
            </a:graphic>
          </wp:inline>
        </w:drawing>
      </w:r>
    </w:p>
    <w:p w:rsidR="00432D92" w:rsidRDefault="00432D92" w:rsidP="00432D92">
      <w:pPr>
        <w:autoSpaceDE w:val="0"/>
        <w:spacing w:after="0" w:line="240" w:lineRule="auto"/>
        <w:rPr>
          <w:rFonts w:ascii="Courier New" w:hAnsi="Courier New" w:cs="Courier New"/>
          <w:sz w:val="28"/>
          <w:szCs w:val="28"/>
        </w:rPr>
      </w:pPr>
    </w:p>
    <w:p w:rsidR="00432D92" w:rsidRDefault="00432D92" w:rsidP="00432D92">
      <w:pPr>
        <w:autoSpaceDE w:val="0"/>
        <w:spacing w:after="0" w:line="240" w:lineRule="auto"/>
        <w:rPr>
          <w:rFonts w:ascii="Courier New" w:hAnsi="Courier New" w:cs="Courier New"/>
          <w:color w:val="000000"/>
          <w:sz w:val="24"/>
          <w:szCs w:val="24"/>
        </w:rPr>
      </w:pPr>
    </w:p>
    <w:p w:rsidR="00432D92" w:rsidRPr="001F7450" w:rsidRDefault="00432D92" w:rsidP="00432D92">
      <w:pPr>
        <w:rPr>
          <w:b/>
          <w:bCs/>
          <w:sz w:val="32"/>
          <w:szCs w:val="32"/>
        </w:rPr>
      </w:pPr>
      <w:r w:rsidRPr="001F7450">
        <w:rPr>
          <w:b/>
          <w:bCs/>
          <w:sz w:val="32"/>
          <w:szCs w:val="32"/>
        </w:rPr>
        <w:t>File System in Java</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class</w:t>
      </w:r>
      <w:r>
        <w:rPr>
          <w:rFonts w:ascii="Courier New" w:hAnsi="Courier New" w:cs="Courier New"/>
          <w:color w:val="000000"/>
          <w:sz w:val="20"/>
          <w:szCs w:val="20"/>
          <w:lang w:val="en-IN" w:eastAsia="en-IN" w:bidi="ta-IN"/>
        </w:rPr>
        <w:t xml:space="preserve"> Sample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public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static</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void</w:t>
      </w:r>
      <w:r>
        <w:rPr>
          <w:rFonts w:ascii="Courier New" w:hAnsi="Courier New" w:cs="Courier New"/>
          <w:color w:val="000000"/>
          <w:sz w:val="20"/>
          <w:szCs w:val="20"/>
          <w:lang w:val="en-IN" w:eastAsia="en-IN" w:bidi="ta-IN"/>
        </w:rPr>
        <w:t xml:space="preserve"> main(String[] </w:t>
      </w:r>
      <w:r>
        <w:rPr>
          <w:rFonts w:ascii="Courier New" w:hAnsi="Courier New" w:cs="Courier New"/>
          <w:color w:val="6A3E3E"/>
          <w:sz w:val="20"/>
          <w:szCs w:val="20"/>
          <w:lang w:val="en-IN" w:eastAsia="en-IN" w:bidi="ta-IN"/>
        </w:rPr>
        <w:t>args</w:t>
      </w:r>
      <w:r>
        <w:rPr>
          <w:rFonts w:ascii="Courier New" w:hAnsi="Courier New" w:cs="Courier New"/>
          <w:color w:val="000000"/>
          <w:sz w:val="20"/>
          <w:szCs w:val="20"/>
          <w:lang w:val="en-IN" w:eastAsia="en-IN" w:bidi="ta-IN"/>
        </w:rPr>
        <w:t xml:space="preserve">) </w:t>
      </w:r>
      <w:r>
        <w:rPr>
          <w:rFonts w:ascii="Courier New" w:hAnsi="Courier New" w:cs="Courier New"/>
          <w:b/>
          <w:bCs/>
          <w:color w:val="7F0055"/>
          <w:sz w:val="20"/>
          <w:szCs w:val="20"/>
          <w:lang w:val="en-IN" w:eastAsia="en-IN" w:bidi="ta-IN"/>
        </w:rPr>
        <w:t>throws</w:t>
      </w:r>
      <w:r>
        <w:rPr>
          <w:rFonts w:ascii="Courier New" w:hAnsi="Courier New" w:cs="Courier New"/>
          <w:color w:val="000000"/>
          <w:sz w:val="20"/>
          <w:szCs w:val="20"/>
          <w:lang w:val="en-IN" w:eastAsia="en-IN" w:bidi="ta-IN"/>
        </w:rPr>
        <w:t xml:space="preserve"> IOException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starts"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File </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File(</w:t>
      </w:r>
      <w:r>
        <w:rPr>
          <w:rFonts w:ascii="Courier New" w:hAnsi="Courier New" w:cs="Courier New"/>
          <w:color w:val="2A00FF"/>
          <w:sz w:val="20"/>
          <w:szCs w:val="20"/>
          <w:lang w:val="en-IN" w:eastAsia="en-IN" w:bidi="ta-IN"/>
        </w:rPr>
        <w:t>"d:\\Sample"</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if</w:t>
      </w:r>
      <w:r>
        <w:rPr>
          <w:rFonts w:ascii="Courier New" w:hAnsi="Courier New" w:cs="Courier New"/>
          <w:color w:val="000000"/>
          <w:sz w:val="20"/>
          <w:szCs w:val="20"/>
          <w:lang w:val="en-IN" w:eastAsia="en-IN" w:bidi="ta-IN"/>
        </w:rPr>
        <w:t xml:space="preserve"> (!</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.exists())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.mkdir();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.getAbsolutePath());</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.getName());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.getParent());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.isDirectory());</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.length());</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File[] </w:t>
      </w:r>
      <w:r>
        <w:rPr>
          <w:rFonts w:ascii="Courier New" w:hAnsi="Courier New" w:cs="Courier New"/>
          <w:color w:val="6A3E3E"/>
          <w:sz w:val="20"/>
          <w:szCs w:val="20"/>
          <w:lang w:val="en-IN" w:eastAsia="en-IN" w:bidi="ta-IN"/>
        </w:rPr>
        <w:t>fils</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file</w:t>
      </w:r>
      <w:r>
        <w:rPr>
          <w:rFonts w:ascii="Courier New" w:hAnsi="Courier New" w:cs="Courier New"/>
          <w:color w:val="000000"/>
          <w:sz w:val="20"/>
          <w:szCs w:val="20"/>
          <w:lang w:val="en-IN" w:eastAsia="en-IN" w:bidi="ta-IN"/>
        </w:rPr>
        <w:t>.listFiles();</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fils</w:t>
      </w:r>
      <w:r>
        <w:rPr>
          <w:rFonts w:ascii="Courier New" w:hAnsi="Courier New" w:cs="Courier New"/>
          <w:color w:val="000000"/>
          <w:sz w:val="20"/>
          <w:szCs w:val="20"/>
          <w:lang w:val="en-IN" w:eastAsia="en-IN" w:bidi="ta-IN"/>
        </w:rPr>
        <w:t>.</w:t>
      </w:r>
      <w:r>
        <w:rPr>
          <w:rFonts w:ascii="Courier New" w:hAnsi="Courier New" w:cs="Courier New"/>
          <w:color w:val="0000C0"/>
          <w:sz w:val="20"/>
          <w:szCs w:val="20"/>
          <w:lang w:val="en-IN" w:eastAsia="en-IN" w:bidi="ta-IN"/>
        </w:rPr>
        <w:t>length</w:t>
      </w:r>
      <w:r>
        <w:rPr>
          <w:rFonts w:ascii="Courier New" w:hAnsi="Courier New" w:cs="Courier New"/>
          <w:color w:val="000000"/>
          <w:sz w:val="20"/>
          <w:szCs w:val="20"/>
          <w:lang w:val="en-IN" w:eastAsia="en-IN" w:bidi="ta-IN"/>
        </w:rPr>
        <w:t>);</w:t>
      </w:r>
      <w:r>
        <w:rPr>
          <w:rFonts w:ascii="Courier New" w:hAnsi="Courier New" w:cs="Courier New"/>
          <w:color w:val="3F7F5F"/>
          <w:sz w:val="20"/>
          <w:szCs w:val="20"/>
          <w:lang w:val="en-IN" w:eastAsia="en-IN" w:bidi="ta-IN"/>
        </w:rPr>
        <w:t xml:space="preserve">// unspecified for a </w:t>
      </w:r>
      <w:r>
        <w:rPr>
          <w:rFonts w:ascii="Courier New" w:hAnsi="Courier New" w:cs="Courier New"/>
          <w:color w:val="3F7F5F"/>
          <w:sz w:val="20"/>
          <w:szCs w:val="20"/>
          <w:u w:val="single"/>
          <w:lang w:val="en-IN" w:eastAsia="en-IN" w:bidi="ta-IN"/>
        </w:rPr>
        <w:t>dir</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b/>
          <w:bCs/>
          <w:color w:val="7F0055"/>
          <w:sz w:val="20"/>
          <w:szCs w:val="20"/>
          <w:lang w:val="en-IN" w:eastAsia="en-IN" w:bidi="ta-IN"/>
        </w:rPr>
        <w:t>for</w:t>
      </w:r>
      <w:r>
        <w:rPr>
          <w:rFonts w:ascii="Courier New" w:hAnsi="Courier New" w:cs="Courier New"/>
          <w:color w:val="000000"/>
          <w:sz w:val="20"/>
          <w:szCs w:val="20"/>
          <w:lang w:val="en-IN" w:eastAsia="en-IN" w:bidi="ta-IN"/>
        </w:rPr>
        <w:t xml:space="preserve"> (Object </w:t>
      </w:r>
      <w:r>
        <w:rPr>
          <w:rFonts w:ascii="Courier New" w:hAnsi="Courier New" w:cs="Courier New"/>
          <w:color w:val="6A3E3E"/>
          <w:sz w:val="20"/>
          <w:szCs w:val="20"/>
          <w:lang w:val="en-IN" w:eastAsia="en-IN" w:bidi="ta-IN"/>
        </w:rPr>
        <w:t>o</w:t>
      </w:r>
      <w:r>
        <w:rPr>
          <w:rFonts w:ascii="Courier New" w:hAnsi="Courier New" w:cs="Courier New"/>
          <w:color w:val="000000"/>
          <w:sz w:val="20"/>
          <w:szCs w:val="20"/>
          <w:lang w:val="en-IN" w:eastAsia="en-IN" w:bidi="ta-IN"/>
        </w:rPr>
        <w:t xml:space="preserve"> : </w:t>
      </w:r>
      <w:r>
        <w:rPr>
          <w:rFonts w:ascii="Courier New" w:hAnsi="Courier New" w:cs="Courier New"/>
          <w:color w:val="6A3E3E"/>
          <w:sz w:val="20"/>
          <w:szCs w:val="20"/>
          <w:lang w:val="en-IN" w:eastAsia="en-IN" w:bidi="ta-IN"/>
        </w:rPr>
        <w:t>fils</w:t>
      </w:r>
      <w:r>
        <w:rPr>
          <w:rFonts w:ascii="Courier New" w:hAnsi="Courier New" w:cs="Courier New"/>
          <w:color w:val="000000"/>
          <w:sz w:val="20"/>
          <w:szCs w:val="20"/>
          <w:lang w:val="en-IN" w:eastAsia="en-IN" w:bidi="ta-IN"/>
        </w:rPr>
        <w:t>) {</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o</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File </w:t>
      </w:r>
      <w:r>
        <w:rPr>
          <w:rFonts w:ascii="Courier New" w:hAnsi="Courier New" w:cs="Courier New"/>
          <w:color w:val="6A3E3E"/>
          <w:sz w:val="20"/>
          <w:szCs w:val="20"/>
          <w:lang w:val="en-IN" w:eastAsia="en-IN" w:bidi="ta-IN"/>
        </w:rPr>
        <w:t>file1</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File(</w:t>
      </w:r>
      <w:r>
        <w:rPr>
          <w:rFonts w:ascii="Courier New" w:hAnsi="Courier New" w:cs="Courier New"/>
          <w:color w:val="2A00FF"/>
          <w:sz w:val="20"/>
          <w:szCs w:val="20"/>
          <w:lang w:val="en-IN" w:eastAsia="en-IN" w:bidi="ta-IN"/>
        </w:rPr>
        <w:t>"d:\\IEDriverServer_Win32_2.32.3.zip"</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file1</w:t>
      </w:r>
      <w:r>
        <w:rPr>
          <w:rFonts w:ascii="Courier New" w:hAnsi="Courier New" w:cs="Courier New"/>
          <w:color w:val="000000"/>
          <w:sz w:val="20"/>
          <w:szCs w:val="20"/>
          <w:lang w:val="en-IN" w:eastAsia="en-IN" w:bidi="ta-IN"/>
        </w:rPr>
        <w:t>.length() / 1024);</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r>
      <w:r>
        <w:rPr>
          <w:rFonts w:ascii="Courier New" w:hAnsi="Courier New" w:cs="Courier New"/>
          <w:color w:val="3F7F5F"/>
          <w:sz w:val="20"/>
          <w:szCs w:val="20"/>
          <w:lang w:val="en-IN" w:eastAsia="en-IN" w:bidi="ta-IN"/>
        </w:rPr>
        <w:t>// file1.delete();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 xml:space="preserve">File </w:t>
      </w:r>
      <w:r>
        <w:rPr>
          <w:rFonts w:ascii="Courier New" w:hAnsi="Courier New" w:cs="Courier New"/>
          <w:color w:val="6A3E3E"/>
          <w:sz w:val="20"/>
          <w:szCs w:val="20"/>
          <w:lang w:val="en-IN" w:eastAsia="en-IN" w:bidi="ta-IN"/>
        </w:rPr>
        <w:t>fil</w:t>
      </w:r>
      <w:r>
        <w:rPr>
          <w:rFonts w:ascii="Courier New" w:hAnsi="Courier New" w:cs="Courier New"/>
          <w:color w:val="000000"/>
          <w:sz w:val="20"/>
          <w:szCs w:val="20"/>
          <w:lang w:val="en-IN" w:eastAsia="en-IN" w:bidi="ta-IN"/>
        </w:rPr>
        <w:t xml:space="preserve"> = </w:t>
      </w:r>
      <w:r>
        <w:rPr>
          <w:rFonts w:ascii="Courier New" w:hAnsi="Courier New" w:cs="Courier New"/>
          <w:b/>
          <w:bCs/>
          <w:color w:val="7F0055"/>
          <w:sz w:val="20"/>
          <w:szCs w:val="20"/>
          <w:lang w:val="en-IN" w:eastAsia="en-IN" w:bidi="ta-IN"/>
        </w:rPr>
        <w:t>new</w:t>
      </w:r>
      <w:r>
        <w:rPr>
          <w:rFonts w:ascii="Courier New" w:hAnsi="Courier New" w:cs="Courier New"/>
          <w:color w:val="000000"/>
          <w:sz w:val="20"/>
          <w:szCs w:val="20"/>
          <w:lang w:val="en-IN" w:eastAsia="en-IN" w:bidi="ta-IN"/>
        </w:rPr>
        <w:t xml:space="preserve"> File(</w:t>
      </w:r>
      <w:r>
        <w:rPr>
          <w:rFonts w:ascii="Courier New" w:hAnsi="Courier New" w:cs="Courier New"/>
          <w:color w:val="2A00FF"/>
          <w:sz w:val="20"/>
          <w:szCs w:val="20"/>
          <w:lang w:val="en-IN" w:eastAsia="en-IN" w:bidi="ta-IN"/>
        </w:rPr>
        <w:t>"d:\\"</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6A3E3E"/>
          <w:sz w:val="20"/>
          <w:szCs w:val="20"/>
          <w:lang w:val="en-IN" w:eastAsia="en-IN" w:bidi="ta-IN"/>
        </w:rPr>
        <w:t>fil</w:t>
      </w:r>
      <w:r>
        <w:rPr>
          <w:rFonts w:ascii="Courier New" w:hAnsi="Courier New" w:cs="Courier New"/>
          <w:color w:val="000000"/>
          <w:sz w:val="20"/>
          <w:szCs w:val="20"/>
          <w:lang w:val="en-IN" w:eastAsia="en-IN" w:bidi="ta-IN"/>
        </w:rPr>
        <w:t>.getFreeSpace() / (1024 * 1024 * 1024));</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r>
      <w:r>
        <w:rPr>
          <w:rFonts w:ascii="Courier New" w:hAnsi="Courier New" w:cs="Courier New"/>
          <w:color w:val="000000"/>
          <w:sz w:val="20"/>
          <w:szCs w:val="20"/>
          <w:lang w:val="en-IN" w:eastAsia="en-IN" w:bidi="ta-IN"/>
        </w:rPr>
        <w:tab/>
        <w:t>System.</w:t>
      </w:r>
      <w:r>
        <w:rPr>
          <w:rFonts w:ascii="Courier New" w:hAnsi="Courier New" w:cs="Courier New"/>
          <w:b/>
          <w:bCs/>
          <w:i/>
          <w:iCs/>
          <w:color w:val="0000C0"/>
          <w:sz w:val="20"/>
          <w:szCs w:val="20"/>
          <w:lang w:val="en-IN" w:eastAsia="en-IN" w:bidi="ta-IN"/>
        </w:rPr>
        <w:t>out</w:t>
      </w:r>
      <w:r>
        <w:rPr>
          <w:rFonts w:ascii="Courier New" w:hAnsi="Courier New" w:cs="Courier New"/>
          <w:color w:val="000000"/>
          <w:sz w:val="20"/>
          <w:szCs w:val="20"/>
          <w:lang w:val="en-IN" w:eastAsia="en-IN" w:bidi="ta-IN"/>
        </w:rPr>
        <w:t>.println(</w:t>
      </w:r>
      <w:r>
        <w:rPr>
          <w:rFonts w:ascii="Courier New" w:hAnsi="Courier New" w:cs="Courier New"/>
          <w:color w:val="2A00FF"/>
          <w:sz w:val="20"/>
          <w:szCs w:val="20"/>
          <w:lang w:val="en-IN" w:eastAsia="en-IN" w:bidi="ta-IN"/>
        </w:rPr>
        <w:t>"main method ends"</w:t>
      </w:r>
      <w:r>
        <w:rPr>
          <w:rFonts w:ascii="Courier New" w:hAnsi="Courier New" w:cs="Courier New"/>
          <w:color w:val="000000"/>
          <w:sz w:val="20"/>
          <w:szCs w:val="20"/>
          <w:lang w:val="en-IN" w:eastAsia="en-IN" w:bidi="ta-IN"/>
        </w:rPr>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ab/>
        <w: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lang w:val="en-IN" w:eastAsia="en-IN" w:bidi="ta-IN"/>
        </w:rPr>
        <w:t>}</w:t>
      </w:r>
    </w:p>
    <w:p w:rsidR="00432D92" w:rsidRPr="001F7450" w:rsidRDefault="00432D92" w:rsidP="00432D92">
      <w:pPr>
        <w:autoSpaceDE w:val="0"/>
        <w:spacing w:after="0" w:line="240" w:lineRule="auto"/>
        <w:rPr>
          <w:rFonts w:ascii="Courier New" w:hAnsi="Courier New" w:cs="Courier New"/>
          <w:b/>
          <w:bCs/>
          <w:color w:val="000000"/>
          <w:sz w:val="24"/>
          <w:szCs w:val="24"/>
        </w:rPr>
      </w:pPr>
      <w:r w:rsidRPr="001F7450">
        <w:rPr>
          <w:rFonts w:ascii="Courier New" w:hAnsi="Courier New" w:cs="Courier New"/>
          <w:b/>
          <w:bCs/>
          <w:color w:val="000000"/>
          <w:sz w:val="20"/>
          <w:szCs w:val="20"/>
        </w:rPr>
        <w:t>o/p</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main method starts</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d:\Sample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Sample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b/>
          <w:bCs/>
          <w:color w:val="7F0055"/>
          <w:sz w:val="20"/>
          <w:szCs w:val="20"/>
          <w:u w:val="single"/>
          <w:lang w:val="en-IN" w:eastAsia="en-IN" w:bidi="ta-IN"/>
        </w:rPr>
        <w:t>true</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4</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d:\Sample\IEDriverServer_Win32_2.32.3.zip</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d:\Sample\Log.txt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d:\Sample\LoginInfo.txt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d:\Sample\</w:t>
      </w:r>
      <w:r>
        <w:rPr>
          <w:rFonts w:ascii="Courier New" w:hAnsi="Courier New" w:cs="Courier New"/>
          <w:color w:val="000000"/>
          <w:sz w:val="20"/>
          <w:szCs w:val="20"/>
          <w:lang w:val="en-IN" w:eastAsia="en-IN" w:bidi="ta-IN"/>
        </w:rPr>
        <w:t>Sample.txt</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790</w:t>
      </w:r>
    </w:p>
    <w:p w:rsidR="00432D92" w:rsidRDefault="00432D92" w:rsidP="00432D92">
      <w:pPr>
        <w:autoSpaceDE w:val="0"/>
        <w:autoSpaceDN w:val="0"/>
        <w:adjustRightInd w:val="0"/>
        <w:spacing w:after="0" w:line="240" w:lineRule="auto"/>
        <w:rPr>
          <w:rFonts w:ascii="Courier New" w:hAnsi="Courier New" w:cs="Courier New"/>
          <w:sz w:val="20"/>
          <w:szCs w:val="20"/>
          <w:lang w:val="en-IN" w:eastAsia="en-IN" w:bidi="ta-IN"/>
        </w:rPr>
      </w:pPr>
      <w:r>
        <w:rPr>
          <w:rFonts w:ascii="Courier New" w:hAnsi="Courier New" w:cs="Courier New"/>
          <w:color w:val="000000"/>
          <w:sz w:val="20"/>
          <w:szCs w:val="20"/>
          <w:u w:val="single"/>
          <w:lang w:val="en-IN" w:eastAsia="en-IN" w:bidi="ta-IN"/>
        </w:rPr>
        <w:t>10</w:t>
      </w:r>
    </w:p>
    <w:p w:rsidR="00432D92" w:rsidRDefault="00432D92" w:rsidP="00432D92">
      <w:pPr>
        <w:rPr>
          <w:sz w:val="32"/>
          <w:szCs w:val="32"/>
        </w:rPr>
      </w:pPr>
      <w:r>
        <w:rPr>
          <w:rFonts w:ascii="Courier New" w:hAnsi="Courier New" w:cs="Courier New"/>
          <w:color w:val="000000"/>
          <w:sz w:val="20"/>
          <w:szCs w:val="20"/>
          <w:u w:val="single"/>
          <w:lang w:val="en-IN" w:eastAsia="en-IN" w:bidi="ta-IN"/>
        </w:rPr>
        <w:t>main method ends</w:t>
      </w:r>
    </w:p>
    <w:p w:rsidR="00432D92" w:rsidRDefault="00432D92" w:rsidP="00432D92">
      <w:pPr>
        <w:rPr>
          <w:sz w:val="24"/>
          <w:szCs w:val="24"/>
        </w:rPr>
      </w:pPr>
    </w:p>
    <w:p w:rsidR="00432D92" w:rsidRPr="001F7450" w:rsidRDefault="00432D92" w:rsidP="00432D92">
      <w:pPr>
        <w:rPr>
          <w:b/>
          <w:bCs/>
          <w:sz w:val="28"/>
          <w:szCs w:val="28"/>
        </w:rPr>
      </w:pPr>
      <w:r w:rsidRPr="001F7450">
        <w:rPr>
          <w:b/>
          <w:bCs/>
          <w:sz w:val="28"/>
          <w:szCs w:val="28"/>
        </w:rPr>
        <w:t>Note:</w:t>
      </w:r>
    </w:p>
    <w:p w:rsidR="00432D92" w:rsidRPr="001F7450" w:rsidRDefault="00432D92" w:rsidP="00432D92">
      <w:r w:rsidRPr="001F7450">
        <w:t>Object of type File is used to represent /create both File and Directory.</w:t>
      </w:r>
    </w:p>
    <w:p w:rsidR="00432D92" w:rsidRPr="001F7450" w:rsidRDefault="00432D92" w:rsidP="00432D92">
      <w:pPr>
        <w:ind w:firstLine="720"/>
        <w:rPr>
          <w:b/>
          <w:bCs/>
        </w:rPr>
      </w:pPr>
      <w:r w:rsidRPr="001F7450">
        <w:rPr>
          <w:b/>
          <w:bCs/>
        </w:rPr>
        <w:t>File file=new File(“D:\\sample”);</w:t>
      </w:r>
    </w:p>
    <w:p w:rsidR="00432D92" w:rsidRPr="001F7450" w:rsidRDefault="00432D92" w:rsidP="00432D92">
      <w:r w:rsidRPr="001F7450">
        <w:t>It always creates a File object, and then does one of the two things</w:t>
      </w:r>
    </w:p>
    <w:p w:rsidR="00432D92" w:rsidRPr="001F7450" w:rsidRDefault="00432D92" w:rsidP="00432D92">
      <w:r w:rsidRPr="001F7450">
        <w:t xml:space="preserve">1. If  D:\\sample does not exist, </w:t>
      </w:r>
      <w:r w:rsidRPr="001F7450">
        <w:rPr>
          <w:b/>
          <w:bCs/>
        </w:rPr>
        <w:t>no actual file is created</w:t>
      </w:r>
    </w:p>
    <w:p w:rsidR="00432D92" w:rsidRPr="001F7450" w:rsidRDefault="00432D92" w:rsidP="00432D92">
      <w:r w:rsidRPr="001F7450">
        <w:t>2. If D:\\sample does exist, the new File object refers to the existing file/directory</w:t>
      </w:r>
    </w:p>
    <w:p w:rsidR="00432D92" w:rsidRDefault="00432D92" w:rsidP="00432D92">
      <w:pPr>
        <w:rPr>
          <w:b/>
          <w:bCs/>
          <w:sz w:val="24"/>
          <w:szCs w:val="24"/>
        </w:rPr>
      </w:pPr>
    </w:p>
    <w:p w:rsidR="00432D92" w:rsidRPr="001F7450" w:rsidRDefault="00432D92" w:rsidP="00432D92">
      <w:pPr>
        <w:rPr>
          <w:b/>
          <w:bCs/>
          <w:sz w:val="24"/>
          <w:szCs w:val="24"/>
        </w:rPr>
      </w:pPr>
      <w:r w:rsidRPr="001F7450">
        <w:rPr>
          <w:b/>
          <w:bCs/>
          <w:sz w:val="24"/>
          <w:szCs w:val="24"/>
        </w:rPr>
        <w:t>File can be created in two ways</w:t>
      </w:r>
      <w:r>
        <w:rPr>
          <w:b/>
          <w:bCs/>
          <w:sz w:val="24"/>
          <w:szCs w:val="24"/>
        </w:rPr>
        <w:t>:</w:t>
      </w:r>
    </w:p>
    <w:p w:rsidR="00432D92" w:rsidRPr="001F7450" w:rsidRDefault="00432D92" w:rsidP="00432D92">
      <w:pPr>
        <w:rPr>
          <w:sz w:val="24"/>
          <w:szCs w:val="24"/>
        </w:rPr>
      </w:pPr>
      <w:r w:rsidRPr="001F7450">
        <w:rPr>
          <w:sz w:val="24"/>
          <w:szCs w:val="24"/>
        </w:rPr>
        <w:t xml:space="preserve">It is done in two ways </w:t>
      </w:r>
    </w:p>
    <w:p w:rsidR="00432D92" w:rsidRPr="001F7450" w:rsidRDefault="00432D92" w:rsidP="00432D92">
      <w:pPr>
        <w:rPr>
          <w:rFonts w:eastAsia="Calibri" w:cs="Calibri"/>
          <w:sz w:val="24"/>
          <w:szCs w:val="24"/>
        </w:rPr>
      </w:pPr>
      <w:r w:rsidRPr="001F7450">
        <w:rPr>
          <w:sz w:val="24"/>
          <w:szCs w:val="24"/>
        </w:rPr>
        <w:t>1)File file=new File(“D:\\sample.txt”);</w:t>
      </w:r>
    </w:p>
    <w:p w:rsidR="00432D92" w:rsidRPr="001F7450" w:rsidRDefault="00432D92" w:rsidP="00432D92">
      <w:pPr>
        <w:rPr>
          <w:sz w:val="24"/>
          <w:szCs w:val="24"/>
        </w:rPr>
      </w:pPr>
      <w:r w:rsidRPr="001F7450">
        <w:rPr>
          <w:rFonts w:eastAsia="Calibri" w:cs="Calibri"/>
          <w:sz w:val="24"/>
          <w:szCs w:val="24"/>
        </w:rPr>
        <w:t xml:space="preserve">    </w:t>
      </w:r>
      <w:r w:rsidRPr="001F7450">
        <w:rPr>
          <w:sz w:val="24"/>
          <w:szCs w:val="24"/>
        </w:rPr>
        <w:t>file.createNewFile();</w:t>
      </w:r>
    </w:p>
    <w:p w:rsidR="00432D92" w:rsidRPr="001F7450" w:rsidRDefault="00432D92" w:rsidP="00432D92">
      <w:pPr>
        <w:rPr>
          <w:rFonts w:eastAsia="Calibri" w:cs="Calibri"/>
          <w:sz w:val="24"/>
          <w:szCs w:val="24"/>
        </w:rPr>
      </w:pPr>
      <w:r w:rsidRPr="001F7450">
        <w:rPr>
          <w:sz w:val="24"/>
          <w:szCs w:val="24"/>
        </w:rPr>
        <w:t>2)File file=new File(“D:\\sample.txt”);</w:t>
      </w:r>
    </w:p>
    <w:p w:rsidR="00432D92" w:rsidRPr="001F7450" w:rsidRDefault="00432D92" w:rsidP="00432D92">
      <w:pPr>
        <w:rPr>
          <w:sz w:val="24"/>
          <w:szCs w:val="24"/>
        </w:rPr>
      </w:pPr>
      <w:r w:rsidRPr="001F7450">
        <w:rPr>
          <w:rFonts w:eastAsia="Calibri" w:cs="Calibri"/>
          <w:sz w:val="24"/>
          <w:szCs w:val="24"/>
        </w:rPr>
        <w:t xml:space="preserve">    </w:t>
      </w:r>
      <w:r w:rsidRPr="001F7450">
        <w:rPr>
          <w:sz w:val="24"/>
          <w:szCs w:val="24"/>
        </w:rPr>
        <w:t>PrintWriter pw=new PrintWriter(file);</w:t>
      </w:r>
    </w:p>
    <w:p w:rsidR="00432D92" w:rsidRDefault="00432D92" w:rsidP="00432D92">
      <w:pPr>
        <w:rPr>
          <w:sz w:val="32"/>
          <w:szCs w:val="32"/>
        </w:rPr>
      </w:pPr>
    </w:p>
    <w:p w:rsidR="00432D92" w:rsidRDefault="00432D92" w:rsidP="00432D92">
      <w:pPr>
        <w:rPr>
          <w:sz w:val="32"/>
          <w:szCs w:val="32"/>
        </w:rPr>
      </w:pPr>
    </w:p>
    <w:p w:rsidR="00432D92" w:rsidRDefault="00432D92" w:rsidP="00432D92">
      <w:pPr>
        <w:rPr>
          <w:sz w:val="32"/>
          <w:szCs w:val="32"/>
        </w:rPr>
      </w:pPr>
    </w:p>
    <w:p w:rsidR="00432D92" w:rsidRPr="001F7450" w:rsidRDefault="00432D92" w:rsidP="00432D92">
      <w:pPr>
        <w:rPr>
          <w:rFonts w:ascii="Courier New" w:hAnsi="Courier New" w:cs="Courier New"/>
          <w:b/>
          <w:bCs/>
          <w:color w:val="7F0055"/>
          <w:sz w:val="18"/>
          <w:szCs w:val="18"/>
        </w:rPr>
      </w:pPr>
      <w:r w:rsidRPr="001F7450">
        <w:rPr>
          <w:sz w:val="28"/>
          <w:szCs w:val="28"/>
        </w:rPr>
        <w:t>Reading from the file.</w:t>
      </w:r>
    </w:p>
    <w:p w:rsidR="00432D92" w:rsidRDefault="00432D92" w:rsidP="00432D92">
      <w:pPr>
        <w:autoSpaceDE w:val="0"/>
        <w:spacing w:after="0" w:line="240" w:lineRule="auto"/>
        <w:rPr>
          <w:rFonts w:ascii="Courier New" w:hAnsi="Courier New" w:cs="Courier New"/>
          <w:b/>
          <w:bCs/>
          <w:color w:val="7F0055"/>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com.qspiders.fileHandling;</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Demo2 {</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starts"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 f1=</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"D:\\Sample.txt"</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FileReader FRead=</w:t>
      </w:r>
      <w:r>
        <w:rPr>
          <w:rFonts w:ascii="Courier New" w:hAnsi="Courier New" w:cs="Courier New"/>
          <w:b/>
          <w:bCs/>
          <w:color w:val="7F0055"/>
          <w:sz w:val="20"/>
          <w:szCs w:val="20"/>
        </w:rPr>
        <w:t>new</w:t>
      </w:r>
      <w:r>
        <w:rPr>
          <w:rFonts w:ascii="Courier New" w:hAnsi="Courier New" w:cs="Courier New"/>
          <w:color w:val="000000"/>
          <w:sz w:val="20"/>
          <w:szCs w:val="20"/>
        </w:rPr>
        <w:t xml:space="preserve"> FileReader(f1);</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 xml:space="preserve">BufferedReader </w:t>
      </w:r>
      <w:r>
        <w:rPr>
          <w:rFonts w:ascii="Courier New" w:hAnsi="Courier New" w:cs="Courier New"/>
          <w:color w:val="000000"/>
          <w:sz w:val="20"/>
          <w:szCs w:val="20"/>
          <w:u w:val="single"/>
        </w:rPr>
        <w:t>FBufRead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BufferedReader(FRead);</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String s;</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((s=FBufRead.readLine())!=</w:t>
      </w:r>
      <w:r>
        <w:rPr>
          <w:rFonts w:ascii="Courier New" w:hAnsi="Courier New" w:cs="Courier New"/>
          <w:b/>
          <w:bCs/>
          <w:color w:val="7F0055"/>
          <w:sz w:val="20"/>
          <w:szCs w:val="20"/>
        </w:rPr>
        <w:t>null</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432D92" w:rsidRDefault="00432D92" w:rsidP="00432D92">
      <w:pPr>
        <w:autoSpaceDE w:val="0"/>
        <w:spacing w:after="0" w:line="240" w:lineRule="auto"/>
        <w:rPr>
          <w:rFonts w:ascii="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b/>
          <w:bCs/>
          <w:color w:val="7F0055"/>
          <w:sz w:val="24"/>
          <w:szCs w:val="24"/>
        </w:rPr>
        <w:t>if</w:t>
      </w:r>
      <w:r>
        <w:rPr>
          <w:rFonts w:ascii="Courier New" w:hAnsi="Courier New" w:cs="Courier New"/>
          <w:color w:val="000000"/>
          <w:sz w:val="24"/>
          <w:szCs w:val="24"/>
        </w:rPr>
        <w:t>(s.length()&gt;0)// to skip a blank line</w:t>
      </w:r>
      <w:r>
        <w:rPr>
          <w:rFonts w:ascii="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.println(s);</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ends"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sz w:val="32"/>
          <w:szCs w:val="32"/>
        </w:rPr>
      </w:pPr>
      <w:r>
        <w:rPr>
          <w:rFonts w:ascii="Courier New" w:hAnsi="Courier New" w:cs="Courier New"/>
          <w:color w:val="000000"/>
          <w:sz w:val="20"/>
          <w:szCs w:val="20"/>
        </w:rPr>
        <w:t>}</w:t>
      </w:r>
    </w:p>
    <w:p w:rsidR="00432D92" w:rsidRPr="001F7450" w:rsidRDefault="00432D92" w:rsidP="00432D92">
      <w:pPr>
        <w:rPr>
          <w:sz w:val="28"/>
          <w:szCs w:val="28"/>
        </w:rPr>
      </w:pPr>
      <w:r w:rsidRPr="001F7450">
        <w:rPr>
          <w:sz w:val="28"/>
          <w:szCs w:val="28"/>
        </w:rPr>
        <w:t>Writing into a file using BufferedWriter.</w:t>
      </w: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com.qspiders.fileHandling;</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Demo3 {</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starts"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 f1=</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"D:\\Sample.txt"</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FileWriter FWriter=</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FileWriter(f1);</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BufferedWriter FBufWrite=</w:t>
      </w:r>
      <w:r>
        <w:rPr>
          <w:rFonts w:ascii="Courier New" w:hAnsi="Courier New" w:cs="Courier New"/>
          <w:b/>
          <w:bCs/>
          <w:color w:val="7F0055"/>
          <w:sz w:val="20"/>
          <w:szCs w:val="20"/>
        </w:rPr>
        <w:t>new</w:t>
      </w:r>
      <w:r>
        <w:rPr>
          <w:rFonts w:ascii="Courier New" w:hAnsi="Courier New" w:cs="Courier New"/>
          <w:color w:val="000000"/>
          <w:sz w:val="20"/>
          <w:szCs w:val="20"/>
        </w:rPr>
        <w:t xml:space="preserve"> BufferedWriter(FWriter);</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FBufWrite.newLine();</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FBufWrite.write(</w:t>
      </w:r>
      <w:r>
        <w:rPr>
          <w:rFonts w:ascii="Courier New" w:hAnsi="Courier New" w:cs="Courier New"/>
          <w:color w:val="2A00FF"/>
          <w:sz w:val="20"/>
          <w:szCs w:val="20"/>
        </w:rPr>
        <w:t>"Good Morning All"</w:t>
      </w:r>
      <w:r>
        <w:rPr>
          <w:rFonts w:ascii="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FBufWrite.newLine();</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FBufWrite.write(</w:t>
      </w:r>
      <w:r>
        <w:rPr>
          <w:rFonts w:ascii="Courier New" w:hAnsi="Courier New" w:cs="Courier New"/>
          <w:color w:val="2A00FF"/>
          <w:sz w:val="20"/>
          <w:szCs w:val="20"/>
        </w:rPr>
        <w:t>"Writing to a file"</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FBufWrite.close();</w:t>
      </w: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ends"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sz w:val="32"/>
          <w:szCs w:val="32"/>
        </w:rPr>
      </w:pPr>
      <w:r>
        <w:rPr>
          <w:rFonts w:ascii="Courier New" w:hAnsi="Courier New" w:cs="Courier New"/>
          <w:color w:val="000000"/>
          <w:sz w:val="20"/>
          <w:szCs w:val="20"/>
        </w:rPr>
        <w:t>}</w:t>
      </w:r>
    </w:p>
    <w:p w:rsidR="00432D92" w:rsidRPr="001F7450" w:rsidRDefault="00432D92" w:rsidP="00432D92">
      <w:pPr>
        <w:rPr>
          <w:b/>
          <w:bCs/>
          <w:sz w:val="24"/>
          <w:szCs w:val="24"/>
        </w:rPr>
      </w:pPr>
      <w:r w:rsidRPr="001F7450">
        <w:rPr>
          <w:b/>
          <w:bCs/>
          <w:sz w:val="24"/>
          <w:szCs w:val="24"/>
        </w:rPr>
        <w:t>Note:</w:t>
      </w:r>
    </w:p>
    <w:p w:rsidR="00432D92" w:rsidRPr="001F7450" w:rsidRDefault="00432D92" w:rsidP="00CA10B2">
      <w:pPr>
        <w:numPr>
          <w:ilvl w:val="0"/>
          <w:numId w:val="64"/>
        </w:numPr>
        <w:suppressAutoHyphens/>
        <w:spacing w:after="0"/>
        <w:rPr>
          <w:rFonts w:eastAsia="Calibri" w:cstheme="minorHAnsi"/>
          <w:sz w:val="24"/>
          <w:szCs w:val="24"/>
        </w:rPr>
      </w:pPr>
      <w:r w:rsidRPr="001F7450">
        <w:rPr>
          <w:rFonts w:cstheme="minorHAnsi"/>
          <w:sz w:val="24"/>
          <w:szCs w:val="24"/>
        </w:rPr>
        <w:t>To  write into a new file or to overwrite</w:t>
      </w:r>
    </w:p>
    <w:p w:rsidR="00432D92" w:rsidRPr="001F7450" w:rsidRDefault="00432D92" w:rsidP="00432D92">
      <w:pPr>
        <w:spacing w:after="0"/>
        <w:ind w:left="720"/>
        <w:rPr>
          <w:rFonts w:cstheme="minorHAnsi"/>
          <w:color w:val="000000"/>
          <w:sz w:val="24"/>
          <w:szCs w:val="24"/>
        </w:rPr>
      </w:pPr>
      <w:r>
        <w:rPr>
          <w:rFonts w:cstheme="minorHAnsi"/>
          <w:color w:val="000000"/>
          <w:sz w:val="24"/>
          <w:szCs w:val="24"/>
        </w:rPr>
        <w:t>FileWriter  obj</w:t>
      </w:r>
      <w:r w:rsidRPr="001F7450">
        <w:rPr>
          <w:rFonts w:cstheme="minorHAnsi"/>
          <w:color w:val="000000"/>
          <w:sz w:val="24"/>
          <w:szCs w:val="24"/>
        </w:rPr>
        <w:t>=</w:t>
      </w:r>
      <w:r w:rsidRPr="001F7450">
        <w:rPr>
          <w:rFonts w:cstheme="minorHAnsi"/>
          <w:b/>
          <w:bCs/>
          <w:color w:val="7F0055"/>
          <w:sz w:val="24"/>
          <w:szCs w:val="24"/>
        </w:rPr>
        <w:t>new</w:t>
      </w:r>
      <w:r w:rsidRPr="001F7450">
        <w:rPr>
          <w:rFonts w:cstheme="minorHAnsi"/>
          <w:color w:val="000000"/>
          <w:sz w:val="24"/>
          <w:szCs w:val="24"/>
        </w:rPr>
        <w:t xml:space="preserve"> FileWriter(f1);</w:t>
      </w:r>
    </w:p>
    <w:p w:rsidR="00432D92" w:rsidRPr="001F7450" w:rsidRDefault="00432D92" w:rsidP="00CA10B2">
      <w:pPr>
        <w:numPr>
          <w:ilvl w:val="0"/>
          <w:numId w:val="64"/>
        </w:numPr>
        <w:suppressAutoHyphens/>
        <w:spacing w:after="0"/>
        <w:rPr>
          <w:rFonts w:cstheme="minorHAnsi"/>
          <w:color w:val="000000"/>
          <w:sz w:val="24"/>
          <w:szCs w:val="24"/>
        </w:rPr>
      </w:pPr>
      <w:r w:rsidRPr="001F7450">
        <w:rPr>
          <w:rFonts w:cstheme="minorHAnsi"/>
          <w:color w:val="000000"/>
          <w:sz w:val="24"/>
          <w:szCs w:val="24"/>
        </w:rPr>
        <w:t>To append at the end of the file</w:t>
      </w:r>
    </w:p>
    <w:p w:rsidR="00432D92" w:rsidRPr="001F7450" w:rsidRDefault="00432D92" w:rsidP="00432D92">
      <w:pPr>
        <w:spacing w:after="0"/>
        <w:ind w:left="720"/>
        <w:rPr>
          <w:rFonts w:cstheme="minorHAnsi"/>
          <w:sz w:val="24"/>
          <w:szCs w:val="24"/>
        </w:rPr>
      </w:pPr>
      <w:r w:rsidRPr="001F7450">
        <w:rPr>
          <w:rFonts w:cstheme="minorHAnsi"/>
          <w:color w:val="000000"/>
          <w:sz w:val="24"/>
          <w:szCs w:val="24"/>
        </w:rPr>
        <w:t xml:space="preserve">FileWriter </w:t>
      </w:r>
      <w:r>
        <w:rPr>
          <w:rFonts w:cstheme="minorHAnsi"/>
          <w:color w:val="000000"/>
          <w:sz w:val="24"/>
          <w:szCs w:val="24"/>
        </w:rPr>
        <w:t>obj</w:t>
      </w:r>
      <w:r w:rsidRPr="001F7450">
        <w:rPr>
          <w:rFonts w:cstheme="minorHAnsi"/>
          <w:color w:val="000000"/>
          <w:sz w:val="24"/>
          <w:szCs w:val="24"/>
        </w:rPr>
        <w:t>=</w:t>
      </w:r>
      <w:r w:rsidRPr="001F7450">
        <w:rPr>
          <w:rFonts w:cstheme="minorHAnsi"/>
          <w:b/>
          <w:bCs/>
          <w:color w:val="7F0055"/>
          <w:sz w:val="24"/>
          <w:szCs w:val="24"/>
        </w:rPr>
        <w:t>new</w:t>
      </w:r>
      <w:r w:rsidRPr="001F7450">
        <w:rPr>
          <w:rFonts w:cstheme="minorHAnsi"/>
          <w:color w:val="000000"/>
          <w:sz w:val="24"/>
          <w:szCs w:val="24"/>
        </w:rPr>
        <w:t xml:space="preserve"> FileWriter(f1,</w:t>
      </w:r>
      <w:r w:rsidRPr="001F7450">
        <w:rPr>
          <w:rFonts w:cstheme="minorHAnsi"/>
          <w:b/>
          <w:bCs/>
          <w:color w:val="7F0055"/>
          <w:sz w:val="24"/>
          <w:szCs w:val="24"/>
        </w:rPr>
        <w:t>true</w:t>
      </w:r>
      <w:r w:rsidRPr="001F7450">
        <w:rPr>
          <w:rFonts w:cstheme="minorHAnsi"/>
          <w:color w:val="000000"/>
          <w:sz w:val="24"/>
          <w:szCs w:val="24"/>
        </w:rPr>
        <w:t>);</w:t>
      </w:r>
    </w:p>
    <w:p w:rsidR="00432D92" w:rsidRDefault="00432D92" w:rsidP="00432D92">
      <w:pPr>
        <w:spacing w:after="0"/>
        <w:rPr>
          <w:sz w:val="32"/>
          <w:szCs w:val="32"/>
        </w:rPr>
      </w:pPr>
    </w:p>
    <w:p w:rsidR="00432D92" w:rsidRDefault="00432D92" w:rsidP="00432D92">
      <w:pPr>
        <w:rPr>
          <w:sz w:val="32"/>
          <w:szCs w:val="32"/>
        </w:rPr>
      </w:pPr>
    </w:p>
    <w:p w:rsidR="00432D92" w:rsidRDefault="00432D92" w:rsidP="00432D92">
      <w:pPr>
        <w:rPr>
          <w:rFonts w:ascii="Courier New" w:hAnsi="Courier New" w:cs="Courier New"/>
          <w:b/>
          <w:bCs/>
          <w:color w:val="7F0055"/>
          <w:sz w:val="20"/>
          <w:szCs w:val="20"/>
        </w:rPr>
      </w:pPr>
      <w:r>
        <w:rPr>
          <w:sz w:val="32"/>
          <w:szCs w:val="32"/>
        </w:rPr>
        <w:lastRenderedPageBreak/>
        <w:t>Writing into a file using PrintWriter.</w:t>
      </w: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com.qspiders.fileHandling;</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Demo4 {</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rsidR="00432D92" w:rsidRDefault="00432D92" w:rsidP="00432D92">
      <w:pPr>
        <w:autoSpaceDE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starts"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 f1=</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"D:\\Sample.txt"</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FileWriter FWriter=</w:t>
      </w:r>
      <w:r>
        <w:rPr>
          <w:rFonts w:ascii="Courier New" w:hAnsi="Courier New" w:cs="Courier New"/>
          <w:b/>
          <w:bCs/>
          <w:color w:val="7F0055"/>
          <w:sz w:val="20"/>
          <w:szCs w:val="20"/>
        </w:rPr>
        <w:t>new</w:t>
      </w:r>
      <w:r>
        <w:rPr>
          <w:rFonts w:ascii="Courier New" w:hAnsi="Courier New" w:cs="Courier New"/>
          <w:color w:val="000000"/>
          <w:sz w:val="20"/>
          <w:szCs w:val="20"/>
        </w:rPr>
        <w:t xml:space="preserve"> FileWriter(f1);</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PrintWriter PWrite=</w:t>
      </w:r>
      <w:r>
        <w:rPr>
          <w:rFonts w:ascii="Courier New" w:hAnsi="Courier New" w:cs="Courier New"/>
          <w:b/>
          <w:bCs/>
          <w:color w:val="7F0055"/>
          <w:sz w:val="20"/>
          <w:szCs w:val="20"/>
        </w:rPr>
        <w:t>new</w:t>
      </w:r>
      <w:r>
        <w:rPr>
          <w:rFonts w:ascii="Courier New" w:hAnsi="Courier New" w:cs="Courier New"/>
          <w:color w:val="000000"/>
          <w:sz w:val="20"/>
          <w:szCs w:val="20"/>
        </w:rPr>
        <w:t xml:space="preserve"> PrintWriter(FWriter);</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PWrite.println(</w:t>
      </w:r>
      <w:r>
        <w:rPr>
          <w:rFonts w:ascii="Courier New" w:hAnsi="Courier New" w:cs="Courier New"/>
          <w:color w:val="2A00FF"/>
          <w:sz w:val="20"/>
          <w:szCs w:val="20"/>
        </w:rPr>
        <w:t>"Writing thru printwriter"</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PWrite.println(</w:t>
      </w:r>
      <w:r>
        <w:rPr>
          <w:rFonts w:ascii="Courier New" w:hAnsi="Courier New" w:cs="Courier New"/>
          <w:color w:val="2A00FF"/>
          <w:sz w:val="20"/>
          <w:szCs w:val="20"/>
        </w:rPr>
        <w:t>"easy way"</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PWrite.close();</w:t>
      </w:r>
    </w:p>
    <w:p w:rsidR="00432D92" w:rsidRDefault="00432D92" w:rsidP="00432D92">
      <w:pPr>
        <w:autoSpaceDE w:val="0"/>
        <w:spacing w:after="0" w:line="240" w:lineRule="auto"/>
        <w:rPr>
          <w:rFonts w:ascii="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 method ends"</w:t>
      </w:r>
      <w:r>
        <w:rPr>
          <w:rFonts w:ascii="Courier New" w:hAnsi="Courier New" w:cs="Courier New"/>
          <w:color w:val="000000"/>
          <w:sz w:val="20"/>
          <w:szCs w:val="20"/>
        </w:rPr>
        <w:t>);</w:t>
      </w:r>
    </w:p>
    <w:p w:rsidR="00432D92" w:rsidRDefault="00432D92" w:rsidP="00432D92">
      <w:pPr>
        <w:autoSpaceDE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32D92" w:rsidRDefault="00432D92" w:rsidP="00432D92">
      <w:pPr>
        <w:autoSpaceDE w:val="0"/>
        <w:spacing w:after="0" w:line="240" w:lineRule="auto"/>
        <w:rPr>
          <w:rFonts w:ascii="Courier New" w:hAnsi="Courier New" w:cs="Courier New"/>
          <w:sz w:val="20"/>
          <w:szCs w:val="20"/>
        </w:rPr>
      </w:pPr>
    </w:p>
    <w:p w:rsidR="00432D92" w:rsidRDefault="00432D92" w:rsidP="00432D92">
      <w:pPr>
        <w:autoSpaceDE w:val="0"/>
        <w:spacing w:after="0" w:line="240" w:lineRule="auto"/>
      </w:pPr>
      <w:r>
        <w:rPr>
          <w:rFonts w:ascii="Courier New" w:hAnsi="Courier New" w:cs="Courier New"/>
          <w:color w:val="000000"/>
          <w:sz w:val="20"/>
          <w:szCs w:val="20"/>
        </w:rPr>
        <w:t>}</w:t>
      </w:r>
    </w:p>
    <w:p w:rsidR="00432D92" w:rsidRPr="00432D92" w:rsidRDefault="00432D92" w:rsidP="00432D92">
      <w:pPr>
        <w:pStyle w:val="ListParagraph"/>
        <w:tabs>
          <w:tab w:val="left" w:pos="1545"/>
        </w:tabs>
        <w:spacing w:after="0"/>
        <w:rPr>
          <w:sz w:val="32"/>
          <w:szCs w:val="32"/>
        </w:rPr>
      </w:pPr>
    </w:p>
    <w:p w:rsidR="00A80A2C" w:rsidRPr="002A417D" w:rsidRDefault="00A80A2C" w:rsidP="00A80A2C"/>
    <w:p w:rsidR="00AA333F" w:rsidRDefault="00AA333F" w:rsidP="00AA333F">
      <w:pPr>
        <w:spacing w:after="0" w:line="240" w:lineRule="auto"/>
        <w:ind w:right="-720"/>
      </w:pPr>
    </w:p>
    <w:p w:rsidR="00AA333F" w:rsidRPr="00A30B28" w:rsidRDefault="00AA333F" w:rsidP="00AA333F">
      <w:pPr>
        <w:spacing w:after="0" w:line="240" w:lineRule="auto"/>
        <w:ind w:right="-720"/>
      </w:pPr>
    </w:p>
    <w:sectPr w:rsidR="00AA333F" w:rsidRPr="00A30B28" w:rsidSect="00DE72C4">
      <w:pgSz w:w="12240" w:h="15840"/>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enQuanYi Zen Hei Sharp">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sz w:val="20"/>
      </w:rPr>
    </w:lvl>
  </w:abstractNum>
  <w:abstractNum w:abstractNumId="4">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sz w:val="32"/>
        <w:szCs w:val="32"/>
      </w:rPr>
    </w:lvl>
  </w:abstractNum>
  <w:abstractNum w:abstractNumId="5">
    <w:nsid w:val="00000007"/>
    <w:multiLevelType w:val="singleLevel"/>
    <w:tmpl w:val="00000007"/>
    <w:name w:val="WW8Num8"/>
    <w:lvl w:ilvl="0">
      <w:start w:val="1"/>
      <w:numFmt w:val="decimal"/>
      <w:lvlText w:val="%1."/>
      <w:lvlJc w:val="left"/>
      <w:pPr>
        <w:tabs>
          <w:tab w:val="num" w:pos="0"/>
        </w:tabs>
        <w:ind w:left="1440" w:hanging="360"/>
      </w:pPr>
    </w:lvl>
  </w:abstractNum>
  <w:abstractNum w:abstractNumId="6">
    <w:nsid w:val="00000008"/>
    <w:multiLevelType w:val="singleLevel"/>
    <w:tmpl w:val="00000008"/>
    <w:name w:val="WW8Num9"/>
    <w:lvl w:ilvl="0">
      <w:start w:val="1"/>
      <w:numFmt w:val="bullet"/>
      <w:lvlText w:val=""/>
      <w:lvlJc w:val="left"/>
      <w:pPr>
        <w:tabs>
          <w:tab w:val="num" w:pos="0"/>
        </w:tabs>
        <w:ind w:left="1155" w:hanging="360"/>
      </w:pPr>
      <w:rPr>
        <w:rFonts w:ascii="Symbol" w:hAnsi="Symbol"/>
      </w:rPr>
    </w:lvl>
  </w:abstractNum>
  <w:abstractNum w:abstractNumId="7">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rPr>
    </w:lvl>
  </w:abstractNum>
  <w:abstractNum w:abstractNumId="8">
    <w:nsid w:val="0000000A"/>
    <w:multiLevelType w:val="singleLevel"/>
    <w:tmpl w:val="0000000A"/>
    <w:name w:val="WW8Num11"/>
    <w:lvl w:ilvl="0">
      <w:start w:val="1"/>
      <w:numFmt w:val="bullet"/>
      <w:lvlText w:val=""/>
      <w:lvlJc w:val="left"/>
      <w:pPr>
        <w:tabs>
          <w:tab w:val="num" w:pos="0"/>
        </w:tabs>
        <w:ind w:left="1800" w:hanging="360"/>
      </w:pPr>
      <w:rPr>
        <w:rFonts w:ascii="Symbol" w:hAnsi="Symbol" w:cs="Symbol"/>
        <w:sz w:val="32"/>
        <w:szCs w:val="32"/>
      </w:rPr>
    </w:lvl>
  </w:abstractNum>
  <w:abstractNum w:abstractNumId="9">
    <w:nsid w:val="0000000B"/>
    <w:multiLevelType w:val="singleLevel"/>
    <w:tmpl w:val="0000000B"/>
    <w:name w:val="WW8Num12"/>
    <w:lvl w:ilvl="0">
      <w:start w:val="1"/>
      <w:numFmt w:val="decimal"/>
      <w:lvlText w:val="%1)"/>
      <w:lvlJc w:val="left"/>
      <w:pPr>
        <w:tabs>
          <w:tab w:val="num" w:pos="0"/>
        </w:tabs>
        <w:ind w:left="1080" w:hanging="360"/>
      </w:pPr>
    </w:lvl>
  </w:abstractNum>
  <w:abstractNum w:abstractNumId="10">
    <w:nsid w:val="0000000C"/>
    <w:multiLevelType w:val="singleLevel"/>
    <w:tmpl w:val="0000000C"/>
    <w:name w:val="WW8Num13"/>
    <w:lvl w:ilvl="0">
      <w:start w:val="1"/>
      <w:numFmt w:val="decimal"/>
      <w:lvlText w:val="%1)"/>
      <w:lvlJc w:val="left"/>
      <w:pPr>
        <w:tabs>
          <w:tab w:val="num" w:pos="0"/>
        </w:tabs>
        <w:ind w:left="1080" w:hanging="360"/>
      </w:pPr>
    </w:lvl>
  </w:abstractNum>
  <w:abstractNum w:abstractNumId="11">
    <w:nsid w:val="0000000D"/>
    <w:multiLevelType w:val="singleLevel"/>
    <w:tmpl w:val="0000000D"/>
    <w:name w:val="WW8Num14"/>
    <w:lvl w:ilvl="0">
      <w:start w:val="1"/>
      <w:numFmt w:val="bullet"/>
      <w:lvlText w:val=""/>
      <w:lvlJc w:val="left"/>
      <w:pPr>
        <w:tabs>
          <w:tab w:val="num" w:pos="0"/>
        </w:tabs>
        <w:ind w:left="753" w:hanging="360"/>
      </w:pPr>
      <w:rPr>
        <w:rFonts w:ascii="Symbol" w:hAnsi="Symbol" w:cs="Symbol"/>
        <w:sz w:val="32"/>
        <w:szCs w:val="32"/>
      </w:rPr>
    </w:lvl>
  </w:abstractNum>
  <w:abstractNum w:abstractNumId="12">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sz w:val="32"/>
        <w:szCs w:val="32"/>
      </w:rPr>
    </w:lvl>
  </w:abstractNum>
  <w:abstractNum w:abstractNumId="13">
    <w:nsid w:val="0000000F"/>
    <w:multiLevelType w:val="singleLevel"/>
    <w:tmpl w:val="0000000F"/>
    <w:name w:val="WW8Num16"/>
    <w:lvl w:ilvl="0">
      <w:start w:val="1"/>
      <w:numFmt w:val="decimal"/>
      <w:lvlText w:val="%1)"/>
      <w:lvlJc w:val="left"/>
      <w:pPr>
        <w:tabs>
          <w:tab w:val="num" w:pos="0"/>
        </w:tabs>
        <w:ind w:left="720" w:hanging="360"/>
      </w:pPr>
    </w:lvl>
  </w:abstractNum>
  <w:abstractNum w:abstractNumId="14">
    <w:nsid w:val="00000010"/>
    <w:multiLevelType w:val="singleLevel"/>
    <w:tmpl w:val="00000010"/>
    <w:name w:val="WW8Num19"/>
    <w:lvl w:ilvl="0">
      <w:start w:val="1"/>
      <w:numFmt w:val="bullet"/>
      <w:lvlText w:val=""/>
      <w:lvlJc w:val="left"/>
      <w:pPr>
        <w:tabs>
          <w:tab w:val="num" w:pos="0"/>
        </w:tabs>
        <w:ind w:left="1155" w:hanging="360"/>
      </w:pPr>
      <w:rPr>
        <w:rFonts w:ascii="Symbol" w:hAnsi="Symbol"/>
      </w:rPr>
    </w:lvl>
  </w:abstractNum>
  <w:abstractNum w:abstractNumId="15">
    <w:nsid w:val="053A285B"/>
    <w:multiLevelType w:val="hybridMultilevel"/>
    <w:tmpl w:val="E5965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BD59FE"/>
    <w:multiLevelType w:val="hybridMultilevel"/>
    <w:tmpl w:val="4C68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BC2473"/>
    <w:multiLevelType w:val="hybridMultilevel"/>
    <w:tmpl w:val="CD640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FC2D57"/>
    <w:multiLevelType w:val="hybridMultilevel"/>
    <w:tmpl w:val="6240B6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F7338B"/>
    <w:multiLevelType w:val="hybridMultilevel"/>
    <w:tmpl w:val="1AEA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1A4CF1"/>
    <w:multiLevelType w:val="hybridMultilevel"/>
    <w:tmpl w:val="239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43323C"/>
    <w:multiLevelType w:val="hybridMultilevel"/>
    <w:tmpl w:val="3788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486DB1"/>
    <w:multiLevelType w:val="hybridMultilevel"/>
    <w:tmpl w:val="D8340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850646F"/>
    <w:multiLevelType w:val="multilevel"/>
    <w:tmpl w:val="803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5C46EA"/>
    <w:multiLevelType w:val="hybridMultilevel"/>
    <w:tmpl w:val="9FF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15434C"/>
    <w:multiLevelType w:val="hybridMultilevel"/>
    <w:tmpl w:val="E0547C1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nsid w:val="1A207561"/>
    <w:multiLevelType w:val="hybridMultilevel"/>
    <w:tmpl w:val="297C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12495E"/>
    <w:multiLevelType w:val="hybridMultilevel"/>
    <w:tmpl w:val="C328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3BA61AA"/>
    <w:multiLevelType w:val="hybridMultilevel"/>
    <w:tmpl w:val="0B6E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061A0F"/>
    <w:multiLevelType w:val="hybridMultilevel"/>
    <w:tmpl w:val="43F4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D4540D"/>
    <w:multiLevelType w:val="hybridMultilevel"/>
    <w:tmpl w:val="88EE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A92935"/>
    <w:multiLevelType w:val="hybridMultilevel"/>
    <w:tmpl w:val="289C4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B034D94"/>
    <w:multiLevelType w:val="hybridMultilevel"/>
    <w:tmpl w:val="C09A76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C0A8C"/>
    <w:multiLevelType w:val="hybridMultilevel"/>
    <w:tmpl w:val="4CA2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F9773E"/>
    <w:multiLevelType w:val="hybridMultilevel"/>
    <w:tmpl w:val="F1F6F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5D5D46"/>
    <w:multiLevelType w:val="hybridMultilevel"/>
    <w:tmpl w:val="219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D4798C"/>
    <w:multiLevelType w:val="hybridMultilevel"/>
    <w:tmpl w:val="933C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6C3002"/>
    <w:multiLevelType w:val="hybridMultilevel"/>
    <w:tmpl w:val="E3BA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B695863"/>
    <w:multiLevelType w:val="hybridMultilevel"/>
    <w:tmpl w:val="43D0E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3D680444"/>
    <w:multiLevelType w:val="hybridMultilevel"/>
    <w:tmpl w:val="6F64D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4150CA"/>
    <w:multiLevelType w:val="hybridMultilevel"/>
    <w:tmpl w:val="19D0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A34DA3"/>
    <w:multiLevelType w:val="hybridMultilevel"/>
    <w:tmpl w:val="4DBA6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6166CFD"/>
    <w:multiLevelType w:val="hybridMultilevel"/>
    <w:tmpl w:val="D3A0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3B7806"/>
    <w:multiLevelType w:val="hybridMultilevel"/>
    <w:tmpl w:val="8D7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D33ECE"/>
    <w:multiLevelType w:val="hybridMultilevel"/>
    <w:tmpl w:val="6F1C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7BA6FEB"/>
    <w:multiLevelType w:val="hybridMultilevel"/>
    <w:tmpl w:val="ACAE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9515AC"/>
    <w:multiLevelType w:val="hybridMultilevel"/>
    <w:tmpl w:val="4C04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A4D3581"/>
    <w:multiLevelType w:val="hybridMultilevel"/>
    <w:tmpl w:val="BB100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A927A5D"/>
    <w:multiLevelType w:val="hybridMultilevel"/>
    <w:tmpl w:val="09F0932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9">
    <w:nsid w:val="4EFB268D"/>
    <w:multiLevelType w:val="hybridMultilevel"/>
    <w:tmpl w:val="58C0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661F23"/>
    <w:multiLevelType w:val="hybridMultilevel"/>
    <w:tmpl w:val="511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53E002C"/>
    <w:multiLevelType w:val="hybridMultilevel"/>
    <w:tmpl w:val="3B7E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990182"/>
    <w:multiLevelType w:val="hybridMultilevel"/>
    <w:tmpl w:val="512C8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146438"/>
    <w:multiLevelType w:val="hybridMultilevel"/>
    <w:tmpl w:val="2D20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7CF60DB"/>
    <w:multiLevelType w:val="hybridMultilevel"/>
    <w:tmpl w:val="0B2AA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8F03AF0"/>
    <w:multiLevelType w:val="hybridMultilevel"/>
    <w:tmpl w:val="6E9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B0B0975"/>
    <w:multiLevelType w:val="hybridMultilevel"/>
    <w:tmpl w:val="FCC84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B15CD3"/>
    <w:multiLevelType w:val="hybridMultilevel"/>
    <w:tmpl w:val="641E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2C5482"/>
    <w:multiLevelType w:val="hybridMultilevel"/>
    <w:tmpl w:val="74F2C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EA063DD"/>
    <w:multiLevelType w:val="hybridMultilevel"/>
    <w:tmpl w:val="B5284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ECE6013"/>
    <w:multiLevelType w:val="hybridMultilevel"/>
    <w:tmpl w:val="E9C2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F8D5C50"/>
    <w:multiLevelType w:val="hybridMultilevel"/>
    <w:tmpl w:val="F31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086CFE"/>
    <w:multiLevelType w:val="hybridMultilevel"/>
    <w:tmpl w:val="3814A89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60EF75B6"/>
    <w:multiLevelType w:val="hybridMultilevel"/>
    <w:tmpl w:val="573E5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59C616F"/>
    <w:multiLevelType w:val="hybridMultilevel"/>
    <w:tmpl w:val="73C61768"/>
    <w:lvl w:ilvl="0" w:tplc="EEE0B02E">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91D4F30"/>
    <w:multiLevelType w:val="hybridMultilevel"/>
    <w:tmpl w:val="401E3C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A1032E8"/>
    <w:multiLevelType w:val="hybridMultilevel"/>
    <w:tmpl w:val="58B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C01B31"/>
    <w:multiLevelType w:val="hybridMultilevel"/>
    <w:tmpl w:val="D206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BD92BBF"/>
    <w:multiLevelType w:val="hybridMultilevel"/>
    <w:tmpl w:val="DDEE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5072C4"/>
    <w:multiLevelType w:val="hybridMultilevel"/>
    <w:tmpl w:val="1DD0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70F7066C"/>
    <w:multiLevelType w:val="hybridMultilevel"/>
    <w:tmpl w:val="701A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CD1FC6"/>
    <w:multiLevelType w:val="hybridMultilevel"/>
    <w:tmpl w:val="4DCCE072"/>
    <w:lvl w:ilvl="0" w:tplc="04090017">
      <w:start w:val="1"/>
      <w:numFmt w:val="lowerLetter"/>
      <w:lvlText w:val="%1)"/>
      <w:lvlJc w:val="left"/>
      <w:pPr>
        <w:ind w:left="2190" w:hanging="360"/>
      </w:pPr>
    </w:lvl>
    <w:lvl w:ilvl="1" w:tplc="1778DBB6">
      <w:start w:val="1"/>
      <w:numFmt w:val="decimal"/>
      <w:lvlText w:val="%2."/>
      <w:lvlJc w:val="left"/>
      <w:pPr>
        <w:ind w:left="2910" w:hanging="360"/>
      </w:pPr>
      <w:rPr>
        <w:rFonts w:hint="default"/>
      </w:r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72">
    <w:nsid w:val="7A6E0E51"/>
    <w:multiLevelType w:val="hybridMultilevel"/>
    <w:tmpl w:val="6EF87B4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73">
    <w:nsid w:val="7B9D0AAA"/>
    <w:multiLevelType w:val="hybridMultilevel"/>
    <w:tmpl w:val="7ED8B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D380FF8"/>
    <w:multiLevelType w:val="hybridMultilevel"/>
    <w:tmpl w:val="7E4E0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45"/>
  </w:num>
  <w:num w:numId="3">
    <w:abstractNumId w:val="20"/>
  </w:num>
  <w:num w:numId="4">
    <w:abstractNumId w:val="40"/>
  </w:num>
  <w:num w:numId="5">
    <w:abstractNumId w:val="23"/>
  </w:num>
  <w:num w:numId="6">
    <w:abstractNumId w:val="52"/>
  </w:num>
  <w:num w:numId="7">
    <w:abstractNumId w:val="34"/>
  </w:num>
  <w:num w:numId="8">
    <w:abstractNumId w:val="67"/>
  </w:num>
  <w:num w:numId="9">
    <w:abstractNumId w:val="19"/>
  </w:num>
  <w:num w:numId="10">
    <w:abstractNumId w:val="49"/>
  </w:num>
  <w:num w:numId="11">
    <w:abstractNumId w:val="33"/>
  </w:num>
  <w:num w:numId="12">
    <w:abstractNumId w:val="29"/>
  </w:num>
  <w:num w:numId="13">
    <w:abstractNumId w:val="61"/>
  </w:num>
  <w:num w:numId="14">
    <w:abstractNumId w:val="51"/>
  </w:num>
  <w:num w:numId="15">
    <w:abstractNumId w:val="57"/>
  </w:num>
  <w:num w:numId="16">
    <w:abstractNumId w:val="44"/>
  </w:num>
  <w:num w:numId="17">
    <w:abstractNumId w:val="17"/>
  </w:num>
  <w:num w:numId="18">
    <w:abstractNumId w:val="16"/>
  </w:num>
  <w:num w:numId="19">
    <w:abstractNumId w:val="21"/>
  </w:num>
  <w:num w:numId="20">
    <w:abstractNumId w:val="37"/>
  </w:num>
  <w:num w:numId="21">
    <w:abstractNumId w:val="72"/>
  </w:num>
  <w:num w:numId="22">
    <w:abstractNumId w:val="42"/>
  </w:num>
  <w:num w:numId="23">
    <w:abstractNumId w:val="46"/>
  </w:num>
  <w:num w:numId="24">
    <w:abstractNumId w:val="26"/>
  </w:num>
  <w:num w:numId="25">
    <w:abstractNumId w:val="56"/>
  </w:num>
  <w:num w:numId="26">
    <w:abstractNumId w:val="47"/>
  </w:num>
  <w:num w:numId="27">
    <w:abstractNumId w:val="15"/>
  </w:num>
  <w:num w:numId="28">
    <w:abstractNumId w:val="70"/>
  </w:num>
  <w:num w:numId="29">
    <w:abstractNumId w:val="24"/>
  </w:num>
  <w:num w:numId="30">
    <w:abstractNumId w:val="28"/>
  </w:num>
  <w:num w:numId="31">
    <w:abstractNumId w:val="50"/>
  </w:num>
  <w:num w:numId="32">
    <w:abstractNumId w:val="39"/>
  </w:num>
  <w:num w:numId="33">
    <w:abstractNumId w:val="55"/>
  </w:num>
  <w:num w:numId="34">
    <w:abstractNumId w:val="30"/>
  </w:num>
  <w:num w:numId="35">
    <w:abstractNumId w:val="60"/>
  </w:num>
  <w:num w:numId="36">
    <w:abstractNumId w:val="63"/>
  </w:num>
  <w:num w:numId="37">
    <w:abstractNumId w:val="54"/>
  </w:num>
  <w:num w:numId="38">
    <w:abstractNumId w:val="71"/>
  </w:num>
  <w:num w:numId="39">
    <w:abstractNumId w:val="35"/>
  </w:num>
  <w:num w:numId="40">
    <w:abstractNumId w:val="18"/>
  </w:num>
  <w:num w:numId="41">
    <w:abstractNumId w:val="36"/>
  </w:num>
  <w:num w:numId="42">
    <w:abstractNumId w:val="59"/>
  </w:num>
  <w:num w:numId="43">
    <w:abstractNumId w:val="65"/>
  </w:num>
  <w:num w:numId="44">
    <w:abstractNumId w:val="48"/>
  </w:num>
  <w:num w:numId="45">
    <w:abstractNumId w:val="25"/>
  </w:num>
  <w:num w:numId="46">
    <w:abstractNumId w:val="68"/>
  </w:num>
  <w:num w:numId="47">
    <w:abstractNumId w:val="66"/>
  </w:num>
  <w:num w:numId="48">
    <w:abstractNumId w:val="32"/>
  </w:num>
  <w:num w:numId="49">
    <w:abstractNumId w:val="74"/>
  </w:num>
  <w:num w:numId="50">
    <w:abstractNumId w:val="43"/>
  </w:num>
  <w:num w:numId="51">
    <w:abstractNumId w:val="22"/>
  </w:num>
  <w:num w:numId="52">
    <w:abstractNumId w:val="3"/>
  </w:num>
  <w:num w:numId="53">
    <w:abstractNumId w:val="7"/>
  </w:num>
  <w:num w:numId="54">
    <w:abstractNumId w:val="11"/>
  </w:num>
  <w:num w:numId="55">
    <w:abstractNumId w:val="13"/>
  </w:num>
  <w:num w:numId="56">
    <w:abstractNumId w:val="69"/>
  </w:num>
  <w:num w:numId="57">
    <w:abstractNumId w:val="53"/>
  </w:num>
  <w:num w:numId="58">
    <w:abstractNumId w:val="41"/>
  </w:num>
  <w:num w:numId="59">
    <w:abstractNumId w:val="27"/>
  </w:num>
  <w:num w:numId="60">
    <w:abstractNumId w:val="62"/>
  </w:num>
  <w:num w:numId="61">
    <w:abstractNumId w:val="58"/>
  </w:num>
  <w:num w:numId="62">
    <w:abstractNumId w:val="38"/>
  </w:num>
  <w:num w:numId="63">
    <w:abstractNumId w:val="31"/>
  </w:num>
  <w:num w:numId="64">
    <w:abstractNumId w:val="7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E72C4"/>
    <w:rsid w:val="001C4D3B"/>
    <w:rsid w:val="00212CB0"/>
    <w:rsid w:val="0032594B"/>
    <w:rsid w:val="0042705B"/>
    <w:rsid w:val="00432D92"/>
    <w:rsid w:val="00522213"/>
    <w:rsid w:val="00604C0B"/>
    <w:rsid w:val="007B3D46"/>
    <w:rsid w:val="0091716C"/>
    <w:rsid w:val="009542D9"/>
    <w:rsid w:val="00A02FD5"/>
    <w:rsid w:val="00A30B28"/>
    <w:rsid w:val="00A6764D"/>
    <w:rsid w:val="00A80A2C"/>
    <w:rsid w:val="00AA333F"/>
    <w:rsid w:val="00B17E82"/>
    <w:rsid w:val="00BF3D04"/>
    <w:rsid w:val="00C14D74"/>
    <w:rsid w:val="00C46249"/>
    <w:rsid w:val="00CA10B2"/>
    <w:rsid w:val="00D15231"/>
    <w:rsid w:val="00D976E1"/>
    <w:rsid w:val="00DD3B79"/>
    <w:rsid w:val="00DE72C4"/>
    <w:rsid w:val="00E84836"/>
    <w:rsid w:val="00F53F5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7" type="connector" idref="#_x0000_s1074"/>
        <o:r id="V:Rule68" type="connector" idref="#_x0000_s1046"/>
        <o:r id="V:Rule69" type="connector" idref="#_x0000_s1070"/>
        <o:r id="V:Rule70" type="connector" idref="#_x0000_s1081"/>
        <o:r id="V:Rule71" type="connector" idref="#_x0000_s1084"/>
        <o:r id="V:Rule72" type="connector" idref="#_x0000_s1061"/>
        <o:r id="V:Rule73" type="connector" idref="#_x0000_s1076"/>
        <o:r id="V:Rule74" type="connector" idref="#_x0000_s1118"/>
        <o:r id="V:Rule75" type="connector" idref="#_x0000_s1109"/>
        <o:r id="V:Rule76" type="connector" idref="#_x0000_s1058"/>
        <o:r id="V:Rule77" type="connector" idref="#_x0000_s1090"/>
        <o:r id="V:Rule78" type="connector" idref="#_x0000_s1089"/>
        <o:r id="V:Rule79" type="connector" idref="#_x0000_s1031"/>
        <o:r id="V:Rule80" type="connector" idref="#_x0000_s1103"/>
        <o:r id="V:Rule81" type="connector" idref="#_x0000_s1042"/>
        <o:r id="V:Rule82" type="connector" idref="#_x0000_s1072"/>
        <o:r id="V:Rule83" type="connector" idref="#_x0000_s1029"/>
        <o:r id="V:Rule84" type="connector" idref="#_x0000_s1110"/>
        <o:r id="V:Rule85" type="connector" idref="#_x0000_s1063"/>
        <o:r id="V:Rule86" type="connector" idref="#_x0000_s1134"/>
        <o:r id="V:Rule87" type="connector" idref="#_x0000_s1119"/>
        <o:r id="V:Rule88" type="connector" idref="#_x0000_s1045"/>
        <o:r id="V:Rule89" type="connector" idref="#_x0000_s1071"/>
        <o:r id="V:Rule90" type="connector" idref="#_x0000_s1030"/>
        <o:r id="V:Rule91" type="connector" idref="#_x0000_s1098"/>
        <o:r id="V:Rule92" type="connector" idref="#_x0000_s1125"/>
        <o:r id="V:Rule93" type="connector" idref="#_x0000_s1086"/>
        <o:r id="V:Rule94" type="connector" idref="#_x0000_s1082"/>
        <o:r id="V:Rule95" type="connector" idref="#_x0000_s1099"/>
        <o:r id="V:Rule96" type="connector" idref="#_x0000_s1117"/>
        <o:r id="V:Rule97" type="connector" idref="#_x0000_s1073"/>
        <o:r id="V:Rule98" type="connector" idref="#_x0000_s1062"/>
        <o:r id="V:Rule99" type="connector" idref="#_x0000_s1026"/>
        <o:r id="V:Rule100" type="connector" idref="#_x0000_s1057"/>
        <o:r id="V:Rule101" type="connector" idref="#_x0000_s1129"/>
        <o:r id="V:Rule102" type="connector" idref="#_x0000_s1128"/>
        <o:r id="V:Rule103" type="connector" idref="#_x0000_s1120"/>
        <o:r id="V:Rule104" type="connector" idref="#_x0000_s1028"/>
        <o:r id="V:Rule105" type="connector" idref="#_x0000_s1127"/>
        <o:r id="V:Rule106" type="connector" idref="#_x0000_s1126"/>
        <o:r id="V:Rule107" type="connector" idref="#_x0000_s1027"/>
        <o:r id="V:Rule108" type="connector" idref="#_x0000_s1131"/>
        <o:r id="V:Rule109" type="connector" idref="#_x0000_s1034"/>
        <o:r id="V:Rule110" type="connector" idref="#_x0000_s1130"/>
        <o:r id="V:Rule111" type="connector" idref="#_x0000_s1116"/>
        <o:r id="V:Rule112" type="connector" idref="#_x0000_s1075"/>
        <o:r id="V:Rule113" type="connector" idref="#_x0000_s1041"/>
        <o:r id="V:Rule114" type="connector" idref="#_x0000_s1102"/>
        <o:r id="V:Rule115" type="connector" idref="#_x0000_s1104"/>
        <o:r id="V:Rule116" type="connector" idref="#_x0000_s1091"/>
        <o:r id="V:Rule117" type="connector" idref="#_x0000_s1032"/>
        <o:r id="V:Rule118" type="connector" idref="#_x0000_s1132"/>
        <o:r id="V:Rule119" type="connector" idref="#_x0000_s1121"/>
        <o:r id="V:Rule120" type="connector" idref="#_x0000_s1051"/>
        <o:r id="V:Rule121" type="connector" idref="#_x0000_s1083"/>
        <o:r id="V:Rule122" type="connector" idref="#_x0000_s1036"/>
        <o:r id="V:Rule123" type="connector" idref="#_x0000_s1097"/>
        <o:r id="V:Rule124" type="connector" idref="#_x0000_s1092"/>
        <o:r id="V:Rule125" type="connector" idref="#_x0000_s1056"/>
        <o:r id="V:Rule126" type="connector" idref="#_x0000_s1060"/>
        <o:r id="V:Rule127" type="connector" idref="#_x0000_s1059"/>
        <o:r id="V:Rule128" type="connector" idref="#_x0000_s1101"/>
        <o:r id="V:Rule129" type="connector" idref="#_x0000_s1108"/>
        <o:r id="V:Rule130" type="connector" idref="#_x0000_s1133"/>
        <o:r id="V:Rule131" type="connector" idref="#_x0000_s1052"/>
        <o:r id="V:Rule132" type="connector" idref="#_x0000_s1035"/>
        <o:r id="V:Rule133" type="connector" idref="#_x0000_s1251"/>
        <o:r id="V:Rule134" type="connector" idref="#_x0000_s1229"/>
        <o:r id="V:Rule135" type="connector" idref="#_x0000_s1181"/>
        <o:r id="V:Rule136" type="connector" idref="#_x0000_s1226"/>
        <o:r id="V:Rule137" type="connector" idref="#_x0000_s1179"/>
        <o:r id="V:Rule138" type="connector" idref="#_x0000_s1280"/>
        <o:r id="V:Rule139" type="connector" idref="#_x0000_s1272"/>
        <o:r id="V:Rule140" type="connector" idref="#_x0000_s1145"/>
        <o:r id="V:Rule141" type="connector" idref="#_x0000_s1154"/>
        <o:r id="V:Rule142" type="connector" idref="#_x0000_s1164"/>
        <o:r id="V:Rule143" type="connector" idref="#_x0000_s1176"/>
        <o:r id="V:Rule144" type="connector" idref="#_x0000_s1208"/>
        <o:r id="V:Rule145" type="connector" idref="#_x0000_s1282"/>
        <o:r id="V:Rule146" type="connector" idref="#_x0000_s1180"/>
        <o:r id="V:Rule147" type="connector" idref="#_x0000_s1239"/>
        <o:r id="V:Rule148" type="connector" idref="#_x0000_s1273"/>
        <o:r id="V:Rule149" type="connector" idref="#_x0000_s1198"/>
        <o:r id="V:Rule150" type="connector" idref="#_x0000_s1196"/>
        <o:r id="V:Rule151" type="connector" idref="#_x0000_s1230"/>
        <o:r id="V:Rule152" type="connector" idref="#_x0000_s1187"/>
        <o:r id="V:Rule153" type="connector" idref="#_x0000_s1193"/>
        <o:r id="V:Rule154" type="connector" idref="#_x0000_s1213"/>
        <o:r id="V:Rule155" type="connector" idref="#_x0000_s1228"/>
        <o:r id="V:Rule156" type="connector" idref="#_x0000_s1279"/>
        <o:r id="V:Rule157" type="connector" idref="#_x0000_s1225"/>
        <o:r id="V:Rule158" type="connector" idref="#_x0000_s1248"/>
        <o:r id="V:Rule159" type="connector" idref="#_x0000_s1146"/>
        <o:r id="V:Rule160" type="connector" idref="#_x0000_s1172"/>
        <o:r id="V:Rule161" type="connector" idref="#_x0000_s1283"/>
        <o:r id="V:Rule162" type="connector" idref="#_x0000_s1191"/>
        <o:r id="V:Rule163" type="connector" idref="#_x0000_s1197"/>
        <o:r id="V:Rule164" type="connector" idref="#_x0000_s1192"/>
        <o:r id="V:Rule165" type="connector" idref="#_x0000_s1247"/>
        <o:r id="V:Rule166" type="connector" idref="#_x0000_s1171"/>
        <o:r id="V:Rule167" type="connector" idref="#_x0000_s1245"/>
        <o:r id="V:Rule168" type="connector" idref="#_x0000_s1258"/>
        <o:r id="V:Rule169" type="connector" idref="#_x0000_s1224"/>
        <o:r id="V:Rule170" type="connector" idref="#_x0000_s1205"/>
        <o:r id="V:Rule171" type="connector" idref="#_x0000_s1147"/>
        <o:r id="V:Rule172" type="connector" idref="#_x0000_s1173"/>
        <o:r id="V:Rule173" type="connector" idref="#_x0000_s1152"/>
        <o:r id="V:Rule174" type="connector" idref="#_x0000_s1207"/>
        <o:r id="V:Rule175" type="connector" idref="#_x0000_s1159"/>
        <o:r id="V:Rule176" type="connector" idref="#_x0000_s1177"/>
        <o:r id="V:Rule177" type="connector" idref="#_x0000_s1222"/>
        <o:r id="V:Rule178" type="connector" idref="#_x0000_s1212"/>
        <o:r id="V:Rule179" type="connector" idref="#_x0000_s1155"/>
        <o:r id="V:Rule180" type="connector" idref="#_x0000_s1235"/>
        <o:r id="V:Rule181" type="connector" idref="#_x0000_s1150"/>
        <o:r id="V:Rule182" type="connector" idref="#_x0000_s1242"/>
        <o:r id="V:Rule183" type="connector" idref="#_x0000_s1215"/>
        <o:r id="V:Rule184" type="connector" idref="#_x0000_s1227"/>
        <o:r id="V:Rule185" type="connector" idref="#_x0000_s1209"/>
        <o:r id="V:Rule186" type="connector" idref="#_x0000_s1259"/>
        <o:r id="V:Rule187" type="connector" idref="#_x0000_s1162"/>
        <o:r id="V:Rule188" type="connector" idref="#_x0000_s1275"/>
        <o:r id="V:Rule189" type="connector" idref="#_x0000_s1223"/>
        <o:r id="V:Rule190" type="connector" idref="#_x0000_s1252"/>
        <o:r id="V:Rule191" type="connector" idref="#_x0000_s1148"/>
        <o:r id="V:Rule192" type="connector" idref="#_x0000_s1232"/>
        <o:r id="V:Rule193" type="connector" idref="#_x0000_s1278"/>
        <o:r id="V:Rule194" type="connector" idref="#_x0000_s1281"/>
        <o:r id="V:Rule195" type="connector" idref="#_x0000_s1149"/>
        <o:r id="V:Rule196" type="connector" idref="#_x0000_s1257"/>
        <o:r id="V:Rule197" type="connector" idref="#_x0000_s1168"/>
        <o:r id="V:Rule198" type="connector" idref="#_x0000_s1184"/>
        <o:r id="V:Rule199" type="connector" idref="#_x0000_s1201"/>
        <o:r id="V:Rule200" type="connector" idref="#_x0000_s1169"/>
        <o:r id="V:Rule201" type="connector" idref="#_x0000_s1244"/>
        <o:r id="V:Rule202" type="connector" idref="#_x0000_s1161"/>
        <o:r id="V:Rule203" type="connector" idref="#_x0000_s1250"/>
        <o:r id="V:Rule204" type="connector" idref="#_x0000_s1243"/>
        <o:r id="V:Rule205" type="connector" idref="#_x0000_s1237"/>
        <o:r id="V:Rule206" type="connector" idref="#_x0000_s1160"/>
        <o:r id="V:Rule207" type="connector" idref="#_x0000_s1153"/>
        <o:r id="V:Rule208" type="connector" idref="#_x0000_s1238"/>
        <o:r id="V:Rule209" type="connector" idref="#_x0000_s1241"/>
        <o:r id="V:Rule210" type="connector" idref="#_x0000_s1240"/>
        <o:r id="V:Rule211" type="connector" idref="#_x0000_s1274"/>
        <o:r id="V:Rule212" type="connector" idref="#_x0000_s1185"/>
        <o:r id="V:Rule213" type="connector" idref="#_x0000_s1158"/>
        <o:r id="V:Rule214" type="connector" idref="#_x0000_s1285"/>
        <o:r id="V:Rule215" type="connector" idref="#_x0000_s1287"/>
        <o:r id="V:Rule216" type="connector" idref="#_x0000_s1291"/>
        <o:r id="V:Rule217" type="connector" idref="#_x0000_s1292"/>
        <o:r id="V:Rule218" type="connector" idref="#_x0000_s1293"/>
        <o:r id="V:Rule219" type="connector" idref="#_x0000_s1294"/>
        <o:r id="V:Rule220" type="connector" idref="#_x0000_s1295"/>
        <o:r id="V:Rule221" type="connector" idref="#_x0000_s1296"/>
        <o:r id="V:Rule222" type="connector" idref="#_x0000_s1297"/>
        <o:r id="V:Rule223" type="connector" idref="#_x0000_s1298"/>
        <o:r id="V:Rule224" type="connector" idref="#_x0000_s1299"/>
        <o:r id="V:Rule225" type="connector" idref="#_x0000_s1300"/>
        <o:r id="V:Rule226" type="connector" idref="#_x0000_s1301"/>
        <o:r id="V:Rule227" type="connector" idref="#_x0000_s1303"/>
        <o:r id="V:Rule228" type="connector" idref="#_x0000_s1305"/>
        <o:r id="V:Rule229" type="connector" idref="#_x0000_s1306"/>
        <o:r id="V:Rule230" type="connector" idref="#_x0000_s1307"/>
        <o:r id="V:Rule231" type="connector" idref="#_x0000_s1308"/>
        <o:r id="V:Rule232" type="connector" idref="#_x0000_s1310"/>
        <o:r id="V:Rule233" type="connector" idref="#_x0000_s1313"/>
        <o:r id="V:Rule234" type="connector" idref="#_x0000_s1314"/>
        <o:r id="V:Rule235" type="connector" idref="#_x0000_s1316"/>
        <o:r id="V:Rule236" type="connector" idref="#_x0000_s1317"/>
        <o:r id="V:Rule237" type="connector" idref="#_x0000_s1321"/>
        <o:r id="V:Rule238" type="connector" idref="#_x0000_s1323"/>
        <o:r id="V:Rule239" type="connector" idref="#_x0000_s1324"/>
        <o:r id="V:Rule240" type="connector" idref="#_x0000_s1325"/>
        <o:r id="V:Rule241" type="connector" idref="#_x0000_s1329"/>
        <o:r id="V:Rule242" type="connector" idref="#_x0000_s1330"/>
        <o:r id="V:Rule243" type="connector" idref="#_x0000_s1336"/>
        <o:r id="V:Rule244" type="connector" idref="#_x0000_s1338"/>
        <o:r id="V:Rule245" type="connector" idref="#_x0000_s1339"/>
        <o:r id="V:Rule246" type="connector" idref="#_x0000_s1340"/>
        <o:r id="V:Rule247" type="connector" idref="#_x0000_s1341"/>
        <o:r id="V:Rule248" type="connector" idref="#_x0000_s1342"/>
        <o:r id="V:Rule249" type="connector" idref="#_x0000_s1343"/>
        <o:r id="V:Rule250" type="connector" idref="#_x0000_s1344"/>
        <o:r id="V:Rule251" type="connector" idref="#_x0000_s1345"/>
        <o:r id="V:Rule252" type="connector" idref="#_x0000_s1346"/>
        <o:r id="V:Rule253" type="connector" idref="#_x0000_s13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E82"/>
  </w:style>
  <w:style w:type="paragraph" w:styleId="Heading3">
    <w:name w:val="heading 3"/>
    <w:basedOn w:val="Normal"/>
    <w:next w:val="BodyText"/>
    <w:link w:val="Heading3Char"/>
    <w:qFormat/>
    <w:rsid w:val="00432D92"/>
    <w:pPr>
      <w:numPr>
        <w:ilvl w:val="2"/>
        <w:numId w:val="1"/>
      </w:numPr>
      <w:suppressAutoHyphens/>
      <w:spacing w:before="280" w:after="280"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72C4"/>
    <w:pPr>
      <w:ind w:left="720"/>
      <w:contextualSpacing/>
    </w:pPr>
    <w:rPr>
      <w:rFonts w:ascii="Calibri" w:eastAsia="Times New Roman" w:hAnsi="Calibri" w:cs="Times New Roman"/>
    </w:rPr>
  </w:style>
  <w:style w:type="character" w:styleId="Hyperlink">
    <w:name w:val="Hyperlink"/>
    <w:basedOn w:val="DefaultParagraphFont"/>
    <w:unhideWhenUsed/>
    <w:rsid w:val="00DE72C4"/>
    <w:rPr>
      <w:color w:val="0000FF"/>
      <w:u w:val="single"/>
    </w:rPr>
  </w:style>
  <w:style w:type="paragraph" w:styleId="Title">
    <w:name w:val="Title"/>
    <w:basedOn w:val="Normal"/>
    <w:next w:val="Normal"/>
    <w:link w:val="TitleChar"/>
    <w:uiPriority w:val="10"/>
    <w:qFormat/>
    <w:rsid w:val="00DE72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72C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D15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5231"/>
    <w:rPr>
      <w:rFonts w:ascii="Tahoma" w:hAnsi="Tahoma" w:cs="Tahoma"/>
      <w:sz w:val="16"/>
      <w:szCs w:val="16"/>
    </w:rPr>
  </w:style>
  <w:style w:type="paragraph" w:styleId="NormalWeb">
    <w:name w:val="Normal (Web)"/>
    <w:basedOn w:val="Normal"/>
    <w:unhideWhenUsed/>
    <w:rsid w:val="00BF3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F3D04"/>
  </w:style>
  <w:style w:type="character" w:styleId="Emphasis">
    <w:name w:val="Emphasis"/>
    <w:basedOn w:val="DefaultParagraphFont"/>
    <w:qFormat/>
    <w:rsid w:val="00BF3D04"/>
    <w:rPr>
      <w:i/>
      <w:iCs/>
    </w:rPr>
  </w:style>
  <w:style w:type="paragraph" w:styleId="NoSpacing">
    <w:name w:val="No Spacing"/>
    <w:qFormat/>
    <w:rsid w:val="00A80A2C"/>
    <w:pPr>
      <w:spacing w:after="0" w:line="240" w:lineRule="auto"/>
    </w:pPr>
    <w:rPr>
      <w:rFonts w:ascii="Calibri" w:eastAsia="Times New Roman" w:hAnsi="Calibri" w:cs="Times New Roman"/>
    </w:rPr>
  </w:style>
  <w:style w:type="paragraph" w:styleId="Header">
    <w:name w:val="header"/>
    <w:basedOn w:val="Normal"/>
    <w:link w:val="HeaderChar"/>
    <w:unhideWhenUsed/>
    <w:rsid w:val="00A80A2C"/>
    <w:pPr>
      <w:tabs>
        <w:tab w:val="center" w:pos="4680"/>
        <w:tab w:val="right" w:pos="9360"/>
      </w:tabs>
      <w:spacing w:after="0" w:line="240" w:lineRule="auto"/>
    </w:pPr>
  </w:style>
  <w:style w:type="character" w:customStyle="1" w:styleId="HeaderChar">
    <w:name w:val="Header Char"/>
    <w:basedOn w:val="DefaultParagraphFont"/>
    <w:link w:val="Header"/>
    <w:rsid w:val="00A80A2C"/>
  </w:style>
  <w:style w:type="paragraph" w:styleId="Footer">
    <w:name w:val="footer"/>
    <w:basedOn w:val="Normal"/>
    <w:link w:val="FooterChar"/>
    <w:unhideWhenUsed/>
    <w:rsid w:val="00A80A2C"/>
    <w:pPr>
      <w:tabs>
        <w:tab w:val="center" w:pos="4680"/>
        <w:tab w:val="right" w:pos="9360"/>
      </w:tabs>
      <w:spacing w:after="0" w:line="240" w:lineRule="auto"/>
    </w:pPr>
  </w:style>
  <w:style w:type="character" w:customStyle="1" w:styleId="FooterChar">
    <w:name w:val="Footer Char"/>
    <w:basedOn w:val="DefaultParagraphFont"/>
    <w:link w:val="Footer"/>
    <w:rsid w:val="00A80A2C"/>
  </w:style>
  <w:style w:type="character" w:customStyle="1" w:styleId="Heading3Char">
    <w:name w:val="Heading 3 Char"/>
    <w:basedOn w:val="DefaultParagraphFont"/>
    <w:link w:val="Heading3"/>
    <w:rsid w:val="00432D92"/>
    <w:rPr>
      <w:rFonts w:ascii="Times New Roman" w:eastAsia="Times New Roman" w:hAnsi="Times New Roman" w:cs="Times New Roman"/>
      <w:b/>
      <w:bCs/>
      <w:sz w:val="27"/>
      <w:szCs w:val="27"/>
      <w:lang w:eastAsia="zh-CN"/>
    </w:rPr>
  </w:style>
  <w:style w:type="character" w:customStyle="1" w:styleId="WW8Num2z0">
    <w:name w:val="WW8Num2z0"/>
    <w:rsid w:val="00432D92"/>
    <w:rPr>
      <w:rFonts w:ascii="Symbol" w:hAnsi="Symbol" w:cs="Symbol"/>
    </w:rPr>
  </w:style>
  <w:style w:type="character" w:customStyle="1" w:styleId="WW8Num3z0">
    <w:name w:val="WW8Num3z0"/>
    <w:rsid w:val="00432D92"/>
    <w:rPr>
      <w:rFonts w:ascii="Symbol" w:hAnsi="Symbol" w:cs="Symbol"/>
    </w:rPr>
  </w:style>
  <w:style w:type="character" w:customStyle="1" w:styleId="WW8Num4z0">
    <w:name w:val="WW8Num4z0"/>
    <w:rsid w:val="00432D92"/>
  </w:style>
  <w:style w:type="character" w:customStyle="1" w:styleId="WW8Num5z0">
    <w:name w:val="WW8Num5z0"/>
    <w:rsid w:val="00432D92"/>
  </w:style>
  <w:style w:type="character" w:customStyle="1" w:styleId="WW8Num6z0">
    <w:name w:val="WW8Num6z0"/>
    <w:rsid w:val="00432D92"/>
    <w:rPr>
      <w:rFonts w:ascii="Symbol" w:hAnsi="Symbol" w:cs="Symbol"/>
      <w:sz w:val="20"/>
    </w:rPr>
  </w:style>
  <w:style w:type="character" w:customStyle="1" w:styleId="WW8Num7z0">
    <w:name w:val="WW8Num7z0"/>
    <w:rsid w:val="00432D92"/>
    <w:rPr>
      <w:rFonts w:ascii="Symbol" w:hAnsi="Symbol" w:cs="Symbol"/>
      <w:sz w:val="32"/>
      <w:szCs w:val="32"/>
    </w:rPr>
  </w:style>
  <w:style w:type="character" w:customStyle="1" w:styleId="WW8Num9z0">
    <w:name w:val="WW8Num9z0"/>
    <w:rsid w:val="00432D92"/>
  </w:style>
  <w:style w:type="character" w:customStyle="1" w:styleId="WW8Num10z0">
    <w:name w:val="WW8Num10z0"/>
    <w:rsid w:val="00432D92"/>
    <w:rPr>
      <w:rFonts w:ascii="Symbol" w:hAnsi="Symbol" w:cs="Symbol"/>
    </w:rPr>
  </w:style>
  <w:style w:type="character" w:customStyle="1" w:styleId="WW8Num11z0">
    <w:name w:val="WW8Num11z0"/>
    <w:rsid w:val="00432D92"/>
    <w:rPr>
      <w:rFonts w:ascii="Symbol" w:hAnsi="Symbol" w:cs="Symbol"/>
      <w:sz w:val="32"/>
      <w:szCs w:val="32"/>
    </w:rPr>
  </w:style>
  <w:style w:type="character" w:customStyle="1" w:styleId="WW8Num14z0">
    <w:name w:val="WW8Num14z0"/>
    <w:rsid w:val="00432D92"/>
    <w:rPr>
      <w:rFonts w:ascii="Symbol" w:hAnsi="Symbol" w:cs="Symbol"/>
      <w:sz w:val="32"/>
      <w:szCs w:val="32"/>
    </w:rPr>
  </w:style>
  <w:style w:type="character" w:customStyle="1" w:styleId="WW8Num15z0">
    <w:name w:val="WW8Num15z0"/>
    <w:rsid w:val="00432D92"/>
    <w:rPr>
      <w:rFonts w:ascii="Symbol" w:hAnsi="Symbol" w:cs="Symbol"/>
      <w:sz w:val="32"/>
      <w:szCs w:val="32"/>
    </w:rPr>
  </w:style>
  <w:style w:type="character" w:customStyle="1" w:styleId="WW8Num16z0">
    <w:name w:val="WW8Num16z0"/>
    <w:rsid w:val="00432D92"/>
  </w:style>
  <w:style w:type="character" w:customStyle="1" w:styleId="WW8Num17z0">
    <w:name w:val="WW8Num17z0"/>
    <w:rsid w:val="00432D92"/>
  </w:style>
  <w:style w:type="character" w:customStyle="1" w:styleId="WW8Num18z0">
    <w:name w:val="WW8Num18z0"/>
    <w:rsid w:val="00432D92"/>
    <w:rPr>
      <w:sz w:val="44"/>
      <w:szCs w:val="44"/>
    </w:rPr>
  </w:style>
  <w:style w:type="character" w:customStyle="1" w:styleId="WW8Num19z0">
    <w:name w:val="WW8Num19z0"/>
    <w:rsid w:val="00432D92"/>
  </w:style>
  <w:style w:type="character" w:customStyle="1" w:styleId="Absatz-Standardschriftart">
    <w:name w:val="Absatz-Standardschriftart"/>
    <w:rsid w:val="00432D92"/>
  </w:style>
  <w:style w:type="character" w:customStyle="1" w:styleId="WW8Num12z0">
    <w:name w:val="WW8Num12z0"/>
    <w:rsid w:val="00432D92"/>
    <w:rPr>
      <w:rFonts w:ascii="Symbol" w:hAnsi="Symbol" w:cs="Symbol"/>
    </w:rPr>
  </w:style>
  <w:style w:type="character" w:customStyle="1" w:styleId="WW8Num13z0">
    <w:name w:val="WW8Num13z0"/>
    <w:rsid w:val="00432D92"/>
    <w:rPr>
      <w:rFonts w:ascii="Symbol" w:hAnsi="Symbol" w:cs="Symbol"/>
      <w:sz w:val="32"/>
      <w:szCs w:val="32"/>
    </w:rPr>
  </w:style>
  <w:style w:type="character" w:customStyle="1" w:styleId="WW8Num20z0">
    <w:name w:val="WW8Num20z0"/>
    <w:rsid w:val="00432D92"/>
    <w:rPr>
      <w:rFonts w:ascii="Symbol" w:hAnsi="Symbol" w:cs="Symbol"/>
      <w:sz w:val="32"/>
      <w:szCs w:val="32"/>
    </w:rPr>
  </w:style>
  <w:style w:type="character" w:customStyle="1" w:styleId="WW8Num21z0">
    <w:name w:val="WW8Num21z0"/>
    <w:rsid w:val="00432D92"/>
  </w:style>
  <w:style w:type="character" w:customStyle="1" w:styleId="WW8Num22z0">
    <w:name w:val="WW8Num22z0"/>
    <w:rsid w:val="00432D92"/>
  </w:style>
  <w:style w:type="character" w:customStyle="1" w:styleId="WW8Num23z0">
    <w:name w:val="WW8Num23z0"/>
    <w:rsid w:val="00432D92"/>
  </w:style>
  <w:style w:type="character" w:customStyle="1" w:styleId="WW8Num1z0">
    <w:name w:val="WW8Num1z0"/>
    <w:rsid w:val="00432D92"/>
    <w:rPr>
      <w:b/>
      <w:sz w:val="32"/>
      <w:szCs w:val="32"/>
    </w:rPr>
  </w:style>
  <w:style w:type="character" w:customStyle="1" w:styleId="WW8Num1z1">
    <w:name w:val="WW8Num1z1"/>
    <w:rsid w:val="00432D92"/>
  </w:style>
  <w:style w:type="character" w:customStyle="1" w:styleId="WW8Num1z2">
    <w:name w:val="WW8Num1z2"/>
    <w:rsid w:val="00432D92"/>
  </w:style>
  <w:style w:type="character" w:customStyle="1" w:styleId="WW8Num1z3">
    <w:name w:val="WW8Num1z3"/>
    <w:rsid w:val="00432D92"/>
  </w:style>
  <w:style w:type="character" w:customStyle="1" w:styleId="WW8Num1z4">
    <w:name w:val="WW8Num1z4"/>
    <w:rsid w:val="00432D92"/>
  </w:style>
  <w:style w:type="character" w:customStyle="1" w:styleId="WW8Num1z5">
    <w:name w:val="WW8Num1z5"/>
    <w:rsid w:val="00432D92"/>
  </w:style>
  <w:style w:type="character" w:customStyle="1" w:styleId="WW8Num1z6">
    <w:name w:val="WW8Num1z6"/>
    <w:rsid w:val="00432D92"/>
  </w:style>
  <w:style w:type="character" w:customStyle="1" w:styleId="WW8Num1z7">
    <w:name w:val="WW8Num1z7"/>
    <w:rsid w:val="00432D92"/>
  </w:style>
  <w:style w:type="character" w:customStyle="1" w:styleId="WW8Num1z8">
    <w:name w:val="WW8Num1z8"/>
    <w:rsid w:val="00432D92"/>
  </w:style>
  <w:style w:type="character" w:customStyle="1" w:styleId="WW8Num2z1">
    <w:name w:val="WW8Num2z1"/>
    <w:rsid w:val="00432D92"/>
    <w:rPr>
      <w:rFonts w:ascii="Courier New" w:hAnsi="Courier New" w:cs="Courier New"/>
    </w:rPr>
  </w:style>
  <w:style w:type="character" w:customStyle="1" w:styleId="WW8Num2z2">
    <w:name w:val="WW8Num2z2"/>
    <w:rsid w:val="00432D92"/>
    <w:rPr>
      <w:rFonts w:ascii="Wingdings" w:hAnsi="Wingdings" w:cs="Wingdings"/>
    </w:rPr>
  </w:style>
  <w:style w:type="character" w:customStyle="1" w:styleId="WW8Num3z1">
    <w:name w:val="WW8Num3z1"/>
    <w:rsid w:val="00432D92"/>
    <w:rPr>
      <w:rFonts w:ascii="Courier New" w:hAnsi="Courier New" w:cs="Courier New"/>
    </w:rPr>
  </w:style>
  <w:style w:type="character" w:customStyle="1" w:styleId="WW8Num3z2">
    <w:name w:val="WW8Num3z2"/>
    <w:rsid w:val="00432D92"/>
    <w:rPr>
      <w:rFonts w:ascii="Wingdings" w:hAnsi="Wingdings" w:cs="Wingdings"/>
    </w:rPr>
  </w:style>
  <w:style w:type="character" w:customStyle="1" w:styleId="WW8Num4z1">
    <w:name w:val="WW8Num4z1"/>
    <w:rsid w:val="00432D92"/>
  </w:style>
  <w:style w:type="character" w:customStyle="1" w:styleId="WW8Num4z2">
    <w:name w:val="WW8Num4z2"/>
    <w:rsid w:val="00432D92"/>
  </w:style>
  <w:style w:type="character" w:customStyle="1" w:styleId="WW8Num4z3">
    <w:name w:val="WW8Num4z3"/>
    <w:rsid w:val="00432D92"/>
  </w:style>
  <w:style w:type="character" w:customStyle="1" w:styleId="WW8Num4z4">
    <w:name w:val="WW8Num4z4"/>
    <w:rsid w:val="00432D92"/>
  </w:style>
  <w:style w:type="character" w:customStyle="1" w:styleId="WW8Num4z5">
    <w:name w:val="WW8Num4z5"/>
    <w:rsid w:val="00432D92"/>
  </w:style>
  <w:style w:type="character" w:customStyle="1" w:styleId="WW8Num4z6">
    <w:name w:val="WW8Num4z6"/>
    <w:rsid w:val="00432D92"/>
  </w:style>
  <w:style w:type="character" w:customStyle="1" w:styleId="WW8Num4z7">
    <w:name w:val="WW8Num4z7"/>
    <w:rsid w:val="00432D92"/>
  </w:style>
  <w:style w:type="character" w:customStyle="1" w:styleId="WW8Num4z8">
    <w:name w:val="WW8Num4z8"/>
    <w:rsid w:val="00432D92"/>
  </w:style>
  <w:style w:type="character" w:customStyle="1" w:styleId="WW8Num5z1">
    <w:name w:val="WW8Num5z1"/>
    <w:rsid w:val="00432D92"/>
  </w:style>
  <w:style w:type="character" w:customStyle="1" w:styleId="WW8Num5z2">
    <w:name w:val="WW8Num5z2"/>
    <w:rsid w:val="00432D92"/>
  </w:style>
  <w:style w:type="character" w:customStyle="1" w:styleId="WW8Num5z3">
    <w:name w:val="WW8Num5z3"/>
    <w:rsid w:val="00432D92"/>
  </w:style>
  <w:style w:type="character" w:customStyle="1" w:styleId="WW8Num5z4">
    <w:name w:val="WW8Num5z4"/>
    <w:rsid w:val="00432D92"/>
  </w:style>
  <w:style w:type="character" w:customStyle="1" w:styleId="WW8Num5z5">
    <w:name w:val="WW8Num5z5"/>
    <w:rsid w:val="00432D92"/>
  </w:style>
  <w:style w:type="character" w:customStyle="1" w:styleId="WW8Num5z6">
    <w:name w:val="WW8Num5z6"/>
    <w:rsid w:val="00432D92"/>
  </w:style>
  <w:style w:type="character" w:customStyle="1" w:styleId="WW8Num5z7">
    <w:name w:val="WW8Num5z7"/>
    <w:rsid w:val="00432D92"/>
  </w:style>
  <w:style w:type="character" w:customStyle="1" w:styleId="WW8Num5z8">
    <w:name w:val="WW8Num5z8"/>
    <w:rsid w:val="00432D92"/>
  </w:style>
  <w:style w:type="character" w:customStyle="1" w:styleId="WW8Num6z1">
    <w:name w:val="WW8Num6z1"/>
    <w:rsid w:val="00432D92"/>
    <w:rPr>
      <w:rFonts w:ascii="Courier New" w:hAnsi="Courier New" w:cs="Courier New"/>
      <w:sz w:val="20"/>
    </w:rPr>
  </w:style>
  <w:style w:type="character" w:customStyle="1" w:styleId="WW8Num6z2">
    <w:name w:val="WW8Num6z2"/>
    <w:rsid w:val="00432D92"/>
    <w:rPr>
      <w:rFonts w:ascii="Wingdings" w:hAnsi="Wingdings" w:cs="Wingdings"/>
      <w:sz w:val="20"/>
    </w:rPr>
  </w:style>
  <w:style w:type="character" w:customStyle="1" w:styleId="WW8Num7z1">
    <w:name w:val="WW8Num7z1"/>
    <w:rsid w:val="00432D92"/>
    <w:rPr>
      <w:rFonts w:ascii="Courier New" w:hAnsi="Courier New" w:cs="Courier New"/>
    </w:rPr>
  </w:style>
  <w:style w:type="character" w:customStyle="1" w:styleId="WW8Num7z2">
    <w:name w:val="WW8Num7z2"/>
    <w:rsid w:val="00432D92"/>
    <w:rPr>
      <w:rFonts w:ascii="Wingdings" w:hAnsi="Wingdings" w:cs="Wingdings"/>
    </w:rPr>
  </w:style>
  <w:style w:type="character" w:customStyle="1" w:styleId="WW8Num8z0">
    <w:name w:val="WW8Num8z0"/>
    <w:rsid w:val="00432D92"/>
  </w:style>
  <w:style w:type="character" w:customStyle="1" w:styleId="WW8Num8z1">
    <w:name w:val="WW8Num8z1"/>
    <w:rsid w:val="00432D92"/>
  </w:style>
  <w:style w:type="character" w:customStyle="1" w:styleId="WW8Num8z2">
    <w:name w:val="WW8Num8z2"/>
    <w:rsid w:val="00432D92"/>
  </w:style>
  <w:style w:type="character" w:customStyle="1" w:styleId="WW8Num8z3">
    <w:name w:val="WW8Num8z3"/>
    <w:rsid w:val="00432D92"/>
  </w:style>
  <w:style w:type="character" w:customStyle="1" w:styleId="WW8Num8z4">
    <w:name w:val="WW8Num8z4"/>
    <w:rsid w:val="00432D92"/>
  </w:style>
  <w:style w:type="character" w:customStyle="1" w:styleId="WW8Num8z5">
    <w:name w:val="WW8Num8z5"/>
    <w:rsid w:val="00432D92"/>
  </w:style>
  <w:style w:type="character" w:customStyle="1" w:styleId="WW8Num8z6">
    <w:name w:val="WW8Num8z6"/>
    <w:rsid w:val="00432D92"/>
  </w:style>
  <w:style w:type="character" w:customStyle="1" w:styleId="WW8Num8z7">
    <w:name w:val="WW8Num8z7"/>
    <w:rsid w:val="00432D92"/>
  </w:style>
  <w:style w:type="character" w:customStyle="1" w:styleId="WW8Num8z8">
    <w:name w:val="WW8Num8z8"/>
    <w:rsid w:val="00432D92"/>
  </w:style>
  <w:style w:type="character" w:customStyle="1" w:styleId="WW8Num9z1">
    <w:name w:val="WW8Num9z1"/>
    <w:rsid w:val="00432D92"/>
  </w:style>
  <w:style w:type="character" w:customStyle="1" w:styleId="WW8Num9z2">
    <w:name w:val="WW8Num9z2"/>
    <w:rsid w:val="00432D92"/>
  </w:style>
  <w:style w:type="character" w:customStyle="1" w:styleId="WW8Num9z3">
    <w:name w:val="WW8Num9z3"/>
    <w:rsid w:val="00432D92"/>
  </w:style>
  <w:style w:type="character" w:customStyle="1" w:styleId="WW8Num9z4">
    <w:name w:val="WW8Num9z4"/>
    <w:rsid w:val="00432D92"/>
  </w:style>
  <w:style w:type="character" w:customStyle="1" w:styleId="WW8Num9z5">
    <w:name w:val="WW8Num9z5"/>
    <w:rsid w:val="00432D92"/>
  </w:style>
  <w:style w:type="character" w:customStyle="1" w:styleId="WW8Num9z6">
    <w:name w:val="WW8Num9z6"/>
    <w:rsid w:val="00432D92"/>
  </w:style>
  <w:style w:type="character" w:customStyle="1" w:styleId="WW8Num9z7">
    <w:name w:val="WW8Num9z7"/>
    <w:rsid w:val="00432D92"/>
  </w:style>
  <w:style w:type="character" w:customStyle="1" w:styleId="WW8Num9z8">
    <w:name w:val="WW8Num9z8"/>
    <w:rsid w:val="00432D92"/>
  </w:style>
  <w:style w:type="character" w:customStyle="1" w:styleId="WW8Num10z1">
    <w:name w:val="WW8Num10z1"/>
    <w:rsid w:val="00432D92"/>
    <w:rPr>
      <w:rFonts w:ascii="Courier New" w:hAnsi="Courier New" w:cs="Courier New"/>
    </w:rPr>
  </w:style>
  <w:style w:type="character" w:customStyle="1" w:styleId="WW8Num10z2">
    <w:name w:val="WW8Num10z2"/>
    <w:rsid w:val="00432D92"/>
    <w:rPr>
      <w:rFonts w:ascii="Wingdings" w:hAnsi="Wingdings" w:cs="Wingdings"/>
    </w:rPr>
  </w:style>
  <w:style w:type="character" w:customStyle="1" w:styleId="WW8Num11z1">
    <w:name w:val="WW8Num11z1"/>
    <w:rsid w:val="00432D92"/>
    <w:rPr>
      <w:rFonts w:ascii="Courier New" w:hAnsi="Courier New" w:cs="Courier New"/>
    </w:rPr>
  </w:style>
  <w:style w:type="character" w:customStyle="1" w:styleId="WW8Num11z2">
    <w:name w:val="WW8Num11z2"/>
    <w:rsid w:val="00432D92"/>
    <w:rPr>
      <w:rFonts w:ascii="Wingdings" w:hAnsi="Wingdings" w:cs="Wingdings"/>
    </w:rPr>
  </w:style>
  <w:style w:type="character" w:customStyle="1" w:styleId="WW8Num12z1">
    <w:name w:val="WW8Num12z1"/>
    <w:rsid w:val="00432D92"/>
    <w:rPr>
      <w:rFonts w:ascii="Courier New" w:hAnsi="Courier New" w:cs="Courier New"/>
    </w:rPr>
  </w:style>
  <w:style w:type="character" w:customStyle="1" w:styleId="WW8Num12z2">
    <w:name w:val="WW8Num12z2"/>
    <w:rsid w:val="00432D92"/>
    <w:rPr>
      <w:rFonts w:ascii="Wingdings" w:hAnsi="Wingdings" w:cs="Wingdings"/>
    </w:rPr>
  </w:style>
  <w:style w:type="character" w:customStyle="1" w:styleId="WW8Num13z1">
    <w:name w:val="WW8Num13z1"/>
    <w:rsid w:val="00432D92"/>
    <w:rPr>
      <w:rFonts w:ascii="Courier New" w:hAnsi="Courier New" w:cs="Courier New"/>
    </w:rPr>
  </w:style>
  <w:style w:type="character" w:customStyle="1" w:styleId="WW8Num13z2">
    <w:name w:val="WW8Num13z2"/>
    <w:rsid w:val="00432D92"/>
    <w:rPr>
      <w:rFonts w:ascii="Wingdings" w:hAnsi="Wingdings" w:cs="Wingdings"/>
    </w:rPr>
  </w:style>
  <w:style w:type="character" w:customStyle="1" w:styleId="WW8Num14z1">
    <w:name w:val="WW8Num14z1"/>
    <w:rsid w:val="00432D92"/>
    <w:rPr>
      <w:rFonts w:ascii="Courier New" w:hAnsi="Courier New" w:cs="Courier New"/>
    </w:rPr>
  </w:style>
  <w:style w:type="character" w:customStyle="1" w:styleId="WW8Num14z2">
    <w:name w:val="WW8Num14z2"/>
    <w:rsid w:val="00432D92"/>
    <w:rPr>
      <w:rFonts w:ascii="Wingdings" w:hAnsi="Wingdings" w:cs="Wingdings"/>
    </w:rPr>
  </w:style>
  <w:style w:type="character" w:customStyle="1" w:styleId="WW8Num15z1">
    <w:name w:val="WW8Num15z1"/>
    <w:rsid w:val="00432D92"/>
    <w:rPr>
      <w:rFonts w:ascii="Courier New" w:hAnsi="Courier New" w:cs="Courier New"/>
    </w:rPr>
  </w:style>
  <w:style w:type="character" w:customStyle="1" w:styleId="WW8Num15z2">
    <w:name w:val="WW8Num15z2"/>
    <w:rsid w:val="00432D92"/>
    <w:rPr>
      <w:rFonts w:ascii="Wingdings" w:hAnsi="Wingdings" w:cs="Wingdings"/>
    </w:rPr>
  </w:style>
  <w:style w:type="character" w:customStyle="1" w:styleId="WW8Num16z1">
    <w:name w:val="WW8Num16z1"/>
    <w:rsid w:val="00432D92"/>
  </w:style>
  <w:style w:type="character" w:customStyle="1" w:styleId="WW8Num16z2">
    <w:name w:val="WW8Num16z2"/>
    <w:rsid w:val="00432D92"/>
  </w:style>
  <w:style w:type="character" w:customStyle="1" w:styleId="WW8Num16z3">
    <w:name w:val="WW8Num16z3"/>
    <w:rsid w:val="00432D92"/>
  </w:style>
  <w:style w:type="character" w:customStyle="1" w:styleId="WW8Num16z4">
    <w:name w:val="WW8Num16z4"/>
    <w:rsid w:val="00432D92"/>
  </w:style>
  <w:style w:type="character" w:customStyle="1" w:styleId="WW8Num16z5">
    <w:name w:val="WW8Num16z5"/>
    <w:rsid w:val="00432D92"/>
  </w:style>
  <w:style w:type="character" w:customStyle="1" w:styleId="WW8Num16z6">
    <w:name w:val="WW8Num16z6"/>
    <w:rsid w:val="00432D92"/>
  </w:style>
  <w:style w:type="character" w:customStyle="1" w:styleId="WW8Num16z7">
    <w:name w:val="WW8Num16z7"/>
    <w:rsid w:val="00432D92"/>
  </w:style>
  <w:style w:type="character" w:customStyle="1" w:styleId="WW8Num16z8">
    <w:name w:val="WW8Num16z8"/>
    <w:rsid w:val="00432D92"/>
  </w:style>
  <w:style w:type="character" w:customStyle="1" w:styleId="WW8Num17z1">
    <w:name w:val="WW8Num17z1"/>
    <w:rsid w:val="00432D92"/>
  </w:style>
  <w:style w:type="character" w:customStyle="1" w:styleId="WW8Num17z2">
    <w:name w:val="WW8Num17z2"/>
    <w:rsid w:val="00432D92"/>
  </w:style>
  <w:style w:type="character" w:customStyle="1" w:styleId="WW8Num17z3">
    <w:name w:val="WW8Num17z3"/>
    <w:rsid w:val="00432D92"/>
  </w:style>
  <w:style w:type="character" w:customStyle="1" w:styleId="WW8Num17z4">
    <w:name w:val="WW8Num17z4"/>
    <w:rsid w:val="00432D92"/>
  </w:style>
  <w:style w:type="character" w:customStyle="1" w:styleId="WW8Num17z5">
    <w:name w:val="WW8Num17z5"/>
    <w:rsid w:val="00432D92"/>
  </w:style>
  <w:style w:type="character" w:customStyle="1" w:styleId="WW8Num17z6">
    <w:name w:val="WW8Num17z6"/>
    <w:rsid w:val="00432D92"/>
  </w:style>
  <w:style w:type="character" w:customStyle="1" w:styleId="WW8Num17z7">
    <w:name w:val="WW8Num17z7"/>
    <w:rsid w:val="00432D92"/>
  </w:style>
  <w:style w:type="character" w:customStyle="1" w:styleId="WW8Num17z8">
    <w:name w:val="WW8Num17z8"/>
    <w:rsid w:val="00432D92"/>
  </w:style>
  <w:style w:type="character" w:customStyle="1" w:styleId="WW8Num18z1">
    <w:name w:val="WW8Num18z1"/>
    <w:rsid w:val="00432D92"/>
  </w:style>
  <w:style w:type="character" w:customStyle="1" w:styleId="WW8Num18z2">
    <w:name w:val="WW8Num18z2"/>
    <w:rsid w:val="00432D92"/>
  </w:style>
  <w:style w:type="character" w:customStyle="1" w:styleId="WW8Num18z3">
    <w:name w:val="WW8Num18z3"/>
    <w:rsid w:val="00432D92"/>
  </w:style>
  <w:style w:type="character" w:customStyle="1" w:styleId="WW8Num18z4">
    <w:name w:val="WW8Num18z4"/>
    <w:rsid w:val="00432D92"/>
  </w:style>
  <w:style w:type="character" w:customStyle="1" w:styleId="WW8Num18z5">
    <w:name w:val="WW8Num18z5"/>
    <w:rsid w:val="00432D92"/>
  </w:style>
  <w:style w:type="character" w:customStyle="1" w:styleId="WW8Num18z6">
    <w:name w:val="WW8Num18z6"/>
    <w:rsid w:val="00432D92"/>
  </w:style>
  <w:style w:type="character" w:customStyle="1" w:styleId="WW8Num18z7">
    <w:name w:val="WW8Num18z7"/>
    <w:rsid w:val="00432D92"/>
  </w:style>
  <w:style w:type="character" w:customStyle="1" w:styleId="WW8Num18z8">
    <w:name w:val="WW8Num18z8"/>
    <w:rsid w:val="00432D92"/>
  </w:style>
  <w:style w:type="character" w:customStyle="1" w:styleId="WW8Num19z1">
    <w:name w:val="WW8Num19z1"/>
    <w:rsid w:val="00432D92"/>
  </w:style>
  <w:style w:type="character" w:customStyle="1" w:styleId="WW8Num19z2">
    <w:name w:val="WW8Num19z2"/>
    <w:rsid w:val="00432D92"/>
  </w:style>
  <w:style w:type="character" w:customStyle="1" w:styleId="WW8Num19z3">
    <w:name w:val="WW8Num19z3"/>
    <w:rsid w:val="00432D92"/>
  </w:style>
  <w:style w:type="character" w:customStyle="1" w:styleId="WW8Num19z4">
    <w:name w:val="WW8Num19z4"/>
    <w:rsid w:val="00432D92"/>
  </w:style>
  <w:style w:type="character" w:customStyle="1" w:styleId="WW8Num19z5">
    <w:name w:val="WW8Num19z5"/>
    <w:rsid w:val="00432D92"/>
  </w:style>
  <w:style w:type="character" w:customStyle="1" w:styleId="WW8Num19z6">
    <w:name w:val="WW8Num19z6"/>
    <w:rsid w:val="00432D92"/>
  </w:style>
  <w:style w:type="character" w:customStyle="1" w:styleId="WW8Num19z7">
    <w:name w:val="WW8Num19z7"/>
    <w:rsid w:val="00432D92"/>
  </w:style>
  <w:style w:type="character" w:customStyle="1" w:styleId="WW8Num19z8">
    <w:name w:val="WW8Num19z8"/>
    <w:rsid w:val="00432D92"/>
  </w:style>
  <w:style w:type="character" w:customStyle="1" w:styleId="WW8Num20z1">
    <w:name w:val="WW8Num20z1"/>
    <w:rsid w:val="00432D92"/>
    <w:rPr>
      <w:rFonts w:ascii="Courier New" w:hAnsi="Courier New" w:cs="Courier New"/>
    </w:rPr>
  </w:style>
  <w:style w:type="character" w:customStyle="1" w:styleId="WW8Num20z2">
    <w:name w:val="WW8Num20z2"/>
    <w:rsid w:val="00432D92"/>
    <w:rPr>
      <w:rFonts w:ascii="Wingdings" w:hAnsi="Wingdings" w:cs="Wingdings"/>
    </w:rPr>
  </w:style>
  <w:style w:type="character" w:customStyle="1" w:styleId="WW8Num21z1">
    <w:name w:val="WW8Num21z1"/>
    <w:rsid w:val="00432D92"/>
  </w:style>
  <w:style w:type="character" w:customStyle="1" w:styleId="WW8Num21z2">
    <w:name w:val="WW8Num21z2"/>
    <w:rsid w:val="00432D92"/>
  </w:style>
  <w:style w:type="character" w:customStyle="1" w:styleId="WW8Num21z3">
    <w:name w:val="WW8Num21z3"/>
    <w:rsid w:val="00432D92"/>
  </w:style>
  <w:style w:type="character" w:customStyle="1" w:styleId="WW8Num21z4">
    <w:name w:val="WW8Num21z4"/>
    <w:rsid w:val="00432D92"/>
  </w:style>
  <w:style w:type="character" w:customStyle="1" w:styleId="WW8Num21z5">
    <w:name w:val="WW8Num21z5"/>
    <w:rsid w:val="00432D92"/>
  </w:style>
  <w:style w:type="character" w:customStyle="1" w:styleId="WW8Num21z6">
    <w:name w:val="WW8Num21z6"/>
    <w:rsid w:val="00432D92"/>
  </w:style>
  <w:style w:type="character" w:customStyle="1" w:styleId="WW8Num21z7">
    <w:name w:val="WW8Num21z7"/>
    <w:rsid w:val="00432D92"/>
  </w:style>
  <w:style w:type="character" w:customStyle="1" w:styleId="WW8Num21z8">
    <w:name w:val="WW8Num21z8"/>
    <w:rsid w:val="00432D92"/>
  </w:style>
  <w:style w:type="character" w:customStyle="1" w:styleId="WW8Num22z1">
    <w:name w:val="WW8Num22z1"/>
    <w:rsid w:val="00432D92"/>
  </w:style>
  <w:style w:type="character" w:customStyle="1" w:styleId="WW8Num22z2">
    <w:name w:val="WW8Num22z2"/>
    <w:rsid w:val="00432D92"/>
  </w:style>
  <w:style w:type="character" w:customStyle="1" w:styleId="WW8Num22z3">
    <w:name w:val="WW8Num22z3"/>
    <w:rsid w:val="00432D92"/>
  </w:style>
  <w:style w:type="character" w:customStyle="1" w:styleId="WW8Num22z4">
    <w:name w:val="WW8Num22z4"/>
    <w:rsid w:val="00432D92"/>
  </w:style>
  <w:style w:type="character" w:customStyle="1" w:styleId="WW8Num22z5">
    <w:name w:val="WW8Num22z5"/>
    <w:rsid w:val="00432D92"/>
  </w:style>
  <w:style w:type="character" w:customStyle="1" w:styleId="WW8Num22z6">
    <w:name w:val="WW8Num22z6"/>
    <w:rsid w:val="00432D92"/>
  </w:style>
  <w:style w:type="character" w:customStyle="1" w:styleId="WW8Num22z7">
    <w:name w:val="WW8Num22z7"/>
    <w:rsid w:val="00432D92"/>
  </w:style>
  <w:style w:type="character" w:customStyle="1" w:styleId="WW8Num22z8">
    <w:name w:val="WW8Num22z8"/>
    <w:rsid w:val="00432D92"/>
  </w:style>
  <w:style w:type="character" w:customStyle="1" w:styleId="WW8Num23z1">
    <w:name w:val="WW8Num23z1"/>
    <w:rsid w:val="00432D92"/>
  </w:style>
  <w:style w:type="character" w:customStyle="1" w:styleId="WW8Num23z2">
    <w:name w:val="WW8Num23z2"/>
    <w:rsid w:val="00432D92"/>
  </w:style>
  <w:style w:type="character" w:customStyle="1" w:styleId="WW8Num23z3">
    <w:name w:val="WW8Num23z3"/>
    <w:rsid w:val="00432D92"/>
  </w:style>
  <w:style w:type="character" w:customStyle="1" w:styleId="WW8Num23z4">
    <w:name w:val="WW8Num23z4"/>
    <w:rsid w:val="00432D92"/>
  </w:style>
  <w:style w:type="character" w:customStyle="1" w:styleId="WW8Num23z5">
    <w:name w:val="WW8Num23z5"/>
    <w:rsid w:val="00432D92"/>
  </w:style>
  <w:style w:type="character" w:customStyle="1" w:styleId="WW8Num23z6">
    <w:name w:val="WW8Num23z6"/>
    <w:rsid w:val="00432D92"/>
  </w:style>
  <w:style w:type="character" w:customStyle="1" w:styleId="WW8Num23z7">
    <w:name w:val="WW8Num23z7"/>
    <w:rsid w:val="00432D92"/>
  </w:style>
  <w:style w:type="character" w:customStyle="1" w:styleId="WW8Num23z8">
    <w:name w:val="WW8Num23z8"/>
    <w:rsid w:val="00432D92"/>
  </w:style>
  <w:style w:type="character" w:customStyle="1" w:styleId="WW8Num24z0">
    <w:name w:val="WW8Num24z0"/>
    <w:rsid w:val="00432D92"/>
    <w:rPr>
      <w:rFonts w:ascii="Symbol" w:hAnsi="Symbol" w:cs="Symbol"/>
    </w:rPr>
  </w:style>
  <w:style w:type="character" w:customStyle="1" w:styleId="WW8Num24z1">
    <w:name w:val="WW8Num24z1"/>
    <w:rsid w:val="00432D92"/>
    <w:rPr>
      <w:rFonts w:ascii="Courier New" w:hAnsi="Courier New" w:cs="Courier New"/>
    </w:rPr>
  </w:style>
  <w:style w:type="character" w:customStyle="1" w:styleId="WW8Num24z2">
    <w:name w:val="WW8Num24z2"/>
    <w:rsid w:val="00432D92"/>
    <w:rPr>
      <w:rFonts w:ascii="Wingdings" w:hAnsi="Wingdings" w:cs="Wingdings"/>
    </w:rPr>
  </w:style>
  <w:style w:type="character" w:customStyle="1" w:styleId="WW8Num25z0">
    <w:name w:val="WW8Num25z0"/>
    <w:rsid w:val="00432D92"/>
    <w:rPr>
      <w:rFonts w:ascii="Symbol" w:hAnsi="Symbol" w:cs="Symbol"/>
    </w:rPr>
  </w:style>
  <w:style w:type="character" w:customStyle="1" w:styleId="WW8Num25z1">
    <w:name w:val="WW8Num25z1"/>
    <w:rsid w:val="00432D92"/>
    <w:rPr>
      <w:rFonts w:ascii="Courier New" w:hAnsi="Courier New" w:cs="Courier New"/>
    </w:rPr>
  </w:style>
  <w:style w:type="character" w:customStyle="1" w:styleId="WW8Num25z2">
    <w:name w:val="WW8Num25z2"/>
    <w:rsid w:val="00432D92"/>
    <w:rPr>
      <w:rFonts w:ascii="Wingdings" w:hAnsi="Wingdings" w:cs="Wingdings"/>
    </w:rPr>
  </w:style>
  <w:style w:type="character" w:customStyle="1" w:styleId="WW8Num26z0">
    <w:name w:val="WW8Num26z0"/>
    <w:rsid w:val="00432D92"/>
    <w:rPr>
      <w:rFonts w:ascii="Symbol" w:hAnsi="Symbol" w:cs="Symbol"/>
      <w:sz w:val="44"/>
      <w:szCs w:val="44"/>
    </w:rPr>
  </w:style>
  <w:style w:type="character" w:customStyle="1" w:styleId="WW8Num26z1">
    <w:name w:val="WW8Num26z1"/>
    <w:rsid w:val="00432D92"/>
    <w:rPr>
      <w:rFonts w:ascii="Courier New" w:hAnsi="Courier New" w:cs="Courier New"/>
    </w:rPr>
  </w:style>
  <w:style w:type="character" w:customStyle="1" w:styleId="WW8Num26z2">
    <w:name w:val="WW8Num26z2"/>
    <w:rsid w:val="00432D92"/>
    <w:rPr>
      <w:rFonts w:ascii="Wingdings" w:hAnsi="Wingdings" w:cs="Wingdings"/>
    </w:rPr>
  </w:style>
  <w:style w:type="character" w:customStyle="1" w:styleId="WW8Num27z0">
    <w:name w:val="WW8Num27z0"/>
    <w:rsid w:val="00432D92"/>
  </w:style>
  <w:style w:type="character" w:customStyle="1" w:styleId="WW8Num27z1">
    <w:name w:val="WW8Num27z1"/>
    <w:rsid w:val="00432D92"/>
  </w:style>
  <w:style w:type="character" w:customStyle="1" w:styleId="WW8Num27z2">
    <w:name w:val="WW8Num27z2"/>
    <w:rsid w:val="00432D92"/>
  </w:style>
  <w:style w:type="character" w:customStyle="1" w:styleId="WW8Num27z3">
    <w:name w:val="WW8Num27z3"/>
    <w:rsid w:val="00432D92"/>
  </w:style>
  <w:style w:type="character" w:customStyle="1" w:styleId="WW8Num27z4">
    <w:name w:val="WW8Num27z4"/>
    <w:rsid w:val="00432D92"/>
  </w:style>
  <w:style w:type="character" w:customStyle="1" w:styleId="WW8Num27z5">
    <w:name w:val="WW8Num27z5"/>
    <w:rsid w:val="00432D92"/>
  </w:style>
  <w:style w:type="character" w:customStyle="1" w:styleId="WW8Num27z6">
    <w:name w:val="WW8Num27z6"/>
    <w:rsid w:val="00432D92"/>
  </w:style>
  <w:style w:type="character" w:customStyle="1" w:styleId="WW8Num27z7">
    <w:name w:val="WW8Num27z7"/>
    <w:rsid w:val="00432D92"/>
  </w:style>
  <w:style w:type="character" w:customStyle="1" w:styleId="WW8Num27z8">
    <w:name w:val="WW8Num27z8"/>
    <w:rsid w:val="00432D92"/>
  </w:style>
  <w:style w:type="character" w:customStyle="1" w:styleId="WW8Num28z0">
    <w:name w:val="WW8Num28z0"/>
    <w:rsid w:val="00432D92"/>
    <w:rPr>
      <w:rFonts w:ascii="Symbol" w:hAnsi="Symbol" w:cs="Symbol"/>
    </w:rPr>
  </w:style>
  <w:style w:type="character" w:customStyle="1" w:styleId="WW8Num28z1">
    <w:name w:val="WW8Num28z1"/>
    <w:rsid w:val="00432D92"/>
    <w:rPr>
      <w:rFonts w:ascii="Courier New" w:hAnsi="Courier New" w:cs="Courier New"/>
    </w:rPr>
  </w:style>
  <w:style w:type="character" w:customStyle="1" w:styleId="WW8Num28z2">
    <w:name w:val="WW8Num28z2"/>
    <w:rsid w:val="00432D92"/>
    <w:rPr>
      <w:rFonts w:ascii="Wingdings" w:hAnsi="Wingdings" w:cs="Wingdings"/>
    </w:rPr>
  </w:style>
  <w:style w:type="character" w:customStyle="1" w:styleId="WW8Num29z0">
    <w:name w:val="WW8Num29z0"/>
    <w:rsid w:val="00432D92"/>
    <w:rPr>
      <w:rFonts w:ascii="Symbol" w:hAnsi="Symbol" w:cs="Symbol"/>
      <w:sz w:val="32"/>
      <w:szCs w:val="32"/>
    </w:rPr>
  </w:style>
  <w:style w:type="character" w:customStyle="1" w:styleId="WW8Num29z1">
    <w:name w:val="WW8Num29z1"/>
    <w:rsid w:val="00432D92"/>
    <w:rPr>
      <w:rFonts w:ascii="Courier New" w:hAnsi="Courier New" w:cs="Courier New"/>
    </w:rPr>
  </w:style>
  <w:style w:type="character" w:customStyle="1" w:styleId="WW8Num29z2">
    <w:name w:val="WW8Num29z2"/>
    <w:rsid w:val="00432D92"/>
    <w:rPr>
      <w:rFonts w:ascii="Wingdings" w:hAnsi="Wingdings" w:cs="Wingdings"/>
    </w:rPr>
  </w:style>
  <w:style w:type="character" w:customStyle="1" w:styleId="WW8Num30z0">
    <w:name w:val="WW8Num30z0"/>
    <w:rsid w:val="00432D92"/>
    <w:rPr>
      <w:rFonts w:ascii="Symbol" w:hAnsi="Symbol" w:cs="Symbol"/>
      <w:sz w:val="28"/>
      <w:szCs w:val="28"/>
    </w:rPr>
  </w:style>
  <w:style w:type="character" w:customStyle="1" w:styleId="WW8Num30z1">
    <w:name w:val="WW8Num30z1"/>
    <w:rsid w:val="00432D92"/>
    <w:rPr>
      <w:rFonts w:ascii="Courier New" w:hAnsi="Courier New" w:cs="Courier New"/>
    </w:rPr>
  </w:style>
  <w:style w:type="character" w:customStyle="1" w:styleId="WW8Num30z2">
    <w:name w:val="WW8Num30z2"/>
    <w:rsid w:val="00432D92"/>
    <w:rPr>
      <w:rFonts w:ascii="Wingdings" w:hAnsi="Wingdings" w:cs="Wingdings"/>
    </w:rPr>
  </w:style>
  <w:style w:type="character" w:customStyle="1" w:styleId="WW8Num31z0">
    <w:name w:val="WW8Num31z0"/>
    <w:rsid w:val="00432D92"/>
    <w:rPr>
      <w:rFonts w:ascii="Symbol" w:hAnsi="Symbol" w:cs="Symbol"/>
      <w:sz w:val="32"/>
      <w:szCs w:val="32"/>
    </w:rPr>
  </w:style>
  <w:style w:type="character" w:customStyle="1" w:styleId="WW8Num31z1">
    <w:name w:val="WW8Num31z1"/>
    <w:rsid w:val="00432D92"/>
    <w:rPr>
      <w:rFonts w:ascii="Courier New" w:hAnsi="Courier New" w:cs="Courier New"/>
    </w:rPr>
  </w:style>
  <w:style w:type="character" w:customStyle="1" w:styleId="WW8Num31z2">
    <w:name w:val="WW8Num31z2"/>
    <w:rsid w:val="00432D92"/>
    <w:rPr>
      <w:rFonts w:ascii="Wingdings" w:hAnsi="Wingdings" w:cs="Wingdings"/>
    </w:rPr>
  </w:style>
  <w:style w:type="character" w:customStyle="1" w:styleId="WW8Num32z0">
    <w:name w:val="WW8Num32z0"/>
    <w:rsid w:val="00432D92"/>
  </w:style>
  <w:style w:type="character" w:customStyle="1" w:styleId="WW8Num32z1">
    <w:name w:val="WW8Num32z1"/>
    <w:rsid w:val="00432D92"/>
  </w:style>
  <w:style w:type="character" w:customStyle="1" w:styleId="WW8Num32z2">
    <w:name w:val="WW8Num32z2"/>
    <w:rsid w:val="00432D92"/>
  </w:style>
  <w:style w:type="character" w:customStyle="1" w:styleId="WW8Num32z3">
    <w:name w:val="WW8Num32z3"/>
    <w:rsid w:val="00432D92"/>
  </w:style>
  <w:style w:type="character" w:customStyle="1" w:styleId="WW8Num32z4">
    <w:name w:val="WW8Num32z4"/>
    <w:rsid w:val="00432D92"/>
  </w:style>
  <w:style w:type="character" w:customStyle="1" w:styleId="WW8Num32z5">
    <w:name w:val="WW8Num32z5"/>
    <w:rsid w:val="00432D92"/>
  </w:style>
  <w:style w:type="character" w:customStyle="1" w:styleId="WW8Num32z6">
    <w:name w:val="WW8Num32z6"/>
    <w:rsid w:val="00432D92"/>
  </w:style>
  <w:style w:type="character" w:customStyle="1" w:styleId="WW8Num32z7">
    <w:name w:val="WW8Num32z7"/>
    <w:rsid w:val="00432D92"/>
  </w:style>
  <w:style w:type="character" w:customStyle="1" w:styleId="WW8Num32z8">
    <w:name w:val="WW8Num32z8"/>
    <w:rsid w:val="00432D92"/>
  </w:style>
  <w:style w:type="character" w:customStyle="1" w:styleId="WW8Num33z0">
    <w:name w:val="WW8Num33z0"/>
    <w:rsid w:val="00432D92"/>
  </w:style>
  <w:style w:type="character" w:customStyle="1" w:styleId="WW8Num33z1">
    <w:name w:val="WW8Num33z1"/>
    <w:rsid w:val="00432D92"/>
  </w:style>
  <w:style w:type="character" w:customStyle="1" w:styleId="WW8Num33z2">
    <w:name w:val="WW8Num33z2"/>
    <w:rsid w:val="00432D92"/>
  </w:style>
  <w:style w:type="character" w:customStyle="1" w:styleId="WW8Num33z3">
    <w:name w:val="WW8Num33z3"/>
    <w:rsid w:val="00432D92"/>
  </w:style>
  <w:style w:type="character" w:customStyle="1" w:styleId="WW8Num33z4">
    <w:name w:val="WW8Num33z4"/>
    <w:rsid w:val="00432D92"/>
  </w:style>
  <w:style w:type="character" w:customStyle="1" w:styleId="WW8Num33z5">
    <w:name w:val="WW8Num33z5"/>
    <w:rsid w:val="00432D92"/>
  </w:style>
  <w:style w:type="character" w:customStyle="1" w:styleId="WW8Num33z6">
    <w:name w:val="WW8Num33z6"/>
    <w:rsid w:val="00432D92"/>
  </w:style>
  <w:style w:type="character" w:customStyle="1" w:styleId="WW8Num33z7">
    <w:name w:val="WW8Num33z7"/>
    <w:rsid w:val="00432D92"/>
  </w:style>
  <w:style w:type="character" w:customStyle="1" w:styleId="WW8Num33z8">
    <w:name w:val="WW8Num33z8"/>
    <w:rsid w:val="00432D92"/>
  </w:style>
  <w:style w:type="character" w:customStyle="1" w:styleId="WW8Num34z0">
    <w:name w:val="WW8Num34z0"/>
    <w:rsid w:val="00432D92"/>
  </w:style>
  <w:style w:type="character" w:customStyle="1" w:styleId="WW8Num34z1">
    <w:name w:val="WW8Num34z1"/>
    <w:rsid w:val="00432D92"/>
  </w:style>
  <w:style w:type="character" w:customStyle="1" w:styleId="WW8Num34z2">
    <w:name w:val="WW8Num34z2"/>
    <w:rsid w:val="00432D92"/>
  </w:style>
  <w:style w:type="character" w:customStyle="1" w:styleId="WW8Num34z3">
    <w:name w:val="WW8Num34z3"/>
    <w:rsid w:val="00432D92"/>
  </w:style>
  <w:style w:type="character" w:customStyle="1" w:styleId="WW8Num34z4">
    <w:name w:val="WW8Num34z4"/>
    <w:rsid w:val="00432D92"/>
  </w:style>
  <w:style w:type="character" w:customStyle="1" w:styleId="WW8Num34z5">
    <w:name w:val="WW8Num34z5"/>
    <w:rsid w:val="00432D92"/>
  </w:style>
  <w:style w:type="character" w:customStyle="1" w:styleId="WW8Num34z6">
    <w:name w:val="WW8Num34z6"/>
    <w:rsid w:val="00432D92"/>
  </w:style>
  <w:style w:type="character" w:customStyle="1" w:styleId="WW8Num34z7">
    <w:name w:val="WW8Num34z7"/>
    <w:rsid w:val="00432D92"/>
  </w:style>
  <w:style w:type="character" w:customStyle="1" w:styleId="WW8Num34z8">
    <w:name w:val="WW8Num34z8"/>
    <w:rsid w:val="00432D92"/>
  </w:style>
  <w:style w:type="character" w:customStyle="1" w:styleId="WW8Num35z0">
    <w:name w:val="WW8Num35z0"/>
    <w:rsid w:val="00432D92"/>
    <w:rPr>
      <w:rFonts w:ascii="Symbol" w:hAnsi="Symbol" w:cs="Symbol"/>
      <w:sz w:val="32"/>
      <w:szCs w:val="32"/>
    </w:rPr>
  </w:style>
  <w:style w:type="character" w:customStyle="1" w:styleId="WW8Num35z1">
    <w:name w:val="WW8Num35z1"/>
    <w:rsid w:val="00432D92"/>
    <w:rPr>
      <w:rFonts w:ascii="Courier New" w:hAnsi="Courier New" w:cs="Courier New"/>
    </w:rPr>
  </w:style>
  <w:style w:type="character" w:customStyle="1" w:styleId="WW8Num35z2">
    <w:name w:val="WW8Num35z2"/>
    <w:rsid w:val="00432D92"/>
    <w:rPr>
      <w:rFonts w:ascii="Wingdings" w:hAnsi="Wingdings" w:cs="Wingdings"/>
    </w:rPr>
  </w:style>
  <w:style w:type="character" w:customStyle="1" w:styleId="WW8Num36z0">
    <w:name w:val="WW8Num36z0"/>
    <w:rsid w:val="00432D92"/>
    <w:rPr>
      <w:rFonts w:ascii="Symbol" w:hAnsi="Symbol" w:cs="Symbol"/>
      <w:sz w:val="28"/>
      <w:szCs w:val="28"/>
    </w:rPr>
  </w:style>
  <w:style w:type="character" w:customStyle="1" w:styleId="WW8Num36z1">
    <w:name w:val="WW8Num36z1"/>
    <w:rsid w:val="00432D92"/>
    <w:rPr>
      <w:rFonts w:ascii="Courier New" w:hAnsi="Courier New" w:cs="Courier New"/>
    </w:rPr>
  </w:style>
  <w:style w:type="character" w:customStyle="1" w:styleId="WW8Num36z2">
    <w:name w:val="WW8Num36z2"/>
    <w:rsid w:val="00432D92"/>
    <w:rPr>
      <w:rFonts w:ascii="Wingdings" w:hAnsi="Wingdings" w:cs="Wingdings"/>
    </w:rPr>
  </w:style>
  <w:style w:type="character" w:customStyle="1" w:styleId="WW8Num37z0">
    <w:name w:val="WW8Num37z0"/>
    <w:rsid w:val="00432D92"/>
    <w:rPr>
      <w:sz w:val="32"/>
      <w:szCs w:val="32"/>
    </w:rPr>
  </w:style>
  <w:style w:type="character" w:customStyle="1" w:styleId="WW8Num37z1">
    <w:name w:val="WW8Num37z1"/>
    <w:rsid w:val="00432D92"/>
  </w:style>
  <w:style w:type="character" w:customStyle="1" w:styleId="WW8Num37z2">
    <w:name w:val="WW8Num37z2"/>
    <w:rsid w:val="00432D92"/>
  </w:style>
  <w:style w:type="character" w:customStyle="1" w:styleId="WW8Num37z3">
    <w:name w:val="WW8Num37z3"/>
    <w:rsid w:val="00432D92"/>
  </w:style>
  <w:style w:type="character" w:customStyle="1" w:styleId="WW8Num37z4">
    <w:name w:val="WW8Num37z4"/>
    <w:rsid w:val="00432D92"/>
  </w:style>
  <w:style w:type="character" w:customStyle="1" w:styleId="WW8Num37z5">
    <w:name w:val="WW8Num37z5"/>
    <w:rsid w:val="00432D92"/>
  </w:style>
  <w:style w:type="character" w:customStyle="1" w:styleId="WW8Num37z6">
    <w:name w:val="WW8Num37z6"/>
    <w:rsid w:val="00432D92"/>
  </w:style>
  <w:style w:type="character" w:customStyle="1" w:styleId="WW8Num37z7">
    <w:name w:val="WW8Num37z7"/>
    <w:rsid w:val="00432D92"/>
  </w:style>
  <w:style w:type="character" w:customStyle="1" w:styleId="WW8Num37z8">
    <w:name w:val="WW8Num37z8"/>
    <w:rsid w:val="00432D92"/>
  </w:style>
  <w:style w:type="character" w:customStyle="1" w:styleId="WW8Num38z0">
    <w:name w:val="WW8Num38z0"/>
    <w:rsid w:val="00432D92"/>
    <w:rPr>
      <w:rFonts w:ascii="Symbol" w:hAnsi="Symbol" w:cs="Symbol"/>
      <w:sz w:val="28"/>
      <w:szCs w:val="28"/>
    </w:rPr>
  </w:style>
  <w:style w:type="character" w:customStyle="1" w:styleId="WW8Num38z1">
    <w:name w:val="WW8Num38z1"/>
    <w:rsid w:val="00432D92"/>
    <w:rPr>
      <w:rFonts w:ascii="Courier New" w:hAnsi="Courier New" w:cs="Courier New"/>
    </w:rPr>
  </w:style>
  <w:style w:type="character" w:customStyle="1" w:styleId="WW8Num38z2">
    <w:name w:val="WW8Num38z2"/>
    <w:rsid w:val="00432D92"/>
    <w:rPr>
      <w:rFonts w:ascii="Wingdings" w:hAnsi="Wingdings" w:cs="Wingdings"/>
    </w:rPr>
  </w:style>
  <w:style w:type="character" w:customStyle="1" w:styleId="WW8Num39z0">
    <w:name w:val="WW8Num39z0"/>
    <w:rsid w:val="00432D92"/>
    <w:rPr>
      <w:rFonts w:ascii="Symbol" w:hAnsi="Symbol" w:cs="Symbol"/>
    </w:rPr>
  </w:style>
  <w:style w:type="character" w:customStyle="1" w:styleId="WW8Num39z1">
    <w:name w:val="WW8Num39z1"/>
    <w:rsid w:val="00432D92"/>
    <w:rPr>
      <w:rFonts w:ascii="Courier New" w:hAnsi="Courier New" w:cs="Courier New"/>
    </w:rPr>
  </w:style>
  <w:style w:type="character" w:customStyle="1" w:styleId="WW8Num39z2">
    <w:name w:val="WW8Num39z2"/>
    <w:rsid w:val="00432D92"/>
    <w:rPr>
      <w:rFonts w:ascii="Wingdings" w:hAnsi="Wingdings" w:cs="Wingdings"/>
    </w:rPr>
  </w:style>
  <w:style w:type="character" w:customStyle="1" w:styleId="WW8Num40z0">
    <w:name w:val="WW8Num40z0"/>
    <w:rsid w:val="00432D92"/>
    <w:rPr>
      <w:rFonts w:ascii="Symbol" w:hAnsi="Symbol" w:cs="Symbol"/>
    </w:rPr>
  </w:style>
  <w:style w:type="character" w:customStyle="1" w:styleId="WW8Num40z1">
    <w:name w:val="WW8Num40z1"/>
    <w:rsid w:val="00432D92"/>
    <w:rPr>
      <w:rFonts w:ascii="Courier New" w:hAnsi="Courier New" w:cs="Courier New"/>
    </w:rPr>
  </w:style>
  <w:style w:type="character" w:customStyle="1" w:styleId="WW8Num40z2">
    <w:name w:val="WW8Num40z2"/>
    <w:rsid w:val="00432D92"/>
    <w:rPr>
      <w:rFonts w:ascii="Wingdings" w:hAnsi="Wingdings" w:cs="Wingdings"/>
    </w:rPr>
  </w:style>
  <w:style w:type="character" w:customStyle="1" w:styleId="WW8Num41z0">
    <w:name w:val="WW8Num41z0"/>
    <w:rsid w:val="00432D92"/>
    <w:rPr>
      <w:sz w:val="28"/>
      <w:szCs w:val="28"/>
    </w:rPr>
  </w:style>
  <w:style w:type="character" w:customStyle="1" w:styleId="WW8Num41z1">
    <w:name w:val="WW8Num41z1"/>
    <w:rsid w:val="00432D92"/>
  </w:style>
  <w:style w:type="character" w:customStyle="1" w:styleId="WW8Num41z2">
    <w:name w:val="WW8Num41z2"/>
    <w:rsid w:val="00432D92"/>
  </w:style>
  <w:style w:type="character" w:customStyle="1" w:styleId="WW8Num41z3">
    <w:name w:val="WW8Num41z3"/>
    <w:rsid w:val="00432D92"/>
  </w:style>
  <w:style w:type="character" w:customStyle="1" w:styleId="WW8Num41z4">
    <w:name w:val="WW8Num41z4"/>
    <w:rsid w:val="00432D92"/>
  </w:style>
  <w:style w:type="character" w:customStyle="1" w:styleId="WW8Num41z5">
    <w:name w:val="WW8Num41z5"/>
    <w:rsid w:val="00432D92"/>
  </w:style>
  <w:style w:type="character" w:customStyle="1" w:styleId="WW8Num41z6">
    <w:name w:val="WW8Num41z6"/>
    <w:rsid w:val="00432D92"/>
  </w:style>
  <w:style w:type="character" w:customStyle="1" w:styleId="WW8Num41z7">
    <w:name w:val="WW8Num41z7"/>
    <w:rsid w:val="00432D92"/>
  </w:style>
  <w:style w:type="character" w:customStyle="1" w:styleId="WW8Num41z8">
    <w:name w:val="WW8Num41z8"/>
    <w:rsid w:val="00432D92"/>
  </w:style>
  <w:style w:type="character" w:customStyle="1" w:styleId="WW8Num42z0">
    <w:name w:val="WW8Num42z0"/>
    <w:rsid w:val="00432D92"/>
  </w:style>
  <w:style w:type="character" w:customStyle="1" w:styleId="WW8Num42z1">
    <w:name w:val="WW8Num42z1"/>
    <w:rsid w:val="00432D92"/>
  </w:style>
  <w:style w:type="character" w:customStyle="1" w:styleId="WW8Num42z2">
    <w:name w:val="WW8Num42z2"/>
    <w:rsid w:val="00432D92"/>
  </w:style>
  <w:style w:type="character" w:customStyle="1" w:styleId="WW8Num42z3">
    <w:name w:val="WW8Num42z3"/>
    <w:rsid w:val="00432D92"/>
  </w:style>
  <w:style w:type="character" w:customStyle="1" w:styleId="WW8Num42z4">
    <w:name w:val="WW8Num42z4"/>
    <w:rsid w:val="00432D92"/>
  </w:style>
  <w:style w:type="character" w:customStyle="1" w:styleId="WW8Num42z5">
    <w:name w:val="WW8Num42z5"/>
    <w:rsid w:val="00432D92"/>
  </w:style>
  <w:style w:type="character" w:customStyle="1" w:styleId="WW8Num42z6">
    <w:name w:val="WW8Num42z6"/>
    <w:rsid w:val="00432D92"/>
  </w:style>
  <w:style w:type="character" w:customStyle="1" w:styleId="WW8Num42z7">
    <w:name w:val="WW8Num42z7"/>
    <w:rsid w:val="00432D92"/>
  </w:style>
  <w:style w:type="character" w:customStyle="1" w:styleId="WW8Num42z8">
    <w:name w:val="WW8Num42z8"/>
    <w:rsid w:val="00432D92"/>
  </w:style>
  <w:style w:type="character" w:customStyle="1" w:styleId="WW8Num43z0">
    <w:name w:val="WW8Num43z0"/>
    <w:rsid w:val="00432D92"/>
    <w:rPr>
      <w:rFonts w:ascii="Wingdings" w:eastAsia="Times New Roman" w:hAnsi="Wingdings" w:cs="Times New Roman"/>
      <w:sz w:val="44"/>
      <w:szCs w:val="44"/>
    </w:rPr>
  </w:style>
  <w:style w:type="character" w:customStyle="1" w:styleId="WW8Num43z1">
    <w:name w:val="WW8Num43z1"/>
    <w:rsid w:val="00432D92"/>
    <w:rPr>
      <w:rFonts w:ascii="Courier New" w:hAnsi="Courier New" w:cs="Courier New"/>
    </w:rPr>
  </w:style>
  <w:style w:type="character" w:customStyle="1" w:styleId="WW8Num43z2">
    <w:name w:val="WW8Num43z2"/>
    <w:rsid w:val="00432D92"/>
    <w:rPr>
      <w:rFonts w:ascii="Wingdings" w:hAnsi="Wingdings" w:cs="Wingdings"/>
    </w:rPr>
  </w:style>
  <w:style w:type="character" w:customStyle="1" w:styleId="WW8Num43z3">
    <w:name w:val="WW8Num43z3"/>
    <w:rsid w:val="00432D92"/>
    <w:rPr>
      <w:rFonts w:ascii="Symbol" w:hAnsi="Symbol" w:cs="Symbol"/>
    </w:rPr>
  </w:style>
  <w:style w:type="character" w:customStyle="1" w:styleId="WW8Num44z0">
    <w:name w:val="WW8Num44z0"/>
    <w:rsid w:val="00432D92"/>
    <w:rPr>
      <w:sz w:val="32"/>
      <w:szCs w:val="32"/>
    </w:rPr>
  </w:style>
  <w:style w:type="character" w:customStyle="1" w:styleId="WW8Num44z1">
    <w:name w:val="WW8Num44z1"/>
    <w:rsid w:val="00432D92"/>
  </w:style>
  <w:style w:type="character" w:customStyle="1" w:styleId="WW8Num44z2">
    <w:name w:val="WW8Num44z2"/>
    <w:rsid w:val="00432D92"/>
  </w:style>
  <w:style w:type="character" w:customStyle="1" w:styleId="WW8Num44z3">
    <w:name w:val="WW8Num44z3"/>
    <w:rsid w:val="00432D92"/>
  </w:style>
  <w:style w:type="character" w:customStyle="1" w:styleId="WW8Num44z4">
    <w:name w:val="WW8Num44z4"/>
    <w:rsid w:val="00432D92"/>
  </w:style>
  <w:style w:type="character" w:customStyle="1" w:styleId="WW8Num44z5">
    <w:name w:val="WW8Num44z5"/>
    <w:rsid w:val="00432D92"/>
  </w:style>
  <w:style w:type="character" w:customStyle="1" w:styleId="WW8Num44z6">
    <w:name w:val="WW8Num44z6"/>
    <w:rsid w:val="00432D92"/>
  </w:style>
  <w:style w:type="character" w:customStyle="1" w:styleId="WW8Num44z7">
    <w:name w:val="WW8Num44z7"/>
    <w:rsid w:val="00432D92"/>
  </w:style>
  <w:style w:type="character" w:customStyle="1" w:styleId="WW8Num44z8">
    <w:name w:val="WW8Num44z8"/>
    <w:rsid w:val="00432D92"/>
  </w:style>
  <w:style w:type="character" w:customStyle="1" w:styleId="WW8Num45z0">
    <w:name w:val="WW8Num45z0"/>
    <w:rsid w:val="00432D92"/>
    <w:rPr>
      <w:rFonts w:ascii="Symbol" w:hAnsi="Symbol" w:cs="Symbol"/>
      <w:sz w:val="32"/>
      <w:szCs w:val="32"/>
    </w:rPr>
  </w:style>
  <w:style w:type="character" w:customStyle="1" w:styleId="WW8Num45z1">
    <w:name w:val="WW8Num45z1"/>
    <w:rsid w:val="00432D92"/>
    <w:rPr>
      <w:rFonts w:ascii="Courier New" w:hAnsi="Courier New" w:cs="Courier New"/>
    </w:rPr>
  </w:style>
  <w:style w:type="character" w:customStyle="1" w:styleId="WW8Num45z2">
    <w:name w:val="WW8Num45z2"/>
    <w:rsid w:val="00432D92"/>
    <w:rPr>
      <w:rFonts w:ascii="Wingdings" w:hAnsi="Wingdings" w:cs="Wingdings"/>
    </w:rPr>
  </w:style>
  <w:style w:type="character" w:customStyle="1" w:styleId="WW8Num46z0">
    <w:name w:val="WW8Num46z0"/>
    <w:rsid w:val="00432D92"/>
    <w:rPr>
      <w:rFonts w:ascii="Symbol" w:hAnsi="Symbol" w:cs="Symbol"/>
      <w:sz w:val="24"/>
      <w:szCs w:val="24"/>
    </w:rPr>
  </w:style>
  <w:style w:type="character" w:customStyle="1" w:styleId="WW8Num46z1">
    <w:name w:val="WW8Num46z1"/>
    <w:rsid w:val="00432D92"/>
    <w:rPr>
      <w:rFonts w:ascii="Courier New" w:hAnsi="Courier New" w:cs="Courier New"/>
    </w:rPr>
  </w:style>
  <w:style w:type="character" w:customStyle="1" w:styleId="WW8Num46z2">
    <w:name w:val="WW8Num46z2"/>
    <w:rsid w:val="00432D92"/>
    <w:rPr>
      <w:rFonts w:ascii="Wingdings" w:hAnsi="Wingdings" w:cs="Wingdings"/>
    </w:rPr>
  </w:style>
  <w:style w:type="character" w:customStyle="1" w:styleId="WW8Num47z0">
    <w:name w:val="WW8Num47z0"/>
    <w:rsid w:val="00432D92"/>
    <w:rPr>
      <w:sz w:val="32"/>
      <w:szCs w:val="32"/>
    </w:rPr>
  </w:style>
  <w:style w:type="character" w:customStyle="1" w:styleId="WW8Num47z1">
    <w:name w:val="WW8Num47z1"/>
    <w:rsid w:val="00432D92"/>
  </w:style>
  <w:style w:type="character" w:customStyle="1" w:styleId="WW8Num47z2">
    <w:name w:val="WW8Num47z2"/>
    <w:rsid w:val="00432D92"/>
  </w:style>
  <w:style w:type="character" w:customStyle="1" w:styleId="WW8Num47z3">
    <w:name w:val="WW8Num47z3"/>
    <w:rsid w:val="00432D92"/>
  </w:style>
  <w:style w:type="character" w:customStyle="1" w:styleId="WW8Num47z4">
    <w:name w:val="WW8Num47z4"/>
    <w:rsid w:val="00432D92"/>
  </w:style>
  <w:style w:type="character" w:customStyle="1" w:styleId="WW8Num47z5">
    <w:name w:val="WW8Num47z5"/>
    <w:rsid w:val="00432D92"/>
  </w:style>
  <w:style w:type="character" w:customStyle="1" w:styleId="WW8Num47z6">
    <w:name w:val="WW8Num47z6"/>
    <w:rsid w:val="00432D92"/>
  </w:style>
  <w:style w:type="character" w:customStyle="1" w:styleId="WW8Num47z7">
    <w:name w:val="WW8Num47z7"/>
    <w:rsid w:val="00432D92"/>
  </w:style>
  <w:style w:type="character" w:customStyle="1" w:styleId="WW8Num47z8">
    <w:name w:val="WW8Num47z8"/>
    <w:rsid w:val="00432D92"/>
  </w:style>
  <w:style w:type="character" w:customStyle="1" w:styleId="WW8Num48z0">
    <w:name w:val="WW8Num48z0"/>
    <w:rsid w:val="00432D92"/>
    <w:rPr>
      <w:rFonts w:ascii="Symbol" w:hAnsi="Symbol" w:cs="Symbol"/>
      <w:sz w:val="32"/>
      <w:szCs w:val="32"/>
    </w:rPr>
  </w:style>
  <w:style w:type="character" w:customStyle="1" w:styleId="WW8Num48z1">
    <w:name w:val="WW8Num48z1"/>
    <w:rsid w:val="00432D92"/>
    <w:rPr>
      <w:rFonts w:ascii="Courier New" w:hAnsi="Courier New" w:cs="Courier New"/>
    </w:rPr>
  </w:style>
  <w:style w:type="character" w:customStyle="1" w:styleId="WW8Num48z2">
    <w:name w:val="WW8Num48z2"/>
    <w:rsid w:val="00432D92"/>
    <w:rPr>
      <w:rFonts w:ascii="Wingdings" w:hAnsi="Wingdings" w:cs="Wingdings"/>
    </w:rPr>
  </w:style>
  <w:style w:type="character" w:customStyle="1" w:styleId="WW8Num49z0">
    <w:name w:val="WW8Num49z0"/>
    <w:rsid w:val="00432D92"/>
    <w:rPr>
      <w:rFonts w:ascii="Symbol" w:hAnsi="Symbol" w:cs="Symbol"/>
      <w:sz w:val="32"/>
      <w:szCs w:val="32"/>
    </w:rPr>
  </w:style>
  <w:style w:type="character" w:customStyle="1" w:styleId="WW8Num49z1">
    <w:name w:val="WW8Num49z1"/>
    <w:rsid w:val="00432D92"/>
    <w:rPr>
      <w:rFonts w:ascii="Courier New" w:hAnsi="Courier New" w:cs="Courier New"/>
    </w:rPr>
  </w:style>
  <w:style w:type="character" w:customStyle="1" w:styleId="WW8Num49z2">
    <w:name w:val="WW8Num49z2"/>
    <w:rsid w:val="00432D92"/>
    <w:rPr>
      <w:rFonts w:ascii="Wingdings" w:hAnsi="Wingdings" w:cs="Wingdings"/>
    </w:rPr>
  </w:style>
  <w:style w:type="character" w:customStyle="1" w:styleId="WW8Num50z0">
    <w:name w:val="WW8Num50z0"/>
    <w:rsid w:val="00432D92"/>
    <w:rPr>
      <w:rFonts w:ascii="Symbol" w:hAnsi="Symbol" w:cs="Symbol"/>
      <w:sz w:val="32"/>
      <w:szCs w:val="32"/>
    </w:rPr>
  </w:style>
  <w:style w:type="character" w:customStyle="1" w:styleId="WW8Num50z1">
    <w:name w:val="WW8Num50z1"/>
    <w:rsid w:val="00432D92"/>
    <w:rPr>
      <w:rFonts w:ascii="Courier New" w:hAnsi="Courier New" w:cs="Courier New"/>
    </w:rPr>
  </w:style>
  <w:style w:type="character" w:customStyle="1" w:styleId="WW8Num50z2">
    <w:name w:val="WW8Num50z2"/>
    <w:rsid w:val="00432D92"/>
    <w:rPr>
      <w:rFonts w:ascii="Wingdings" w:hAnsi="Wingdings" w:cs="Wingdings"/>
    </w:rPr>
  </w:style>
  <w:style w:type="character" w:customStyle="1" w:styleId="WW8Num51z0">
    <w:name w:val="WW8Num51z0"/>
    <w:rsid w:val="00432D92"/>
    <w:rPr>
      <w:sz w:val="32"/>
      <w:szCs w:val="32"/>
    </w:rPr>
  </w:style>
  <w:style w:type="character" w:customStyle="1" w:styleId="WW8Num51z1">
    <w:name w:val="WW8Num51z1"/>
    <w:rsid w:val="00432D92"/>
  </w:style>
  <w:style w:type="character" w:customStyle="1" w:styleId="WW8Num51z2">
    <w:name w:val="WW8Num51z2"/>
    <w:rsid w:val="00432D92"/>
  </w:style>
  <w:style w:type="character" w:customStyle="1" w:styleId="WW8Num51z3">
    <w:name w:val="WW8Num51z3"/>
    <w:rsid w:val="00432D92"/>
  </w:style>
  <w:style w:type="character" w:customStyle="1" w:styleId="WW8Num51z4">
    <w:name w:val="WW8Num51z4"/>
    <w:rsid w:val="00432D92"/>
  </w:style>
  <w:style w:type="character" w:customStyle="1" w:styleId="WW8Num51z5">
    <w:name w:val="WW8Num51z5"/>
    <w:rsid w:val="00432D92"/>
  </w:style>
  <w:style w:type="character" w:customStyle="1" w:styleId="WW8Num51z6">
    <w:name w:val="WW8Num51z6"/>
    <w:rsid w:val="00432D92"/>
  </w:style>
  <w:style w:type="character" w:customStyle="1" w:styleId="WW8Num51z7">
    <w:name w:val="WW8Num51z7"/>
    <w:rsid w:val="00432D92"/>
  </w:style>
  <w:style w:type="character" w:customStyle="1" w:styleId="WW8Num51z8">
    <w:name w:val="WW8Num51z8"/>
    <w:rsid w:val="00432D92"/>
  </w:style>
  <w:style w:type="character" w:customStyle="1" w:styleId="WW8Num52z0">
    <w:name w:val="WW8Num52z0"/>
    <w:rsid w:val="00432D92"/>
    <w:rPr>
      <w:rFonts w:ascii="Symbol" w:hAnsi="Symbol" w:cs="Symbol"/>
    </w:rPr>
  </w:style>
  <w:style w:type="character" w:customStyle="1" w:styleId="WW8Num52z1">
    <w:name w:val="WW8Num52z1"/>
    <w:rsid w:val="00432D92"/>
    <w:rPr>
      <w:rFonts w:ascii="Courier New" w:hAnsi="Courier New" w:cs="Courier New"/>
    </w:rPr>
  </w:style>
  <w:style w:type="character" w:customStyle="1" w:styleId="WW8Num52z2">
    <w:name w:val="WW8Num52z2"/>
    <w:rsid w:val="00432D92"/>
    <w:rPr>
      <w:rFonts w:ascii="Wingdings" w:hAnsi="Wingdings" w:cs="Wingdings"/>
    </w:rPr>
  </w:style>
  <w:style w:type="character" w:customStyle="1" w:styleId="WW8Num53z0">
    <w:name w:val="WW8Num53z0"/>
    <w:rsid w:val="00432D92"/>
    <w:rPr>
      <w:rFonts w:ascii="Symbol" w:hAnsi="Symbol" w:cs="Symbol"/>
      <w:sz w:val="28"/>
      <w:szCs w:val="28"/>
    </w:rPr>
  </w:style>
  <w:style w:type="character" w:customStyle="1" w:styleId="WW8Num53z1">
    <w:name w:val="WW8Num53z1"/>
    <w:rsid w:val="00432D92"/>
    <w:rPr>
      <w:rFonts w:ascii="Courier New" w:hAnsi="Courier New" w:cs="Courier New"/>
    </w:rPr>
  </w:style>
  <w:style w:type="character" w:customStyle="1" w:styleId="WW8Num53z2">
    <w:name w:val="WW8Num53z2"/>
    <w:rsid w:val="00432D92"/>
    <w:rPr>
      <w:rFonts w:ascii="Wingdings" w:hAnsi="Wingdings" w:cs="Wingdings"/>
    </w:rPr>
  </w:style>
  <w:style w:type="character" w:customStyle="1" w:styleId="WW8Num54z0">
    <w:name w:val="WW8Num54z0"/>
    <w:rsid w:val="00432D92"/>
  </w:style>
  <w:style w:type="character" w:customStyle="1" w:styleId="WW8Num54z1">
    <w:name w:val="WW8Num54z1"/>
    <w:rsid w:val="00432D92"/>
  </w:style>
  <w:style w:type="character" w:customStyle="1" w:styleId="WW8Num54z2">
    <w:name w:val="WW8Num54z2"/>
    <w:rsid w:val="00432D92"/>
  </w:style>
  <w:style w:type="character" w:customStyle="1" w:styleId="WW8Num54z3">
    <w:name w:val="WW8Num54z3"/>
    <w:rsid w:val="00432D92"/>
  </w:style>
  <w:style w:type="character" w:customStyle="1" w:styleId="WW8Num54z4">
    <w:name w:val="WW8Num54z4"/>
    <w:rsid w:val="00432D92"/>
  </w:style>
  <w:style w:type="character" w:customStyle="1" w:styleId="WW8Num54z5">
    <w:name w:val="WW8Num54z5"/>
    <w:rsid w:val="00432D92"/>
  </w:style>
  <w:style w:type="character" w:customStyle="1" w:styleId="WW8Num54z6">
    <w:name w:val="WW8Num54z6"/>
    <w:rsid w:val="00432D92"/>
  </w:style>
  <w:style w:type="character" w:customStyle="1" w:styleId="WW8Num54z7">
    <w:name w:val="WW8Num54z7"/>
    <w:rsid w:val="00432D92"/>
  </w:style>
  <w:style w:type="character" w:customStyle="1" w:styleId="WW8Num54z8">
    <w:name w:val="WW8Num54z8"/>
    <w:rsid w:val="00432D92"/>
  </w:style>
  <w:style w:type="character" w:customStyle="1" w:styleId="WW8Num55z0">
    <w:name w:val="WW8Num55z0"/>
    <w:rsid w:val="00432D92"/>
    <w:rPr>
      <w:rFonts w:ascii="Symbol" w:hAnsi="Symbol" w:cs="Symbol"/>
      <w:sz w:val="28"/>
      <w:szCs w:val="28"/>
    </w:rPr>
  </w:style>
  <w:style w:type="character" w:customStyle="1" w:styleId="WW8Num55z1">
    <w:name w:val="WW8Num55z1"/>
    <w:rsid w:val="00432D92"/>
    <w:rPr>
      <w:rFonts w:ascii="Courier New" w:hAnsi="Courier New" w:cs="Courier New"/>
    </w:rPr>
  </w:style>
  <w:style w:type="character" w:customStyle="1" w:styleId="WW8Num55z2">
    <w:name w:val="WW8Num55z2"/>
    <w:rsid w:val="00432D92"/>
    <w:rPr>
      <w:rFonts w:ascii="Wingdings" w:hAnsi="Wingdings" w:cs="Wingdings"/>
    </w:rPr>
  </w:style>
  <w:style w:type="character" w:customStyle="1" w:styleId="WW8Num56z0">
    <w:name w:val="WW8Num56z0"/>
    <w:rsid w:val="00432D92"/>
    <w:rPr>
      <w:rFonts w:ascii="Symbol" w:hAnsi="Symbol" w:cs="Symbol"/>
    </w:rPr>
  </w:style>
  <w:style w:type="character" w:customStyle="1" w:styleId="WW8Num56z1">
    <w:name w:val="WW8Num56z1"/>
    <w:rsid w:val="00432D92"/>
    <w:rPr>
      <w:rFonts w:ascii="Courier New" w:hAnsi="Courier New" w:cs="Courier New"/>
    </w:rPr>
  </w:style>
  <w:style w:type="character" w:customStyle="1" w:styleId="WW8Num56z2">
    <w:name w:val="WW8Num56z2"/>
    <w:rsid w:val="00432D92"/>
    <w:rPr>
      <w:rFonts w:ascii="Wingdings" w:hAnsi="Wingdings" w:cs="Wingdings"/>
    </w:rPr>
  </w:style>
  <w:style w:type="character" w:customStyle="1" w:styleId="WW8Num57z0">
    <w:name w:val="WW8Num57z0"/>
    <w:rsid w:val="00432D92"/>
    <w:rPr>
      <w:rFonts w:ascii="Symbol" w:hAnsi="Symbol" w:cs="Symbol"/>
    </w:rPr>
  </w:style>
  <w:style w:type="character" w:customStyle="1" w:styleId="WW8Num57z1">
    <w:name w:val="WW8Num57z1"/>
    <w:rsid w:val="00432D92"/>
    <w:rPr>
      <w:rFonts w:ascii="Courier New" w:hAnsi="Courier New" w:cs="Courier New"/>
    </w:rPr>
  </w:style>
  <w:style w:type="character" w:customStyle="1" w:styleId="WW8Num57z2">
    <w:name w:val="WW8Num57z2"/>
    <w:rsid w:val="00432D92"/>
    <w:rPr>
      <w:rFonts w:ascii="Wingdings" w:hAnsi="Wingdings" w:cs="Wingdings"/>
    </w:rPr>
  </w:style>
  <w:style w:type="character" w:customStyle="1" w:styleId="WW8Num58z0">
    <w:name w:val="WW8Num58z0"/>
    <w:rsid w:val="00432D92"/>
    <w:rPr>
      <w:rFonts w:ascii="Symbol" w:hAnsi="Symbol" w:cs="Symbol"/>
    </w:rPr>
  </w:style>
  <w:style w:type="character" w:customStyle="1" w:styleId="WW8Num58z1">
    <w:name w:val="WW8Num58z1"/>
    <w:rsid w:val="00432D92"/>
    <w:rPr>
      <w:rFonts w:ascii="Courier New" w:hAnsi="Courier New" w:cs="Courier New"/>
    </w:rPr>
  </w:style>
  <w:style w:type="character" w:customStyle="1" w:styleId="WW8Num58z2">
    <w:name w:val="WW8Num58z2"/>
    <w:rsid w:val="00432D92"/>
    <w:rPr>
      <w:rFonts w:ascii="Wingdings" w:hAnsi="Wingdings" w:cs="Wingdings"/>
    </w:rPr>
  </w:style>
  <w:style w:type="character" w:customStyle="1" w:styleId="WW8Num59z0">
    <w:name w:val="WW8Num59z0"/>
    <w:rsid w:val="00432D92"/>
    <w:rPr>
      <w:rFonts w:ascii="Symbol" w:hAnsi="Symbol" w:cs="Symbol"/>
    </w:rPr>
  </w:style>
  <w:style w:type="character" w:customStyle="1" w:styleId="WW8Num59z1">
    <w:name w:val="WW8Num59z1"/>
    <w:rsid w:val="00432D92"/>
    <w:rPr>
      <w:rFonts w:ascii="Courier New" w:hAnsi="Courier New" w:cs="Courier New"/>
    </w:rPr>
  </w:style>
  <w:style w:type="character" w:customStyle="1" w:styleId="WW8Num59z2">
    <w:name w:val="WW8Num59z2"/>
    <w:rsid w:val="00432D92"/>
    <w:rPr>
      <w:rFonts w:ascii="Wingdings" w:hAnsi="Wingdings" w:cs="Wingdings"/>
    </w:rPr>
  </w:style>
  <w:style w:type="character" w:styleId="FollowedHyperlink">
    <w:name w:val="FollowedHyperlink"/>
    <w:basedOn w:val="DefaultParagraphFont"/>
    <w:rsid w:val="00432D92"/>
    <w:rPr>
      <w:color w:val="800080"/>
      <w:u w:val="single"/>
    </w:rPr>
  </w:style>
  <w:style w:type="paragraph" w:customStyle="1" w:styleId="Heading">
    <w:name w:val="Heading"/>
    <w:basedOn w:val="Normal"/>
    <w:next w:val="BodyText"/>
    <w:rsid w:val="00432D92"/>
    <w:pPr>
      <w:keepNext/>
      <w:suppressAutoHyphens/>
      <w:spacing w:before="240" w:after="120"/>
    </w:pPr>
    <w:rPr>
      <w:rFonts w:ascii="Arial" w:eastAsia="WenQuanYi Zen Hei Sharp" w:hAnsi="Arial" w:cs="Lohit Devanagari"/>
      <w:sz w:val="28"/>
      <w:szCs w:val="28"/>
      <w:lang w:eastAsia="zh-CN"/>
    </w:rPr>
  </w:style>
  <w:style w:type="paragraph" w:styleId="BodyText">
    <w:name w:val="Body Text"/>
    <w:basedOn w:val="Normal"/>
    <w:link w:val="BodyTextChar"/>
    <w:rsid w:val="00432D92"/>
    <w:pPr>
      <w:suppressAutoHyphens/>
      <w:spacing w:after="120"/>
    </w:pPr>
    <w:rPr>
      <w:rFonts w:ascii="Calibri" w:eastAsia="Times New Roman" w:hAnsi="Calibri" w:cs="Times New Roman"/>
      <w:lang w:eastAsia="zh-CN"/>
    </w:rPr>
  </w:style>
  <w:style w:type="character" w:customStyle="1" w:styleId="BodyTextChar">
    <w:name w:val="Body Text Char"/>
    <w:basedOn w:val="DefaultParagraphFont"/>
    <w:link w:val="BodyText"/>
    <w:rsid w:val="00432D92"/>
    <w:rPr>
      <w:rFonts w:ascii="Calibri" w:eastAsia="Times New Roman" w:hAnsi="Calibri" w:cs="Times New Roman"/>
      <w:lang w:eastAsia="zh-CN"/>
    </w:rPr>
  </w:style>
  <w:style w:type="paragraph" w:styleId="List">
    <w:name w:val="List"/>
    <w:basedOn w:val="BodyText"/>
    <w:rsid w:val="00432D92"/>
    <w:rPr>
      <w:rFonts w:cs="Lohit Devanagari"/>
    </w:rPr>
  </w:style>
  <w:style w:type="paragraph" w:styleId="Caption">
    <w:name w:val="caption"/>
    <w:basedOn w:val="Normal"/>
    <w:qFormat/>
    <w:rsid w:val="00432D92"/>
    <w:pPr>
      <w:suppressLineNumbers/>
      <w:suppressAutoHyphens/>
      <w:spacing w:before="120" w:after="120"/>
    </w:pPr>
    <w:rPr>
      <w:rFonts w:ascii="Calibri" w:eastAsia="Times New Roman" w:hAnsi="Calibri" w:cs="Lohit Devanagari"/>
      <w:i/>
      <w:iCs/>
      <w:sz w:val="24"/>
      <w:szCs w:val="24"/>
      <w:lang w:eastAsia="zh-CN"/>
    </w:rPr>
  </w:style>
  <w:style w:type="paragraph" w:customStyle="1" w:styleId="Index">
    <w:name w:val="Index"/>
    <w:basedOn w:val="Normal"/>
    <w:rsid w:val="00432D92"/>
    <w:pPr>
      <w:suppressLineNumbers/>
      <w:suppressAutoHyphens/>
    </w:pPr>
    <w:rPr>
      <w:rFonts w:ascii="Calibri" w:eastAsia="Times New Roman" w:hAnsi="Calibri" w:cs="Lohit Devanagari"/>
      <w:lang w:eastAsia="zh-CN"/>
    </w:rPr>
  </w:style>
  <w:style w:type="paragraph" w:customStyle="1" w:styleId="intro">
    <w:name w:val="intro"/>
    <w:basedOn w:val="Normal"/>
    <w:rsid w:val="00432D92"/>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FrameContents">
    <w:name w:val="Frame Contents"/>
    <w:basedOn w:val="Normal"/>
    <w:rsid w:val="00432D92"/>
    <w:pPr>
      <w:suppressAutoHyphens/>
    </w:pPr>
    <w:rPr>
      <w:rFonts w:ascii="Calibri" w:eastAsia="Times New Roman" w:hAnsi="Calibri" w:cs="Times New Roman"/>
      <w:lang w:eastAsia="zh-CN"/>
    </w:rPr>
  </w:style>
  <w:style w:type="paragraph" w:customStyle="1" w:styleId="TableContents">
    <w:name w:val="Table Contents"/>
    <w:basedOn w:val="Normal"/>
    <w:rsid w:val="00432D92"/>
    <w:pPr>
      <w:suppressLineNumbers/>
      <w:suppressAutoHyphens/>
    </w:pPr>
    <w:rPr>
      <w:rFonts w:ascii="Calibri" w:eastAsia="Times New Roman" w:hAnsi="Calibri" w:cs="Times New Roman"/>
      <w:lang w:eastAsia="zh-CN"/>
    </w:rPr>
  </w:style>
  <w:style w:type="paragraph" w:customStyle="1" w:styleId="TableHeading">
    <w:name w:val="Table Heading"/>
    <w:basedOn w:val="TableContents"/>
    <w:rsid w:val="00432D92"/>
    <w:pPr>
      <w:jc w:val="center"/>
    </w:pPr>
    <w:rPr>
      <w:b/>
      <w:bCs/>
    </w:rPr>
  </w:style>
  <w:style w:type="paragraph" w:customStyle="1" w:styleId="Framecontents0">
    <w:name w:val="Frame contents"/>
    <w:basedOn w:val="BodyText"/>
    <w:rsid w:val="00432D92"/>
  </w:style>
  <w:style w:type="table" w:styleId="TableGrid">
    <w:name w:val="Table Grid"/>
    <w:basedOn w:val="TableNormal"/>
    <w:uiPriority w:val="59"/>
    <w:rsid w:val="00432D92"/>
    <w:pPr>
      <w:spacing w:after="0" w:line="240" w:lineRule="auto"/>
    </w:pPr>
    <w:rPr>
      <w:rFonts w:ascii="Times New Roman" w:eastAsia="Times New Roman" w:hAnsi="Times New Roman" w:cs="Times New Roman"/>
      <w:sz w:val="20"/>
      <w:szCs w:val="20"/>
      <w:lang w:val="en-IN" w:eastAsia="en-IN"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hyperlink" Target="http://www.oracle.com/technetwork/java/archive-139210.html" TargetMode="External"/><Relationship Id="rId61" Type="http://schemas.openxmlformats.org/officeDocument/2006/relationships/image" Target="media/image55.png"/><Relationship Id="rId82" Type="http://schemas.openxmlformats.org/officeDocument/2006/relationships/image" Target="media/image7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oleObject" Target="embeddings/oleObject1.bin"/><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3.jpeg"/><Relationship Id="rId51" Type="http://schemas.openxmlformats.org/officeDocument/2006/relationships/image" Target="media/image46.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97</Pages>
  <Words>15150</Words>
  <Characters>86360</Characters>
  <Application>Microsoft Office Word</Application>
  <DocSecurity>0</DocSecurity>
  <Lines>719</Lines>
  <Paragraphs>202</Paragraphs>
  <ScaleCrop>false</ScaleCrop>
  <Company/>
  <LinksUpToDate>false</LinksUpToDate>
  <CharactersWithSpaces>101308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Jaideep TS</cp:lastModifiedBy>
  <cp:revision>23</cp:revision>
  <dcterms:created xsi:type="dcterms:W3CDTF">2013-06-13T10:22:00Z</dcterms:created>
  <dcterms:modified xsi:type="dcterms:W3CDTF">2017-07-07T03:02:00Z</dcterms:modified>
</cp:coreProperties>
</file>